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426" w:rsidRDefault="00A13426" w:rsidP="00FC5130">
      <w:pPr>
        <w:tabs>
          <w:tab w:val="left" w:pos="4678"/>
        </w:tabs>
        <w:jc w:val="both"/>
        <w:rPr>
          <w:b/>
          <w:sz w:val="36"/>
          <w:szCs w:val="36"/>
          <w:u w:val="single"/>
          <w:lang w:val="es-UY"/>
        </w:rPr>
      </w:pPr>
      <w:r>
        <w:rPr>
          <w:b/>
          <w:sz w:val="36"/>
          <w:szCs w:val="36"/>
          <w:u w:val="single"/>
          <w:lang w:val="es-UY"/>
        </w:rPr>
        <w:t>0-Indice</w:t>
      </w:r>
    </w:p>
    <w:p w:rsidR="00A13426" w:rsidRPr="00A07529" w:rsidRDefault="00240599" w:rsidP="00A13426">
      <w:pPr>
        <w:pStyle w:val="Prrafodelista"/>
        <w:numPr>
          <w:ilvl w:val="0"/>
          <w:numId w:val="21"/>
        </w:numPr>
        <w:tabs>
          <w:tab w:val="left" w:pos="4678"/>
        </w:tabs>
        <w:jc w:val="both"/>
        <w:rPr>
          <w:b/>
          <w:u w:val="single"/>
          <w:lang w:val="es-UY"/>
        </w:rPr>
      </w:pPr>
      <w:r>
        <w:rPr>
          <w:lang w:val="es-UY"/>
        </w:rPr>
        <w:t>Introducción</w:t>
      </w:r>
    </w:p>
    <w:p w:rsidR="001564CF" w:rsidRPr="004C4AA7" w:rsidRDefault="00240599" w:rsidP="00A07529">
      <w:pPr>
        <w:pStyle w:val="Prrafodelista"/>
        <w:numPr>
          <w:ilvl w:val="1"/>
          <w:numId w:val="21"/>
        </w:numPr>
        <w:tabs>
          <w:tab w:val="left" w:pos="4678"/>
        </w:tabs>
        <w:jc w:val="both"/>
        <w:rPr>
          <w:b/>
          <w:u w:val="single"/>
          <w:lang w:val="es-UY"/>
        </w:rPr>
      </w:pPr>
      <w:r>
        <w:rPr>
          <w:lang w:val="es-UY"/>
        </w:rPr>
        <w:t>Tecnologías utilizadas</w:t>
      </w:r>
    </w:p>
    <w:p w:rsidR="004C4AA7" w:rsidRDefault="00734222" w:rsidP="00A07529">
      <w:pPr>
        <w:pStyle w:val="Prrafodelista"/>
        <w:numPr>
          <w:ilvl w:val="1"/>
          <w:numId w:val="21"/>
        </w:numPr>
        <w:tabs>
          <w:tab w:val="left" w:pos="4678"/>
        </w:tabs>
        <w:jc w:val="both"/>
        <w:rPr>
          <w:lang w:val="es-UY"/>
        </w:rPr>
      </w:pPr>
      <w:r>
        <w:rPr>
          <w:lang w:val="es-UY"/>
        </w:rPr>
        <w:t>Identificación de Actores</w:t>
      </w:r>
    </w:p>
    <w:p w:rsidR="004C4AA7" w:rsidRPr="004C4AA7" w:rsidRDefault="004C4AA7" w:rsidP="00A07529">
      <w:pPr>
        <w:pStyle w:val="Prrafodelista"/>
        <w:numPr>
          <w:ilvl w:val="1"/>
          <w:numId w:val="21"/>
        </w:numPr>
        <w:tabs>
          <w:tab w:val="left" w:pos="4678"/>
        </w:tabs>
        <w:jc w:val="both"/>
        <w:rPr>
          <w:lang w:val="es-UY"/>
        </w:rPr>
      </w:pPr>
      <w:r>
        <w:rPr>
          <w:lang w:val="es-UY"/>
        </w:rPr>
        <w:t xml:space="preserve">Diagrama de Arquitectura </w:t>
      </w:r>
    </w:p>
    <w:p w:rsidR="0039048F" w:rsidRDefault="004C4AA7" w:rsidP="0039048F">
      <w:pPr>
        <w:pStyle w:val="Prrafodelista"/>
        <w:numPr>
          <w:ilvl w:val="0"/>
          <w:numId w:val="21"/>
        </w:numPr>
        <w:tabs>
          <w:tab w:val="left" w:pos="4678"/>
        </w:tabs>
        <w:jc w:val="both"/>
        <w:rPr>
          <w:lang w:val="es-UY"/>
        </w:rPr>
      </w:pPr>
      <w:r>
        <w:rPr>
          <w:lang w:val="es-UY"/>
        </w:rPr>
        <w:t>R</w:t>
      </w:r>
      <w:r w:rsidR="008F5E47">
        <w:rPr>
          <w:lang w:val="es-UY"/>
        </w:rPr>
        <w:t>equer</w:t>
      </w:r>
      <w:r>
        <w:rPr>
          <w:lang w:val="es-UY"/>
        </w:rPr>
        <w:t xml:space="preserve">imientos </w:t>
      </w:r>
    </w:p>
    <w:p w:rsidR="0039048F" w:rsidRPr="0039048F" w:rsidRDefault="00240599" w:rsidP="0039048F">
      <w:pPr>
        <w:pStyle w:val="Prrafodelista"/>
        <w:numPr>
          <w:ilvl w:val="1"/>
          <w:numId w:val="21"/>
        </w:numPr>
        <w:tabs>
          <w:tab w:val="left" w:pos="4678"/>
        </w:tabs>
        <w:jc w:val="both"/>
        <w:rPr>
          <w:lang w:val="es-UY"/>
        </w:rPr>
      </w:pPr>
      <w:r>
        <w:rPr>
          <w:rFonts w:ascii="Calibri" w:hAnsi="Calibri"/>
          <w:lang w:val="es-ES"/>
        </w:rPr>
        <w:t>Funcionales</w:t>
      </w:r>
    </w:p>
    <w:p w:rsidR="0039048F" w:rsidRPr="0039048F" w:rsidRDefault="004C4AA7" w:rsidP="0039048F">
      <w:pPr>
        <w:pStyle w:val="Prrafodelista"/>
        <w:numPr>
          <w:ilvl w:val="1"/>
          <w:numId w:val="21"/>
        </w:numPr>
        <w:tabs>
          <w:tab w:val="left" w:pos="4678"/>
        </w:tabs>
        <w:jc w:val="both"/>
        <w:rPr>
          <w:lang w:val="es-UY"/>
        </w:rPr>
      </w:pPr>
      <w:r>
        <w:rPr>
          <w:rFonts w:ascii="Calibri" w:hAnsi="Calibri"/>
          <w:lang w:val="es-ES"/>
        </w:rPr>
        <w:t>N</w:t>
      </w:r>
      <w:r w:rsidR="00240599">
        <w:rPr>
          <w:rFonts w:ascii="Calibri" w:hAnsi="Calibri"/>
          <w:lang w:val="es-ES"/>
        </w:rPr>
        <w:t>o Funcionales</w:t>
      </w:r>
    </w:p>
    <w:p w:rsidR="00240599" w:rsidRDefault="004C4AA7" w:rsidP="00240599">
      <w:pPr>
        <w:pStyle w:val="Prrafodelista"/>
        <w:numPr>
          <w:ilvl w:val="0"/>
          <w:numId w:val="21"/>
        </w:numPr>
        <w:tabs>
          <w:tab w:val="left" w:pos="4678"/>
        </w:tabs>
        <w:jc w:val="both"/>
        <w:rPr>
          <w:lang w:val="es-UY"/>
        </w:rPr>
      </w:pPr>
      <w:r>
        <w:rPr>
          <w:lang w:val="es-UY"/>
        </w:rPr>
        <w:t>Documentación</w:t>
      </w:r>
      <w:r w:rsidR="008F5E47">
        <w:rPr>
          <w:lang w:val="es-UY"/>
        </w:rPr>
        <w:t xml:space="preserve"> de </w:t>
      </w:r>
      <w:r w:rsidR="00240599">
        <w:rPr>
          <w:lang w:val="es-UY"/>
        </w:rPr>
        <w:t>Riesgos</w:t>
      </w:r>
    </w:p>
    <w:p w:rsidR="00017E79" w:rsidRDefault="004C4AA7" w:rsidP="00017E79">
      <w:pPr>
        <w:pStyle w:val="Prrafodelista"/>
        <w:numPr>
          <w:ilvl w:val="0"/>
          <w:numId w:val="21"/>
        </w:numPr>
        <w:tabs>
          <w:tab w:val="left" w:pos="4678"/>
        </w:tabs>
        <w:jc w:val="both"/>
        <w:rPr>
          <w:lang w:val="es-UY"/>
        </w:rPr>
      </w:pPr>
      <w:r>
        <w:rPr>
          <w:lang w:val="es-UY"/>
        </w:rPr>
        <w:t>Casos de U</w:t>
      </w:r>
      <w:r w:rsidR="008F5E47">
        <w:rPr>
          <w:lang w:val="es-UY"/>
        </w:rPr>
        <w:t>so</w:t>
      </w:r>
    </w:p>
    <w:p w:rsidR="00240599" w:rsidRDefault="00240599" w:rsidP="00240599">
      <w:pPr>
        <w:pStyle w:val="Prrafodelista"/>
        <w:numPr>
          <w:ilvl w:val="1"/>
          <w:numId w:val="21"/>
        </w:numPr>
        <w:tabs>
          <w:tab w:val="left" w:pos="4678"/>
        </w:tabs>
        <w:jc w:val="both"/>
        <w:rPr>
          <w:lang w:val="es-UY"/>
        </w:rPr>
      </w:pPr>
      <w:r>
        <w:rPr>
          <w:lang w:val="es-UY"/>
        </w:rPr>
        <w:t>Casos de uso en Alto Nivel</w:t>
      </w:r>
    </w:p>
    <w:p w:rsidR="00240599" w:rsidRDefault="00240599" w:rsidP="00240599">
      <w:pPr>
        <w:pStyle w:val="Prrafodelista"/>
        <w:numPr>
          <w:ilvl w:val="1"/>
          <w:numId w:val="21"/>
        </w:numPr>
        <w:tabs>
          <w:tab w:val="left" w:pos="4678"/>
        </w:tabs>
        <w:jc w:val="both"/>
        <w:rPr>
          <w:lang w:val="es-UY"/>
        </w:rPr>
      </w:pPr>
      <w:r>
        <w:rPr>
          <w:lang w:val="es-UY"/>
        </w:rPr>
        <w:t>Diagrama de Casos de Uso</w:t>
      </w:r>
    </w:p>
    <w:p w:rsidR="008F5E47" w:rsidRDefault="004C4AA7" w:rsidP="00240599">
      <w:pPr>
        <w:pStyle w:val="Prrafodelista"/>
        <w:numPr>
          <w:ilvl w:val="1"/>
          <w:numId w:val="21"/>
        </w:numPr>
        <w:tabs>
          <w:tab w:val="left" w:pos="4678"/>
        </w:tabs>
        <w:jc w:val="both"/>
        <w:rPr>
          <w:lang w:val="es-UY"/>
        </w:rPr>
      </w:pPr>
      <w:r>
        <w:rPr>
          <w:lang w:val="es-UY"/>
        </w:rPr>
        <w:t xml:space="preserve">Diagrama de </w:t>
      </w:r>
      <w:r w:rsidR="00966E73">
        <w:rPr>
          <w:lang w:val="es-UY"/>
        </w:rPr>
        <w:t>Gantt</w:t>
      </w:r>
      <w:bookmarkStart w:id="0" w:name="_GoBack"/>
      <w:bookmarkEnd w:id="0"/>
    </w:p>
    <w:p w:rsidR="00240599" w:rsidRDefault="00240599" w:rsidP="00240599">
      <w:pPr>
        <w:pStyle w:val="Prrafodelista"/>
        <w:numPr>
          <w:ilvl w:val="1"/>
          <w:numId w:val="21"/>
        </w:numPr>
        <w:tabs>
          <w:tab w:val="left" w:pos="4678"/>
        </w:tabs>
        <w:jc w:val="both"/>
        <w:rPr>
          <w:lang w:val="es-UY"/>
        </w:rPr>
      </w:pPr>
      <w:r>
        <w:rPr>
          <w:lang w:val="es-UY"/>
        </w:rPr>
        <w:t>Priorización Casos de Uso</w:t>
      </w:r>
    </w:p>
    <w:p w:rsidR="004C4AA7" w:rsidRDefault="004C4AA7" w:rsidP="00240599">
      <w:pPr>
        <w:pStyle w:val="Prrafodelista"/>
        <w:numPr>
          <w:ilvl w:val="1"/>
          <w:numId w:val="21"/>
        </w:numPr>
        <w:tabs>
          <w:tab w:val="left" w:pos="4678"/>
        </w:tabs>
        <w:jc w:val="both"/>
        <w:rPr>
          <w:lang w:val="es-UY"/>
        </w:rPr>
      </w:pPr>
      <w:r>
        <w:rPr>
          <w:lang w:val="es-UY"/>
        </w:rPr>
        <w:t>Ciclos de Desarrollo</w:t>
      </w:r>
    </w:p>
    <w:p w:rsidR="008F5E47" w:rsidRPr="004C4AA7" w:rsidRDefault="004C4AA7" w:rsidP="008F5E47">
      <w:pPr>
        <w:pStyle w:val="Prrafodelista"/>
        <w:numPr>
          <w:ilvl w:val="1"/>
          <w:numId w:val="21"/>
        </w:numPr>
        <w:tabs>
          <w:tab w:val="left" w:pos="4678"/>
        </w:tabs>
        <w:jc w:val="both"/>
        <w:rPr>
          <w:lang w:val="es-UY"/>
        </w:rPr>
      </w:pPr>
      <w:r>
        <w:rPr>
          <w:lang w:val="es-UY"/>
        </w:rPr>
        <w:t>Casos de uso Expandidos</w:t>
      </w:r>
    </w:p>
    <w:p w:rsidR="00240599" w:rsidRDefault="00240599" w:rsidP="00017E79">
      <w:pPr>
        <w:pStyle w:val="Prrafodelista"/>
        <w:numPr>
          <w:ilvl w:val="0"/>
          <w:numId w:val="21"/>
        </w:numPr>
        <w:tabs>
          <w:tab w:val="left" w:pos="4678"/>
        </w:tabs>
        <w:jc w:val="both"/>
        <w:rPr>
          <w:lang w:val="es-UY"/>
        </w:rPr>
      </w:pPr>
      <w:r>
        <w:rPr>
          <w:lang w:val="es-UY"/>
        </w:rPr>
        <w:t>Modelo Conceptual</w:t>
      </w:r>
    </w:p>
    <w:p w:rsidR="00240599" w:rsidRDefault="00240599" w:rsidP="00017E79">
      <w:pPr>
        <w:pStyle w:val="Prrafodelista"/>
        <w:numPr>
          <w:ilvl w:val="0"/>
          <w:numId w:val="21"/>
        </w:numPr>
        <w:tabs>
          <w:tab w:val="left" w:pos="4678"/>
        </w:tabs>
        <w:jc w:val="both"/>
        <w:rPr>
          <w:lang w:val="es-UY"/>
        </w:rPr>
      </w:pPr>
      <w:proofErr w:type="spellStart"/>
      <w:r>
        <w:rPr>
          <w:lang w:val="es-UY"/>
        </w:rPr>
        <w:t>Mer</w:t>
      </w:r>
      <w:proofErr w:type="spellEnd"/>
    </w:p>
    <w:p w:rsidR="00240599" w:rsidRDefault="00240599" w:rsidP="00240599">
      <w:pPr>
        <w:pStyle w:val="Prrafodelista"/>
        <w:numPr>
          <w:ilvl w:val="0"/>
          <w:numId w:val="21"/>
        </w:numPr>
        <w:tabs>
          <w:tab w:val="left" w:pos="4678"/>
        </w:tabs>
        <w:jc w:val="both"/>
        <w:rPr>
          <w:lang w:val="es-UY"/>
        </w:rPr>
      </w:pPr>
      <w:r>
        <w:rPr>
          <w:lang w:val="es-UY"/>
        </w:rPr>
        <w:t>Diseño</w:t>
      </w:r>
    </w:p>
    <w:p w:rsidR="00240599" w:rsidRDefault="00734222" w:rsidP="00240599">
      <w:pPr>
        <w:pStyle w:val="Prrafodelista"/>
        <w:tabs>
          <w:tab w:val="left" w:pos="4678"/>
        </w:tabs>
        <w:ind w:left="360"/>
        <w:jc w:val="both"/>
        <w:rPr>
          <w:lang w:val="es-UY"/>
        </w:rPr>
      </w:pPr>
      <w:r>
        <w:rPr>
          <w:b/>
          <w:lang w:val="es-UY"/>
        </w:rPr>
        <w:t>7</w:t>
      </w:r>
      <w:r w:rsidR="00240599" w:rsidRPr="00067DAC">
        <w:rPr>
          <w:b/>
          <w:lang w:val="es-UY"/>
        </w:rPr>
        <w:t>.1.</w:t>
      </w:r>
      <w:r w:rsidR="00240599" w:rsidRPr="00240599">
        <w:rPr>
          <w:lang w:val="es-UY"/>
        </w:rPr>
        <w:t xml:space="preserve"> </w:t>
      </w:r>
      <w:r w:rsidR="00240599">
        <w:rPr>
          <w:lang w:val="es-UY"/>
        </w:rPr>
        <w:t xml:space="preserve">Software </w:t>
      </w:r>
      <w:proofErr w:type="spellStart"/>
      <w:r w:rsidR="00240599">
        <w:rPr>
          <w:lang w:val="es-UY"/>
        </w:rPr>
        <w:t>Arquitecture</w:t>
      </w:r>
      <w:proofErr w:type="spellEnd"/>
      <w:r w:rsidR="00240599">
        <w:rPr>
          <w:lang w:val="es-UY"/>
        </w:rPr>
        <w:t xml:space="preserve"> </w:t>
      </w:r>
      <w:proofErr w:type="spellStart"/>
      <w:r w:rsidR="00240599">
        <w:rPr>
          <w:lang w:val="es-UY"/>
        </w:rPr>
        <w:t>Design</w:t>
      </w:r>
      <w:proofErr w:type="spellEnd"/>
      <w:r w:rsidR="00240599">
        <w:rPr>
          <w:lang w:val="es-UY"/>
        </w:rPr>
        <w:t xml:space="preserve"> (SAD)</w:t>
      </w:r>
    </w:p>
    <w:p w:rsidR="00240599" w:rsidRDefault="00734222" w:rsidP="00240599">
      <w:pPr>
        <w:pStyle w:val="Prrafodelista"/>
        <w:tabs>
          <w:tab w:val="left" w:pos="4678"/>
        </w:tabs>
        <w:ind w:left="360"/>
        <w:jc w:val="both"/>
        <w:rPr>
          <w:lang w:val="es-UY"/>
        </w:rPr>
      </w:pPr>
      <w:r>
        <w:rPr>
          <w:b/>
          <w:lang w:val="es-UY"/>
        </w:rPr>
        <w:t>7</w:t>
      </w:r>
      <w:r w:rsidR="00240599" w:rsidRPr="00067DAC">
        <w:rPr>
          <w:b/>
          <w:lang w:val="es-UY"/>
        </w:rPr>
        <w:t>.2.</w:t>
      </w:r>
      <w:r w:rsidR="00240599">
        <w:rPr>
          <w:lang w:val="es-UY"/>
        </w:rPr>
        <w:t xml:space="preserve"> Vista de Subsistemas</w:t>
      </w:r>
    </w:p>
    <w:p w:rsidR="00240599" w:rsidRDefault="00734222" w:rsidP="00240599">
      <w:pPr>
        <w:pStyle w:val="Prrafodelista"/>
        <w:tabs>
          <w:tab w:val="left" w:pos="4678"/>
        </w:tabs>
        <w:ind w:left="360"/>
        <w:jc w:val="both"/>
        <w:rPr>
          <w:lang w:val="es-UY"/>
        </w:rPr>
      </w:pPr>
      <w:r>
        <w:rPr>
          <w:b/>
          <w:lang w:val="es-UY"/>
        </w:rPr>
        <w:t>7</w:t>
      </w:r>
      <w:r w:rsidR="00240599" w:rsidRPr="00067DAC">
        <w:rPr>
          <w:b/>
          <w:lang w:val="es-UY"/>
        </w:rPr>
        <w:t>.3.</w:t>
      </w:r>
      <w:r w:rsidR="00240599">
        <w:rPr>
          <w:lang w:val="es-UY"/>
        </w:rPr>
        <w:t xml:space="preserve"> Vista de </w:t>
      </w:r>
      <w:proofErr w:type="spellStart"/>
      <w:r w:rsidR="00240599">
        <w:rPr>
          <w:lang w:val="es-UY"/>
        </w:rPr>
        <w:t>Deploy</w:t>
      </w:r>
      <w:proofErr w:type="spellEnd"/>
    </w:p>
    <w:p w:rsidR="00240599" w:rsidRDefault="00734222" w:rsidP="00240599">
      <w:pPr>
        <w:pStyle w:val="Prrafodelista"/>
        <w:tabs>
          <w:tab w:val="left" w:pos="4678"/>
        </w:tabs>
        <w:ind w:left="360"/>
        <w:jc w:val="both"/>
        <w:rPr>
          <w:lang w:val="es-UY"/>
        </w:rPr>
      </w:pPr>
      <w:r>
        <w:rPr>
          <w:b/>
          <w:lang w:val="es-UY"/>
        </w:rPr>
        <w:t>7</w:t>
      </w:r>
      <w:r w:rsidR="00240599" w:rsidRPr="00067DAC">
        <w:rPr>
          <w:b/>
          <w:lang w:val="es-UY"/>
        </w:rPr>
        <w:t>.4.</w:t>
      </w:r>
      <w:r w:rsidR="00240599">
        <w:rPr>
          <w:lang w:val="es-UY"/>
        </w:rPr>
        <w:t xml:space="preserve"> </w:t>
      </w:r>
      <w:r w:rsidR="00067DAC">
        <w:rPr>
          <w:lang w:val="es-UY"/>
        </w:rPr>
        <w:t>Diagrama de Clases</w:t>
      </w:r>
    </w:p>
    <w:p w:rsidR="00067DAC" w:rsidRPr="00240599" w:rsidRDefault="00734222" w:rsidP="00240599">
      <w:pPr>
        <w:pStyle w:val="Prrafodelista"/>
        <w:tabs>
          <w:tab w:val="left" w:pos="4678"/>
        </w:tabs>
        <w:ind w:left="360"/>
        <w:jc w:val="both"/>
        <w:rPr>
          <w:lang w:val="es-UY"/>
        </w:rPr>
      </w:pPr>
      <w:r>
        <w:rPr>
          <w:b/>
          <w:lang w:val="es-UY"/>
        </w:rPr>
        <w:t>7</w:t>
      </w:r>
      <w:r w:rsidR="00067DAC" w:rsidRPr="00067DAC">
        <w:rPr>
          <w:b/>
          <w:lang w:val="es-UY"/>
        </w:rPr>
        <w:t>.5.</w:t>
      </w:r>
      <w:r w:rsidR="00067DAC">
        <w:rPr>
          <w:lang w:val="es-UY"/>
        </w:rPr>
        <w:t xml:space="preserve"> Patrones de Diseño</w:t>
      </w:r>
    </w:p>
    <w:p w:rsidR="001564CF" w:rsidRPr="001564CF" w:rsidRDefault="001564CF" w:rsidP="001564CF">
      <w:pPr>
        <w:pStyle w:val="Prrafodelista"/>
        <w:tabs>
          <w:tab w:val="left" w:pos="4678"/>
        </w:tabs>
        <w:ind w:left="792"/>
        <w:jc w:val="both"/>
        <w:rPr>
          <w:lang w:val="es-UY"/>
        </w:rPr>
      </w:pPr>
    </w:p>
    <w:p w:rsidR="00A13426" w:rsidRDefault="00A13426" w:rsidP="00FC5130">
      <w:pPr>
        <w:tabs>
          <w:tab w:val="left" w:pos="4678"/>
        </w:tabs>
        <w:jc w:val="both"/>
        <w:rPr>
          <w:b/>
          <w:sz w:val="36"/>
          <w:szCs w:val="36"/>
          <w:u w:val="single"/>
          <w:lang w:val="es-UY"/>
        </w:rPr>
      </w:pPr>
    </w:p>
    <w:p w:rsidR="00ED0439" w:rsidRPr="003E32B7" w:rsidRDefault="003942D6" w:rsidP="00A75B7C">
      <w:pPr>
        <w:rPr>
          <w:b/>
          <w:sz w:val="36"/>
          <w:szCs w:val="36"/>
          <w:u w:val="single"/>
          <w:lang w:val="es-UY"/>
        </w:rPr>
      </w:pPr>
      <w:r>
        <w:rPr>
          <w:b/>
          <w:sz w:val="36"/>
          <w:szCs w:val="36"/>
          <w:u w:val="single"/>
          <w:lang w:val="es-UY"/>
        </w:rPr>
        <w:br w:type="page"/>
      </w:r>
    </w:p>
    <w:p w:rsidR="00A75B7C" w:rsidRPr="00A34492" w:rsidRDefault="00C01F2A" w:rsidP="0026028D">
      <w:pPr>
        <w:jc w:val="both"/>
        <w:rPr>
          <w:rFonts w:ascii="Calibri" w:hAnsi="Calibri"/>
          <w:sz w:val="36"/>
          <w:szCs w:val="36"/>
          <w:u w:val="single"/>
          <w:lang w:val="es-UY"/>
        </w:rPr>
      </w:pPr>
      <w:r w:rsidRPr="00A75B7C">
        <w:rPr>
          <w:rFonts w:ascii="Calibri" w:hAnsi="Calibri"/>
          <w:b/>
          <w:sz w:val="36"/>
          <w:szCs w:val="36"/>
          <w:u w:val="single"/>
          <w:lang w:val="es-UY"/>
        </w:rPr>
        <w:lastRenderedPageBreak/>
        <w:t>1</w:t>
      </w:r>
      <w:r w:rsidR="0026028D" w:rsidRPr="00A75B7C">
        <w:rPr>
          <w:rFonts w:ascii="Calibri" w:hAnsi="Calibri"/>
          <w:b/>
          <w:sz w:val="36"/>
          <w:szCs w:val="36"/>
          <w:u w:val="single"/>
          <w:lang w:val="es-UY"/>
        </w:rPr>
        <w:t>-Introducción:</w:t>
      </w:r>
      <w:r w:rsidR="0026028D" w:rsidRPr="00A75B7C">
        <w:rPr>
          <w:rFonts w:ascii="Calibri" w:hAnsi="Calibri"/>
          <w:sz w:val="36"/>
          <w:szCs w:val="36"/>
          <w:u w:val="single"/>
          <w:lang w:val="es-UY"/>
        </w:rPr>
        <w:t xml:space="preserve"> </w:t>
      </w:r>
    </w:p>
    <w:p w:rsidR="0026028D" w:rsidRDefault="0026028D" w:rsidP="0026028D">
      <w:pPr>
        <w:jc w:val="both"/>
        <w:rPr>
          <w:lang w:val="es-UY"/>
        </w:rPr>
      </w:pPr>
      <w:r w:rsidRPr="005A69BA">
        <w:rPr>
          <w:rFonts w:ascii="Calibri" w:hAnsi="Calibri"/>
          <w:lang w:val="es-UY"/>
        </w:rPr>
        <w:t xml:space="preserve">El </w:t>
      </w:r>
      <w:r w:rsidR="00751819" w:rsidRPr="005A69BA">
        <w:rPr>
          <w:rFonts w:ascii="Calibri" w:hAnsi="Calibri"/>
          <w:lang w:val="es-UY"/>
        </w:rPr>
        <w:t xml:space="preserve">sistema </w:t>
      </w:r>
      <w:r w:rsidRPr="005A69BA">
        <w:rPr>
          <w:rFonts w:ascii="Calibri" w:hAnsi="Calibri"/>
          <w:lang w:val="es-UY"/>
        </w:rPr>
        <w:t>“Lavado ágil”</w:t>
      </w:r>
      <w:r w:rsidR="00751819" w:rsidRPr="005A69BA">
        <w:rPr>
          <w:rFonts w:ascii="Calibri" w:hAnsi="Calibri"/>
          <w:lang w:val="es-UY"/>
        </w:rPr>
        <w:t xml:space="preserve"> está pensado para una cadena de lavaderos y</w:t>
      </w:r>
      <w:r w:rsidRPr="005A69BA">
        <w:rPr>
          <w:rFonts w:ascii="Calibri" w:hAnsi="Calibri"/>
          <w:lang w:val="es-UY"/>
        </w:rPr>
        <w:t xml:space="preserve"> consiste en brindarle al usuario una innovadora forma de consumir los servicios que brinda un lavadero. El dueño del local, necesita “informatizar” su negocio</w:t>
      </w:r>
      <w:r>
        <w:rPr>
          <w:lang w:val="es-UY"/>
        </w:rPr>
        <w:t xml:space="preserve">, de forma que se vuelva ágil y sencillo. Actualmente el cliente cuenta con un solo local, sin empleados, pero quizás en algún momento pueda abrir otras sucursales en diferentes puntos de la ciudad, lo que nos hizo pensar en desarrollar un sistema de cadena de lavaderos con todo lo que eso consiste. </w:t>
      </w:r>
    </w:p>
    <w:p w:rsidR="0026028D" w:rsidRDefault="0026028D" w:rsidP="0026028D">
      <w:pPr>
        <w:jc w:val="both"/>
        <w:rPr>
          <w:lang w:val="es-UY"/>
        </w:rPr>
      </w:pPr>
      <w:r>
        <w:rPr>
          <w:lang w:val="es-UY"/>
        </w:rPr>
        <w:t xml:space="preserve">Por otra parte </w:t>
      </w:r>
      <w:r w:rsidR="00751819">
        <w:rPr>
          <w:lang w:val="es-UY"/>
        </w:rPr>
        <w:t>pudimos observar que</w:t>
      </w:r>
      <w:r>
        <w:rPr>
          <w:lang w:val="es-UY"/>
        </w:rPr>
        <w:t xml:space="preserve"> en este último año, las aplicaciones para Tablet y/o teléfono celulares han crecido de una forma extraordinaria</w:t>
      </w:r>
      <w:r w:rsidR="00096271">
        <w:rPr>
          <w:lang w:val="es-UY"/>
        </w:rPr>
        <w:t xml:space="preserve"> junto con el autoservicio, </w:t>
      </w:r>
      <w:r w:rsidR="00751819">
        <w:rPr>
          <w:lang w:val="es-UY"/>
        </w:rPr>
        <w:t xml:space="preserve">de esta forma quisimos </w:t>
      </w:r>
      <w:r w:rsidR="007F5A65">
        <w:rPr>
          <w:lang w:val="es-UY"/>
        </w:rPr>
        <w:t xml:space="preserve">consultarle al cliente sobre </w:t>
      </w:r>
      <w:r w:rsidR="00096271">
        <w:rPr>
          <w:lang w:val="es-UY"/>
        </w:rPr>
        <w:t xml:space="preserve">una posible aplicación que ayude al usuario (clientes del lavadero) a realizar su lavado de una forma rápida y sencilla. </w:t>
      </w:r>
    </w:p>
    <w:p w:rsidR="00484638" w:rsidRDefault="00096271" w:rsidP="005D5DCE">
      <w:pPr>
        <w:jc w:val="both"/>
        <w:rPr>
          <w:lang w:val="es-UY"/>
        </w:rPr>
      </w:pPr>
      <w:r>
        <w:rPr>
          <w:lang w:val="es-UY"/>
        </w:rPr>
        <w:t xml:space="preserve">Realizamos varias investigaciones sobre los sistemas que dan soporte a estas aplicaciones, y por lo que </w:t>
      </w:r>
      <w:r w:rsidR="00751819">
        <w:rPr>
          <w:lang w:val="es-UY"/>
        </w:rPr>
        <w:t>investigamos</w:t>
      </w:r>
      <w:r>
        <w:rPr>
          <w:lang w:val="es-UY"/>
        </w:rPr>
        <w:t xml:space="preserve"> consideramos que Android es la ideal</w:t>
      </w:r>
      <w:r w:rsidR="00751819">
        <w:rPr>
          <w:lang w:val="es-UY"/>
        </w:rPr>
        <w:t>.</w:t>
      </w:r>
    </w:p>
    <w:p w:rsidR="00A75B7C" w:rsidRDefault="00A75B7C" w:rsidP="005D5DCE">
      <w:pPr>
        <w:jc w:val="both"/>
        <w:rPr>
          <w:lang w:val="es-UY"/>
        </w:rPr>
      </w:pPr>
    </w:p>
    <w:p w:rsidR="00A75B7C" w:rsidRPr="00A75B7C" w:rsidRDefault="00A34492" w:rsidP="00A75B7C">
      <w:pPr>
        <w:rPr>
          <w:b/>
          <w:bCs/>
          <w:sz w:val="24"/>
          <w:szCs w:val="24"/>
          <w:lang w:val="es-UY"/>
        </w:rPr>
      </w:pPr>
      <w:r>
        <w:rPr>
          <w:b/>
          <w:bCs/>
          <w:sz w:val="24"/>
          <w:szCs w:val="24"/>
          <w:lang w:val="es-UY"/>
        </w:rPr>
        <w:t>1.1</w:t>
      </w:r>
      <w:r w:rsidR="00A75B7C" w:rsidRPr="00A75B7C">
        <w:rPr>
          <w:b/>
          <w:bCs/>
          <w:sz w:val="24"/>
          <w:szCs w:val="24"/>
          <w:lang w:val="es-UY"/>
        </w:rPr>
        <w:t xml:space="preserve">-Tecnologías utilizadas:  </w:t>
      </w:r>
    </w:p>
    <w:p w:rsidR="00A75B7C" w:rsidRPr="004A21F6" w:rsidRDefault="00A75B7C" w:rsidP="00A75B7C">
      <w:pPr>
        <w:rPr>
          <w:lang w:val="es-UY"/>
        </w:rPr>
      </w:pPr>
      <w:r w:rsidRPr="004A21F6">
        <w:rPr>
          <w:bCs/>
          <w:lang w:val="es-UY"/>
        </w:rPr>
        <w:t>Se las nombra y se da una breve información sobre las mismas.</w:t>
      </w:r>
    </w:p>
    <w:p w:rsidR="00A75B7C" w:rsidRDefault="00A75B7C" w:rsidP="00A75B7C">
      <w:pPr>
        <w:numPr>
          <w:ilvl w:val="0"/>
          <w:numId w:val="6"/>
        </w:numPr>
        <w:suppressAutoHyphens/>
        <w:spacing w:after="0"/>
        <w:rPr>
          <w:lang w:val="es-ES"/>
        </w:rPr>
      </w:pPr>
      <w:r w:rsidRPr="004A21F6">
        <w:rPr>
          <w:b/>
          <w:lang w:val="es-ES"/>
        </w:rPr>
        <w:t xml:space="preserve">PHP </w:t>
      </w:r>
      <w:proofErr w:type="spellStart"/>
      <w:r w:rsidRPr="004A21F6">
        <w:rPr>
          <w:b/>
          <w:lang w:val="es-ES"/>
        </w:rPr>
        <w:t>Designer</w:t>
      </w:r>
      <w:proofErr w:type="spellEnd"/>
      <w:r w:rsidRPr="004A21F6">
        <w:rPr>
          <w:b/>
          <w:lang w:val="es-ES"/>
        </w:rPr>
        <w:t>:</w:t>
      </w:r>
      <w:r>
        <w:rPr>
          <w:lang w:val="es-ES"/>
        </w:rPr>
        <w:t xml:space="preserve"> Programa sumamente útil y eficaz para desarrollar en lenguaje PHP junto con java script, CSS y HTML.  Tenemos conocimiento sobre el uso del mismo. </w:t>
      </w:r>
    </w:p>
    <w:p w:rsidR="00A75B7C" w:rsidRDefault="00A75B7C" w:rsidP="00A75B7C">
      <w:pPr>
        <w:suppressAutoHyphens/>
        <w:spacing w:after="0"/>
        <w:ind w:left="720"/>
        <w:rPr>
          <w:lang w:val="es-ES"/>
        </w:rPr>
      </w:pPr>
    </w:p>
    <w:p w:rsidR="00A75B7C" w:rsidRPr="0046127D" w:rsidRDefault="00A75B7C" w:rsidP="00A75B7C">
      <w:pPr>
        <w:numPr>
          <w:ilvl w:val="0"/>
          <w:numId w:val="6"/>
        </w:numPr>
        <w:spacing w:after="0"/>
        <w:rPr>
          <w:lang w:val="es-ES"/>
        </w:rPr>
      </w:pPr>
      <w:r w:rsidRPr="0046127D">
        <w:rPr>
          <w:b/>
          <w:lang w:val="es-ES"/>
        </w:rPr>
        <w:t>CSS 3:</w:t>
      </w:r>
      <w:r w:rsidRPr="0046127D">
        <w:rPr>
          <w:lang w:val="es-ES"/>
        </w:rPr>
        <w:t xml:space="preserve"> </w:t>
      </w:r>
      <w:r w:rsidRPr="0046127D">
        <w:rPr>
          <w:rFonts w:cs="Arial"/>
          <w:bCs/>
          <w:color w:val="252525"/>
          <w:shd w:val="clear" w:color="auto" w:fill="FFFFFF"/>
          <w:lang w:val="es-ES"/>
        </w:rPr>
        <w:t xml:space="preserve">Hoja de estilo en cascada, usado para definir y crear la presentación de la página web escrita en HTML. Gran herramienta gráfica a utilizar.  </w:t>
      </w:r>
    </w:p>
    <w:p w:rsidR="00A75B7C" w:rsidRPr="0046127D" w:rsidRDefault="00A75B7C" w:rsidP="00A75B7C">
      <w:pPr>
        <w:spacing w:after="0"/>
        <w:ind w:left="720"/>
        <w:rPr>
          <w:lang w:val="es-ES"/>
        </w:rPr>
      </w:pPr>
    </w:p>
    <w:p w:rsidR="00A75B7C" w:rsidRPr="0046127D" w:rsidRDefault="00A75B7C" w:rsidP="00A75B7C">
      <w:pPr>
        <w:numPr>
          <w:ilvl w:val="0"/>
          <w:numId w:val="6"/>
        </w:numPr>
        <w:spacing w:after="0"/>
        <w:rPr>
          <w:lang w:val="es-ES"/>
        </w:rPr>
      </w:pPr>
      <w:proofErr w:type="spellStart"/>
      <w:r w:rsidRPr="0046127D">
        <w:rPr>
          <w:b/>
          <w:lang w:val="es-ES"/>
        </w:rPr>
        <w:t>JQuery</w:t>
      </w:r>
      <w:proofErr w:type="spellEnd"/>
      <w:r w:rsidRPr="0046127D">
        <w:rPr>
          <w:b/>
          <w:lang w:val="es-ES"/>
        </w:rPr>
        <w:t>:</w:t>
      </w:r>
      <w:r w:rsidRPr="0046127D">
        <w:rPr>
          <w:rFonts w:cs="Arial"/>
          <w:shd w:val="clear" w:color="auto" w:fill="FFFFFF"/>
          <w:lang w:val="es-ES"/>
        </w:rPr>
        <w:t xml:space="preserve"> Es una</w:t>
      </w:r>
      <w:r w:rsidRPr="0046127D">
        <w:rPr>
          <w:rStyle w:val="apple-converted-space"/>
          <w:rFonts w:cs="Arial"/>
          <w:shd w:val="clear" w:color="auto" w:fill="FFFFFF"/>
          <w:lang w:val="es-ES"/>
        </w:rPr>
        <w:t> </w:t>
      </w:r>
      <w:hyperlink r:id="rId7" w:tooltip="Biblioteca (informática)" w:history="1">
        <w:r w:rsidRPr="0046127D">
          <w:rPr>
            <w:rStyle w:val="Hipervnculo"/>
            <w:rFonts w:cs="Arial"/>
            <w:color w:val="auto"/>
            <w:u w:val="none"/>
            <w:shd w:val="clear" w:color="auto" w:fill="FFFFFF"/>
            <w:lang w:val="es-ES"/>
          </w:rPr>
          <w:t>biblioteca</w:t>
        </w:r>
      </w:hyperlink>
      <w:r w:rsidRPr="0046127D">
        <w:rPr>
          <w:rStyle w:val="apple-converted-space"/>
          <w:rFonts w:cs="Arial"/>
          <w:shd w:val="clear" w:color="auto" w:fill="FFFFFF"/>
          <w:lang w:val="es-ES"/>
        </w:rPr>
        <w:t> </w:t>
      </w:r>
      <w:r w:rsidRPr="0046127D">
        <w:rPr>
          <w:rFonts w:cs="Arial"/>
          <w:shd w:val="clear" w:color="auto" w:fill="FFFFFF"/>
          <w:lang w:val="es-ES"/>
        </w:rPr>
        <w:t>de</w:t>
      </w:r>
      <w:r w:rsidRPr="0046127D">
        <w:rPr>
          <w:rStyle w:val="apple-converted-space"/>
          <w:rFonts w:cs="Arial"/>
          <w:shd w:val="clear" w:color="auto" w:fill="FFFFFF"/>
          <w:lang w:val="es-ES"/>
        </w:rPr>
        <w:t> </w:t>
      </w:r>
      <w:hyperlink r:id="rId8" w:tooltip="JavaScript" w:history="1">
        <w:r w:rsidRPr="0046127D">
          <w:rPr>
            <w:rStyle w:val="Hipervnculo"/>
            <w:rFonts w:cs="Arial"/>
            <w:color w:val="auto"/>
            <w:u w:val="none"/>
            <w:shd w:val="clear" w:color="auto" w:fill="FFFFFF"/>
            <w:lang w:val="es-ES"/>
          </w:rPr>
          <w:t>JavaScript</w:t>
        </w:r>
      </w:hyperlink>
      <w:r w:rsidRPr="0046127D">
        <w:rPr>
          <w:lang w:val="es-ES"/>
        </w:rPr>
        <w:t xml:space="preserve"> </w:t>
      </w:r>
      <w:r w:rsidRPr="0046127D">
        <w:rPr>
          <w:rFonts w:cs="Arial"/>
          <w:shd w:val="clear" w:color="auto" w:fill="FFFFFF"/>
          <w:lang w:val="es-ES"/>
        </w:rPr>
        <w:t>que permite simplificar la manera de interactuar con los documentos</w:t>
      </w:r>
      <w:r w:rsidRPr="0046127D">
        <w:rPr>
          <w:rStyle w:val="apple-converted-space"/>
          <w:rFonts w:cs="Arial"/>
          <w:shd w:val="clear" w:color="auto" w:fill="FFFFFF"/>
          <w:lang w:val="es-ES"/>
        </w:rPr>
        <w:t> </w:t>
      </w:r>
      <w:hyperlink r:id="rId9" w:tooltip="HTML" w:history="1">
        <w:r w:rsidRPr="0046127D">
          <w:rPr>
            <w:rStyle w:val="Hipervnculo"/>
            <w:rFonts w:cs="Arial"/>
            <w:color w:val="auto"/>
            <w:u w:val="none"/>
            <w:shd w:val="clear" w:color="auto" w:fill="FFFFFF"/>
            <w:lang w:val="es-ES"/>
          </w:rPr>
          <w:t>HTML</w:t>
        </w:r>
      </w:hyperlink>
      <w:r w:rsidRPr="0046127D">
        <w:rPr>
          <w:rFonts w:cs="Arial"/>
          <w:shd w:val="clear" w:color="auto" w:fill="FFFFFF"/>
          <w:lang w:val="es-ES"/>
        </w:rPr>
        <w:t>, manejar e</w:t>
      </w:r>
      <w:r w:rsidR="007F5A65">
        <w:rPr>
          <w:rFonts w:cs="Arial"/>
          <w:shd w:val="clear" w:color="auto" w:fill="FFFFFF"/>
          <w:lang w:val="es-ES"/>
        </w:rPr>
        <w:t>ventos y desarrollar animaciones.</w:t>
      </w:r>
    </w:p>
    <w:p w:rsidR="00A75B7C" w:rsidRPr="0046127D" w:rsidRDefault="00A75B7C" w:rsidP="00A75B7C">
      <w:pPr>
        <w:spacing w:after="0"/>
        <w:ind w:left="720"/>
        <w:rPr>
          <w:lang w:val="es-ES"/>
        </w:rPr>
      </w:pPr>
    </w:p>
    <w:p w:rsidR="00A75B7C" w:rsidRPr="0046127D" w:rsidRDefault="00A75B7C" w:rsidP="00A75B7C">
      <w:pPr>
        <w:numPr>
          <w:ilvl w:val="0"/>
          <w:numId w:val="6"/>
        </w:numPr>
        <w:spacing w:after="0"/>
        <w:rPr>
          <w:lang w:val="es-ES"/>
        </w:rPr>
      </w:pPr>
      <w:r w:rsidRPr="0046127D">
        <w:rPr>
          <w:b/>
          <w:lang w:val="es-ES"/>
        </w:rPr>
        <w:t>HTML 5:</w:t>
      </w:r>
      <w:r w:rsidRPr="0046127D">
        <w:rPr>
          <w:lang w:val="es-ES"/>
        </w:rPr>
        <w:t xml:space="preserve"> </w:t>
      </w:r>
      <w:r w:rsidRPr="0046127D">
        <w:rPr>
          <w:rFonts w:cs="Arial"/>
          <w:shd w:val="clear" w:color="auto" w:fill="FFFFFF"/>
          <w:lang w:val="es-ES"/>
        </w:rPr>
        <w:t>Es la quinta revisión importante del lenguaje básico de la</w:t>
      </w:r>
      <w:r w:rsidRPr="0046127D">
        <w:rPr>
          <w:rStyle w:val="apple-converted-space"/>
          <w:rFonts w:cs="Arial"/>
          <w:shd w:val="clear" w:color="auto" w:fill="FFFFFF"/>
          <w:lang w:val="es-ES"/>
        </w:rPr>
        <w:t> </w:t>
      </w:r>
      <w:proofErr w:type="spellStart"/>
      <w:r w:rsidR="00736E0C">
        <w:fldChar w:fldCharType="begin"/>
      </w:r>
      <w:r w:rsidR="00736E0C" w:rsidRPr="00736E0C">
        <w:rPr>
          <w:lang w:val="es-ES"/>
        </w:rPr>
        <w:instrText xml:space="preserve"> HYPERLINK "http://es.wikipedia.org/wiki/World_Wide_Web" \o "World Wide Web" </w:instrText>
      </w:r>
      <w:r w:rsidR="00736E0C">
        <w:fldChar w:fldCharType="separate"/>
      </w:r>
      <w:r w:rsidRPr="0046127D">
        <w:rPr>
          <w:rStyle w:val="Hipervnculo"/>
          <w:rFonts w:cs="Arial"/>
          <w:color w:val="auto"/>
          <w:u w:val="none"/>
          <w:shd w:val="clear" w:color="auto" w:fill="FFFFFF"/>
          <w:lang w:val="es-ES"/>
        </w:rPr>
        <w:t>World</w:t>
      </w:r>
      <w:proofErr w:type="spellEnd"/>
      <w:r w:rsidRPr="0046127D">
        <w:rPr>
          <w:rStyle w:val="Hipervnculo"/>
          <w:rFonts w:cs="Arial"/>
          <w:color w:val="auto"/>
          <w:u w:val="none"/>
          <w:shd w:val="clear" w:color="auto" w:fill="FFFFFF"/>
          <w:lang w:val="es-ES"/>
        </w:rPr>
        <w:t xml:space="preserve"> Wide </w:t>
      </w:r>
      <w:proofErr w:type="spellStart"/>
      <w:r w:rsidRPr="0046127D">
        <w:rPr>
          <w:rStyle w:val="Hipervnculo"/>
          <w:rFonts w:cs="Arial"/>
          <w:color w:val="auto"/>
          <w:u w:val="none"/>
          <w:shd w:val="clear" w:color="auto" w:fill="FFFFFF"/>
          <w:lang w:val="es-ES"/>
        </w:rPr>
        <w:t>Web</w:t>
      </w:r>
      <w:r w:rsidR="00736E0C">
        <w:rPr>
          <w:rStyle w:val="Hipervnculo"/>
          <w:rFonts w:cs="Arial"/>
          <w:color w:val="auto"/>
          <w:u w:val="none"/>
          <w:shd w:val="clear" w:color="auto" w:fill="FFFFFF"/>
          <w:lang w:val="es-ES"/>
        </w:rPr>
        <w:fldChar w:fldCharType="end"/>
      </w:r>
      <w:r w:rsidRPr="0046127D">
        <w:rPr>
          <w:rFonts w:cs="Arial"/>
          <w:shd w:val="clear" w:color="auto" w:fill="FFFFFF"/>
          <w:lang w:val="es-ES"/>
        </w:rPr>
        <w:t>,</w:t>
      </w:r>
      <w:hyperlink r:id="rId10" w:tooltip="HTML" w:history="1">
        <w:r w:rsidRPr="0046127D">
          <w:rPr>
            <w:rStyle w:val="Hipervnculo"/>
            <w:rFonts w:cs="Arial"/>
            <w:color w:val="auto"/>
            <w:u w:val="none"/>
            <w:shd w:val="clear" w:color="auto" w:fill="FFFFFF"/>
            <w:lang w:val="es-ES"/>
          </w:rPr>
          <w:t>HTML</w:t>
        </w:r>
        <w:proofErr w:type="spellEnd"/>
      </w:hyperlink>
      <w:r w:rsidRPr="0046127D">
        <w:rPr>
          <w:lang w:val="es-ES"/>
        </w:rPr>
        <w:t xml:space="preserve">. Nos da máximo potencial para desarrollar páginas modernas. </w:t>
      </w:r>
    </w:p>
    <w:p w:rsidR="00A75B7C" w:rsidRPr="00DB3FD3" w:rsidRDefault="00A75B7C" w:rsidP="00A75B7C">
      <w:pPr>
        <w:spacing w:after="0"/>
        <w:ind w:left="720"/>
        <w:rPr>
          <w:lang w:val="es-ES"/>
        </w:rPr>
      </w:pPr>
    </w:p>
    <w:p w:rsidR="00A75B7C" w:rsidRPr="0046127D" w:rsidRDefault="00A75B7C" w:rsidP="00A75B7C">
      <w:pPr>
        <w:numPr>
          <w:ilvl w:val="0"/>
          <w:numId w:val="6"/>
        </w:numPr>
        <w:suppressAutoHyphens/>
        <w:spacing w:after="0"/>
        <w:rPr>
          <w:lang w:val="es-ES"/>
        </w:rPr>
      </w:pPr>
      <w:r w:rsidRPr="0046127D">
        <w:rPr>
          <w:b/>
          <w:lang w:val="es-ES"/>
        </w:rPr>
        <w:t>Java:</w:t>
      </w:r>
      <w:r w:rsidRPr="0046127D">
        <w:rPr>
          <w:lang w:val="es-ES"/>
        </w:rPr>
        <w:t xml:space="preserve"> </w:t>
      </w:r>
      <w:r w:rsidRPr="0046127D">
        <w:rPr>
          <w:rStyle w:val="apple-converted-space"/>
          <w:rFonts w:cs="Arial"/>
          <w:shd w:val="clear" w:color="auto" w:fill="FFFFFF"/>
          <w:lang w:val="es-ES"/>
        </w:rPr>
        <w:t> </w:t>
      </w:r>
      <w:r w:rsidRPr="0046127D">
        <w:rPr>
          <w:rFonts w:cs="Arial"/>
          <w:shd w:val="clear" w:color="auto" w:fill="FFFFFF"/>
          <w:lang w:val="es-ES"/>
        </w:rPr>
        <w:t>es un</w:t>
      </w:r>
      <w:r w:rsidRPr="0046127D">
        <w:rPr>
          <w:rStyle w:val="apple-converted-space"/>
          <w:rFonts w:cs="Arial"/>
          <w:shd w:val="clear" w:color="auto" w:fill="FFFFFF"/>
          <w:lang w:val="es-ES"/>
        </w:rPr>
        <w:t> </w:t>
      </w:r>
      <w:hyperlink r:id="rId11" w:tooltip="Lenguaje de programación" w:history="1">
        <w:r w:rsidRPr="0046127D">
          <w:rPr>
            <w:rStyle w:val="Hipervnculo"/>
            <w:rFonts w:cs="Arial"/>
            <w:color w:val="auto"/>
            <w:u w:val="none"/>
            <w:shd w:val="clear" w:color="auto" w:fill="FFFFFF"/>
            <w:lang w:val="es-ES"/>
          </w:rPr>
          <w:t>lenguaje de programación</w:t>
        </w:r>
      </w:hyperlink>
      <w:r w:rsidRPr="0046127D">
        <w:rPr>
          <w:rStyle w:val="apple-converted-space"/>
          <w:rFonts w:cs="Arial"/>
          <w:shd w:val="clear" w:color="auto" w:fill="FFFFFF"/>
          <w:lang w:val="es-ES"/>
        </w:rPr>
        <w:t> </w:t>
      </w:r>
      <w:r w:rsidRPr="0046127D">
        <w:rPr>
          <w:rFonts w:cs="Arial"/>
          <w:shd w:val="clear" w:color="auto" w:fill="FFFFFF"/>
          <w:lang w:val="es-ES"/>
        </w:rPr>
        <w:t>de</w:t>
      </w:r>
      <w:r w:rsidRPr="0046127D">
        <w:rPr>
          <w:rStyle w:val="apple-converted-space"/>
          <w:rFonts w:cs="Arial"/>
          <w:shd w:val="clear" w:color="auto" w:fill="FFFFFF"/>
          <w:lang w:val="es-ES"/>
        </w:rPr>
        <w:t> </w:t>
      </w:r>
      <w:hyperlink r:id="rId12" w:tooltip="Lenguaje de programación de propósito general" w:history="1">
        <w:r w:rsidRPr="0046127D">
          <w:rPr>
            <w:rStyle w:val="Hipervnculo"/>
            <w:rFonts w:cs="Arial"/>
            <w:color w:val="auto"/>
            <w:u w:val="none"/>
            <w:shd w:val="clear" w:color="auto" w:fill="FFFFFF"/>
            <w:lang w:val="es-ES"/>
          </w:rPr>
          <w:t>propósito general</w:t>
        </w:r>
      </w:hyperlink>
      <w:r w:rsidRPr="0046127D">
        <w:rPr>
          <w:rFonts w:cs="Arial"/>
          <w:shd w:val="clear" w:color="auto" w:fill="FFFFFF"/>
          <w:lang w:val="es-ES"/>
        </w:rPr>
        <w:t>,</w:t>
      </w:r>
      <w:r w:rsidRPr="0046127D">
        <w:rPr>
          <w:rStyle w:val="apple-converted-space"/>
          <w:rFonts w:cs="Arial"/>
          <w:shd w:val="clear" w:color="auto" w:fill="FFFFFF"/>
          <w:lang w:val="es-ES"/>
        </w:rPr>
        <w:t> </w:t>
      </w:r>
      <w:hyperlink r:id="rId13" w:tooltip="Computación concurrente" w:history="1">
        <w:r w:rsidRPr="0046127D">
          <w:rPr>
            <w:rStyle w:val="Hipervnculo"/>
            <w:rFonts w:cs="Arial"/>
            <w:color w:val="auto"/>
            <w:u w:val="none"/>
            <w:shd w:val="clear" w:color="auto" w:fill="FFFFFF"/>
            <w:lang w:val="es-ES"/>
          </w:rPr>
          <w:t>concurrente</w:t>
        </w:r>
      </w:hyperlink>
      <w:r w:rsidRPr="0046127D">
        <w:rPr>
          <w:rFonts w:cs="Arial"/>
          <w:shd w:val="clear" w:color="auto" w:fill="FFFFFF"/>
          <w:lang w:val="es-ES"/>
        </w:rPr>
        <w:t>,</w:t>
      </w:r>
      <w:r w:rsidRPr="0046127D">
        <w:rPr>
          <w:rStyle w:val="apple-converted-space"/>
          <w:rFonts w:cs="Arial"/>
          <w:shd w:val="clear" w:color="auto" w:fill="FFFFFF"/>
          <w:lang w:val="es-ES"/>
        </w:rPr>
        <w:t> </w:t>
      </w:r>
      <w:hyperlink r:id="rId14" w:tooltip="Programación orientada a objetos" w:history="1">
        <w:r w:rsidRPr="0046127D">
          <w:rPr>
            <w:rStyle w:val="Hipervnculo"/>
            <w:rFonts w:cs="Arial"/>
            <w:color w:val="auto"/>
            <w:u w:val="none"/>
            <w:shd w:val="clear" w:color="auto" w:fill="FFFFFF"/>
            <w:lang w:val="es-ES"/>
          </w:rPr>
          <w:t>orientado a objetos</w:t>
        </w:r>
      </w:hyperlink>
      <w:r w:rsidRPr="0046127D">
        <w:rPr>
          <w:rStyle w:val="apple-converted-space"/>
          <w:rFonts w:cs="Arial"/>
          <w:shd w:val="clear" w:color="auto" w:fill="FFFFFF"/>
          <w:lang w:val="es-ES"/>
        </w:rPr>
        <w:t> </w:t>
      </w:r>
      <w:r w:rsidRPr="0046127D">
        <w:rPr>
          <w:rFonts w:cs="Arial"/>
          <w:shd w:val="clear" w:color="auto" w:fill="FFFFFF"/>
          <w:lang w:val="es-ES"/>
        </w:rPr>
        <w:t xml:space="preserve">que fue diseñado específicamente para tener tan pocas dependencias de implementación como fuera posible. Es sumamente robusto lo que lo hace ideal para desarrollar este tipo de sistemas. Tenemos fuerte conocimiento del mismo. </w:t>
      </w:r>
    </w:p>
    <w:p w:rsidR="00A75B7C" w:rsidRPr="0046127D" w:rsidRDefault="00A75B7C" w:rsidP="00A75B7C">
      <w:pPr>
        <w:suppressAutoHyphens/>
        <w:spacing w:after="0"/>
        <w:ind w:left="720"/>
        <w:rPr>
          <w:lang w:val="es-ES"/>
        </w:rPr>
      </w:pPr>
    </w:p>
    <w:p w:rsidR="00A75B7C" w:rsidRPr="0046127D" w:rsidRDefault="00A75B7C" w:rsidP="00A75B7C">
      <w:pPr>
        <w:numPr>
          <w:ilvl w:val="0"/>
          <w:numId w:val="6"/>
        </w:numPr>
        <w:suppressAutoHyphens/>
        <w:spacing w:after="0"/>
        <w:rPr>
          <w:lang w:val="es-ES"/>
        </w:rPr>
      </w:pPr>
      <w:r w:rsidRPr="0046127D">
        <w:rPr>
          <w:b/>
          <w:lang w:val="es-ES"/>
        </w:rPr>
        <w:t>Android:</w:t>
      </w:r>
      <w:r w:rsidRPr="0046127D">
        <w:rPr>
          <w:lang w:val="es-ES"/>
        </w:rPr>
        <w:t xml:space="preserve"> </w:t>
      </w:r>
      <w:r w:rsidRPr="0046127D">
        <w:rPr>
          <w:rFonts w:cs="Arial"/>
          <w:shd w:val="clear" w:color="auto" w:fill="FFFFFF"/>
          <w:lang w:val="es-ES"/>
        </w:rPr>
        <w:t>es un</w:t>
      </w:r>
      <w:r w:rsidRPr="0046127D">
        <w:rPr>
          <w:rStyle w:val="apple-converted-space"/>
          <w:rFonts w:cs="Arial"/>
          <w:shd w:val="clear" w:color="auto" w:fill="FFFFFF"/>
          <w:lang w:val="es-ES"/>
        </w:rPr>
        <w:t> </w:t>
      </w:r>
      <w:hyperlink r:id="rId15" w:tooltip="Sistema operativo" w:history="1">
        <w:r w:rsidRPr="0046127D">
          <w:rPr>
            <w:rStyle w:val="Hipervnculo"/>
            <w:rFonts w:cs="Arial"/>
            <w:color w:val="auto"/>
            <w:u w:val="none"/>
            <w:shd w:val="clear" w:color="auto" w:fill="FFFFFF"/>
            <w:lang w:val="es-ES"/>
          </w:rPr>
          <w:t>sistema operativo</w:t>
        </w:r>
      </w:hyperlink>
      <w:r w:rsidRPr="0046127D">
        <w:rPr>
          <w:rStyle w:val="apple-converted-space"/>
          <w:rFonts w:cs="Arial"/>
          <w:shd w:val="clear" w:color="auto" w:fill="FFFFFF"/>
          <w:lang w:val="es-ES"/>
        </w:rPr>
        <w:t> </w:t>
      </w:r>
      <w:r w:rsidRPr="0046127D">
        <w:rPr>
          <w:rFonts w:cs="Arial"/>
          <w:shd w:val="clear" w:color="auto" w:fill="FFFFFF"/>
          <w:lang w:val="es-ES"/>
        </w:rPr>
        <w:t>basado en el</w:t>
      </w:r>
      <w:r w:rsidRPr="0046127D">
        <w:rPr>
          <w:rStyle w:val="apple-converted-space"/>
          <w:rFonts w:cs="Arial"/>
          <w:shd w:val="clear" w:color="auto" w:fill="FFFFFF"/>
          <w:lang w:val="es-ES"/>
        </w:rPr>
        <w:t> </w:t>
      </w:r>
      <w:hyperlink r:id="rId16" w:tooltip="Núcleo Linux" w:history="1">
        <w:r w:rsidRPr="0046127D">
          <w:rPr>
            <w:rStyle w:val="Hipervnculo"/>
            <w:rFonts w:cs="Arial"/>
            <w:color w:val="auto"/>
            <w:u w:val="none"/>
            <w:shd w:val="clear" w:color="auto" w:fill="FFFFFF"/>
            <w:lang w:val="es-ES"/>
          </w:rPr>
          <w:t>núcleo Linux</w:t>
        </w:r>
      </w:hyperlink>
      <w:r w:rsidRPr="0046127D">
        <w:rPr>
          <w:rFonts w:cs="Arial"/>
          <w:shd w:val="clear" w:color="auto" w:fill="FFFFFF"/>
          <w:lang w:val="es-ES"/>
        </w:rPr>
        <w:t>. Fue diseñado principalmente para</w:t>
      </w:r>
      <w:r w:rsidRPr="0046127D">
        <w:rPr>
          <w:rStyle w:val="apple-converted-space"/>
          <w:rFonts w:cs="Arial"/>
          <w:shd w:val="clear" w:color="auto" w:fill="FFFFFF"/>
          <w:lang w:val="es-ES"/>
        </w:rPr>
        <w:t> </w:t>
      </w:r>
      <w:hyperlink r:id="rId17" w:tooltip="Dispositivo móvil" w:history="1">
        <w:r w:rsidRPr="0046127D">
          <w:rPr>
            <w:rStyle w:val="Hipervnculo"/>
            <w:rFonts w:cs="Arial"/>
            <w:color w:val="auto"/>
            <w:u w:val="none"/>
            <w:shd w:val="clear" w:color="auto" w:fill="FFFFFF"/>
            <w:lang w:val="es-ES"/>
          </w:rPr>
          <w:t>dispositivos móviles</w:t>
        </w:r>
      </w:hyperlink>
      <w:r w:rsidRPr="0046127D">
        <w:rPr>
          <w:rStyle w:val="apple-converted-space"/>
          <w:rFonts w:cs="Arial"/>
          <w:shd w:val="clear" w:color="auto" w:fill="FFFFFF"/>
          <w:lang w:val="es-ES"/>
        </w:rPr>
        <w:t> </w:t>
      </w:r>
      <w:r w:rsidRPr="0046127D">
        <w:rPr>
          <w:rFonts w:cs="Arial"/>
          <w:shd w:val="clear" w:color="auto" w:fill="FFFFFF"/>
          <w:lang w:val="es-ES"/>
        </w:rPr>
        <w:t>con</w:t>
      </w:r>
      <w:r w:rsidRPr="0046127D">
        <w:rPr>
          <w:rStyle w:val="apple-converted-space"/>
          <w:rFonts w:cs="Arial"/>
          <w:shd w:val="clear" w:color="auto" w:fill="FFFFFF"/>
          <w:lang w:val="es-ES"/>
        </w:rPr>
        <w:t> </w:t>
      </w:r>
      <w:hyperlink r:id="rId18" w:tooltip="Pantalla táctil" w:history="1">
        <w:r w:rsidRPr="0046127D">
          <w:rPr>
            <w:rStyle w:val="Hipervnculo"/>
            <w:rFonts w:cs="Arial"/>
            <w:color w:val="auto"/>
            <w:u w:val="none"/>
            <w:shd w:val="clear" w:color="auto" w:fill="FFFFFF"/>
            <w:lang w:val="es-ES"/>
          </w:rPr>
          <w:t>pantalla táctil</w:t>
        </w:r>
      </w:hyperlink>
      <w:r w:rsidRPr="0046127D">
        <w:rPr>
          <w:rFonts w:cs="Arial"/>
          <w:shd w:val="clear" w:color="auto" w:fill="FFFFFF"/>
          <w:lang w:val="es-ES"/>
        </w:rPr>
        <w:t>, como</w:t>
      </w:r>
      <w:r w:rsidRPr="0046127D">
        <w:rPr>
          <w:rStyle w:val="apple-converted-space"/>
          <w:rFonts w:cs="Arial"/>
          <w:shd w:val="clear" w:color="auto" w:fill="FFFFFF"/>
          <w:lang w:val="es-ES"/>
        </w:rPr>
        <w:t> </w:t>
      </w:r>
      <w:hyperlink r:id="rId19" w:tooltip="Teléfonos inteligentes" w:history="1">
        <w:r w:rsidRPr="0046127D">
          <w:rPr>
            <w:rStyle w:val="Hipervnculo"/>
            <w:rFonts w:cs="Arial"/>
            <w:color w:val="auto"/>
            <w:u w:val="none"/>
            <w:shd w:val="clear" w:color="auto" w:fill="FFFFFF"/>
            <w:lang w:val="es-ES"/>
          </w:rPr>
          <w:t>teléfonos inteligentes</w:t>
        </w:r>
      </w:hyperlink>
      <w:r w:rsidRPr="0046127D">
        <w:rPr>
          <w:rStyle w:val="apple-converted-space"/>
          <w:rFonts w:cs="Arial"/>
          <w:shd w:val="clear" w:color="auto" w:fill="FFFFFF"/>
          <w:lang w:val="es-ES"/>
        </w:rPr>
        <w:t> </w:t>
      </w:r>
      <w:r w:rsidRPr="0046127D">
        <w:rPr>
          <w:rFonts w:cs="Arial"/>
          <w:shd w:val="clear" w:color="auto" w:fill="FFFFFF"/>
          <w:lang w:val="es-ES"/>
        </w:rPr>
        <w:t>o</w:t>
      </w:r>
      <w:r w:rsidRPr="0046127D">
        <w:rPr>
          <w:rStyle w:val="apple-converted-space"/>
          <w:rFonts w:cs="Arial"/>
          <w:shd w:val="clear" w:color="auto" w:fill="FFFFFF"/>
          <w:lang w:val="es-ES"/>
        </w:rPr>
        <w:t> </w:t>
      </w:r>
      <w:proofErr w:type="spellStart"/>
      <w:r w:rsidR="00AF553F" w:rsidRPr="0046127D">
        <w:fldChar w:fldCharType="begin"/>
      </w:r>
      <w:r w:rsidR="00AF553F" w:rsidRPr="0046127D">
        <w:rPr>
          <w:lang w:val="es-ES"/>
        </w:rPr>
        <w:instrText xml:space="preserve"> HYPERLINK "http://es.wikipedia.org/wiki/Tableta_(computadora)" \o "Tableta (computadora)" </w:instrText>
      </w:r>
      <w:r w:rsidR="00AF553F" w:rsidRPr="0046127D">
        <w:fldChar w:fldCharType="separate"/>
      </w:r>
      <w:r w:rsidRPr="0046127D">
        <w:rPr>
          <w:rStyle w:val="Hipervnculo"/>
          <w:rFonts w:cs="Arial"/>
          <w:color w:val="auto"/>
          <w:u w:val="none"/>
          <w:shd w:val="clear" w:color="auto" w:fill="FFFFFF"/>
          <w:lang w:val="es-ES"/>
        </w:rPr>
        <w:t>tablets</w:t>
      </w:r>
      <w:proofErr w:type="spellEnd"/>
      <w:r w:rsidR="00AF553F" w:rsidRPr="0046127D">
        <w:rPr>
          <w:rStyle w:val="Hipervnculo"/>
          <w:rFonts w:cs="Arial"/>
          <w:color w:val="auto"/>
          <w:u w:val="none"/>
          <w:shd w:val="clear" w:color="auto" w:fill="FFFFFF"/>
          <w:lang w:val="es-ES"/>
        </w:rPr>
        <w:fldChar w:fldCharType="end"/>
      </w:r>
      <w:r w:rsidRPr="0046127D">
        <w:rPr>
          <w:rFonts w:cs="Arial"/>
          <w:shd w:val="clear" w:color="auto" w:fill="FFFFFF"/>
          <w:lang w:val="es-ES"/>
        </w:rPr>
        <w:t>; y también para</w:t>
      </w:r>
      <w:r w:rsidRPr="0046127D">
        <w:rPr>
          <w:rStyle w:val="apple-converted-space"/>
          <w:rFonts w:cs="Arial"/>
          <w:shd w:val="clear" w:color="auto" w:fill="FFFFFF"/>
          <w:lang w:val="es-ES"/>
        </w:rPr>
        <w:t> </w:t>
      </w:r>
      <w:hyperlink r:id="rId20" w:tooltip="Reloj inteligente" w:history="1">
        <w:r w:rsidRPr="0046127D">
          <w:rPr>
            <w:rStyle w:val="Hipervnculo"/>
            <w:rFonts w:cs="Arial"/>
            <w:color w:val="auto"/>
            <w:u w:val="none"/>
            <w:shd w:val="clear" w:color="auto" w:fill="FFFFFF"/>
            <w:lang w:val="es-ES"/>
          </w:rPr>
          <w:t>relojes inteligentes</w:t>
        </w:r>
      </w:hyperlink>
      <w:r w:rsidRPr="0046127D">
        <w:rPr>
          <w:rFonts w:cs="Arial"/>
          <w:shd w:val="clear" w:color="auto" w:fill="FFFFFF"/>
          <w:lang w:val="es-ES"/>
        </w:rPr>
        <w:t>,</w:t>
      </w:r>
      <w:r w:rsidRPr="0046127D">
        <w:rPr>
          <w:rStyle w:val="apple-converted-space"/>
          <w:rFonts w:cs="Arial"/>
          <w:shd w:val="clear" w:color="auto" w:fill="FFFFFF"/>
          <w:lang w:val="es-ES"/>
        </w:rPr>
        <w:t> </w:t>
      </w:r>
      <w:hyperlink r:id="rId21" w:tooltip="Televisión inteligente" w:history="1">
        <w:r w:rsidRPr="0046127D">
          <w:rPr>
            <w:rStyle w:val="Hipervnculo"/>
            <w:rFonts w:cs="Arial"/>
            <w:color w:val="auto"/>
            <w:u w:val="none"/>
            <w:shd w:val="clear" w:color="auto" w:fill="FFFFFF"/>
            <w:lang w:val="es-ES"/>
          </w:rPr>
          <w:t>televisores</w:t>
        </w:r>
      </w:hyperlink>
      <w:r w:rsidRPr="0046127D">
        <w:rPr>
          <w:rStyle w:val="apple-converted-space"/>
          <w:rFonts w:cs="Arial"/>
          <w:shd w:val="clear" w:color="auto" w:fill="FFFFFF"/>
          <w:lang w:val="es-ES"/>
        </w:rPr>
        <w:t> </w:t>
      </w:r>
      <w:r w:rsidRPr="0046127D">
        <w:rPr>
          <w:rFonts w:cs="Arial"/>
          <w:shd w:val="clear" w:color="auto" w:fill="FFFFFF"/>
          <w:lang w:val="es-ES"/>
        </w:rPr>
        <w:t>y</w:t>
      </w:r>
      <w:r w:rsidRPr="0046127D">
        <w:rPr>
          <w:rStyle w:val="apple-converted-space"/>
          <w:rFonts w:cs="Arial"/>
          <w:shd w:val="clear" w:color="auto" w:fill="FFFFFF"/>
          <w:lang w:val="es-ES"/>
        </w:rPr>
        <w:t> </w:t>
      </w:r>
      <w:hyperlink r:id="rId22" w:tooltip="Automóvil" w:history="1">
        <w:r w:rsidRPr="0046127D">
          <w:rPr>
            <w:rStyle w:val="Hipervnculo"/>
            <w:rFonts w:cs="Arial"/>
            <w:color w:val="auto"/>
            <w:u w:val="none"/>
            <w:shd w:val="clear" w:color="auto" w:fill="FFFFFF"/>
            <w:lang w:val="es-ES"/>
          </w:rPr>
          <w:t>automóviles</w:t>
        </w:r>
      </w:hyperlink>
      <w:r w:rsidRPr="0046127D">
        <w:rPr>
          <w:rFonts w:cs="Arial"/>
          <w:shd w:val="clear" w:color="auto" w:fill="FFFFFF"/>
          <w:lang w:val="es-ES"/>
        </w:rPr>
        <w:t xml:space="preserve">. En nuestro caso se va a implementar en una Tablet. Es ideal ya que trabaja con Java y en lo que respecta al mercado, está comprobado </w:t>
      </w:r>
      <w:r w:rsidRPr="0046127D">
        <w:rPr>
          <w:rFonts w:cs="Arial"/>
          <w:shd w:val="clear" w:color="auto" w:fill="FFFFFF"/>
          <w:lang w:val="es-ES"/>
        </w:rPr>
        <w:lastRenderedPageBreak/>
        <w:t xml:space="preserve">que es el más útil y el más utilizado. Nos parece sumamente interesante para investigar y tener el desafío de realizar una aplicación Android.  </w:t>
      </w:r>
    </w:p>
    <w:p w:rsidR="00A75B7C" w:rsidRPr="00DB3FD3" w:rsidRDefault="00A75B7C" w:rsidP="00A75B7C">
      <w:pPr>
        <w:suppressAutoHyphens/>
        <w:spacing w:after="0"/>
        <w:ind w:left="720"/>
        <w:rPr>
          <w:lang w:val="es-ES"/>
        </w:rPr>
      </w:pPr>
    </w:p>
    <w:p w:rsidR="00A75B7C" w:rsidRPr="0046127D" w:rsidRDefault="00A75B7C" w:rsidP="00A75B7C">
      <w:pPr>
        <w:numPr>
          <w:ilvl w:val="0"/>
          <w:numId w:val="6"/>
        </w:numPr>
        <w:suppressAutoHyphens/>
        <w:spacing w:after="0"/>
        <w:rPr>
          <w:lang w:val="es-ES"/>
        </w:rPr>
      </w:pPr>
      <w:r w:rsidRPr="0046127D">
        <w:rPr>
          <w:b/>
          <w:lang w:val="es-ES"/>
        </w:rPr>
        <w:t xml:space="preserve">Web </w:t>
      </w:r>
      <w:proofErr w:type="spellStart"/>
      <w:r w:rsidRPr="0046127D">
        <w:rPr>
          <w:b/>
          <w:lang w:val="es-ES"/>
        </w:rPr>
        <w:t>Services</w:t>
      </w:r>
      <w:proofErr w:type="spellEnd"/>
      <w:r w:rsidRPr="0046127D">
        <w:rPr>
          <w:b/>
          <w:lang w:val="es-ES"/>
        </w:rPr>
        <w:t>:</w:t>
      </w:r>
      <w:r w:rsidRPr="0046127D">
        <w:rPr>
          <w:lang w:val="es-ES"/>
        </w:rPr>
        <w:t xml:space="preserve"> </w:t>
      </w:r>
      <w:r w:rsidRPr="0046127D">
        <w:rPr>
          <w:rFonts w:cs="Arial"/>
          <w:shd w:val="clear" w:color="auto" w:fill="FFFFFF"/>
          <w:lang w:val="es-ES"/>
        </w:rPr>
        <w:t>Un</w:t>
      </w:r>
      <w:r w:rsidRPr="0046127D">
        <w:rPr>
          <w:rStyle w:val="apple-converted-space"/>
          <w:rFonts w:cs="Arial"/>
          <w:shd w:val="clear" w:color="auto" w:fill="FFFFFF"/>
          <w:lang w:val="es-ES"/>
        </w:rPr>
        <w:t> </w:t>
      </w:r>
      <w:r w:rsidRPr="0046127D">
        <w:rPr>
          <w:rFonts w:cs="Arial"/>
          <w:bCs/>
          <w:shd w:val="clear" w:color="auto" w:fill="FFFFFF"/>
          <w:lang w:val="es-ES"/>
        </w:rPr>
        <w:t>servicio web</w:t>
      </w:r>
      <w:r w:rsidRPr="0046127D">
        <w:rPr>
          <w:rStyle w:val="apple-converted-space"/>
          <w:rFonts w:cs="Arial"/>
          <w:shd w:val="clear" w:color="auto" w:fill="FFFFFF"/>
          <w:lang w:val="es-ES"/>
        </w:rPr>
        <w:t> </w:t>
      </w:r>
      <w:r w:rsidRPr="0046127D">
        <w:rPr>
          <w:rFonts w:cs="Arial"/>
          <w:shd w:val="clear" w:color="auto" w:fill="FFFFFF"/>
          <w:lang w:val="es-ES"/>
        </w:rPr>
        <w:t>(en inglés,</w:t>
      </w:r>
      <w:r w:rsidRPr="0046127D">
        <w:rPr>
          <w:rStyle w:val="apple-converted-space"/>
          <w:rFonts w:cs="Arial"/>
          <w:shd w:val="clear" w:color="auto" w:fill="FFFFFF"/>
          <w:lang w:val="es-ES"/>
        </w:rPr>
        <w:t> </w:t>
      </w:r>
      <w:r w:rsidRPr="0046127D">
        <w:rPr>
          <w:rFonts w:cs="Arial"/>
          <w:i/>
          <w:iCs/>
          <w:shd w:val="clear" w:color="auto" w:fill="FFFFFF"/>
          <w:lang w:val="es-ES"/>
        </w:rPr>
        <w:t xml:space="preserve">Web </w:t>
      </w:r>
      <w:proofErr w:type="spellStart"/>
      <w:r w:rsidRPr="0046127D">
        <w:rPr>
          <w:rFonts w:cs="Arial"/>
          <w:i/>
          <w:iCs/>
          <w:shd w:val="clear" w:color="auto" w:fill="FFFFFF"/>
          <w:lang w:val="es-ES"/>
        </w:rPr>
        <w:t>Service</w:t>
      </w:r>
      <w:proofErr w:type="spellEnd"/>
      <w:r w:rsidRPr="0046127D">
        <w:rPr>
          <w:rStyle w:val="apple-converted-space"/>
          <w:rFonts w:cs="Arial"/>
          <w:shd w:val="clear" w:color="auto" w:fill="FFFFFF"/>
          <w:lang w:val="es-ES"/>
        </w:rPr>
        <w:t> </w:t>
      </w:r>
      <w:r w:rsidRPr="0046127D">
        <w:rPr>
          <w:rFonts w:cs="Arial"/>
          <w:shd w:val="clear" w:color="auto" w:fill="FFFFFF"/>
          <w:lang w:val="es-ES"/>
        </w:rPr>
        <w:t>o</w:t>
      </w:r>
      <w:r w:rsidRPr="0046127D">
        <w:rPr>
          <w:rStyle w:val="apple-converted-space"/>
          <w:rFonts w:cs="Arial"/>
          <w:shd w:val="clear" w:color="auto" w:fill="FFFFFF"/>
          <w:lang w:val="es-ES"/>
        </w:rPr>
        <w:t> </w:t>
      </w:r>
      <w:r w:rsidRPr="0046127D">
        <w:rPr>
          <w:rFonts w:cs="Arial"/>
          <w:i/>
          <w:iCs/>
          <w:shd w:val="clear" w:color="auto" w:fill="FFFFFF"/>
          <w:lang w:val="es-ES"/>
        </w:rPr>
        <w:t xml:space="preserve">Web </w:t>
      </w:r>
      <w:proofErr w:type="spellStart"/>
      <w:r w:rsidRPr="0046127D">
        <w:rPr>
          <w:rFonts w:cs="Arial"/>
          <w:i/>
          <w:iCs/>
          <w:shd w:val="clear" w:color="auto" w:fill="FFFFFF"/>
          <w:lang w:val="es-ES"/>
        </w:rPr>
        <w:t>services</w:t>
      </w:r>
      <w:proofErr w:type="spellEnd"/>
      <w:r w:rsidRPr="0046127D">
        <w:rPr>
          <w:rFonts w:cs="Arial"/>
          <w:shd w:val="clear" w:color="auto" w:fill="FFFFFF"/>
          <w:lang w:val="es-ES"/>
        </w:rPr>
        <w:t>) es una tecnología que utiliza un conjunto de protocolos</w:t>
      </w:r>
      <w:r w:rsidR="007F5A65">
        <w:rPr>
          <w:rFonts w:cs="Arial"/>
          <w:shd w:val="clear" w:color="auto" w:fill="FFFFFF"/>
          <w:lang w:val="es-ES"/>
        </w:rPr>
        <w:t xml:space="preserve"> </w:t>
      </w:r>
      <w:r w:rsidRPr="0046127D">
        <w:rPr>
          <w:rFonts w:cs="Arial"/>
          <w:shd w:val="clear" w:color="auto" w:fill="FFFFFF"/>
          <w:lang w:val="es-ES"/>
        </w:rPr>
        <w:t xml:space="preserve">y estándares que sirven para intercambiar datos entre aplicaciones. Distintas aplicaciones de software desarrolladas en lenguajes de programación diferentes, y ejecutadas sobre cualquier plataforma, pueden utilizar los servicios web para intercambiar datos. Tenemos buen conocimiento sobre esta tecnología y la misma es de gran utilidad en sistemas que interactúan. </w:t>
      </w:r>
    </w:p>
    <w:p w:rsidR="00A75B7C" w:rsidRPr="00DB3FD3" w:rsidRDefault="00A75B7C" w:rsidP="00A75B7C">
      <w:pPr>
        <w:suppressAutoHyphens/>
        <w:spacing w:after="0"/>
        <w:ind w:left="720"/>
        <w:rPr>
          <w:lang w:val="es-ES"/>
        </w:rPr>
      </w:pPr>
    </w:p>
    <w:p w:rsidR="00A75B7C" w:rsidRPr="00DB3FD3" w:rsidRDefault="00A75B7C" w:rsidP="00A75B7C">
      <w:pPr>
        <w:numPr>
          <w:ilvl w:val="0"/>
          <w:numId w:val="6"/>
        </w:numPr>
        <w:suppressAutoHyphens/>
        <w:spacing w:after="0"/>
        <w:rPr>
          <w:lang w:val="es-ES"/>
        </w:rPr>
      </w:pPr>
      <w:r w:rsidRPr="00DB3FD3">
        <w:rPr>
          <w:b/>
          <w:lang w:val="es-ES"/>
        </w:rPr>
        <w:t xml:space="preserve">Net </w:t>
      </w:r>
      <w:proofErr w:type="spellStart"/>
      <w:r w:rsidRPr="00DB3FD3">
        <w:rPr>
          <w:b/>
          <w:lang w:val="es-ES"/>
        </w:rPr>
        <w:t>Beans</w:t>
      </w:r>
      <w:proofErr w:type="spellEnd"/>
      <w:r w:rsidRPr="00DB3FD3">
        <w:rPr>
          <w:b/>
          <w:lang w:val="es-ES"/>
        </w:rPr>
        <w:t>:</w:t>
      </w:r>
      <w:r w:rsidR="0046127D">
        <w:rPr>
          <w:lang w:val="es-ES"/>
        </w:rPr>
        <w:t xml:space="preserve"> P</w:t>
      </w:r>
      <w:r w:rsidRPr="00DB3FD3">
        <w:rPr>
          <w:lang w:val="es-ES"/>
        </w:rPr>
        <w:t xml:space="preserve">rograma sumamente útil y eficaz </w:t>
      </w:r>
      <w:r>
        <w:rPr>
          <w:lang w:val="es-ES"/>
        </w:rPr>
        <w:t>p</w:t>
      </w:r>
      <w:r w:rsidRPr="00DB3FD3">
        <w:rPr>
          <w:lang w:val="es-ES"/>
        </w:rPr>
        <w:t>ara desarrollar aplicaciones en lenguaje Java junto con todo el potencial que nos brinda. Tenemos conocimiento sobre el uso del mismo</w:t>
      </w:r>
    </w:p>
    <w:p w:rsidR="00A75B7C" w:rsidRPr="00DB3FD3" w:rsidRDefault="00A75B7C" w:rsidP="00A75B7C">
      <w:pPr>
        <w:suppressAutoHyphens/>
        <w:spacing w:after="0"/>
        <w:ind w:left="720"/>
        <w:rPr>
          <w:lang w:val="es-ES"/>
        </w:rPr>
      </w:pPr>
    </w:p>
    <w:p w:rsidR="00A75B7C" w:rsidRPr="00DB3FD3" w:rsidRDefault="00A75B7C" w:rsidP="00A75B7C">
      <w:pPr>
        <w:numPr>
          <w:ilvl w:val="0"/>
          <w:numId w:val="6"/>
        </w:numPr>
        <w:suppressAutoHyphens/>
        <w:spacing w:after="0"/>
        <w:rPr>
          <w:lang w:val="es-ES"/>
        </w:rPr>
      </w:pPr>
      <w:r w:rsidRPr="00DB3FD3">
        <w:rPr>
          <w:b/>
          <w:lang w:val="es-ES"/>
        </w:rPr>
        <w:t>SQL Server:</w:t>
      </w:r>
      <w:r w:rsidRPr="00DB3FD3">
        <w:rPr>
          <w:lang w:val="es-ES"/>
        </w:rPr>
        <w:t xml:space="preserve"> Sistema para gestión de base de datos (Importantísimo para nuestro sistema). </w:t>
      </w:r>
    </w:p>
    <w:p w:rsidR="00A75B7C" w:rsidRPr="00DB3FD3" w:rsidRDefault="00A75B7C" w:rsidP="00A75B7C">
      <w:pPr>
        <w:suppressAutoHyphens/>
        <w:spacing w:after="0"/>
        <w:ind w:left="720"/>
        <w:rPr>
          <w:lang w:val="es-ES"/>
        </w:rPr>
      </w:pPr>
    </w:p>
    <w:p w:rsidR="00A75B7C" w:rsidRDefault="00A75B7C" w:rsidP="00A75B7C">
      <w:pPr>
        <w:numPr>
          <w:ilvl w:val="0"/>
          <w:numId w:val="6"/>
        </w:numPr>
        <w:suppressAutoHyphens/>
        <w:spacing w:after="0"/>
        <w:rPr>
          <w:lang w:val="es-ES"/>
        </w:rPr>
      </w:pPr>
      <w:r w:rsidRPr="0046127D">
        <w:rPr>
          <w:b/>
          <w:lang w:val="es-ES"/>
        </w:rPr>
        <w:t>Android Studio:</w:t>
      </w:r>
      <w:r w:rsidRPr="0046127D">
        <w:rPr>
          <w:lang w:val="es-ES"/>
        </w:rPr>
        <w:t xml:space="preserve"> </w:t>
      </w:r>
      <w:r w:rsidR="0046127D">
        <w:rPr>
          <w:lang w:val="es-ES"/>
        </w:rPr>
        <w:t xml:space="preserve">Es un entorno de desarrollo integrado para la plataforma Android.  </w:t>
      </w:r>
    </w:p>
    <w:p w:rsidR="0046127D" w:rsidRPr="0046127D" w:rsidRDefault="0046127D" w:rsidP="0046127D">
      <w:pPr>
        <w:suppressAutoHyphens/>
        <w:spacing w:after="0"/>
        <w:ind w:left="720"/>
        <w:rPr>
          <w:lang w:val="es-ES"/>
        </w:rPr>
      </w:pPr>
    </w:p>
    <w:p w:rsidR="00A75B7C" w:rsidRPr="00DB3FD3" w:rsidRDefault="00A75B7C" w:rsidP="00A75B7C">
      <w:pPr>
        <w:numPr>
          <w:ilvl w:val="0"/>
          <w:numId w:val="6"/>
        </w:numPr>
        <w:suppressAutoHyphens/>
        <w:spacing w:after="0"/>
        <w:rPr>
          <w:lang w:val="es-ES"/>
        </w:rPr>
      </w:pPr>
      <w:r w:rsidRPr="00DB3FD3">
        <w:rPr>
          <w:b/>
          <w:lang w:val="es-ES"/>
        </w:rPr>
        <w:t>Visio:</w:t>
      </w:r>
      <w:r>
        <w:rPr>
          <w:lang w:val="es-ES"/>
        </w:rPr>
        <w:t xml:space="preserve"> Herramienta d</w:t>
      </w:r>
      <w:r w:rsidRPr="00DB3FD3">
        <w:rPr>
          <w:lang w:val="es-ES"/>
        </w:rPr>
        <w:t>e</w:t>
      </w:r>
      <w:r>
        <w:rPr>
          <w:lang w:val="es-ES"/>
        </w:rPr>
        <w:t xml:space="preserve"> </w:t>
      </w:r>
      <w:r w:rsidRPr="00DB3FD3">
        <w:rPr>
          <w:lang w:val="es-ES"/>
        </w:rPr>
        <w:t xml:space="preserve">poder gráfico. Ideal para desarrollar documentación y en la realización de los diferentes diagramas. En cuanto a este tipo de herramientas nos pareció la más potente y fácil de utilizar. </w:t>
      </w:r>
    </w:p>
    <w:p w:rsidR="00A75B7C" w:rsidRPr="00A75B7C" w:rsidRDefault="00A75B7C" w:rsidP="005D5DCE">
      <w:pPr>
        <w:jc w:val="both"/>
        <w:rPr>
          <w:lang w:val="es-ES"/>
        </w:rPr>
      </w:pPr>
    </w:p>
    <w:p w:rsidR="003E32B7" w:rsidRDefault="003E32B7" w:rsidP="005D5DCE">
      <w:pPr>
        <w:jc w:val="both"/>
        <w:rPr>
          <w:lang w:val="es-UY"/>
        </w:rPr>
      </w:pPr>
    </w:p>
    <w:p w:rsidR="003E32B7" w:rsidRPr="00A34492" w:rsidRDefault="00A34492" w:rsidP="00AF7E2E">
      <w:pPr>
        <w:rPr>
          <w:b/>
          <w:sz w:val="36"/>
          <w:szCs w:val="36"/>
          <w:u w:val="single"/>
          <w:lang w:val="es-UY"/>
        </w:rPr>
      </w:pPr>
      <w:r>
        <w:rPr>
          <w:b/>
          <w:sz w:val="24"/>
          <w:szCs w:val="24"/>
          <w:lang w:val="es-UY"/>
        </w:rPr>
        <w:t>1.</w:t>
      </w:r>
      <w:r w:rsidR="00A75B7C" w:rsidRPr="00A34492">
        <w:rPr>
          <w:b/>
          <w:sz w:val="24"/>
          <w:szCs w:val="24"/>
          <w:lang w:val="es-UY"/>
        </w:rPr>
        <w:t>2</w:t>
      </w:r>
      <w:r w:rsidR="00AF7E2E" w:rsidRPr="00A34492">
        <w:rPr>
          <w:b/>
          <w:sz w:val="24"/>
          <w:szCs w:val="24"/>
          <w:lang w:val="es-UY"/>
        </w:rPr>
        <w:t>-Identificación de Actores:</w:t>
      </w:r>
      <w:r w:rsidR="00AF7E2E" w:rsidRPr="00A34492">
        <w:rPr>
          <w:sz w:val="24"/>
          <w:szCs w:val="24"/>
          <w:lang w:val="es-UY"/>
        </w:rPr>
        <w:t xml:space="preserve"> </w:t>
      </w:r>
    </w:p>
    <w:p w:rsidR="00AF7E2E" w:rsidRDefault="00AF7E2E" w:rsidP="00AF7E2E">
      <w:pPr>
        <w:rPr>
          <w:lang w:val="es-UY"/>
        </w:rPr>
      </w:pPr>
      <w:r w:rsidRPr="526E7354">
        <w:rPr>
          <w:lang w:val="es-UY"/>
        </w:rPr>
        <w:t>Durante la realización de</w:t>
      </w:r>
      <w:r w:rsidR="00883BF8">
        <w:rPr>
          <w:lang w:val="es-UY"/>
        </w:rPr>
        <w:t>l proyecto pudimos identificar 6</w:t>
      </w:r>
      <w:r w:rsidRPr="526E7354">
        <w:rPr>
          <w:lang w:val="es-UY"/>
        </w:rPr>
        <w:t xml:space="preserve"> actores, todos con diferentes objetivos dentro del lavadero y actividades claramente definidas. Aquí podremos ver dichos participantes que van a usar de una u otra manera las funcionalidades que el sistema brinde. A continuación se los describe brevemente: </w:t>
      </w:r>
    </w:p>
    <w:p w:rsidR="00AF7E2E" w:rsidRDefault="00AF7E2E" w:rsidP="00751A0C">
      <w:pPr>
        <w:pStyle w:val="Prrafodelista"/>
        <w:numPr>
          <w:ilvl w:val="0"/>
          <w:numId w:val="1"/>
        </w:numPr>
        <w:rPr>
          <w:lang w:val="es-UY"/>
        </w:rPr>
      </w:pPr>
      <w:r w:rsidRPr="15998016">
        <w:rPr>
          <w:b/>
          <w:bCs/>
          <w:lang w:val="es-UY"/>
        </w:rPr>
        <w:t xml:space="preserve">Empleado Mostrador: </w:t>
      </w:r>
      <w:r w:rsidRPr="15998016">
        <w:rPr>
          <w:lang w:val="es-UY"/>
        </w:rPr>
        <w:t xml:space="preserve">Es parte importante para el correcto funcionamiento del lavadero. Es el encargado de auxiliar al usuario que no sepa usar el lavado ágil, así como también en caso que el usuario no quiera usar ese sistema, el empleado mostrador puede hacer la gestión mediante el sistema de escritorio (Alta, Baja, Modificación de clientes y de lavados, entre otras). El mismo puede hacer consultas sobre los lavados realizados por día, por hora así como también los que están sin procesar o ya procesados. Puede obtener acceso a los listados de los clientes activos e inactivos, estos últimos por determinado tiempo (ejemplo, x cantidad de meses o semanas). El empleado mostrador también puede hacer búsquedas de clientes por </w:t>
      </w:r>
      <w:r w:rsidR="005F3402">
        <w:rPr>
          <w:lang w:val="es-UY"/>
        </w:rPr>
        <w:t xml:space="preserve">cedula. </w:t>
      </w:r>
      <w:r w:rsidRPr="15998016">
        <w:rPr>
          <w:lang w:val="es-UY"/>
        </w:rPr>
        <w:t>Por otro lado puede cambiar de estado una solicitud de lavado a "Entregada", al momento de venir el cliente a buscar su ropa ingresa el id del ticket generado y procede a entregarla. Además puede Agregar, Modificar y borrar prendas del sistema</w:t>
      </w:r>
      <w:r w:rsidR="00751A0C">
        <w:rPr>
          <w:lang w:val="es-UY"/>
        </w:rPr>
        <w:t>.</w:t>
      </w:r>
      <w:r w:rsidRPr="15998016">
        <w:rPr>
          <w:lang w:val="es-UY"/>
        </w:rPr>
        <w:t xml:space="preserve"> </w:t>
      </w:r>
    </w:p>
    <w:p w:rsidR="00751A0C" w:rsidRPr="00751A0C" w:rsidRDefault="00751A0C" w:rsidP="00751A0C">
      <w:pPr>
        <w:pStyle w:val="Prrafodelista"/>
        <w:rPr>
          <w:lang w:val="es-UY"/>
        </w:rPr>
      </w:pPr>
    </w:p>
    <w:p w:rsidR="00AF7E2E" w:rsidRDefault="00AF7E2E" w:rsidP="00AF7E2E">
      <w:pPr>
        <w:pStyle w:val="Prrafodelista"/>
        <w:numPr>
          <w:ilvl w:val="0"/>
          <w:numId w:val="1"/>
        </w:numPr>
        <w:rPr>
          <w:lang w:val="es-UY"/>
        </w:rPr>
      </w:pPr>
      <w:r w:rsidRPr="15998016">
        <w:rPr>
          <w:b/>
          <w:bCs/>
          <w:lang w:val="es-UY"/>
        </w:rPr>
        <w:lastRenderedPageBreak/>
        <w:t>Empleado Interno:</w:t>
      </w:r>
      <w:r w:rsidRPr="15998016">
        <w:rPr>
          <w:lang w:val="es-UY"/>
        </w:rPr>
        <w:t xml:space="preserve"> Físicamente es el encargado de realizar las tareas de lavado, planchado, secado, etc.  Mediante un sistema de escritorio podrá, luego de hacer todas las tareas, cambiar el estado de un lavado solicitado y confirmar que se haya procesado, en caso de error deshacer y volver a dejar el mismo lavado con un estado "Sin Procesar"  </w:t>
      </w:r>
    </w:p>
    <w:p w:rsidR="00AF7E2E" w:rsidRPr="008B36F1" w:rsidRDefault="00AF7E2E" w:rsidP="00AF7E2E">
      <w:pPr>
        <w:pStyle w:val="Prrafodelista"/>
        <w:rPr>
          <w:lang w:val="es-UY"/>
        </w:rPr>
      </w:pPr>
    </w:p>
    <w:p w:rsidR="007F2A35" w:rsidRDefault="00AF7E2E" w:rsidP="00AF7E2E">
      <w:pPr>
        <w:pStyle w:val="Prrafodelista"/>
        <w:numPr>
          <w:ilvl w:val="0"/>
          <w:numId w:val="1"/>
        </w:numPr>
        <w:rPr>
          <w:lang w:val="es-UY"/>
        </w:rPr>
      </w:pPr>
      <w:r w:rsidRPr="53A5A639">
        <w:rPr>
          <w:b/>
          <w:bCs/>
          <w:lang w:val="es-UY"/>
        </w:rPr>
        <w:t>Empleado Supervisor</w:t>
      </w:r>
      <w:r w:rsidRPr="53A5A639">
        <w:rPr>
          <w:lang w:val="es-UY"/>
        </w:rPr>
        <w:t xml:space="preserve">: Existe uno por cada sucursal, dirige el funcionamiento de la misma. Realiza tanto el mantenimiento de empleados así como también de ingresos o gastos de cada sucursal (Alta, Baja, Modificación). Por otra parte también se encarga de elegir con que tintorerías va a trabajar la sucursal, o sea, hará mantenimiento de la misma. Además podrá acceder a la información contable de su sucursal. </w:t>
      </w:r>
      <w:r w:rsidR="00751A0C">
        <w:rPr>
          <w:lang w:val="es-UY"/>
        </w:rPr>
        <w:t xml:space="preserve">También es el que marca las brechas horarias para el empleado </w:t>
      </w:r>
      <w:proofErr w:type="spellStart"/>
      <w:r w:rsidR="00751A0C">
        <w:rPr>
          <w:lang w:val="es-UY"/>
        </w:rPr>
        <w:t>delivery</w:t>
      </w:r>
      <w:proofErr w:type="spellEnd"/>
      <w:r w:rsidR="00751A0C">
        <w:rPr>
          <w:lang w:val="es-UY"/>
        </w:rPr>
        <w:t>, por ejemplo puede cambiar el horario de las brechas o agregar otro.</w:t>
      </w:r>
    </w:p>
    <w:p w:rsidR="007F2A35" w:rsidRPr="007F2A35" w:rsidRDefault="007F2A35" w:rsidP="007F2A35">
      <w:pPr>
        <w:pStyle w:val="Prrafodelista"/>
        <w:rPr>
          <w:lang w:val="es-UY"/>
        </w:rPr>
      </w:pPr>
    </w:p>
    <w:p w:rsidR="00AF7E2E" w:rsidRDefault="007F2A35" w:rsidP="00AF7E2E">
      <w:pPr>
        <w:pStyle w:val="Prrafodelista"/>
        <w:numPr>
          <w:ilvl w:val="0"/>
          <w:numId w:val="1"/>
        </w:numPr>
        <w:rPr>
          <w:lang w:val="es-UY"/>
        </w:rPr>
      </w:pPr>
      <w:r w:rsidRPr="007F2A35">
        <w:rPr>
          <w:b/>
          <w:lang w:val="es-UY"/>
        </w:rPr>
        <w:t xml:space="preserve">Empleado </w:t>
      </w:r>
      <w:proofErr w:type="spellStart"/>
      <w:r w:rsidRPr="007F2A35">
        <w:rPr>
          <w:b/>
          <w:lang w:val="es-UY"/>
        </w:rPr>
        <w:t>Delivery</w:t>
      </w:r>
      <w:proofErr w:type="spellEnd"/>
      <w:r w:rsidRPr="007F2A35">
        <w:rPr>
          <w:b/>
          <w:lang w:val="es-UY"/>
        </w:rPr>
        <w:t>:</w:t>
      </w:r>
      <w:r>
        <w:rPr>
          <w:lang w:val="es-UY"/>
        </w:rPr>
        <w:t xml:space="preserve"> Podrán existir varios o únicamente uno por sucursal. Son los encargados de llevar la ropa a domicilio si así lo elige el cliente. </w:t>
      </w:r>
      <w:r w:rsidR="00751A0C">
        <w:rPr>
          <w:lang w:val="es-UY"/>
        </w:rPr>
        <w:t xml:space="preserve"> </w:t>
      </w:r>
    </w:p>
    <w:p w:rsidR="00AF7E2E" w:rsidRPr="008B36F1" w:rsidRDefault="00AF7E2E" w:rsidP="00AF7E2E">
      <w:pPr>
        <w:pStyle w:val="Prrafodelista"/>
        <w:rPr>
          <w:lang w:val="es-UY"/>
        </w:rPr>
      </w:pPr>
    </w:p>
    <w:p w:rsidR="00AF7E2E" w:rsidRPr="00883BF8" w:rsidRDefault="00AF7E2E" w:rsidP="00AF7E2E">
      <w:pPr>
        <w:pStyle w:val="Prrafodelista"/>
        <w:numPr>
          <w:ilvl w:val="0"/>
          <w:numId w:val="1"/>
        </w:numPr>
        <w:rPr>
          <w:lang w:val="es-ES"/>
        </w:rPr>
      </w:pPr>
      <w:r w:rsidRPr="526E7354">
        <w:rPr>
          <w:b/>
          <w:bCs/>
          <w:lang w:val="es-UY"/>
        </w:rPr>
        <w:t>Dueño:</w:t>
      </w:r>
      <w:r w:rsidRPr="526E7354">
        <w:rPr>
          <w:lang w:val="es-UY"/>
        </w:rPr>
        <w:t xml:space="preserve"> Es el jefe mayor, esencial para la existencia de sucursales ya que él las va a crear asignándole un supervisor junto con el resto de la información. </w:t>
      </w:r>
    </w:p>
    <w:p w:rsidR="00883BF8" w:rsidRPr="00883BF8" w:rsidRDefault="00883BF8" w:rsidP="00883BF8">
      <w:pPr>
        <w:pStyle w:val="Prrafodelista"/>
        <w:rPr>
          <w:lang w:val="es-ES"/>
        </w:rPr>
      </w:pPr>
    </w:p>
    <w:p w:rsidR="005F3402" w:rsidRPr="00280DEC" w:rsidRDefault="00883BF8" w:rsidP="00280DEC">
      <w:pPr>
        <w:pStyle w:val="Prrafodelista"/>
        <w:numPr>
          <w:ilvl w:val="0"/>
          <w:numId w:val="1"/>
        </w:numPr>
        <w:rPr>
          <w:b/>
          <w:lang w:val="es-ES"/>
        </w:rPr>
      </w:pPr>
      <w:r w:rsidRPr="00883BF8">
        <w:rPr>
          <w:b/>
          <w:lang w:val="es-ES"/>
        </w:rPr>
        <w:t xml:space="preserve">Cliente: </w:t>
      </w:r>
      <w:r>
        <w:rPr>
          <w:lang w:val="es-ES"/>
        </w:rPr>
        <w:t xml:space="preserve">Puede participar de dos formas: Usando las funcionalidades de la aplicación Android (Autogestión) o físicamente </w:t>
      </w:r>
      <w:r w:rsidR="005F3402">
        <w:rPr>
          <w:lang w:val="es-ES"/>
        </w:rPr>
        <w:t xml:space="preserve">dirigiéndose a mostrador para que el empleado gestione sus pedidos. </w:t>
      </w:r>
    </w:p>
    <w:p w:rsidR="00280DEC" w:rsidRPr="00280DEC" w:rsidRDefault="00280DEC" w:rsidP="00280DEC">
      <w:pPr>
        <w:pStyle w:val="Prrafodelista"/>
        <w:rPr>
          <w:b/>
          <w:lang w:val="es-ES"/>
        </w:rPr>
      </w:pPr>
    </w:p>
    <w:p w:rsidR="00280DEC" w:rsidRDefault="00280DEC" w:rsidP="00280DEC">
      <w:pPr>
        <w:pStyle w:val="Prrafodelista"/>
        <w:rPr>
          <w:b/>
          <w:lang w:val="es-ES"/>
        </w:rPr>
      </w:pPr>
    </w:p>
    <w:p w:rsidR="00280DEC" w:rsidRDefault="00280DEC" w:rsidP="00280DEC">
      <w:pPr>
        <w:pStyle w:val="Prrafodelista"/>
        <w:rPr>
          <w:b/>
          <w:lang w:val="es-ES"/>
        </w:rPr>
      </w:pPr>
    </w:p>
    <w:p w:rsidR="00280DEC" w:rsidRDefault="00280DEC" w:rsidP="00280DEC">
      <w:pPr>
        <w:pStyle w:val="Prrafodelista"/>
        <w:rPr>
          <w:b/>
          <w:lang w:val="es-ES"/>
        </w:rPr>
      </w:pPr>
    </w:p>
    <w:p w:rsidR="00280DEC" w:rsidRDefault="00280DEC" w:rsidP="00280DEC">
      <w:pPr>
        <w:pStyle w:val="Prrafodelista"/>
        <w:rPr>
          <w:b/>
          <w:lang w:val="es-ES"/>
        </w:rPr>
      </w:pPr>
    </w:p>
    <w:p w:rsidR="00280DEC" w:rsidRPr="00280DEC" w:rsidRDefault="00280DEC" w:rsidP="00280DEC">
      <w:pPr>
        <w:pStyle w:val="Prrafodelista"/>
        <w:rPr>
          <w:b/>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5F3402" w:rsidRDefault="005F3402" w:rsidP="00734222">
      <w:pPr>
        <w:pStyle w:val="Prrafodelista"/>
        <w:rPr>
          <w:lang w:val="es-ES"/>
        </w:rPr>
      </w:pPr>
    </w:p>
    <w:p w:rsidR="00734222" w:rsidRPr="00A75B7C" w:rsidRDefault="00734222" w:rsidP="00734222">
      <w:pPr>
        <w:jc w:val="both"/>
        <w:rPr>
          <w:b/>
          <w:sz w:val="24"/>
          <w:szCs w:val="24"/>
          <w:lang w:val="es-UY"/>
        </w:rPr>
      </w:pPr>
      <w:r w:rsidRPr="00A75B7C">
        <w:rPr>
          <w:b/>
          <w:sz w:val="24"/>
          <w:szCs w:val="24"/>
          <w:lang w:val="es-UY"/>
        </w:rPr>
        <w:lastRenderedPageBreak/>
        <w:t>1</w:t>
      </w:r>
      <w:r>
        <w:rPr>
          <w:b/>
          <w:sz w:val="24"/>
          <w:szCs w:val="24"/>
          <w:lang w:val="es-UY"/>
        </w:rPr>
        <w:t>.3</w:t>
      </w:r>
      <w:r w:rsidRPr="00A75B7C">
        <w:rPr>
          <w:b/>
          <w:sz w:val="24"/>
          <w:szCs w:val="24"/>
          <w:lang w:val="es-UY"/>
        </w:rPr>
        <w:t>-Diagrama de Arquitectura:</w:t>
      </w:r>
    </w:p>
    <w:p w:rsidR="00734222" w:rsidRPr="00AF7E2E" w:rsidRDefault="00734222" w:rsidP="00734222">
      <w:pPr>
        <w:jc w:val="both"/>
        <w:rPr>
          <w:b/>
          <w:sz w:val="24"/>
          <w:szCs w:val="24"/>
          <w:lang w:val="es-UY"/>
        </w:rPr>
      </w:pPr>
    </w:p>
    <w:p w:rsidR="00280DEC" w:rsidRDefault="007F2A35" w:rsidP="00280DEC">
      <w:pPr>
        <w:ind w:left="-426"/>
        <w:jc w:val="both"/>
        <w:rPr>
          <w:lang w:val="es-UY"/>
        </w:rPr>
      </w:pPr>
      <w:r>
        <w:rPr>
          <w:lang w:val="es-UY"/>
        </w:rPr>
        <w:fldChar w:fldCharType="begin"/>
      </w:r>
      <w:r>
        <w:rPr>
          <w:lang w:val="es-UY"/>
        </w:rPr>
        <w:instrText xml:space="preserve"> LINK </w:instrText>
      </w:r>
      <w:r w:rsidR="00A41FAE">
        <w:rPr>
          <w:lang w:val="es-UY"/>
        </w:rPr>
        <w:instrText xml:space="preserve">Visio.Drawing.11 "C:\\Users\\admin\\Desktop\\ProyectoFinDeCarrera\\Documentacion a entregar\\2-Diagrama de Arquitectura 1.vsd"  </w:instrText>
      </w:r>
      <w:r>
        <w:rPr>
          <w:lang w:val="es-UY"/>
        </w:rPr>
        <w:instrText xml:space="preserve">\a \p \f 0 </w:instrText>
      </w:r>
      <w:r>
        <w:rPr>
          <w:lang w:val="es-UY"/>
        </w:rPr>
        <w:fldChar w:fldCharType="separate"/>
      </w:r>
      <w:r w:rsidR="00966E73">
        <w:rPr>
          <w:lang w:val="es-UY"/>
        </w:rPr>
        <w:object w:dxaOrig="14565" w:dyaOrig="5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1pt;height:212.65pt">
            <v:imagedata r:id="rId23" o:title=""/>
          </v:shape>
        </w:object>
      </w:r>
      <w:r>
        <w:rPr>
          <w:lang w:val="es-UY"/>
        </w:rPr>
        <w:fldChar w:fldCharType="end"/>
      </w:r>
    </w:p>
    <w:p w:rsidR="00280DEC" w:rsidRDefault="00280DEC" w:rsidP="00280DEC">
      <w:pPr>
        <w:ind w:left="-426"/>
        <w:jc w:val="both"/>
        <w:rPr>
          <w:lang w:val="es-UY"/>
        </w:rPr>
      </w:pPr>
    </w:p>
    <w:p w:rsidR="00280DEC" w:rsidRDefault="00280DEC" w:rsidP="00280DEC">
      <w:pPr>
        <w:ind w:left="-426"/>
        <w:jc w:val="both"/>
        <w:rPr>
          <w:lang w:val="es-UY"/>
        </w:rPr>
      </w:pPr>
    </w:p>
    <w:p w:rsidR="00A75B7C" w:rsidRPr="00280DEC" w:rsidRDefault="00734222" w:rsidP="00280DEC">
      <w:pPr>
        <w:ind w:left="-426"/>
        <w:jc w:val="both"/>
        <w:rPr>
          <w:lang w:val="es-UY"/>
        </w:rPr>
      </w:pPr>
      <w:r>
        <w:rPr>
          <w:b/>
          <w:sz w:val="36"/>
          <w:szCs w:val="36"/>
          <w:u w:val="single"/>
          <w:lang w:val="es-UY"/>
        </w:rPr>
        <w:t>2</w:t>
      </w:r>
      <w:r w:rsidR="00A75B7C" w:rsidRPr="00A75B7C">
        <w:rPr>
          <w:b/>
          <w:sz w:val="36"/>
          <w:szCs w:val="36"/>
          <w:u w:val="single"/>
          <w:lang w:val="es-ES"/>
        </w:rPr>
        <w:t>-</w:t>
      </w:r>
      <w:r>
        <w:rPr>
          <w:b/>
          <w:sz w:val="36"/>
          <w:szCs w:val="36"/>
          <w:u w:val="single"/>
          <w:lang w:val="es-ES"/>
        </w:rPr>
        <w:t>Requerimientos:</w:t>
      </w:r>
      <w:r w:rsidR="00A75B7C" w:rsidRPr="00A75B7C">
        <w:rPr>
          <w:b/>
          <w:sz w:val="36"/>
          <w:szCs w:val="36"/>
          <w:u w:val="single"/>
          <w:lang w:val="es-ES"/>
        </w:rPr>
        <w:t xml:space="preserve"> </w:t>
      </w:r>
    </w:p>
    <w:p w:rsidR="00A75B7C" w:rsidRPr="00A75B7C" w:rsidRDefault="00734222" w:rsidP="00A75B7C">
      <w:pPr>
        <w:rPr>
          <w:b/>
          <w:sz w:val="24"/>
          <w:szCs w:val="24"/>
          <w:lang w:val="es-UY"/>
        </w:rPr>
      </w:pPr>
      <w:r>
        <w:rPr>
          <w:b/>
          <w:sz w:val="24"/>
          <w:szCs w:val="24"/>
          <w:lang w:val="es-UY"/>
        </w:rPr>
        <w:t>2</w:t>
      </w:r>
      <w:r w:rsidR="00A75B7C" w:rsidRPr="00A75B7C">
        <w:rPr>
          <w:b/>
          <w:sz w:val="24"/>
          <w:szCs w:val="24"/>
          <w:lang w:val="es-UY"/>
        </w:rPr>
        <w:t>.1- Funcionales:</w:t>
      </w:r>
    </w:p>
    <w:p w:rsidR="00A75B7C" w:rsidRPr="00A07A1B" w:rsidRDefault="00A75B7C" w:rsidP="00A75B7C">
      <w:pPr>
        <w:rPr>
          <w:lang w:val="es-UY"/>
        </w:rPr>
      </w:pPr>
      <w:r w:rsidRPr="54206848">
        <w:rPr>
          <w:lang w:val="es-UY"/>
        </w:rPr>
        <w:t>En esta sección se describe brevemente los objetivos que va a cumplir el sistema junto con la  interacción de sus actores, dependiendo obviamente de la funcionalidad a la que se esté refiriendo.</w:t>
      </w:r>
    </w:p>
    <w:p w:rsidR="00A75B7C" w:rsidRPr="001101EB" w:rsidRDefault="00A75B7C" w:rsidP="00A75B7C">
      <w:pPr>
        <w:rPr>
          <w:lang w:val="es-ES"/>
        </w:rPr>
      </w:pPr>
      <w:r w:rsidRPr="54206848">
        <w:rPr>
          <w:rFonts w:ascii="Calibri" w:eastAsia="Calibri" w:hAnsi="Calibri" w:cs="Calibri"/>
          <w:lang w:val="es-UY"/>
        </w:rPr>
        <w:t>La idea principal del sistema es facilitar, automatizar y agilizar las tareas que se realizan en un lavadero principalmente las que se refieren a los clientes. Dado que hoy en día las personas tienden a "informatizarse", generar sistemas rápidos es esencial  y el autoservicio tiende a crecer.</w:t>
      </w:r>
    </w:p>
    <w:p w:rsidR="00A75B7C" w:rsidRPr="001101EB" w:rsidRDefault="00A75B7C" w:rsidP="00A75B7C">
      <w:pPr>
        <w:rPr>
          <w:lang w:val="es-ES"/>
        </w:rPr>
      </w:pPr>
      <w:r w:rsidRPr="54206848">
        <w:rPr>
          <w:rFonts w:ascii="Calibri" w:eastAsia="Calibri" w:hAnsi="Calibri" w:cs="Calibri"/>
          <w:lang w:val="es-UY"/>
        </w:rPr>
        <w:t xml:space="preserve">El proyecto se divide en tres grandes subsistemas. </w:t>
      </w:r>
      <w:r w:rsidRPr="001101EB">
        <w:rPr>
          <w:rFonts w:ascii="Calibri" w:eastAsia="Calibri" w:hAnsi="Calibri" w:cs="Calibri"/>
          <w:lang w:val="es-ES"/>
        </w:rPr>
        <w:t xml:space="preserve"> </w:t>
      </w:r>
    </w:p>
    <w:p w:rsidR="00A75B7C" w:rsidRPr="001101EB" w:rsidRDefault="00A75B7C" w:rsidP="00A75B7C">
      <w:pPr>
        <w:rPr>
          <w:lang w:val="es-ES"/>
        </w:rPr>
      </w:pPr>
      <w:r w:rsidRPr="54206848">
        <w:rPr>
          <w:rFonts w:ascii="Calibri" w:eastAsia="Calibri" w:hAnsi="Calibri" w:cs="Calibri"/>
          <w:lang w:val="es-UY"/>
        </w:rPr>
        <w:t xml:space="preserve">-El primer sistema es el de </w:t>
      </w:r>
      <w:r w:rsidRPr="00D20EEA">
        <w:rPr>
          <w:rFonts w:ascii="Calibri" w:eastAsia="Calibri" w:hAnsi="Calibri" w:cs="Calibri"/>
          <w:b/>
          <w:bCs/>
          <w:lang w:val="es-UY"/>
        </w:rPr>
        <w:t>Lavado Ágil</w:t>
      </w:r>
      <w:r w:rsidRPr="54206848">
        <w:rPr>
          <w:rFonts w:ascii="Calibri" w:eastAsia="Calibri" w:hAnsi="Calibri" w:cs="Calibri"/>
          <w:lang w:val="es-UY"/>
        </w:rPr>
        <w:t>, el cual está desarrollado en Android, en un principio destinado para una Tablet la cual se encuentra en el local.  La misma es utilizada directamente por el usuario, sin necesidad de la intervención de un empleado. Dicho sistema consiste en que el usuario ingrese al local, se dirija a la Tablet e interactúe con la misma para seleccionar el servicio que desea. Al principio se le pedirá que seleccione una de las siguientes opciones</w:t>
      </w:r>
      <w:proofErr w:type="gramStart"/>
      <w:r w:rsidRPr="54206848">
        <w:rPr>
          <w:rFonts w:ascii="Calibri" w:eastAsia="Calibri" w:hAnsi="Calibri" w:cs="Calibri"/>
          <w:lang w:val="es-UY"/>
        </w:rPr>
        <w:t xml:space="preserve">:  </w:t>
      </w:r>
      <w:r w:rsidRPr="54206848">
        <w:rPr>
          <w:rFonts w:ascii="Calibri" w:eastAsia="Calibri" w:hAnsi="Calibri" w:cs="Calibri"/>
          <w:b/>
          <w:bCs/>
          <w:lang w:val="es-UY"/>
        </w:rPr>
        <w:t>1</w:t>
      </w:r>
      <w:proofErr w:type="gramEnd"/>
      <w:r w:rsidRPr="54206848">
        <w:rPr>
          <w:rFonts w:ascii="Calibri" w:eastAsia="Calibri" w:hAnsi="Calibri" w:cs="Calibri"/>
          <w:b/>
          <w:bCs/>
          <w:lang w:val="es-UY"/>
        </w:rPr>
        <w:t>)</w:t>
      </w:r>
      <w:r w:rsidRPr="54206848">
        <w:rPr>
          <w:rFonts w:ascii="Calibri" w:eastAsia="Calibri" w:hAnsi="Calibri" w:cs="Calibri"/>
          <w:u w:val="single"/>
          <w:lang w:val="es-UY"/>
        </w:rPr>
        <w:t xml:space="preserve">si está registrado, </w:t>
      </w:r>
      <w:r w:rsidRPr="54206848">
        <w:rPr>
          <w:rFonts w:ascii="Calibri" w:eastAsia="Calibri" w:hAnsi="Calibri" w:cs="Calibri"/>
          <w:b/>
          <w:bCs/>
          <w:u w:val="single"/>
          <w:lang w:val="es-UY"/>
        </w:rPr>
        <w:t>2)</w:t>
      </w:r>
      <w:r w:rsidR="007F2A35">
        <w:rPr>
          <w:rFonts w:ascii="Calibri" w:eastAsia="Calibri" w:hAnsi="Calibri" w:cs="Calibri"/>
          <w:u w:val="single"/>
          <w:lang w:val="es-UY"/>
        </w:rPr>
        <w:t>si no está registrado.</w:t>
      </w:r>
    </w:p>
    <w:p w:rsidR="00A75B7C" w:rsidRPr="001101EB" w:rsidRDefault="00A75B7C" w:rsidP="00A75B7C">
      <w:pPr>
        <w:pStyle w:val="Prrafodelista"/>
        <w:numPr>
          <w:ilvl w:val="0"/>
          <w:numId w:val="2"/>
        </w:numPr>
        <w:rPr>
          <w:rFonts w:eastAsiaTheme="minorEastAsia"/>
          <w:lang w:val="es-ES"/>
        </w:rPr>
      </w:pPr>
      <w:r w:rsidRPr="54206848">
        <w:rPr>
          <w:rFonts w:ascii="Calibri" w:eastAsia="Calibri" w:hAnsi="Calibri" w:cs="Calibri"/>
          <w:lang w:val="es-UY"/>
        </w:rPr>
        <w:t>Si el usuario elige la primera opción, el sistema procederá a pedir los datos que lo identifiquen (</w:t>
      </w:r>
      <w:r w:rsidR="004D60E9">
        <w:rPr>
          <w:rFonts w:ascii="Calibri" w:eastAsia="Calibri" w:hAnsi="Calibri" w:cs="Calibri"/>
          <w:lang w:val="es-UY"/>
        </w:rPr>
        <w:t>cedula</w:t>
      </w:r>
      <w:r w:rsidRPr="54206848">
        <w:rPr>
          <w:rFonts w:ascii="Calibri" w:eastAsia="Calibri" w:hAnsi="Calibri" w:cs="Calibri"/>
          <w:lang w:val="es-UY"/>
        </w:rPr>
        <w:t>-</w:t>
      </w:r>
      <w:proofErr w:type="spellStart"/>
      <w:r w:rsidRPr="54206848">
        <w:rPr>
          <w:rFonts w:ascii="Calibri" w:eastAsia="Calibri" w:hAnsi="Calibri" w:cs="Calibri"/>
          <w:lang w:val="es-UY"/>
        </w:rPr>
        <w:t>password</w:t>
      </w:r>
      <w:proofErr w:type="spellEnd"/>
      <w:r w:rsidRPr="54206848">
        <w:rPr>
          <w:rFonts w:ascii="Calibri" w:eastAsia="Calibri" w:hAnsi="Calibri" w:cs="Calibri"/>
          <w:lang w:val="es-UY"/>
        </w:rPr>
        <w:t xml:space="preserve">). El sistema a partir de esos datos obtiene los restantes y los muestra, luego procede a solicitar al usuario que verifique si sus datos son correctos. </w:t>
      </w:r>
    </w:p>
    <w:p w:rsidR="00A75B7C" w:rsidRPr="001101EB" w:rsidRDefault="00A75B7C" w:rsidP="00A75B7C">
      <w:pPr>
        <w:pStyle w:val="Prrafodelista"/>
        <w:numPr>
          <w:ilvl w:val="0"/>
          <w:numId w:val="2"/>
        </w:numPr>
        <w:rPr>
          <w:rFonts w:eastAsiaTheme="minorEastAsia"/>
          <w:lang w:val="es-ES"/>
        </w:rPr>
      </w:pPr>
      <w:r w:rsidRPr="54206848">
        <w:rPr>
          <w:rFonts w:ascii="Calibri" w:eastAsia="Calibri" w:hAnsi="Calibri" w:cs="Calibri"/>
          <w:lang w:val="es-UY"/>
        </w:rPr>
        <w:lastRenderedPageBreak/>
        <w:t>S</w:t>
      </w:r>
      <w:r w:rsidR="007F2A35">
        <w:rPr>
          <w:rFonts w:ascii="Calibri" w:eastAsia="Calibri" w:hAnsi="Calibri" w:cs="Calibri"/>
          <w:lang w:val="es-UY"/>
        </w:rPr>
        <w:t xml:space="preserve">i el usuario no está registrado, </w:t>
      </w:r>
      <w:r w:rsidRPr="54206848">
        <w:rPr>
          <w:rFonts w:ascii="Calibri" w:eastAsia="Calibri" w:hAnsi="Calibri" w:cs="Calibri"/>
          <w:lang w:val="es-UY"/>
        </w:rPr>
        <w:t>a diferencia del primer ejemplo se procederá a pedir los datos para que el usuario se registre como primer paso del proceso.</w:t>
      </w:r>
      <w:r w:rsidRPr="001101EB">
        <w:rPr>
          <w:rFonts w:ascii="Calibri" w:eastAsia="Calibri" w:hAnsi="Calibri" w:cs="Calibri"/>
          <w:lang w:val="es-ES"/>
        </w:rPr>
        <w:t xml:space="preserve"> </w:t>
      </w:r>
    </w:p>
    <w:p w:rsidR="00A75B7C" w:rsidRPr="001101EB" w:rsidRDefault="00A75B7C" w:rsidP="00A75B7C">
      <w:pPr>
        <w:rPr>
          <w:lang w:val="es-ES"/>
        </w:rPr>
      </w:pPr>
      <w:r w:rsidRPr="54206848">
        <w:rPr>
          <w:rFonts w:ascii="Calibri" w:eastAsia="Calibri" w:hAnsi="Calibri" w:cs="Calibri"/>
          <w:lang w:val="es-UY"/>
        </w:rPr>
        <w:t xml:space="preserve">Como siguiente paso, se pasará a solicitar si desea el servicio de </w:t>
      </w:r>
      <w:proofErr w:type="spellStart"/>
      <w:r w:rsidRPr="54206848">
        <w:rPr>
          <w:rFonts w:ascii="Calibri" w:eastAsia="Calibri" w:hAnsi="Calibri" w:cs="Calibri"/>
          <w:lang w:val="es-UY"/>
        </w:rPr>
        <w:t>delivery</w:t>
      </w:r>
      <w:proofErr w:type="spellEnd"/>
      <w:r w:rsidRPr="54206848">
        <w:rPr>
          <w:rFonts w:ascii="Calibri" w:eastAsia="Calibri" w:hAnsi="Calibri" w:cs="Calibri"/>
          <w:lang w:val="es-UY"/>
        </w:rPr>
        <w:t xml:space="preserve"> como forma de entrega de las prendas lavadas. Si así lo desea el cliente, se pedirá un día en forma de calendario </w:t>
      </w:r>
      <w:r>
        <w:rPr>
          <w:rFonts w:ascii="Calibri" w:eastAsia="Calibri" w:hAnsi="Calibri" w:cs="Calibri"/>
          <w:lang w:val="es-UY"/>
        </w:rPr>
        <w:t>y la brecha horaria</w:t>
      </w:r>
      <w:r w:rsidRPr="54206848">
        <w:rPr>
          <w:rFonts w:ascii="Calibri" w:eastAsia="Calibri" w:hAnsi="Calibri" w:cs="Calibri"/>
          <w:lang w:val="es-UY"/>
        </w:rPr>
        <w:t xml:space="preserve"> de entrega de ese día.</w:t>
      </w:r>
      <w:r>
        <w:rPr>
          <w:rFonts w:ascii="Calibri" w:eastAsia="Calibri" w:hAnsi="Calibri" w:cs="Calibri"/>
          <w:lang w:val="es-UY"/>
        </w:rPr>
        <w:t xml:space="preserve"> Las brechas horarias iniciales serán de 9hs a 12hs, de 12hs a 15hs y de 15hs a 18hs, con posibilidad de que el supervisor de cada sucursal pueda alterarlas si fuera necesario.  </w:t>
      </w:r>
      <w:r>
        <w:rPr>
          <w:lang w:val="es-ES"/>
        </w:rPr>
        <w:t xml:space="preserve"> </w:t>
      </w:r>
    </w:p>
    <w:p w:rsidR="00A75B7C" w:rsidRPr="001101EB" w:rsidRDefault="00A75B7C" w:rsidP="00A75B7C">
      <w:pPr>
        <w:rPr>
          <w:lang w:val="es-ES"/>
        </w:rPr>
      </w:pPr>
      <w:r w:rsidRPr="54206848">
        <w:rPr>
          <w:rFonts w:ascii="Calibri" w:eastAsia="Calibri" w:hAnsi="Calibri" w:cs="Calibri"/>
          <w:lang w:val="es-UY"/>
        </w:rPr>
        <w:t xml:space="preserve">Este paso será validado en tiempo real para saber si </w:t>
      </w:r>
      <w:r>
        <w:rPr>
          <w:rFonts w:ascii="Calibri" w:eastAsia="Calibri" w:hAnsi="Calibri" w:cs="Calibri"/>
          <w:lang w:val="es-UY"/>
        </w:rPr>
        <w:t xml:space="preserve">aún queda espacio de entrega en la brecha seleccionada. </w:t>
      </w:r>
      <w:r w:rsidRPr="001101EB">
        <w:rPr>
          <w:rFonts w:ascii="Calibri" w:eastAsia="Calibri" w:hAnsi="Calibri" w:cs="Calibri"/>
          <w:lang w:val="es-ES"/>
        </w:rPr>
        <w:t xml:space="preserve"> </w:t>
      </w:r>
    </w:p>
    <w:p w:rsidR="00A75B7C" w:rsidRDefault="00A75B7C" w:rsidP="00A75B7C">
      <w:pPr>
        <w:rPr>
          <w:b/>
          <w:color w:val="FF0000"/>
          <w:lang w:val="es-UY"/>
        </w:rPr>
      </w:pPr>
      <w:r w:rsidRPr="54206848">
        <w:rPr>
          <w:lang w:val="es-UY"/>
        </w:rPr>
        <w:t>A continuación se indicará que se</w:t>
      </w:r>
      <w:r>
        <w:rPr>
          <w:lang w:val="es-UY"/>
        </w:rPr>
        <w:t xml:space="preserve"> ingrese las opciones de lavado, que pueden ser: “lavado completo”, “solo secado”, “solo planchado”, “a tintorería” </w:t>
      </w:r>
      <w:r w:rsidRPr="00217565">
        <w:rPr>
          <w:b/>
          <w:color w:val="FF0000"/>
          <w:lang w:val="es-UY"/>
        </w:rPr>
        <w:t>QUIZAS FALTE ALGUNO</w:t>
      </w:r>
    </w:p>
    <w:p w:rsidR="00A75B7C" w:rsidRPr="00066CDB" w:rsidRDefault="00A75B7C" w:rsidP="00A75B7C">
      <w:pPr>
        <w:rPr>
          <w:lang w:val="es-ES"/>
        </w:rPr>
      </w:pPr>
      <w:r>
        <w:rPr>
          <w:lang w:val="es-UY"/>
        </w:rPr>
        <w:t xml:space="preserve">El paso siguiente será desplegar una serie de opciones alternativas que estarán activas dependiendo que tipo de lavado que se seleccione, las mismas serán: </w:t>
      </w:r>
      <w:r>
        <w:rPr>
          <w:rFonts w:ascii="Calibri" w:eastAsia="Calibri" w:hAnsi="Calibri" w:cs="Calibri"/>
          <w:lang w:val="es-UY"/>
        </w:rPr>
        <w:t>“</w:t>
      </w:r>
      <w:r>
        <w:rPr>
          <w:rFonts w:ascii="Calibri" w:eastAsia="Calibri" w:hAnsi="Calibri" w:cs="Calibri"/>
          <w:lang w:val="es-ES"/>
        </w:rPr>
        <w:t>Perfumado</w:t>
      </w:r>
      <w:proofErr w:type="gramStart"/>
      <w:r>
        <w:rPr>
          <w:rFonts w:ascii="Calibri" w:eastAsia="Calibri" w:hAnsi="Calibri" w:cs="Calibri"/>
          <w:lang w:val="es-ES"/>
        </w:rPr>
        <w:t>?</w:t>
      </w:r>
      <w:proofErr w:type="gramEnd"/>
      <w:r>
        <w:rPr>
          <w:rFonts w:ascii="Calibri" w:eastAsia="Calibri" w:hAnsi="Calibri" w:cs="Calibri"/>
          <w:lang w:val="es-ES"/>
        </w:rPr>
        <w:t xml:space="preserve">”, “suavizante?”, “planchado?” contando con un recuadro de observaciones indicando por ejemplo que ropa quiere que se planche o que ropa quiere que no se planche. Luego de eso aparecerá una opción para elegir si se quiere devolución de bolsa o no. </w:t>
      </w:r>
    </w:p>
    <w:p w:rsidR="00A75B7C" w:rsidRPr="00066CDB" w:rsidRDefault="00A75B7C" w:rsidP="00A75B7C">
      <w:pPr>
        <w:rPr>
          <w:lang w:val="es-ES"/>
        </w:rPr>
      </w:pPr>
      <w:r>
        <w:rPr>
          <w:rFonts w:ascii="Calibri" w:eastAsia="Calibri" w:hAnsi="Calibri" w:cs="Calibri"/>
          <w:lang w:val="es-ES"/>
        </w:rPr>
        <w:t xml:space="preserve">Como paso siguiente se podrá ingresar desde una lista los tipos de prendas que se desean lavar y la cantidad. A cada tipo de prenda se le podrá agregar una o una lista de excepciones de lavado. Las excepciones son condiciones de determinadas prendas que no queremos que se lleve a cabo dentro de las opciones del lavado en general. </w:t>
      </w:r>
    </w:p>
    <w:p w:rsidR="00A75B7C" w:rsidRPr="00066CDB" w:rsidRDefault="00A75B7C" w:rsidP="00A75B7C">
      <w:pPr>
        <w:rPr>
          <w:lang w:val="es-ES"/>
        </w:rPr>
      </w:pPr>
      <w:r>
        <w:rPr>
          <w:rFonts w:ascii="Calibri" w:eastAsia="Calibri" w:hAnsi="Calibri" w:cs="Calibri"/>
          <w:lang w:val="es-ES"/>
        </w:rPr>
        <w:t>Por ejemplo hacemos un lavado común con lavado, centrifugado, secado y planchado y se da el caso de que no queramos que un tipo de prenda incluya la última opción.</w:t>
      </w:r>
    </w:p>
    <w:p w:rsidR="00A75B7C" w:rsidRPr="00EB034B" w:rsidRDefault="00A75B7C" w:rsidP="00A75B7C">
      <w:pPr>
        <w:rPr>
          <w:rFonts w:ascii="Calibri" w:eastAsia="Calibri" w:hAnsi="Calibri" w:cs="Calibri"/>
          <w:lang w:val="es-UY"/>
        </w:rPr>
      </w:pPr>
      <w:r w:rsidRPr="54206848">
        <w:rPr>
          <w:rFonts w:ascii="Calibri" w:eastAsia="Calibri" w:hAnsi="Calibri" w:cs="Calibri"/>
          <w:lang w:val="es-UY"/>
        </w:rPr>
        <w:t>Para concluir, se imprimirá</w:t>
      </w:r>
      <w:r>
        <w:rPr>
          <w:rFonts w:ascii="Calibri" w:eastAsia="Calibri" w:hAnsi="Calibri" w:cs="Calibri"/>
          <w:lang w:val="es-UY"/>
        </w:rPr>
        <w:t>n dos tickets</w:t>
      </w:r>
      <w:r w:rsidRPr="54206848">
        <w:rPr>
          <w:rFonts w:ascii="Calibri" w:eastAsia="Calibri" w:hAnsi="Calibri" w:cs="Calibri"/>
          <w:lang w:val="es-UY"/>
        </w:rPr>
        <w:t xml:space="preserve">. Uno servirá como comprobante para retirar el producto y el usuario lo deberá llevar o entregar al </w:t>
      </w:r>
      <w:proofErr w:type="spellStart"/>
      <w:r w:rsidRPr="54206848">
        <w:rPr>
          <w:rFonts w:ascii="Calibri" w:eastAsia="Calibri" w:hAnsi="Calibri" w:cs="Calibri"/>
          <w:lang w:val="es-UY"/>
        </w:rPr>
        <w:t>delivery</w:t>
      </w:r>
      <w:proofErr w:type="spellEnd"/>
      <w:r w:rsidRPr="54206848">
        <w:rPr>
          <w:rFonts w:ascii="Calibri" w:eastAsia="Calibri" w:hAnsi="Calibri" w:cs="Calibri"/>
          <w:lang w:val="es-UY"/>
        </w:rPr>
        <w:t xml:space="preserve"> si es que corresponde</w:t>
      </w:r>
      <w:r>
        <w:rPr>
          <w:rFonts w:ascii="Calibri" w:eastAsia="Calibri" w:hAnsi="Calibri" w:cs="Calibri"/>
          <w:lang w:val="es-UY"/>
        </w:rPr>
        <w:t xml:space="preserve">. </w:t>
      </w:r>
      <w:proofErr w:type="gramStart"/>
      <w:r>
        <w:rPr>
          <w:rFonts w:ascii="Calibri" w:eastAsia="Calibri" w:hAnsi="Calibri" w:cs="Calibri"/>
          <w:lang w:val="es-UY"/>
        </w:rPr>
        <w:t>El faltante ira pegado</w:t>
      </w:r>
      <w:proofErr w:type="gramEnd"/>
      <w:r>
        <w:rPr>
          <w:rFonts w:ascii="Calibri" w:eastAsia="Calibri" w:hAnsi="Calibri" w:cs="Calibri"/>
          <w:lang w:val="es-UY"/>
        </w:rPr>
        <w:t xml:space="preserve"> en la bolsa que trajo el cliente con sus datos, con la posibilidad de imprimir más de uno por si existen varias bolsas. </w:t>
      </w:r>
    </w:p>
    <w:p w:rsidR="00A75B7C" w:rsidRPr="001101EB" w:rsidRDefault="00A75B7C" w:rsidP="00A75B7C">
      <w:pPr>
        <w:rPr>
          <w:lang w:val="es-ES"/>
        </w:rPr>
      </w:pPr>
      <w:r w:rsidRPr="54206848">
        <w:rPr>
          <w:rFonts w:ascii="Calibri" w:eastAsia="Calibri" w:hAnsi="Calibri" w:cs="Calibri"/>
          <w:lang w:val="es-UY"/>
        </w:rPr>
        <w:t>Como paso final, el usuario deja la</w:t>
      </w:r>
      <w:r>
        <w:rPr>
          <w:rFonts w:ascii="Calibri" w:eastAsia="Calibri" w:hAnsi="Calibri" w:cs="Calibri"/>
          <w:lang w:val="es-UY"/>
        </w:rPr>
        <w:t>/las</w:t>
      </w:r>
      <w:r w:rsidRPr="54206848">
        <w:rPr>
          <w:rFonts w:ascii="Calibri" w:eastAsia="Calibri" w:hAnsi="Calibri" w:cs="Calibri"/>
          <w:lang w:val="es-UY"/>
        </w:rPr>
        <w:t xml:space="preserve"> bolsa</w:t>
      </w:r>
      <w:r>
        <w:rPr>
          <w:rFonts w:ascii="Calibri" w:eastAsia="Calibri" w:hAnsi="Calibri" w:cs="Calibri"/>
          <w:lang w:val="es-UY"/>
        </w:rPr>
        <w:t>/s</w:t>
      </w:r>
      <w:r w:rsidRPr="54206848">
        <w:rPr>
          <w:rFonts w:ascii="Calibri" w:eastAsia="Calibri" w:hAnsi="Calibri" w:cs="Calibri"/>
          <w:lang w:val="es-UY"/>
        </w:rPr>
        <w:t xml:space="preserve"> en el lugar del local que corresponda, ya sea un canasto o algo similar. </w:t>
      </w:r>
      <w:r w:rsidRPr="001101EB">
        <w:rPr>
          <w:rFonts w:ascii="Calibri" w:eastAsia="Calibri" w:hAnsi="Calibri" w:cs="Calibri"/>
          <w:lang w:val="es-ES"/>
        </w:rPr>
        <w:t xml:space="preserve"> </w:t>
      </w:r>
    </w:p>
    <w:p w:rsidR="00A75B7C" w:rsidRPr="001101EB" w:rsidRDefault="00A75B7C" w:rsidP="00A75B7C">
      <w:pPr>
        <w:rPr>
          <w:lang w:val="es-ES"/>
        </w:rPr>
      </w:pPr>
      <w:r w:rsidRPr="54206848">
        <w:rPr>
          <w:rFonts w:ascii="Calibri" w:eastAsia="Calibri" w:hAnsi="Calibri" w:cs="Calibri"/>
          <w:lang w:val="es-UY"/>
        </w:rPr>
        <w:t xml:space="preserve">-El segundo subsistema es una </w:t>
      </w:r>
      <w:r w:rsidRPr="00324B68">
        <w:rPr>
          <w:rFonts w:ascii="Calibri" w:eastAsia="Calibri" w:hAnsi="Calibri" w:cs="Calibri"/>
          <w:b/>
          <w:lang w:val="es-UY"/>
        </w:rPr>
        <w:t>aplicación de escritorio</w:t>
      </w:r>
      <w:r w:rsidRPr="54206848">
        <w:rPr>
          <w:rFonts w:ascii="Calibri" w:eastAsia="Calibri" w:hAnsi="Calibri" w:cs="Calibri"/>
          <w:lang w:val="es-UY"/>
        </w:rPr>
        <w:t xml:space="preserve">, la cual es utilizada por los diferentes empleados del lavadero. Dependiendo que empleado lo utilice va a ser las funcionalidades que el sistema va a brindar. </w:t>
      </w:r>
    </w:p>
    <w:p w:rsidR="00A75B7C" w:rsidRPr="001101EB" w:rsidRDefault="00A75B7C" w:rsidP="00A75B7C">
      <w:pPr>
        <w:rPr>
          <w:lang w:val="es-ES"/>
        </w:rPr>
      </w:pPr>
      <w:r w:rsidRPr="54206848">
        <w:rPr>
          <w:rFonts w:ascii="Calibri" w:eastAsia="Calibri" w:hAnsi="Calibri" w:cs="Calibri"/>
          <w:lang w:val="es-UY"/>
        </w:rPr>
        <w:t xml:space="preserve">Como primer paso se pide un </w:t>
      </w:r>
      <w:proofErr w:type="spellStart"/>
      <w:r w:rsidRPr="54206848">
        <w:rPr>
          <w:rFonts w:ascii="Calibri" w:eastAsia="Calibri" w:hAnsi="Calibri" w:cs="Calibri"/>
          <w:lang w:val="es-UY"/>
        </w:rPr>
        <w:t>logueo</w:t>
      </w:r>
      <w:proofErr w:type="spellEnd"/>
      <w:r w:rsidRPr="54206848">
        <w:rPr>
          <w:rFonts w:ascii="Calibri" w:eastAsia="Calibri" w:hAnsi="Calibri" w:cs="Calibri"/>
          <w:lang w:val="es-UY"/>
        </w:rPr>
        <w:t xml:space="preserve"> por parte del empleado (</w:t>
      </w:r>
      <w:r w:rsidR="004D60E9">
        <w:rPr>
          <w:rFonts w:ascii="Calibri" w:eastAsia="Calibri" w:hAnsi="Calibri" w:cs="Calibri"/>
          <w:lang w:val="es-UY"/>
        </w:rPr>
        <w:t>cedula</w:t>
      </w:r>
      <w:r w:rsidRPr="54206848">
        <w:rPr>
          <w:rFonts w:ascii="Calibri" w:eastAsia="Calibri" w:hAnsi="Calibri" w:cs="Calibri"/>
          <w:lang w:val="es-UY"/>
        </w:rPr>
        <w:t>-</w:t>
      </w:r>
      <w:proofErr w:type="spellStart"/>
      <w:r w:rsidRPr="001101EB">
        <w:rPr>
          <w:rFonts w:ascii="Calibri" w:eastAsia="Calibri" w:hAnsi="Calibri" w:cs="Calibri"/>
          <w:lang w:val="es-ES"/>
        </w:rPr>
        <w:t>password</w:t>
      </w:r>
      <w:proofErr w:type="spellEnd"/>
      <w:r w:rsidRPr="54206848">
        <w:rPr>
          <w:rFonts w:ascii="Calibri" w:eastAsia="Calibri" w:hAnsi="Calibri" w:cs="Calibri"/>
          <w:lang w:val="es-UY"/>
        </w:rPr>
        <w:t xml:space="preserve">) para que de esta forma el sistema sepa que acciones deben estar disponibles para esa persona (por su tipo de empleado). </w:t>
      </w:r>
    </w:p>
    <w:p w:rsidR="00A75B7C" w:rsidRPr="001101EB" w:rsidRDefault="00A75B7C" w:rsidP="00A75B7C">
      <w:pPr>
        <w:rPr>
          <w:lang w:val="es-ES"/>
        </w:rPr>
      </w:pPr>
      <w:r w:rsidRPr="54206848">
        <w:rPr>
          <w:rFonts w:ascii="Calibri" w:eastAsia="Calibri" w:hAnsi="Calibri" w:cs="Calibri"/>
          <w:lang w:val="es-UY"/>
        </w:rPr>
        <w:t xml:space="preserve">Luego se le mostrara en pantalla las opciones que tiene disponible. </w:t>
      </w:r>
      <w:r w:rsidRPr="54206848">
        <w:rPr>
          <w:rFonts w:ascii="Calibri" w:eastAsia="Calibri" w:hAnsi="Calibri" w:cs="Calibri"/>
          <w:b/>
          <w:bCs/>
          <w:lang w:val="es-UY"/>
        </w:rPr>
        <w:t>LAS TAREAS Y ACCIONES DE CADA EMPLEADO ESTAN DESARROLLADAS EN "IDENTIFICACION DE ACTORES"</w:t>
      </w:r>
    </w:p>
    <w:p w:rsidR="00A75B7C" w:rsidRDefault="00A75B7C" w:rsidP="00A75B7C">
      <w:pPr>
        <w:rPr>
          <w:rFonts w:ascii="Calibri" w:eastAsia="Calibri" w:hAnsi="Calibri" w:cs="Calibri"/>
          <w:lang w:val="es-UY"/>
        </w:rPr>
      </w:pPr>
      <w:r w:rsidRPr="54206848">
        <w:rPr>
          <w:rFonts w:ascii="Calibri" w:eastAsia="Calibri" w:hAnsi="Calibri" w:cs="Calibri"/>
          <w:lang w:val="es-UY"/>
        </w:rPr>
        <w:lastRenderedPageBreak/>
        <w:t xml:space="preserve">-El tercer subsistema es una página web simple la cual sirve como propaganda del lavadero junto con todas sus sucursales. La idea es brindarle al público en general información, como por ejemplo: Dirección, teléfono, precios, descuentos, etc. Por otra parte se tiene una sección donde se hace </w:t>
      </w:r>
      <w:proofErr w:type="gramStart"/>
      <w:r w:rsidRPr="54206848">
        <w:rPr>
          <w:rFonts w:ascii="Calibri" w:eastAsia="Calibri" w:hAnsi="Calibri" w:cs="Calibri"/>
          <w:lang w:val="es-UY"/>
        </w:rPr>
        <w:t>reflejo</w:t>
      </w:r>
      <w:proofErr w:type="gramEnd"/>
      <w:r w:rsidRPr="54206848">
        <w:rPr>
          <w:rFonts w:ascii="Calibri" w:eastAsia="Calibri" w:hAnsi="Calibri" w:cs="Calibri"/>
          <w:lang w:val="es-UY"/>
        </w:rPr>
        <w:t xml:space="preserve"> la innovación del autoservicio -lavado ágil. </w:t>
      </w:r>
    </w:p>
    <w:p w:rsidR="00A75B7C" w:rsidRPr="00A75B7C" w:rsidRDefault="00734222" w:rsidP="00A75B7C">
      <w:pPr>
        <w:rPr>
          <w:sz w:val="24"/>
          <w:szCs w:val="24"/>
          <w:lang w:val="es-ES"/>
        </w:rPr>
      </w:pPr>
      <w:r>
        <w:rPr>
          <w:b/>
          <w:sz w:val="24"/>
          <w:szCs w:val="24"/>
          <w:lang w:val="es-UY"/>
        </w:rPr>
        <w:t>2.2</w:t>
      </w:r>
      <w:r w:rsidR="00A75B7C" w:rsidRPr="00A75B7C">
        <w:rPr>
          <w:b/>
          <w:sz w:val="24"/>
          <w:szCs w:val="24"/>
          <w:lang w:val="es-UY"/>
        </w:rPr>
        <w:t>-</w:t>
      </w:r>
      <w:r>
        <w:rPr>
          <w:b/>
          <w:sz w:val="24"/>
          <w:szCs w:val="24"/>
          <w:lang w:val="es-ES"/>
        </w:rPr>
        <w:t xml:space="preserve"> N</w:t>
      </w:r>
      <w:r w:rsidR="00A75B7C" w:rsidRPr="00A75B7C">
        <w:rPr>
          <w:b/>
          <w:sz w:val="24"/>
          <w:szCs w:val="24"/>
          <w:lang w:val="es-ES"/>
        </w:rPr>
        <w:t>o funcionales:</w:t>
      </w:r>
      <w:r w:rsidR="00A75B7C" w:rsidRPr="00A75B7C">
        <w:rPr>
          <w:sz w:val="24"/>
          <w:szCs w:val="24"/>
          <w:lang w:val="es-ES"/>
        </w:rPr>
        <w:t xml:space="preserve"> </w:t>
      </w:r>
    </w:p>
    <w:p w:rsidR="00A75B7C" w:rsidRDefault="00A75B7C" w:rsidP="00A75B7C">
      <w:pPr>
        <w:rPr>
          <w:lang w:val="es-ES"/>
        </w:rPr>
      </w:pPr>
      <w:r>
        <w:rPr>
          <w:lang w:val="es-ES"/>
        </w:rPr>
        <w:t xml:space="preserve">El sistema principal del lavadero que funcionara con </w:t>
      </w:r>
      <w:r w:rsidRPr="00DD5C65">
        <w:rPr>
          <w:lang w:val="es-ES"/>
        </w:rPr>
        <w:t xml:space="preserve">Android debe brindar un </w:t>
      </w:r>
      <w:r>
        <w:rPr>
          <w:lang w:val="es-ES"/>
        </w:rPr>
        <w:t>servicio</w:t>
      </w:r>
      <w:r w:rsidRPr="00DD5C65">
        <w:rPr>
          <w:lang w:val="es-ES"/>
        </w:rPr>
        <w:t xml:space="preserve"> ágil, rápido y sumamente sencillo. </w:t>
      </w:r>
      <w:r>
        <w:rPr>
          <w:lang w:val="es-ES"/>
        </w:rPr>
        <w:t>Debe tener un instructivo ideal ya que e</w:t>
      </w:r>
      <w:r w:rsidRPr="00DD5C65">
        <w:rPr>
          <w:lang w:val="es-ES"/>
        </w:rPr>
        <w:t>stá pensando para personas que no tengan conocimiento alguno del sistema Android y que por medio de instrucciones y sentido común puedan simpatizar con el sistema de tal forma de auto</w:t>
      </w:r>
      <w:r>
        <w:rPr>
          <w:lang w:val="es-ES"/>
        </w:rPr>
        <w:t xml:space="preserve">satisfacer sus necesidades respecto al lavadero.  </w:t>
      </w:r>
    </w:p>
    <w:p w:rsidR="00A75B7C" w:rsidRDefault="00A75B7C" w:rsidP="00A75B7C">
      <w:pPr>
        <w:rPr>
          <w:lang w:val="es-ES"/>
        </w:rPr>
      </w:pPr>
      <w:r>
        <w:rPr>
          <w:lang w:val="es-ES"/>
        </w:rPr>
        <w:t xml:space="preserve">No solo el sistema </w:t>
      </w:r>
      <w:r w:rsidRPr="00DD5C65">
        <w:rPr>
          <w:lang w:val="es-ES"/>
        </w:rPr>
        <w:t>Android</w:t>
      </w:r>
      <w:r>
        <w:rPr>
          <w:lang w:val="es-ES"/>
        </w:rPr>
        <w:t xml:space="preserve"> debe tener la anterior característica, también el de escritorio, ya sea para agilizar las tareas que el cliente quiere como también facilitar el trabajo del propio empleado. </w:t>
      </w:r>
    </w:p>
    <w:p w:rsidR="00734222" w:rsidRDefault="00A75B7C" w:rsidP="00484638">
      <w:pPr>
        <w:rPr>
          <w:lang w:val="es-ES"/>
        </w:rPr>
      </w:pPr>
      <w:r>
        <w:rPr>
          <w:lang w:val="es-ES"/>
        </w:rPr>
        <w:t xml:space="preserve">Por otra parte la página web debe ser visualmente agradable y llamativa. La accesibilidad a los datos de las diferentes sucursales del lavadero debe ser sencilla. Además debe ser sumamente moderna, con imágenes en movimiento, márgenes y las divisiones que correspondan (características de las páginas web actuales).   </w:t>
      </w:r>
    </w:p>
    <w:p w:rsidR="00F7173B" w:rsidRDefault="00F7173B" w:rsidP="00484638">
      <w:pPr>
        <w:rPr>
          <w:sz w:val="24"/>
          <w:szCs w:val="24"/>
          <w:lang w:val="es-ES"/>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280DEC" w:rsidRDefault="00280DEC" w:rsidP="00484638">
      <w:pPr>
        <w:rPr>
          <w:b/>
          <w:sz w:val="36"/>
          <w:szCs w:val="36"/>
          <w:u w:val="single"/>
          <w:lang w:val="es-UY"/>
        </w:rPr>
      </w:pPr>
    </w:p>
    <w:p w:rsidR="003E32B7" w:rsidRPr="00734222" w:rsidRDefault="00734222" w:rsidP="00484638">
      <w:pPr>
        <w:rPr>
          <w:sz w:val="24"/>
          <w:szCs w:val="24"/>
          <w:lang w:val="es-ES"/>
        </w:rPr>
      </w:pPr>
      <w:r>
        <w:rPr>
          <w:b/>
          <w:sz w:val="36"/>
          <w:szCs w:val="36"/>
          <w:u w:val="single"/>
          <w:lang w:val="es-UY"/>
        </w:rPr>
        <w:lastRenderedPageBreak/>
        <w:t>3-Documentacion de Riesgos</w:t>
      </w:r>
      <w:r w:rsidR="00F27B9E" w:rsidRPr="00A75B7C">
        <w:rPr>
          <w:b/>
          <w:sz w:val="36"/>
          <w:szCs w:val="36"/>
          <w:u w:val="single"/>
          <w:lang w:val="es-UY"/>
        </w:rPr>
        <w:t xml:space="preserve">: </w:t>
      </w:r>
    </w:p>
    <w:p w:rsidR="00B5007A" w:rsidRDefault="00F27B9E" w:rsidP="00484638">
      <w:pPr>
        <w:rPr>
          <w:lang w:val="es-UY"/>
        </w:rPr>
      </w:pPr>
      <w:r>
        <w:rPr>
          <w:lang w:val="es-UY"/>
        </w:rPr>
        <w:t>Los riegos informáticos deben ser considerados en el contexto del negocio, y las interrelaciones con otras fun</w:t>
      </w:r>
      <w:r w:rsidR="00BA3883">
        <w:rPr>
          <w:lang w:val="es-UY"/>
        </w:rPr>
        <w:t xml:space="preserve">ciones de negocios. </w:t>
      </w:r>
    </w:p>
    <w:p w:rsidR="00E83D4B" w:rsidRDefault="00BA3883" w:rsidP="00484638">
      <w:pPr>
        <w:rPr>
          <w:lang w:val="es-UY"/>
        </w:rPr>
      </w:pPr>
      <w:r>
        <w:rPr>
          <w:lang w:val="es-UY"/>
        </w:rPr>
        <w:t xml:space="preserve">La seguridad del sistema debe ser considerada importante, principalmente en la base de datos, se podría dar por ejemplo que un intruso ejecute un comando que aumente el sueldo en un determinado porcentaje a todo el personal de la empresa y </w:t>
      </w:r>
      <w:r w:rsidR="00B36569">
        <w:rPr>
          <w:lang w:val="es-UY"/>
        </w:rPr>
        <w:t xml:space="preserve">que </w:t>
      </w:r>
      <w:r>
        <w:rPr>
          <w:lang w:val="es-UY"/>
        </w:rPr>
        <w:t>esto cause grandes problemas a la organización. La seguridad de la información es un tema prioritario</w:t>
      </w:r>
      <w:r w:rsidR="00E83D4B">
        <w:rPr>
          <w:lang w:val="es-UY"/>
        </w:rPr>
        <w:t>.</w:t>
      </w:r>
      <w:r>
        <w:rPr>
          <w:lang w:val="es-UY"/>
        </w:rPr>
        <w:t xml:space="preserve"> </w:t>
      </w:r>
    </w:p>
    <w:p w:rsidR="00B5007A" w:rsidRDefault="00B5007A" w:rsidP="00484638">
      <w:pPr>
        <w:rPr>
          <w:lang w:val="es-UY"/>
        </w:rPr>
      </w:pPr>
      <w:r>
        <w:rPr>
          <w:lang w:val="es-UY"/>
        </w:rPr>
        <w:t xml:space="preserve">Por otro lado el acceso a los servicios que brinda el sistema que tiene cada usuario debe ser controlado. El dueño de la cadena de lavaderos, no puede tener los mismos servicios que el administrativo por ejemplo. </w:t>
      </w:r>
    </w:p>
    <w:p w:rsidR="00E83D4B" w:rsidRDefault="00BA3883" w:rsidP="00484638">
      <w:pPr>
        <w:rPr>
          <w:lang w:val="es-UY"/>
        </w:rPr>
      </w:pPr>
      <w:r>
        <w:rPr>
          <w:lang w:val="es-UY"/>
        </w:rPr>
        <w:t>Nuestro sistemas debe ser ágil y la disponibilidad del mismo debe ser continua por tanto la caída de la comunicación y las fallas de server</w:t>
      </w:r>
      <w:r w:rsidRPr="004D60E9">
        <w:rPr>
          <w:color w:val="808080" w:themeColor="background1" w:themeShade="80"/>
          <w:lang w:val="es-UY"/>
        </w:rPr>
        <w:t xml:space="preserve"> </w:t>
      </w:r>
      <w:r>
        <w:rPr>
          <w:lang w:val="es-UY"/>
        </w:rPr>
        <w:t>tienen que estar totalmente controladas.</w:t>
      </w:r>
    </w:p>
    <w:p w:rsidR="00B36569" w:rsidRDefault="00E83D4B" w:rsidP="00484638">
      <w:pPr>
        <w:rPr>
          <w:lang w:val="es-UY"/>
        </w:rPr>
      </w:pPr>
      <w:r>
        <w:rPr>
          <w:lang w:val="es-UY"/>
        </w:rPr>
        <w:t xml:space="preserve">La interface del usuario y los procesamientos a partir de ellas, tienen cierto riego, ya que si no son las adecuadas podría causar por ejemplo, lentitud en el servicio, confusión, etc. Hay que tener en cuenta que es un “lavado </w:t>
      </w:r>
      <w:r w:rsidR="00A07A1B">
        <w:rPr>
          <w:lang w:val="es-UY"/>
        </w:rPr>
        <w:t>ágil</w:t>
      </w:r>
      <w:r>
        <w:rPr>
          <w:lang w:val="es-UY"/>
        </w:rPr>
        <w:t xml:space="preserve">”, un autoservicio.  </w:t>
      </w:r>
    </w:p>
    <w:p w:rsidR="00157170" w:rsidRDefault="00B36569" w:rsidP="006F7DD9">
      <w:pPr>
        <w:rPr>
          <w:lang w:val="es-UY"/>
        </w:rPr>
      </w:pPr>
      <w:r>
        <w:rPr>
          <w:lang w:val="es-UY"/>
        </w:rPr>
        <w:t>Cada empleado del sistema deberá tener un usuario</w:t>
      </w:r>
      <w:r w:rsidR="00682CFD">
        <w:rPr>
          <w:lang w:val="es-UY"/>
        </w:rPr>
        <w:t xml:space="preserve"> (su cedula)</w:t>
      </w:r>
      <w:r>
        <w:rPr>
          <w:lang w:val="es-UY"/>
        </w:rPr>
        <w:t xml:space="preserve"> y una contraseña propia, esto hace que solo personas “conocidas” puedan entrar al sistema como empleados. Por otra parte tenemos a los clientes los cuales </w:t>
      </w:r>
      <w:r w:rsidR="0009711C">
        <w:rPr>
          <w:lang w:val="es-UY"/>
        </w:rPr>
        <w:t xml:space="preserve">que al igual </w:t>
      </w:r>
      <w:r>
        <w:rPr>
          <w:lang w:val="es-UY"/>
        </w:rPr>
        <w:t xml:space="preserve">que los empleados deberán tener usuario y contraseña, y solo podrán acceder a la interfaz cliente. </w:t>
      </w:r>
    </w:p>
    <w:p w:rsidR="00A07A1B" w:rsidRDefault="00157170" w:rsidP="00484638">
      <w:pPr>
        <w:rPr>
          <w:lang w:val="es-UY"/>
        </w:rPr>
      </w:pPr>
      <w:r>
        <w:rPr>
          <w:lang w:val="es-UY"/>
        </w:rPr>
        <w:t xml:space="preserve">Se usaran las tecnologías </w:t>
      </w:r>
      <w:r w:rsidR="00A07A1B">
        <w:rPr>
          <w:lang w:val="es-UY"/>
        </w:rPr>
        <w:t xml:space="preserve">necesarias </w:t>
      </w:r>
      <w:r>
        <w:rPr>
          <w:lang w:val="es-UY"/>
        </w:rPr>
        <w:t>para obtener una interfaz ideal para el usuario, ya sea en web, Android y aplicación de escritorio</w:t>
      </w:r>
      <w:r w:rsidR="00A07A1B">
        <w:rPr>
          <w:lang w:val="es-UY"/>
        </w:rPr>
        <w:t xml:space="preserve">. </w:t>
      </w:r>
    </w:p>
    <w:p w:rsidR="00A07A1B" w:rsidRDefault="00A07A1B" w:rsidP="00484638">
      <w:pPr>
        <w:rPr>
          <w:lang w:val="es-UY"/>
        </w:rPr>
      </w:pPr>
    </w:p>
    <w:p w:rsidR="00FE4C21" w:rsidRDefault="00FE4C21" w:rsidP="00484638">
      <w:pPr>
        <w:rPr>
          <w:b/>
          <w:sz w:val="28"/>
          <w:szCs w:val="28"/>
          <w:lang w:val="es-UY"/>
        </w:rPr>
      </w:pPr>
    </w:p>
    <w:p w:rsidR="00A75B7C" w:rsidRDefault="00156A79" w:rsidP="00FE4C21">
      <w:pPr>
        <w:rPr>
          <w:b/>
          <w:sz w:val="36"/>
          <w:szCs w:val="36"/>
          <w:u w:val="single"/>
          <w:lang w:val="es-ES"/>
        </w:rPr>
      </w:pPr>
      <w:r>
        <w:rPr>
          <w:b/>
          <w:sz w:val="36"/>
          <w:szCs w:val="36"/>
          <w:u w:val="single"/>
          <w:lang w:val="es-ES"/>
        </w:rPr>
        <w:br/>
      </w:r>
    </w:p>
    <w:p w:rsidR="00280DEC" w:rsidRDefault="00280DEC" w:rsidP="00FE4C21">
      <w:pPr>
        <w:rPr>
          <w:b/>
          <w:sz w:val="36"/>
          <w:szCs w:val="36"/>
          <w:u w:val="single"/>
          <w:lang w:val="es-ES"/>
        </w:rPr>
      </w:pPr>
    </w:p>
    <w:p w:rsidR="00280DEC" w:rsidRDefault="00280DEC" w:rsidP="00FE4C21">
      <w:pPr>
        <w:rPr>
          <w:b/>
          <w:sz w:val="36"/>
          <w:szCs w:val="36"/>
          <w:u w:val="single"/>
          <w:lang w:val="es-ES"/>
        </w:rPr>
      </w:pPr>
    </w:p>
    <w:p w:rsidR="00280DEC" w:rsidRDefault="00280DEC" w:rsidP="00FE4C21">
      <w:pPr>
        <w:rPr>
          <w:b/>
          <w:sz w:val="36"/>
          <w:szCs w:val="36"/>
          <w:u w:val="single"/>
          <w:lang w:val="es-ES"/>
        </w:rPr>
      </w:pPr>
    </w:p>
    <w:p w:rsidR="00280DEC" w:rsidRDefault="00280DEC" w:rsidP="00FE4C21">
      <w:pPr>
        <w:rPr>
          <w:b/>
          <w:sz w:val="36"/>
          <w:szCs w:val="36"/>
          <w:u w:val="single"/>
          <w:lang w:val="es-ES"/>
        </w:rPr>
      </w:pPr>
    </w:p>
    <w:p w:rsidR="003F1680" w:rsidRPr="00FE4C21" w:rsidRDefault="00734222" w:rsidP="00FE4C21">
      <w:pPr>
        <w:rPr>
          <w:sz w:val="24"/>
          <w:szCs w:val="24"/>
          <w:lang w:val="es-ES"/>
        </w:rPr>
      </w:pPr>
      <w:r>
        <w:rPr>
          <w:b/>
          <w:sz w:val="36"/>
          <w:szCs w:val="36"/>
          <w:u w:val="single"/>
          <w:lang w:val="es-ES"/>
        </w:rPr>
        <w:lastRenderedPageBreak/>
        <w:t>4-Casos de uso</w:t>
      </w:r>
    </w:p>
    <w:p w:rsidR="005F3402" w:rsidRPr="005F3402" w:rsidRDefault="00734222" w:rsidP="2A2C660A">
      <w:pPr>
        <w:rPr>
          <w:rFonts w:ascii="Calibri" w:eastAsia="Calibri" w:hAnsi="Calibri" w:cs="Calibri"/>
          <w:b/>
          <w:color w:val="FF0000"/>
          <w:sz w:val="28"/>
          <w:szCs w:val="28"/>
          <w:lang w:val="es-UY"/>
        </w:rPr>
      </w:pPr>
      <w:r>
        <w:rPr>
          <w:rFonts w:ascii="Calibri" w:eastAsia="Calibri" w:hAnsi="Calibri" w:cs="Calibri"/>
          <w:b/>
          <w:bCs/>
          <w:sz w:val="28"/>
          <w:szCs w:val="28"/>
          <w:lang w:val="es-ES"/>
        </w:rPr>
        <w:t>4</w:t>
      </w:r>
      <w:r w:rsidR="003E32B7" w:rsidRPr="2A2C660A">
        <w:rPr>
          <w:rFonts w:ascii="Calibri" w:eastAsia="Calibri" w:hAnsi="Calibri" w:cs="Calibri"/>
          <w:b/>
          <w:bCs/>
          <w:sz w:val="28"/>
          <w:szCs w:val="28"/>
          <w:lang w:val="es-ES"/>
        </w:rPr>
        <w:t>.1</w:t>
      </w:r>
      <w:r w:rsidR="00D32E72" w:rsidRPr="2A2C660A">
        <w:rPr>
          <w:rFonts w:ascii="Calibri" w:eastAsia="Calibri" w:hAnsi="Calibri" w:cs="Calibri"/>
          <w:b/>
          <w:bCs/>
          <w:sz w:val="28"/>
          <w:szCs w:val="28"/>
          <w:lang w:val="es-UY"/>
        </w:rPr>
        <w:t xml:space="preserve">-Casos de uso en Alto Nivel:  </w:t>
      </w:r>
    </w:p>
    <w:p w:rsidR="00156A79" w:rsidRPr="00A31CF3" w:rsidRDefault="0012614D" w:rsidP="2A2C660A">
      <w:pPr>
        <w:rPr>
          <w:rFonts w:ascii="Calibri" w:eastAsia="Calibri" w:hAnsi="Calibri" w:cs="Calibri"/>
          <w:bCs/>
          <w:color w:val="000000" w:themeColor="text1"/>
          <w:sz w:val="24"/>
          <w:szCs w:val="24"/>
          <w:lang w:val="es-UY"/>
        </w:rPr>
      </w:pPr>
      <w:r w:rsidRPr="0012614D">
        <w:rPr>
          <w:rFonts w:ascii="Calibri" w:eastAsia="Calibri" w:hAnsi="Calibri" w:cs="Calibri"/>
          <w:b/>
          <w:bCs/>
          <w:color w:val="000000" w:themeColor="text1"/>
          <w:sz w:val="24"/>
          <w:szCs w:val="24"/>
          <w:lang w:val="es-UY"/>
        </w:rPr>
        <w:t>A) Casos</w:t>
      </w:r>
      <w:r w:rsidR="00930F78">
        <w:rPr>
          <w:rFonts w:ascii="Calibri" w:eastAsia="Calibri" w:hAnsi="Calibri" w:cs="Calibri"/>
          <w:b/>
          <w:bCs/>
          <w:color w:val="000000" w:themeColor="text1"/>
          <w:sz w:val="24"/>
          <w:szCs w:val="24"/>
          <w:lang w:val="es-UY"/>
        </w:rPr>
        <w:t xml:space="preserve"> de uso Compartidos</w:t>
      </w:r>
      <w:r w:rsidR="2A2C660A" w:rsidRPr="0012614D">
        <w:rPr>
          <w:rFonts w:ascii="Calibri" w:eastAsia="Calibri" w:hAnsi="Calibri" w:cs="Calibri"/>
          <w:b/>
          <w:bCs/>
          <w:color w:val="000000" w:themeColor="text1"/>
          <w:sz w:val="24"/>
          <w:szCs w:val="24"/>
          <w:lang w:val="es-UY"/>
        </w:rPr>
        <w:t>:</w:t>
      </w:r>
      <w:r w:rsidR="00930F78">
        <w:rPr>
          <w:rFonts w:ascii="Calibri" w:eastAsia="Calibri" w:hAnsi="Calibri" w:cs="Calibri"/>
          <w:b/>
          <w:bCs/>
          <w:color w:val="000000" w:themeColor="text1"/>
          <w:sz w:val="24"/>
          <w:szCs w:val="24"/>
          <w:lang w:val="es-UY"/>
        </w:rPr>
        <w:t xml:space="preserve"> </w:t>
      </w:r>
      <w:r w:rsidR="00930F78">
        <w:rPr>
          <w:rFonts w:ascii="Calibri" w:eastAsia="Calibri" w:hAnsi="Calibri" w:cs="Calibri"/>
          <w:bCs/>
          <w:color w:val="000000" w:themeColor="text1"/>
          <w:sz w:val="24"/>
          <w:szCs w:val="24"/>
          <w:lang w:val="es-UY"/>
        </w:rPr>
        <w:t xml:space="preserve">Tanto a nivel de uso del cliente como del lavadero interno. </w:t>
      </w: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30F78" w:rsidRPr="004159D0" w:rsidTr="00794684">
        <w:tc>
          <w:tcPr>
            <w:tcW w:w="1983" w:type="dxa"/>
            <w:shd w:val="clear" w:color="auto" w:fill="auto"/>
          </w:tcPr>
          <w:p w:rsidR="00930F78" w:rsidRPr="00484638" w:rsidRDefault="00930F78" w:rsidP="001D2E79">
            <w:pPr>
              <w:spacing w:after="0" w:line="240" w:lineRule="auto"/>
              <w:rPr>
                <w:lang w:val="es-ES"/>
              </w:rPr>
            </w:pPr>
            <w:r w:rsidRPr="00484638">
              <w:rPr>
                <w:b/>
                <w:lang w:val="es-ES"/>
              </w:rPr>
              <w:t xml:space="preserve">Caso de uso: </w:t>
            </w:r>
          </w:p>
        </w:tc>
        <w:tc>
          <w:tcPr>
            <w:tcW w:w="994" w:type="dxa"/>
            <w:shd w:val="clear" w:color="auto" w:fill="auto"/>
          </w:tcPr>
          <w:p w:rsidR="00930F78" w:rsidRPr="00930F78" w:rsidRDefault="00846EC7" w:rsidP="00930F78">
            <w:pPr>
              <w:spacing w:after="0" w:line="240" w:lineRule="auto"/>
              <w:rPr>
                <w:b/>
                <w:lang w:val="es-ES"/>
              </w:rPr>
            </w:pPr>
            <w:r>
              <w:rPr>
                <w:b/>
                <w:lang w:val="es-ES"/>
              </w:rPr>
              <w:t>CUCO01</w:t>
            </w:r>
            <w:r w:rsidR="00930F78" w:rsidRPr="00930F78">
              <w:rPr>
                <w:b/>
                <w:lang w:val="es-ES"/>
              </w:rPr>
              <w:t xml:space="preserve"> </w:t>
            </w:r>
          </w:p>
        </w:tc>
        <w:tc>
          <w:tcPr>
            <w:tcW w:w="6521" w:type="dxa"/>
            <w:shd w:val="clear" w:color="auto" w:fill="auto"/>
          </w:tcPr>
          <w:p w:rsidR="00930F78" w:rsidRPr="00484638" w:rsidRDefault="005B2143" w:rsidP="001D2E79">
            <w:pPr>
              <w:spacing w:after="0" w:line="240" w:lineRule="auto"/>
              <w:rPr>
                <w:lang w:val="es-ES"/>
              </w:rPr>
            </w:pPr>
            <w:r>
              <w:rPr>
                <w:lang w:val="es-ES"/>
              </w:rPr>
              <w:t xml:space="preserve">Alta </w:t>
            </w:r>
            <w:r w:rsidR="00930F78" w:rsidRPr="00484638">
              <w:rPr>
                <w:lang w:val="es-ES"/>
              </w:rPr>
              <w:t>solicitud de lavado.</w:t>
            </w:r>
          </w:p>
        </w:tc>
      </w:tr>
      <w:tr w:rsidR="001D2E79" w:rsidRPr="00966E73" w:rsidTr="00794684">
        <w:tc>
          <w:tcPr>
            <w:tcW w:w="1983" w:type="dxa"/>
            <w:shd w:val="clear" w:color="auto" w:fill="auto"/>
          </w:tcPr>
          <w:p w:rsidR="001D2E79" w:rsidRPr="00484638" w:rsidRDefault="001D2E79" w:rsidP="001D2E79">
            <w:pPr>
              <w:spacing w:after="0" w:line="240" w:lineRule="auto"/>
              <w:rPr>
                <w:lang w:val="es-ES"/>
              </w:rPr>
            </w:pPr>
            <w:r w:rsidRPr="00484638">
              <w:rPr>
                <w:b/>
                <w:bCs/>
                <w:lang w:val="es-ES"/>
              </w:rPr>
              <w:t>Actores principales:</w:t>
            </w:r>
          </w:p>
        </w:tc>
        <w:tc>
          <w:tcPr>
            <w:tcW w:w="7515" w:type="dxa"/>
            <w:gridSpan w:val="2"/>
            <w:shd w:val="clear" w:color="auto" w:fill="auto"/>
          </w:tcPr>
          <w:p w:rsidR="001D2E79" w:rsidRPr="00484638" w:rsidRDefault="0021476F" w:rsidP="001D2E79">
            <w:pPr>
              <w:spacing w:after="0" w:line="240" w:lineRule="auto"/>
              <w:rPr>
                <w:lang w:val="es-ES"/>
              </w:rPr>
            </w:pPr>
            <w:r>
              <w:rPr>
                <w:lang w:val="es-ES"/>
              </w:rPr>
              <w:t xml:space="preserve">Empleado supervisor, </w:t>
            </w:r>
            <w:r w:rsidR="001D2E79" w:rsidRPr="00484638">
              <w:rPr>
                <w:lang w:val="es-ES"/>
              </w:rPr>
              <w:t>Empleado de mostrador,</w:t>
            </w:r>
            <w:r w:rsidR="00847ED6">
              <w:rPr>
                <w:lang w:val="es-ES"/>
              </w:rPr>
              <w:t xml:space="preserve"> </w:t>
            </w:r>
            <w:r>
              <w:rPr>
                <w:lang w:val="es-ES"/>
              </w:rPr>
              <w:t xml:space="preserve">Empleado </w:t>
            </w:r>
            <w:r w:rsidR="00847ED6">
              <w:rPr>
                <w:lang w:val="es-ES"/>
              </w:rPr>
              <w:t>supervisor,</w:t>
            </w:r>
            <w:r w:rsidR="001D2E79" w:rsidRPr="00484638">
              <w:rPr>
                <w:lang w:val="es-ES"/>
              </w:rPr>
              <w:t xml:space="preserve"> Cliente.</w:t>
            </w:r>
          </w:p>
        </w:tc>
      </w:tr>
      <w:tr w:rsidR="001D2E79" w:rsidRPr="00966E73" w:rsidTr="00794684">
        <w:tc>
          <w:tcPr>
            <w:tcW w:w="1983" w:type="dxa"/>
            <w:shd w:val="clear" w:color="auto" w:fill="auto"/>
          </w:tcPr>
          <w:p w:rsidR="001D2E79" w:rsidRPr="00484638" w:rsidRDefault="001D2E79" w:rsidP="001D2E79">
            <w:pPr>
              <w:spacing w:after="0" w:line="240" w:lineRule="auto"/>
              <w:rPr>
                <w:lang w:val="es-ES"/>
              </w:rPr>
            </w:pPr>
            <w:r w:rsidRPr="00484638">
              <w:rPr>
                <w:b/>
                <w:bCs/>
                <w:lang w:val="es-ES"/>
              </w:rPr>
              <w:t>Descripción:</w:t>
            </w:r>
          </w:p>
        </w:tc>
        <w:tc>
          <w:tcPr>
            <w:tcW w:w="7515" w:type="dxa"/>
            <w:gridSpan w:val="2"/>
            <w:shd w:val="clear" w:color="auto" w:fill="auto"/>
          </w:tcPr>
          <w:p w:rsidR="001D2E79" w:rsidRPr="00066CDB" w:rsidRDefault="001D2E79" w:rsidP="45E0F61A">
            <w:pPr>
              <w:spacing w:after="0" w:line="240" w:lineRule="auto"/>
              <w:rPr>
                <w:lang w:val="es-ES"/>
              </w:rPr>
            </w:pPr>
            <w:r>
              <w:rPr>
                <w:lang w:val="es-ES"/>
              </w:rPr>
              <w:t xml:space="preserve">El usuario solicitará realizar una solicitud de lavado. </w:t>
            </w:r>
          </w:p>
          <w:p w:rsidR="001D2E79" w:rsidRDefault="45E0F61A" w:rsidP="0021476F">
            <w:pPr>
              <w:spacing w:after="0" w:line="240" w:lineRule="auto"/>
              <w:rPr>
                <w:lang w:val="es-ES"/>
              </w:rPr>
            </w:pPr>
            <w:r w:rsidRPr="45E0F61A">
              <w:rPr>
                <w:lang w:val="es-ES"/>
              </w:rPr>
              <w:t>El sistema guiara al mismo a través de los pasos y con la confirmación por parte del cliente, procederá a imprimir un ticket de comprobante</w:t>
            </w:r>
            <w:r w:rsidR="0021476F">
              <w:rPr>
                <w:lang w:val="es-ES"/>
              </w:rPr>
              <w:t>.</w:t>
            </w:r>
          </w:p>
        </w:tc>
      </w:tr>
    </w:tbl>
    <w:p w:rsidR="45E0F61A" w:rsidRPr="00066CDB" w:rsidRDefault="45E0F61A">
      <w:pPr>
        <w:rPr>
          <w:lang w:val="es-ES"/>
        </w:rPr>
      </w:pP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9B336B" w:rsidTr="00794684">
        <w:tc>
          <w:tcPr>
            <w:tcW w:w="2038" w:type="dxa"/>
            <w:shd w:val="clear" w:color="auto" w:fill="auto"/>
          </w:tcPr>
          <w:p w:rsidR="009B336B" w:rsidRDefault="009B336B" w:rsidP="001D2E79">
            <w:pPr>
              <w:spacing w:after="0" w:line="240" w:lineRule="auto"/>
            </w:pPr>
            <w:r w:rsidRPr="2A2C660A">
              <w:rPr>
                <w:b/>
                <w:bCs/>
                <w:lang w:val="es-ES"/>
              </w:rPr>
              <w:t xml:space="preserve">Caso de uso: </w:t>
            </w:r>
          </w:p>
        </w:tc>
        <w:tc>
          <w:tcPr>
            <w:tcW w:w="992" w:type="dxa"/>
            <w:shd w:val="clear" w:color="auto" w:fill="auto"/>
          </w:tcPr>
          <w:p w:rsidR="009B336B" w:rsidRPr="009B336B" w:rsidRDefault="00846EC7" w:rsidP="009B336B">
            <w:pPr>
              <w:spacing w:after="0" w:line="240" w:lineRule="auto"/>
              <w:rPr>
                <w:b/>
              </w:rPr>
            </w:pPr>
            <w:r>
              <w:rPr>
                <w:b/>
                <w:lang w:val="es-ES"/>
              </w:rPr>
              <w:t>CUCO0</w:t>
            </w:r>
            <w:r w:rsidR="00C43AD2">
              <w:rPr>
                <w:b/>
                <w:lang w:val="es-ES"/>
              </w:rPr>
              <w:t>2</w:t>
            </w:r>
          </w:p>
        </w:tc>
        <w:tc>
          <w:tcPr>
            <w:tcW w:w="6521" w:type="dxa"/>
            <w:shd w:val="clear" w:color="auto" w:fill="auto"/>
          </w:tcPr>
          <w:p w:rsidR="009B336B" w:rsidRDefault="00804C3B" w:rsidP="00804C3B">
            <w:pPr>
              <w:spacing w:after="0" w:line="240" w:lineRule="auto"/>
            </w:pPr>
            <w:r>
              <w:rPr>
                <w:lang w:val="es-ES"/>
              </w:rPr>
              <w:t>Alta Cliente</w:t>
            </w:r>
          </w:p>
        </w:tc>
      </w:tr>
      <w:tr w:rsidR="001D2E79" w:rsidRPr="00966E73" w:rsidTr="00794684">
        <w:tc>
          <w:tcPr>
            <w:tcW w:w="2038" w:type="dxa"/>
            <w:shd w:val="clear" w:color="auto" w:fill="auto"/>
          </w:tcPr>
          <w:p w:rsidR="001D2E79" w:rsidRDefault="001D2E79" w:rsidP="001D2E79">
            <w:pPr>
              <w:spacing w:after="0" w:line="240" w:lineRule="auto"/>
            </w:pPr>
            <w:r w:rsidRPr="2A2C660A">
              <w:rPr>
                <w:b/>
                <w:bCs/>
                <w:lang w:val="es-ES"/>
              </w:rPr>
              <w:t>Actores principales:</w:t>
            </w:r>
          </w:p>
        </w:tc>
        <w:tc>
          <w:tcPr>
            <w:tcW w:w="7513" w:type="dxa"/>
            <w:gridSpan w:val="2"/>
            <w:shd w:val="clear" w:color="auto" w:fill="auto"/>
          </w:tcPr>
          <w:p w:rsidR="001D2E79" w:rsidRPr="0021476F" w:rsidRDefault="0021476F" w:rsidP="001D2E79">
            <w:pPr>
              <w:spacing w:after="0" w:line="240" w:lineRule="auto"/>
              <w:rPr>
                <w:lang w:val="es-ES"/>
              </w:rPr>
            </w:pPr>
            <w:r>
              <w:rPr>
                <w:lang w:val="es-ES"/>
              </w:rPr>
              <w:t xml:space="preserve">Empleado supervisor, </w:t>
            </w:r>
            <w:r w:rsidR="001D2E79" w:rsidRPr="2A2C660A">
              <w:rPr>
                <w:lang w:val="es-ES"/>
              </w:rPr>
              <w:t>Empleado de mostrador, Cliente.</w:t>
            </w:r>
          </w:p>
        </w:tc>
      </w:tr>
      <w:tr w:rsidR="001D2E79" w:rsidRPr="00966E73" w:rsidTr="00794684">
        <w:tc>
          <w:tcPr>
            <w:tcW w:w="2038" w:type="dxa"/>
            <w:shd w:val="clear" w:color="auto" w:fill="auto"/>
          </w:tcPr>
          <w:p w:rsidR="001D2E79" w:rsidRPr="0021476F" w:rsidRDefault="001D2E79" w:rsidP="001D2E79">
            <w:pPr>
              <w:spacing w:after="0" w:line="240" w:lineRule="auto"/>
              <w:rPr>
                <w:lang w:val="es-ES"/>
              </w:rPr>
            </w:pPr>
            <w:r w:rsidRPr="2A2C660A">
              <w:rPr>
                <w:b/>
                <w:bCs/>
                <w:lang w:val="es-ES"/>
              </w:rPr>
              <w:t>Descripción:</w:t>
            </w:r>
          </w:p>
        </w:tc>
        <w:tc>
          <w:tcPr>
            <w:tcW w:w="7513" w:type="dxa"/>
            <w:gridSpan w:val="2"/>
            <w:shd w:val="clear" w:color="auto" w:fill="auto"/>
          </w:tcPr>
          <w:p w:rsidR="001D2E79" w:rsidRPr="00853726" w:rsidRDefault="001D2E79" w:rsidP="001D2E79">
            <w:pPr>
              <w:spacing w:after="0" w:line="240" w:lineRule="auto"/>
              <w:rPr>
                <w:lang w:val="es-MX"/>
              </w:rPr>
            </w:pPr>
            <w:r w:rsidRPr="2A2C660A">
              <w:rPr>
                <w:lang w:val="es-ES"/>
              </w:rPr>
              <w:t>El sistema solicitará al usuario que ingrese</w:t>
            </w:r>
            <w:r w:rsidR="0021476F">
              <w:rPr>
                <w:lang w:val="es-ES"/>
              </w:rPr>
              <w:t xml:space="preserve"> los siguientes campos: Cedula, Nombre</w:t>
            </w:r>
            <w:r w:rsidRPr="2A2C660A">
              <w:rPr>
                <w:lang w:val="es-ES"/>
              </w:rPr>
              <w:t>, Teléfono, Celular, Dirección, Ba</w:t>
            </w:r>
            <w:r w:rsidR="0021476F">
              <w:rPr>
                <w:lang w:val="es-ES"/>
              </w:rPr>
              <w:t xml:space="preserve">rrio, Ciudad </w:t>
            </w:r>
            <w:r w:rsidR="00804C3B">
              <w:rPr>
                <w:lang w:val="es-ES"/>
              </w:rPr>
              <w:t xml:space="preserve">y </w:t>
            </w:r>
            <w:proofErr w:type="spellStart"/>
            <w:r w:rsidR="00804C3B">
              <w:rPr>
                <w:lang w:val="es-ES"/>
              </w:rPr>
              <w:t>Password</w:t>
            </w:r>
            <w:proofErr w:type="spellEnd"/>
            <w:r w:rsidR="0021476F">
              <w:rPr>
                <w:lang w:val="es-ES"/>
              </w:rPr>
              <w:t>.</w:t>
            </w:r>
          </w:p>
          <w:p w:rsidR="001D2E79" w:rsidRPr="00853726" w:rsidRDefault="001D2E79" w:rsidP="001D2E79">
            <w:pPr>
              <w:spacing w:after="0" w:line="240" w:lineRule="auto"/>
              <w:rPr>
                <w:lang w:val="es-MX"/>
              </w:rPr>
            </w:pPr>
            <w:r w:rsidRPr="2A2C660A">
              <w:rPr>
                <w:lang w:val="es-ES"/>
              </w:rPr>
              <w:t>Luego de ingresado correctamente estos campos el sistema validará y solicitará al usuario que confirme el alta.</w:t>
            </w:r>
          </w:p>
          <w:p w:rsidR="001D2E79" w:rsidRPr="00853726" w:rsidRDefault="001D2E79" w:rsidP="001D2E79">
            <w:pPr>
              <w:spacing w:after="0" w:line="240" w:lineRule="auto"/>
              <w:rPr>
                <w:lang w:val="es-MX"/>
              </w:rPr>
            </w:pPr>
          </w:p>
        </w:tc>
      </w:tr>
    </w:tbl>
    <w:p w:rsidR="0089251B" w:rsidRDefault="0089251B" w:rsidP="2A2C660A">
      <w:pPr>
        <w:rPr>
          <w:b/>
          <w:bCs/>
          <w:sz w:val="24"/>
          <w:szCs w:val="24"/>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spacing w:after="0" w:line="240" w:lineRule="auto"/>
              <w:rPr>
                <w:b/>
                <w:lang w:val="es-ES"/>
              </w:rPr>
            </w:pPr>
            <w:r>
              <w:rPr>
                <w:b/>
                <w:lang w:val="es-ES"/>
              </w:rPr>
              <w:t>CUCO0</w:t>
            </w:r>
            <w:r w:rsidR="007A516F">
              <w:rPr>
                <w:b/>
                <w:lang w:val="es-ES"/>
              </w:rPr>
              <w:t>3</w:t>
            </w:r>
          </w:p>
        </w:tc>
        <w:tc>
          <w:tcPr>
            <w:tcW w:w="6521" w:type="dxa"/>
            <w:shd w:val="clear" w:color="auto" w:fill="auto"/>
          </w:tcPr>
          <w:p w:rsidR="009B336B" w:rsidRPr="00484638" w:rsidRDefault="009B336B" w:rsidP="00804C3B">
            <w:pPr>
              <w:spacing w:after="0" w:line="240" w:lineRule="auto"/>
              <w:rPr>
                <w:lang w:val="es-ES"/>
              </w:rPr>
            </w:pPr>
            <w:r w:rsidRPr="00484638">
              <w:rPr>
                <w:lang w:val="es-ES"/>
              </w:rPr>
              <w:t>Modifica</w:t>
            </w:r>
            <w:r w:rsidR="00804C3B">
              <w:rPr>
                <w:lang w:val="es-ES"/>
              </w:rPr>
              <w:t>ción Cliente</w:t>
            </w:r>
          </w:p>
        </w:tc>
      </w:tr>
      <w:tr w:rsidR="00D76C0F" w:rsidRPr="00966E73" w:rsidTr="00794684">
        <w:tc>
          <w:tcPr>
            <w:tcW w:w="1983" w:type="dxa"/>
            <w:shd w:val="clear" w:color="auto" w:fill="auto"/>
          </w:tcPr>
          <w:p w:rsidR="00D76C0F" w:rsidRPr="00484638" w:rsidRDefault="00D76C0F" w:rsidP="00530A19">
            <w:pPr>
              <w:spacing w:after="0" w:line="240" w:lineRule="auto"/>
              <w:rPr>
                <w:lang w:val="es-ES"/>
              </w:rPr>
            </w:pPr>
            <w:r w:rsidRPr="00484638">
              <w:rPr>
                <w:b/>
                <w:bCs/>
                <w:lang w:val="es-ES"/>
              </w:rPr>
              <w:t>Actores principales:</w:t>
            </w:r>
          </w:p>
        </w:tc>
        <w:tc>
          <w:tcPr>
            <w:tcW w:w="7515" w:type="dxa"/>
            <w:gridSpan w:val="2"/>
            <w:shd w:val="clear" w:color="auto" w:fill="auto"/>
          </w:tcPr>
          <w:p w:rsidR="00D76C0F" w:rsidRPr="00484638" w:rsidRDefault="0021476F" w:rsidP="00530A19">
            <w:pPr>
              <w:spacing w:after="0" w:line="240" w:lineRule="auto"/>
              <w:rPr>
                <w:lang w:val="es-ES"/>
              </w:rPr>
            </w:pPr>
            <w:r>
              <w:rPr>
                <w:lang w:val="es-ES"/>
              </w:rPr>
              <w:t xml:space="preserve">Empleado supervisor, </w:t>
            </w:r>
            <w:r w:rsidR="00D76C0F" w:rsidRPr="00484638">
              <w:rPr>
                <w:lang w:val="es-ES"/>
              </w:rPr>
              <w:t>Empleado de mostrador, Cliente.</w:t>
            </w:r>
          </w:p>
        </w:tc>
      </w:tr>
      <w:tr w:rsidR="00D76C0F" w:rsidRPr="00966E73" w:rsidTr="00794684">
        <w:tc>
          <w:tcPr>
            <w:tcW w:w="1983" w:type="dxa"/>
            <w:shd w:val="clear" w:color="auto" w:fill="auto"/>
          </w:tcPr>
          <w:p w:rsidR="00D76C0F" w:rsidRPr="00484638" w:rsidRDefault="00D76C0F" w:rsidP="00530A19">
            <w:pPr>
              <w:spacing w:after="0" w:line="240" w:lineRule="auto"/>
              <w:rPr>
                <w:lang w:val="es-ES"/>
              </w:rPr>
            </w:pPr>
            <w:r w:rsidRPr="00484638">
              <w:rPr>
                <w:b/>
                <w:bCs/>
                <w:lang w:val="es-ES"/>
              </w:rPr>
              <w:t>Descripción:</w:t>
            </w:r>
          </w:p>
        </w:tc>
        <w:tc>
          <w:tcPr>
            <w:tcW w:w="7515" w:type="dxa"/>
            <w:gridSpan w:val="2"/>
            <w:shd w:val="clear" w:color="auto" w:fill="auto"/>
          </w:tcPr>
          <w:p w:rsidR="00D76C0F" w:rsidRPr="00484638" w:rsidRDefault="00D76C0F" w:rsidP="00530A19">
            <w:pPr>
              <w:spacing w:after="0" w:line="240" w:lineRule="auto"/>
              <w:rPr>
                <w:lang w:val="es-ES"/>
              </w:rPr>
            </w:pPr>
            <w:r w:rsidRPr="00484638">
              <w:rPr>
                <w:lang w:val="es-ES"/>
              </w:rPr>
              <w:t xml:space="preserve">El sistema solicitará al usuario que ingrese </w:t>
            </w:r>
            <w:r w:rsidR="0021476F">
              <w:rPr>
                <w:lang w:val="es-ES"/>
              </w:rPr>
              <w:t>la cedula cliente</w:t>
            </w:r>
            <w:r w:rsidRPr="00484638">
              <w:rPr>
                <w:lang w:val="es-ES"/>
              </w:rPr>
              <w:t xml:space="preserve">. En caso correcto </w:t>
            </w:r>
            <w:r w:rsidR="0021476F">
              <w:rPr>
                <w:lang w:val="es-ES"/>
              </w:rPr>
              <w:t>se habilitaran en el</w:t>
            </w:r>
            <w:r w:rsidRPr="00484638">
              <w:rPr>
                <w:lang w:val="es-ES"/>
              </w:rPr>
              <w:t xml:space="preserve"> formulario los siguientes campos: Nombre</w:t>
            </w:r>
            <w:r w:rsidR="0021476F">
              <w:rPr>
                <w:lang w:val="es-ES"/>
              </w:rPr>
              <w:t>, Teléfono, Celular (solo se pide teléfono o celular o ambas</w:t>
            </w:r>
            <w:r w:rsidRPr="00484638">
              <w:rPr>
                <w:lang w:val="es-ES"/>
              </w:rPr>
              <w:t>), Dirección, Barrio, Ciudad.</w:t>
            </w:r>
          </w:p>
          <w:p w:rsidR="00D76C0F" w:rsidRPr="00484638" w:rsidRDefault="00D76C0F" w:rsidP="00530A19">
            <w:pPr>
              <w:spacing w:after="0" w:line="240" w:lineRule="auto"/>
              <w:rPr>
                <w:lang w:val="es-ES"/>
              </w:rPr>
            </w:pPr>
            <w:r w:rsidRPr="00484638">
              <w:rPr>
                <w:lang w:val="es-ES"/>
              </w:rPr>
              <w:t>Luego de ingresado correctamente estos campos el sistema validará y solicitará al usuario que confirme la modificación.</w:t>
            </w:r>
          </w:p>
        </w:tc>
      </w:tr>
    </w:tbl>
    <w:p w:rsidR="00D76C0F" w:rsidRPr="00484638" w:rsidRDefault="00D76C0F" w:rsidP="00D76C0F">
      <w:pPr>
        <w:rPr>
          <w:b/>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spacing w:after="0" w:line="240" w:lineRule="auto"/>
              <w:rPr>
                <w:b/>
                <w:lang w:val="es-ES"/>
              </w:rPr>
            </w:pPr>
            <w:r>
              <w:rPr>
                <w:b/>
                <w:lang w:val="es-ES"/>
              </w:rPr>
              <w:t>CUCO0</w:t>
            </w:r>
            <w:r w:rsidR="007A516F">
              <w:rPr>
                <w:b/>
                <w:lang w:val="es-ES"/>
              </w:rPr>
              <w:t>4</w:t>
            </w:r>
            <w:r w:rsidR="009B336B" w:rsidRPr="009B336B">
              <w:rPr>
                <w:b/>
                <w:lang w:val="es-ES"/>
              </w:rPr>
              <w:t xml:space="preserve"> </w:t>
            </w:r>
          </w:p>
        </w:tc>
        <w:tc>
          <w:tcPr>
            <w:tcW w:w="6521" w:type="dxa"/>
            <w:shd w:val="clear" w:color="auto" w:fill="auto"/>
          </w:tcPr>
          <w:p w:rsidR="009B336B" w:rsidRPr="00484638" w:rsidRDefault="00804C3B" w:rsidP="00804C3B">
            <w:pPr>
              <w:spacing w:after="0" w:line="240" w:lineRule="auto"/>
              <w:rPr>
                <w:lang w:val="es-ES"/>
              </w:rPr>
            </w:pPr>
            <w:r>
              <w:rPr>
                <w:lang w:val="es-ES"/>
              </w:rPr>
              <w:t>Baja Cliente</w:t>
            </w:r>
          </w:p>
        </w:tc>
      </w:tr>
      <w:tr w:rsidR="00D76C0F" w:rsidRPr="00966E73" w:rsidTr="00794684">
        <w:tc>
          <w:tcPr>
            <w:tcW w:w="1983" w:type="dxa"/>
            <w:shd w:val="clear" w:color="auto" w:fill="auto"/>
          </w:tcPr>
          <w:p w:rsidR="00D76C0F" w:rsidRPr="00484638" w:rsidRDefault="00D76C0F" w:rsidP="00530A19">
            <w:pPr>
              <w:spacing w:after="0" w:line="240" w:lineRule="auto"/>
              <w:rPr>
                <w:lang w:val="es-ES"/>
              </w:rPr>
            </w:pPr>
            <w:r w:rsidRPr="00484638">
              <w:rPr>
                <w:b/>
                <w:bCs/>
                <w:lang w:val="es-ES"/>
              </w:rPr>
              <w:t>Actores principales:</w:t>
            </w:r>
          </w:p>
        </w:tc>
        <w:tc>
          <w:tcPr>
            <w:tcW w:w="7515" w:type="dxa"/>
            <w:gridSpan w:val="2"/>
            <w:shd w:val="clear" w:color="auto" w:fill="auto"/>
          </w:tcPr>
          <w:p w:rsidR="00D76C0F" w:rsidRPr="00484638" w:rsidRDefault="0021476F" w:rsidP="00530A19">
            <w:pPr>
              <w:spacing w:after="0" w:line="240" w:lineRule="auto"/>
              <w:rPr>
                <w:lang w:val="es-ES"/>
              </w:rPr>
            </w:pPr>
            <w:r>
              <w:rPr>
                <w:lang w:val="es-ES"/>
              </w:rPr>
              <w:t xml:space="preserve"> Empleado supervisor, </w:t>
            </w:r>
            <w:r w:rsidR="00D76C0F" w:rsidRPr="00484638">
              <w:rPr>
                <w:lang w:val="es-ES"/>
              </w:rPr>
              <w:t>Empleado de mostrador, Cliente.</w:t>
            </w:r>
          </w:p>
        </w:tc>
      </w:tr>
      <w:tr w:rsidR="00D76C0F" w:rsidRPr="00966E73" w:rsidTr="00794684">
        <w:tc>
          <w:tcPr>
            <w:tcW w:w="1983" w:type="dxa"/>
            <w:shd w:val="clear" w:color="auto" w:fill="auto"/>
          </w:tcPr>
          <w:p w:rsidR="00D76C0F" w:rsidRPr="00484638" w:rsidRDefault="00D76C0F" w:rsidP="00530A19">
            <w:pPr>
              <w:spacing w:after="0" w:line="240" w:lineRule="auto"/>
              <w:rPr>
                <w:lang w:val="es-ES"/>
              </w:rPr>
            </w:pPr>
            <w:r w:rsidRPr="00484638">
              <w:rPr>
                <w:b/>
                <w:bCs/>
                <w:lang w:val="es-ES"/>
              </w:rPr>
              <w:t>Descripción:</w:t>
            </w:r>
          </w:p>
        </w:tc>
        <w:tc>
          <w:tcPr>
            <w:tcW w:w="7515" w:type="dxa"/>
            <w:gridSpan w:val="2"/>
            <w:shd w:val="clear" w:color="auto" w:fill="auto"/>
          </w:tcPr>
          <w:p w:rsidR="00D76C0F" w:rsidRPr="00484638" w:rsidRDefault="00D76C0F" w:rsidP="00156A79">
            <w:pPr>
              <w:spacing w:after="0" w:line="240" w:lineRule="auto"/>
              <w:rPr>
                <w:lang w:val="es-ES"/>
              </w:rPr>
            </w:pPr>
            <w:r w:rsidRPr="00484638">
              <w:rPr>
                <w:lang w:val="es-ES"/>
              </w:rPr>
              <w:t>El sistema solicitará al u</w:t>
            </w:r>
            <w:r w:rsidR="0021476F">
              <w:rPr>
                <w:lang w:val="es-ES"/>
              </w:rPr>
              <w:t xml:space="preserve">suario que ingrese la cedula </w:t>
            </w:r>
            <w:r w:rsidRPr="00484638">
              <w:rPr>
                <w:lang w:val="es-ES"/>
              </w:rPr>
              <w:t xml:space="preserve">del cliente registrado, mostrará al usuario todos sus datos y </w:t>
            </w:r>
            <w:r w:rsidR="00156A79">
              <w:rPr>
                <w:lang w:val="es-ES"/>
              </w:rPr>
              <w:t>se habilitara el borrado. El usuario confirma la baja. El sistema da de baja el cliente.</w:t>
            </w:r>
          </w:p>
        </w:tc>
      </w:tr>
    </w:tbl>
    <w:p w:rsidR="000140B0" w:rsidRDefault="000140B0" w:rsidP="000140B0">
      <w:pPr>
        <w:pStyle w:val="Textoindependiente"/>
        <w:rPr>
          <w:lang w:val="es-ES"/>
        </w:rPr>
      </w:pPr>
    </w:p>
    <w:p w:rsidR="00280DEC" w:rsidRDefault="00280DEC" w:rsidP="000140B0">
      <w:pPr>
        <w:pStyle w:val="Textoindependiente"/>
        <w:rPr>
          <w:lang w:val="es-ES"/>
        </w:rPr>
      </w:pPr>
    </w:p>
    <w:p w:rsidR="00280DEC" w:rsidRPr="00484638" w:rsidRDefault="00280DEC" w:rsidP="000140B0">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0140B0" w:rsidRPr="00156A79" w:rsidTr="00794684">
        <w:tc>
          <w:tcPr>
            <w:tcW w:w="1983" w:type="dxa"/>
            <w:shd w:val="clear" w:color="auto" w:fill="auto"/>
          </w:tcPr>
          <w:p w:rsidR="000140B0" w:rsidRPr="00484638" w:rsidRDefault="000140B0" w:rsidP="00F2352E">
            <w:pPr>
              <w:spacing w:after="0" w:line="240" w:lineRule="auto"/>
              <w:rPr>
                <w:lang w:val="es-ES"/>
              </w:rPr>
            </w:pPr>
            <w:r w:rsidRPr="00484638">
              <w:rPr>
                <w:b/>
                <w:lang w:val="es-ES"/>
              </w:rPr>
              <w:t xml:space="preserve">Caso de uso: </w:t>
            </w:r>
          </w:p>
        </w:tc>
        <w:tc>
          <w:tcPr>
            <w:tcW w:w="994" w:type="dxa"/>
            <w:shd w:val="clear" w:color="auto" w:fill="auto"/>
          </w:tcPr>
          <w:p w:rsidR="000140B0" w:rsidRPr="00484638" w:rsidRDefault="007A516F" w:rsidP="00F2352E">
            <w:pPr>
              <w:pStyle w:val="Textoindependiente"/>
              <w:spacing w:after="0" w:line="240" w:lineRule="auto"/>
              <w:rPr>
                <w:lang w:val="es-ES"/>
              </w:rPr>
            </w:pPr>
            <w:r>
              <w:rPr>
                <w:b/>
                <w:lang w:val="es-ES"/>
              </w:rPr>
              <w:t>CUCO05</w:t>
            </w:r>
          </w:p>
        </w:tc>
        <w:tc>
          <w:tcPr>
            <w:tcW w:w="6521" w:type="dxa"/>
            <w:shd w:val="clear" w:color="auto" w:fill="auto"/>
          </w:tcPr>
          <w:p w:rsidR="000140B0" w:rsidRPr="00484638" w:rsidRDefault="000140B0" w:rsidP="00F2352E">
            <w:pPr>
              <w:pStyle w:val="Textoindependiente"/>
              <w:spacing w:after="0" w:line="240" w:lineRule="auto"/>
              <w:rPr>
                <w:lang w:val="es-ES"/>
              </w:rPr>
            </w:pPr>
            <w:r w:rsidRPr="00484638">
              <w:rPr>
                <w:lang w:val="es-ES"/>
              </w:rPr>
              <w:t xml:space="preserve">Listar </w:t>
            </w:r>
            <w:r>
              <w:rPr>
                <w:lang w:val="es-ES"/>
              </w:rPr>
              <w:t>prendas</w:t>
            </w:r>
          </w:p>
        </w:tc>
      </w:tr>
      <w:tr w:rsidR="000140B0" w:rsidRPr="00966E73" w:rsidTr="00794684">
        <w:tc>
          <w:tcPr>
            <w:tcW w:w="1983" w:type="dxa"/>
            <w:shd w:val="clear" w:color="auto" w:fill="auto"/>
          </w:tcPr>
          <w:p w:rsidR="000140B0" w:rsidRPr="00484638" w:rsidRDefault="000140B0" w:rsidP="00F2352E">
            <w:pPr>
              <w:spacing w:after="0" w:line="240" w:lineRule="auto"/>
              <w:rPr>
                <w:lang w:val="es-ES"/>
              </w:rPr>
            </w:pPr>
            <w:r w:rsidRPr="00484638">
              <w:rPr>
                <w:b/>
                <w:bCs/>
                <w:lang w:val="es-ES"/>
              </w:rPr>
              <w:t>Actores principales:</w:t>
            </w:r>
          </w:p>
        </w:tc>
        <w:tc>
          <w:tcPr>
            <w:tcW w:w="7515" w:type="dxa"/>
            <w:gridSpan w:val="2"/>
            <w:shd w:val="clear" w:color="auto" w:fill="auto"/>
          </w:tcPr>
          <w:p w:rsidR="000140B0" w:rsidRPr="00484638" w:rsidRDefault="0021476F" w:rsidP="00F2352E">
            <w:pPr>
              <w:pStyle w:val="Textoindependiente"/>
              <w:spacing w:after="0" w:line="240" w:lineRule="auto"/>
              <w:rPr>
                <w:lang w:val="es-ES"/>
              </w:rPr>
            </w:pPr>
            <w:r>
              <w:rPr>
                <w:lang w:val="es-ES"/>
              </w:rPr>
              <w:t xml:space="preserve">Empleado supervisor, </w:t>
            </w:r>
            <w:r w:rsidR="000140B0">
              <w:rPr>
                <w:lang w:val="es-ES"/>
              </w:rPr>
              <w:t>Dueño, Cliente, Empleado Mostrador</w:t>
            </w:r>
          </w:p>
        </w:tc>
      </w:tr>
      <w:tr w:rsidR="000140B0" w:rsidRPr="00966E73" w:rsidTr="00794684">
        <w:tc>
          <w:tcPr>
            <w:tcW w:w="1983" w:type="dxa"/>
            <w:shd w:val="clear" w:color="auto" w:fill="auto"/>
          </w:tcPr>
          <w:p w:rsidR="000140B0" w:rsidRPr="00484638" w:rsidRDefault="000140B0" w:rsidP="00F2352E">
            <w:pPr>
              <w:spacing w:after="0" w:line="240" w:lineRule="auto"/>
              <w:rPr>
                <w:lang w:val="es-ES"/>
              </w:rPr>
            </w:pPr>
            <w:r w:rsidRPr="00484638">
              <w:rPr>
                <w:b/>
                <w:bCs/>
                <w:lang w:val="es-ES"/>
              </w:rPr>
              <w:lastRenderedPageBreak/>
              <w:t>Descripción:</w:t>
            </w:r>
          </w:p>
        </w:tc>
        <w:tc>
          <w:tcPr>
            <w:tcW w:w="7515" w:type="dxa"/>
            <w:gridSpan w:val="2"/>
            <w:shd w:val="clear" w:color="auto" w:fill="auto"/>
          </w:tcPr>
          <w:p w:rsidR="000140B0" w:rsidRPr="00484638" w:rsidRDefault="000140B0" w:rsidP="002870F0">
            <w:pPr>
              <w:pStyle w:val="Textoindependiente"/>
              <w:spacing w:after="0" w:line="240" w:lineRule="auto"/>
              <w:rPr>
                <w:lang w:val="es-ES"/>
              </w:rPr>
            </w:pPr>
            <w:r w:rsidRPr="00484638">
              <w:rPr>
                <w:lang w:val="es-ES"/>
              </w:rPr>
              <w:t xml:space="preserve">El sistema muestra </w:t>
            </w:r>
            <w:r>
              <w:rPr>
                <w:lang w:val="es-ES"/>
              </w:rPr>
              <w:t>todas las prendas</w:t>
            </w:r>
            <w:r w:rsidR="002870F0">
              <w:rPr>
                <w:lang w:val="es-ES"/>
              </w:rPr>
              <w:t xml:space="preserve"> existentes que no interactúan con tintorerías</w:t>
            </w:r>
            <w:r>
              <w:rPr>
                <w:lang w:val="es-ES"/>
              </w:rPr>
              <w:t xml:space="preserve"> en el sistema</w:t>
            </w:r>
          </w:p>
        </w:tc>
      </w:tr>
    </w:tbl>
    <w:p w:rsidR="00DE1D84" w:rsidRPr="00484638" w:rsidRDefault="00DE1D84" w:rsidP="000140B0">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0140B0" w:rsidRPr="00484638" w:rsidTr="00794684">
        <w:tc>
          <w:tcPr>
            <w:tcW w:w="1983" w:type="dxa"/>
            <w:shd w:val="clear" w:color="auto" w:fill="auto"/>
          </w:tcPr>
          <w:p w:rsidR="000140B0" w:rsidRPr="00484638" w:rsidRDefault="000140B0" w:rsidP="00F2352E">
            <w:pPr>
              <w:spacing w:after="0" w:line="240" w:lineRule="auto"/>
              <w:rPr>
                <w:lang w:val="es-ES"/>
              </w:rPr>
            </w:pPr>
            <w:r w:rsidRPr="00484638">
              <w:rPr>
                <w:b/>
                <w:lang w:val="es-ES"/>
              </w:rPr>
              <w:t xml:space="preserve">Caso de uso: </w:t>
            </w:r>
          </w:p>
        </w:tc>
        <w:tc>
          <w:tcPr>
            <w:tcW w:w="994" w:type="dxa"/>
            <w:shd w:val="clear" w:color="auto" w:fill="auto"/>
          </w:tcPr>
          <w:p w:rsidR="000140B0" w:rsidRPr="00484638" w:rsidRDefault="007A516F" w:rsidP="00F2352E">
            <w:pPr>
              <w:pStyle w:val="Textoindependiente"/>
              <w:spacing w:after="0" w:line="240" w:lineRule="auto"/>
              <w:rPr>
                <w:lang w:val="es-ES"/>
              </w:rPr>
            </w:pPr>
            <w:r>
              <w:rPr>
                <w:b/>
                <w:lang w:val="es-ES"/>
              </w:rPr>
              <w:t>CUCO06</w:t>
            </w:r>
          </w:p>
        </w:tc>
        <w:tc>
          <w:tcPr>
            <w:tcW w:w="6521" w:type="dxa"/>
            <w:shd w:val="clear" w:color="auto" w:fill="auto"/>
          </w:tcPr>
          <w:p w:rsidR="000140B0" w:rsidRPr="00484638" w:rsidRDefault="000140B0" w:rsidP="00F2352E">
            <w:pPr>
              <w:pStyle w:val="Textoindependiente"/>
              <w:spacing w:after="0" w:line="240" w:lineRule="auto"/>
              <w:rPr>
                <w:lang w:val="es-ES"/>
              </w:rPr>
            </w:pPr>
            <w:r w:rsidRPr="00484638">
              <w:rPr>
                <w:lang w:val="es-ES"/>
              </w:rPr>
              <w:t xml:space="preserve">Listar </w:t>
            </w:r>
            <w:r>
              <w:rPr>
                <w:lang w:val="es-ES"/>
              </w:rPr>
              <w:t>brechas horarias</w:t>
            </w:r>
          </w:p>
        </w:tc>
      </w:tr>
      <w:tr w:rsidR="000140B0" w:rsidRPr="00484638" w:rsidTr="00794684">
        <w:tc>
          <w:tcPr>
            <w:tcW w:w="1983" w:type="dxa"/>
            <w:shd w:val="clear" w:color="auto" w:fill="auto"/>
          </w:tcPr>
          <w:p w:rsidR="000140B0" w:rsidRPr="00484638" w:rsidRDefault="000140B0" w:rsidP="00F2352E">
            <w:pPr>
              <w:spacing w:after="0" w:line="240" w:lineRule="auto"/>
              <w:rPr>
                <w:lang w:val="es-ES"/>
              </w:rPr>
            </w:pPr>
            <w:r w:rsidRPr="00484638">
              <w:rPr>
                <w:b/>
                <w:bCs/>
                <w:lang w:val="es-ES"/>
              </w:rPr>
              <w:t>Actores principales:</w:t>
            </w:r>
          </w:p>
        </w:tc>
        <w:tc>
          <w:tcPr>
            <w:tcW w:w="7515" w:type="dxa"/>
            <w:gridSpan w:val="2"/>
            <w:shd w:val="clear" w:color="auto" w:fill="auto"/>
          </w:tcPr>
          <w:p w:rsidR="000140B0" w:rsidRPr="00484638" w:rsidRDefault="000140B0" w:rsidP="00F2352E">
            <w:pPr>
              <w:pStyle w:val="Textoindependiente"/>
              <w:spacing w:after="0" w:line="240" w:lineRule="auto"/>
              <w:rPr>
                <w:lang w:val="es-ES"/>
              </w:rPr>
            </w:pPr>
            <w:r>
              <w:rPr>
                <w:lang w:val="es-ES"/>
              </w:rPr>
              <w:t>Supervisor, Cliente, Empleado Mostrador</w:t>
            </w:r>
          </w:p>
        </w:tc>
      </w:tr>
      <w:tr w:rsidR="000140B0" w:rsidRPr="00966E73" w:rsidTr="00794684">
        <w:tc>
          <w:tcPr>
            <w:tcW w:w="1983" w:type="dxa"/>
            <w:shd w:val="clear" w:color="auto" w:fill="auto"/>
          </w:tcPr>
          <w:p w:rsidR="000140B0" w:rsidRPr="00484638" w:rsidRDefault="000140B0" w:rsidP="00F2352E">
            <w:pPr>
              <w:spacing w:after="0" w:line="240" w:lineRule="auto"/>
              <w:rPr>
                <w:lang w:val="es-ES"/>
              </w:rPr>
            </w:pPr>
            <w:r w:rsidRPr="00484638">
              <w:rPr>
                <w:b/>
                <w:bCs/>
                <w:lang w:val="es-ES"/>
              </w:rPr>
              <w:t>Descripción:</w:t>
            </w:r>
          </w:p>
        </w:tc>
        <w:tc>
          <w:tcPr>
            <w:tcW w:w="7515" w:type="dxa"/>
            <w:gridSpan w:val="2"/>
            <w:shd w:val="clear" w:color="auto" w:fill="auto"/>
          </w:tcPr>
          <w:p w:rsidR="000140B0" w:rsidRPr="00484638" w:rsidRDefault="000140B0" w:rsidP="000140B0">
            <w:pPr>
              <w:pStyle w:val="Textoindependiente"/>
              <w:spacing w:after="0" w:line="240" w:lineRule="auto"/>
              <w:rPr>
                <w:lang w:val="es-ES"/>
              </w:rPr>
            </w:pPr>
            <w:r w:rsidRPr="00484638">
              <w:rPr>
                <w:lang w:val="es-ES"/>
              </w:rPr>
              <w:t xml:space="preserve">El sistema muestra </w:t>
            </w:r>
            <w:r>
              <w:rPr>
                <w:lang w:val="es-ES"/>
              </w:rPr>
              <w:t>todas las brechas horarias existentes en el sistema</w:t>
            </w:r>
          </w:p>
        </w:tc>
      </w:tr>
    </w:tbl>
    <w:p w:rsidR="000140B0" w:rsidRDefault="000140B0" w:rsidP="000140B0">
      <w:pPr>
        <w:rPr>
          <w:lang w:val="es-ES"/>
        </w:rPr>
      </w:pP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DE1D84" w:rsidTr="00883BF8">
        <w:tc>
          <w:tcPr>
            <w:tcW w:w="2038" w:type="dxa"/>
            <w:shd w:val="clear" w:color="auto" w:fill="auto"/>
          </w:tcPr>
          <w:p w:rsidR="00DE1D84" w:rsidRDefault="00DE1D84" w:rsidP="00883BF8">
            <w:pPr>
              <w:spacing w:after="0" w:line="240" w:lineRule="auto"/>
            </w:pPr>
            <w:r w:rsidRPr="2A2C660A">
              <w:rPr>
                <w:b/>
                <w:bCs/>
                <w:lang w:val="es-ES"/>
              </w:rPr>
              <w:t xml:space="preserve">Caso de uso: </w:t>
            </w:r>
          </w:p>
        </w:tc>
        <w:tc>
          <w:tcPr>
            <w:tcW w:w="992" w:type="dxa"/>
            <w:shd w:val="clear" w:color="auto" w:fill="auto"/>
          </w:tcPr>
          <w:p w:rsidR="00DE1D84" w:rsidRPr="009B336B" w:rsidRDefault="007A516F" w:rsidP="00883BF8">
            <w:pPr>
              <w:spacing w:after="0" w:line="240" w:lineRule="auto"/>
              <w:rPr>
                <w:b/>
              </w:rPr>
            </w:pPr>
            <w:r>
              <w:rPr>
                <w:b/>
                <w:lang w:val="es-ES"/>
              </w:rPr>
              <w:t>CUCO07</w:t>
            </w:r>
            <w:r w:rsidR="00DE1D84" w:rsidRPr="009B336B">
              <w:rPr>
                <w:b/>
                <w:lang w:val="es-ES"/>
              </w:rPr>
              <w:t xml:space="preserve"> </w:t>
            </w:r>
          </w:p>
        </w:tc>
        <w:tc>
          <w:tcPr>
            <w:tcW w:w="6521" w:type="dxa"/>
            <w:shd w:val="clear" w:color="auto" w:fill="auto"/>
          </w:tcPr>
          <w:p w:rsidR="00DE1D84" w:rsidRDefault="00DE1D84" w:rsidP="00883BF8">
            <w:pPr>
              <w:spacing w:after="0" w:line="240" w:lineRule="auto"/>
            </w:pPr>
            <w:r>
              <w:rPr>
                <w:lang w:val="es-ES"/>
              </w:rPr>
              <w:t xml:space="preserve">Restablecer </w:t>
            </w:r>
            <w:proofErr w:type="spellStart"/>
            <w:r>
              <w:rPr>
                <w:lang w:val="es-ES"/>
              </w:rPr>
              <w:t>Password</w:t>
            </w:r>
            <w:proofErr w:type="spellEnd"/>
          </w:p>
        </w:tc>
      </w:tr>
      <w:tr w:rsidR="00DE1D84" w:rsidRPr="00966E73" w:rsidTr="00883BF8">
        <w:trPr>
          <w:trHeight w:val="334"/>
        </w:trPr>
        <w:tc>
          <w:tcPr>
            <w:tcW w:w="2038" w:type="dxa"/>
            <w:shd w:val="clear" w:color="auto" w:fill="auto"/>
          </w:tcPr>
          <w:p w:rsidR="00DE1D84" w:rsidRDefault="00DE1D84" w:rsidP="00883BF8">
            <w:pPr>
              <w:spacing w:after="0" w:line="240" w:lineRule="auto"/>
            </w:pPr>
            <w:r w:rsidRPr="2A2C660A">
              <w:rPr>
                <w:b/>
                <w:bCs/>
                <w:lang w:val="es-ES"/>
              </w:rPr>
              <w:t>Actores principales:</w:t>
            </w:r>
          </w:p>
        </w:tc>
        <w:tc>
          <w:tcPr>
            <w:tcW w:w="7513" w:type="dxa"/>
            <w:gridSpan w:val="2"/>
            <w:shd w:val="clear" w:color="auto" w:fill="auto"/>
          </w:tcPr>
          <w:p w:rsidR="00DE1D84" w:rsidRPr="00902291" w:rsidRDefault="00DE1D84" w:rsidP="00883BF8">
            <w:pPr>
              <w:spacing w:after="0" w:line="240" w:lineRule="auto"/>
              <w:rPr>
                <w:lang w:val="es-ES"/>
              </w:rPr>
            </w:pPr>
            <w:r>
              <w:rPr>
                <w:lang w:val="es-ES"/>
              </w:rPr>
              <w:t>Empleado mostrador, Empleado interno, Empleado supervisor, Cliente</w:t>
            </w:r>
          </w:p>
        </w:tc>
      </w:tr>
      <w:tr w:rsidR="00DE1D84" w:rsidRPr="00966E73" w:rsidTr="00883BF8">
        <w:tc>
          <w:tcPr>
            <w:tcW w:w="2038" w:type="dxa"/>
            <w:shd w:val="clear" w:color="auto" w:fill="auto"/>
          </w:tcPr>
          <w:p w:rsidR="00DE1D84" w:rsidRDefault="00DE1D84" w:rsidP="00883BF8">
            <w:pPr>
              <w:spacing w:after="0" w:line="240" w:lineRule="auto"/>
            </w:pPr>
            <w:r w:rsidRPr="2A2C660A">
              <w:rPr>
                <w:b/>
                <w:bCs/>
                <w:lang w:val="es-ES"/>
              </w:rPr>
              <w:t>Descripción:</w:t>
            </w:r>
          </w:p>
        </w:tc>
        <w:tc>
          <w:tcPr>
            <w:tcW w:w="7513" w:type="dxa"/>
            <w:gridSpan w:val="2"/>
            <w:shd w:val="clear" w:color="auto" w:fill="auto"/>
          </w:tcPr>
          <w:p w:rsidR="00DE1D84" w:rsidRPr="0012614D" w:rsidRDefault="00DE1D84" w:rsidP="00883BF8">
            <w:pPr>
              <w:spacing w:after="0" w:line="240" w:lineRule="auto"/>
              <w:rPr>
                <w:lang w:val="es-ES"/>
              </w:rPr>
            </w:pPr>
            <w:r>
              <w:rPr>
                <w:lang w:val="es-ES"/>
              </w:rPr>
              <w:t>El sistema solicitara al usuario que ingrese su cedula</w:t>
            </w:r>
            <w:r w:rsidR="007A516F">
              <w:rPr>
                <w:lang w:val="es-ES"/>
              </w:rPr>
              <w:t xml:space="preserve"> para el pedido de restablecimiento</w:t>
            </w:r>
            <w:r>
              <w:rPr>
                <w:lang w:val="es-ES"/>
              </w:rPr>
              <w:t>. Luego de ingresado el dato correctamente el sistema validara y mostrara mensaje correspondiente</w:t>
            </w:r>
          </w:p>
        </w:tc>
      </w:tr>
    </w:tbl>
    <w:p w:rsidR="00DE1D84" w:rsidRDefault="00DE1D84" w:rsidP="000140B0">
      <w:pPr>
        <w:rPr>
          <w:lang w:val="es-ES"/>
        </w:rPr>
      </w:pP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7A516F" w:rsidTr="00CB3ABF">
        <w:tc>
          <w:tcPr>
            <w:tcW w:w="2038" w:type="dxa"/>
            <w:shd w:val="clear" w:color="auto" w:fill="auto"/>
          </w:tcPr>
          <w:p w:rsidR="007A516F" w:rsidRDefault="007A516F" w:rsidP="00CB3ABF">
            <w:pPr>
              <w:spacing w:after="0" w:line="240" w:lineRule="auto"/>
            </w:pPr>
            <w:r w:rsidRPr="2A2C660A">
              <w:rPr>
                <w:b/>
                <w:bCs/>
                <w:lang w:val="es-ES"/>
              </w:rPr>
              <w:t xml:space="preserve">Caso de uso: </w:t>
            </w:r>
          </w:p>
        </w:tc>
        <w:tc>
          <w:tcPr>
            <w:tcW w:w="992" w:type="dxa"/>
            <w:shd w:val="clear" w:color="auto" w:fill="auto"/>
          </w:tcPr>
          <w:p w:rsidR="007A516F" w:rsidRPr="009B336B" w:rsidRDefault="007A516F" w:rsidP="00CB3ABF">
            <w:pPr>
              <w:spacing w:after="0" w:line="240" w:lineRule="auto"/>
              <w:rPr>
                <w:b/>
              </w:rPr>
            </w:pPr>
            <w:r>
              <w:rPr>
                <w:b/>
                <w:lang w:val="es-ES"/>
              </w:rPr>
              <w:t>CUCO08</w:t>
            </w:r>
            <w:r w:rsidRPr="009B336B">
              <w:rPr>
                <w:b/>
                <w:lang w:val="es-ES"/>
              </w:rPr>
              <w:t xml:space="preserve"> </w:t>
            </w:r>
          </w:p>
        </w:tc>
        <w:tc>
          <w:tcPr>
            <w:tcW w:w="6521" w:type="dxa"/>
            <w:shd w:val="clear" w:color="auto" w:fill="auto"/>
          </w:tcPr>
          <w:p w:rsidR="007A516F" w:rsidRDefault="00CB3ABF" w:rsidP="00CB3ABF">
            <w:pPr>
              <w:spacing w:after="0" w:line="240" w:lineRule="auto"/>
            </w:pPr>
            <w:r>
              <w:rPr>
                <w:lang w:val="es-ES"/>
              </w:rPr>
              <w:t xml:space="preserve">Cambio </w:t>
            </w:r>
            <w:proofErr w:type="spellStart"/>
            <w:r>
              <w:rPr>
                <w:lang w:val="es-ES"/>
              </w:rPr>
              <w:t>Password</w:t>
            </w:r>
            <w:proofErr w:type="spellEnd"/>
            <w:r>
              <w:rPr>
                <w:lang w:val="es-ES"/>
              </w:rPr>
              <w:t xml:space="preserve"> </w:t>
            </w:r>
          </w:p>
        </w:tc>
      </w:tr>
      <w:tr w:rsidR="007A516F" w:rsidRPr="00966E73" w:rsidTr="00CB3ABF">
        <w:trPr>
          <w:trHeight w:val="334"/>
        </w:trPr>
        <w:tc>
          <w:tcPr>
            <w:tcW w:w="2038" w:type="dxa"/>
            <w:shd w:val="clear" w:color="auto" w:fill="auto"/>
          </w:tcPr>
          <w:p w:rsidR="007A516F" w:rsidRDefault="007A516F" w:rsidP="00CB3ABF">
            <w:pPr>
              <w:spacing w:after="0" w:line="240" w:lineRule="auto"/>
            </w:pPr>
            <w:r w:rsidRPr="2A2C660A">
              <w:rPr>
                <w:b/>
                <w:bCs/>
                <w:lang w:val="es-ES"/>
              </w:rPr>
              <w:t>Actores principales:</w:t>
            </w:r>
          </w:p>
        </w:tc>
        <w:tc>
          <w:tcPr>
            <w:tcW w:w="7513" w:type="dxa"/>
            <w:gridSpan w:val="2"/>
            <w:shd w:val="clear" w:color="auto" w:fill="auto"/>
          </w:tcPr>
          <w:p w:rsidR="007A516F" w:rsidRPr="00902291" w:rsidRDefault="007A516F" w:rsidP="00CB3ABF">
            <w:pPr>
              <w:spacing w:after="0" w:line="240" w:lineRule="auto"/>
              <w:rPr>
                <w:lang w:val="es-ES"/>
              </w:rPr>
            </w:pPr>
            <w:r>
              <w:rPr>
                <w:lang w:val="es-ES"/>
              </w:rPr>
              <w:t>Empleado mostrador, Empleado interno, Empleado Supervisor, cliente</w:t>
            </w:r>
          </w:p>
        </w:tc>
      </w:tr>
      <w:tr w:rsidR="007A516F" w:rsidRPr="00966E73" w:rsidTr="00CB3ABF">
        <w:tc>
          <w:tcPr>
            <w:tcW w:w="2038" w:type="dxa"/>
            <w:shd w:val="clear" w:color="auto" w:fill="auto"/>
          </w:tcPr>
          <w:p w:rsidR="007A516F" w:rsidRDefault="007A516F" w:rsidP="00CB3ABF">
            <w:pPr>
              <w:spacing w:after="0" w:line="240" w:lineRule="auto"/>
            </w:pPr>
            <w:r w:rsidRPr="2A2C660A">
              <w:rPr>
                <w:b/>
                <w:bCs/>
                <w:lang w:val="es-ES"/>
              </w:rPr>
              <w:t>Descripción:</w:t>
            </w:r>
          </w:p>
        </w:tc>
        <w:tc>
          <w:tcPr>
            <w:tcW w:w="7513" w:type="dxa"/>
            <w:gridSpan w:val="2"/>
            <w:shd w:val="clear" w:color="auto" w:fill="auto"/>
          </w:tcPr>
          <w:p w:rsidR="007A516F" w:rsidRPr="0012614D" w:rsidRDefault="007A516F" w:rsidP="00CB3ABF">
            <w:pPr>
              <w:spacing w:after="0" w:line="240" w:lineRule="auto"/>
              <w:rPr>
                <w:lang w:val="es-ES"/>
              </w:rPr>
            </w:pPr>
            <w:r w:rsidRPr="2A2C660A">
              <w:rPr>
                <w:lang w:val="es-ES"/>
              </w:rPr>
              <w:t xml:space="preserve">El sistema solicitará al usuario que ingrese </w:t>
            </w:r>
            <w:r>
              <w:rPr>
                <w:lang w:val="es-ES"/>
              </w:rPr>
              <w:t>su cedula seguido con la nueva contraseña (la misma se pedirá dos veces). Luego de ingresado correctamente estos campos el sistema validara y mostrara un mensaje de que el cambio fue correcto</w:t>
            </w:r>
          </w:p>
          <w:p w:rsidR="007A516F" w:rsidRPr="0012614D" w:rsidRDefault="007A516F" w:rsidP="00CB3ABF">
            <w:pPr>
              <w:spacing w:after="0" w:line="240" w:lineRule="auto"/>
              <w:rPr>
                <w:lang w:val="es-ES"/>
              </w:rPr>
            </w:pPr>
          </w:p>
        </w:tc>
      </w:tr>
    </w:tbl>
    <w:p w:rsidR="007A516F" w:rsidRDefault="007A516F" w:rsidP="000140B0">
      <w:pPr>
        <w:rPr>
          <w:lang w:val="es-ES"/>
        </w:rPr>
      </w:pPr>
    </w:p>
    <w:p w:rsidR="005F3402" w:rsidRDefault="005F3402" w:rsidP="005F3402">
      <w:pPr>
        <w:rPr>
          <w:rFonts w:ascii="Calibri" w:eastAsia="Calibri" w:hAnsi="Calibri" w:cs="Calibri"/>
          <w:b/>
          <w:bCs/>
          <w:color w:val="000000" w:themeColor="text1"/>
          <w:sz w:val="24"/>
          <w:szCs w:val="24"/>
          <w:lang w:val="es-UY"/>
        </w:rPr>
      </w:pPr>
      <w:r>
        <w:rPr>
          <w:rFonts w:ascii="Calibri" w:eastAsia="Calibri" w:hAnsi="Calibri" w:cs="Calibri"/>
          <w:b/>
          <w:bCs/>
          <w:color w:val="000000" w:themeColor="text1"/>
          <w:sz w:val="24"/>
          <w:szCs w:val="24"/>
          <w:lang w:val="es-UY"/>
        </w:rPr>
        <w:t xml:space="preserve">B-Casos de uso Aplicación Android (Cliente): </w:t>
      </w:r>
      <w:r>
        <w:rPr>
          <w:bCs/>
          <w:sz w:val="24"/>
          <w:szCs w:val="24"/>
          <w:lang w:val="es-ES"/>
        </w:rPr>
        <w:t xml:space="preserve">Solo comprende los que se desarrollan en Android no contemplando las acciones de la aplicación de escritorio internas al lavadero </w:t>
      </w:r>
      <w:r w:rsidRPr="0012614D">
        <w:rPr>
          <w:color w:val="FF0000"/>
          <w:sz w:val="24"/>
          <w:szCs w:val="24"/>
          <w:lang w:val="es-ES"/>
        </w:rPr>
        <w:t xml:space="preserve"> </w:t>
      </w:r>
      <w:r>
        <w:rPr>
          <w:rFonts w:ascii="Calibri" w:eastAsia="Calibri" w:hAnsi="Calibri" w:cs="Calibri"/>
          <w:b/>
          <w:bCs/>
          <w:color w:val="000000" w:themeColor="text1"/>
          <w:sz w:val="24"/>
          <w:szCs w:val="24"/>
          <w:lang w:val="es-UY"/>
        </w:rPr>
        <w:t xml:space="preserve"> </w:t>
      </w: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5F3402" w:rsidTr="00CB3ABF">
        <w:tc>
          <w:tcPr>
            <w:tcW w:w="2038" w:type="dxa"/>
            <w:shd w:val="clear" w:color="auto" w:fill="auto"/>
          </w:tcPr>
          <w:p w:rsidR="005F3402" w:rsidRDefault="005F3402" w:rsidP="00CB3ABF">
            <w:pPr>
              <w:spacing w:after="0" w:line="240" w:lineRule="auto"/>
            </w:pPr>
            <w:r w:rsidRPr="2A2C660A">
              <w:rPr>
                <w:b/>
                <w:bCs/>
                <w:lang w:val="es-ES"/>
              </w:rPr>
              <w:t xml:space="preserve">Caso de uso: </w:t>
            </w:r>
          </w:p>
        </w:tc>
        <w:tc>
          <w:tcPr>
            <w:tcW w:w="992" w:type="dxa"/>
            <w:shd w:val="clear" w:color="auto" w:fill="auto"/>
          </w:tcPr>
          <w:p w:rsidR="005F3402" w:rsidRPr="009B336B" w:rsidRDefault="00CB3ABF" w:rsidP="00CB3ABF">
            <w:pPr>
              <w:spacing w:after="0" w:line="240" w:lineRule="auto"/>
              <w:rPr>
                <w:b/>
              </w:rPr>
            </w:pPr>
            <w:r>
              <w:rPr>
                <w:b/>
                <w:lang w:val="es-ES"/>
              </w:rPr>
              <w:t>CUCL</w:t>
            </w:r>
            <w:r w:rsidR="007A516F">
              <w:rPr>
                <w:b/>
                <w:lang w:val="es-ES"/>
              </w:rPr>
              <w:t>01</w:t>
            </w:r>
            <w:r w:rsidR="005F3402" w:rsidRPr="009B336B">
              <w:rPr>
                <w:b/>
                <w:lang w:val="es-ES"/>
              </w:rPr>
              <w:t xml:space="preserve"> </w:t>
            </w:r>
          </w:p>
        </w:tc>
        <w:tc>
          <w:tcPr>
            <w:tcW w:w="6521" w:type="dxa"/>
            <w:shd w:val="clear" w:color="auto" w:fill="auto"/>
          </w:tcPr>
          <w:p w:rsidR="005F3402" w:rsidRDefault="005F3402" w:rsidP="00CB3ABF">
            <w:pPr>
              <w:spacing w:after="0" w:line="240" w:lineRule="auto"/>
            </w:pPr>
            <w:proofErr w:type="spellStart"/>
            <w:r w:rsidRPr="00DB3FD3">
              <w:rPr>
                <w:lang w:val="es-ES"/>
              </w:rPr>
              <w:t>Login</w:t>
            </w:r>
            <w:proofErr w:type="spellEnd"/>
            <w:r>
              <w:rPr>
                <w:lang w:val="es-ES"/>
              </w:rPr>
              <w:t xml:space="preserve"> Cliente</w:t>
            </w:r>
          </w:p>
        </w:tc>
      </w:tr>
      <w:tr w:rsidR="005F3402" w:rsidRPr="00847ED6" w:rsidTr="00CB3ABF">
        <w:trPr>
          <w:trHeight w:val="334"/>
        </w:trPr>
        <w:tc>
          <w:tcPr>
            <w:tcW w:w="2038" w:type="dxa"/>
            <w:shd w:val="clear" w:color="auto" w:fill="auto"/>
          </w:tcPr>
          <w:p w:rsidR="005F3402" w:rsidRDefault="005F3402" w:rsidP="00CB3ABF">
            <w:pPr>
              <w:spacing w:after="0" w:line="240" w:lineRule="auto"/>
            </w:pPr>
            <w:r w:rsidRPr="2A2C660A">
              <w:rPr>
                <w:b/>
                <w:bCs/>
                <w:lang w:val="es-ES"/>
              </w:rPr>
              <w:t>Actores principales:</w:t>
            </w:r>
          </w:p>
        </w:tc>
        <w:tc>
          <w:tcPr>
            <w:tcW w:w="7513" w:type="dxa"/>
            <w:gridSpan w:val="2"/>
            <w:shd w:val="clear" w:color="auto" w:fill="auto"/>
          </w:tcPr>
          <w:p w:rsidR="005F3402" w:rsidRPr="00902291" w:rsidRDefault="005F3402" w:rsidP="00CB3ABF">
            <w:pPr>
              <w:spacing w:after="0" w:line="240" w:lineRule="auto"/>
              <w:rPr>
                <w:lang w:val="es-ES"/>
              </w:rPr>
            </w:pPr>
            <w:r w:rsidRPr="2A2C660A">
              <w:rPr>
                <w:lang w:val="es-ES"/>
              </w:rPr>
              <w:t>Cliente</w:t>
            </w:r>
          </w:p>
        </w:tc>
      </w:tr>
      <w:tr w:rsidR="005F3402" w:rsidRPr="00966E73" w:rsidTr="00CB3ABF">
        <w:tc>
          <w:tcPr>
            <w:tcW w:w="2038" w:type="dxa"/>
            <w:shd w:val="clear" w:color="auto" w:fill="auto"/>
          </w:tcPr>
          <w:p w:rsidR="005F3402" w:rsidRDefault="005F3402" w:rsidP="00CB3ABF">
            <w:pPr>
              <w:spacing w:after="0" w:line="240" w:lineRule="auto"/>
            </w:pPr>
            <w:r w:rsidRPr="2A2C660A">
              <w:rPr>
                <w:b/>
                <w:bCs/>
                <w:lang w:val="es-ES"/>
              </w:rPr>
              <w:t>Descripción:</w:t>
            </w:r>
          </w:p>
        </w:tc>
        <w:tc>
          <w:tcPr>
            <w:tcW w:w="7513" w:type="dxa"/>
            <w:gridSpan w:val="2"/>
            <w:shd w:val="clear" w:color="auto" w:fill="auto"/>
          </w:tcPr>
          <w:p w:rsidR="005F3402" w:rsidRPr="007A516F" w:rsidRDefault="005F3402" w:rsidP="00CB3ABF">
            <w:pPr>
              <w:spacing w:after="0" w:line="240" w:lineRule="auto"/>
              <w:rPr>
                <w:lang w:val="es-MX"/>
              </w:rPr>
            </w:pPr>
            <w:r w:rsidRPr="2A2C660A">
              <w:rPr>
                <w:lang w:val="es-ES"/>
              </w:rPr>
              <w:t xml:space="preserve">El sistema solicitará al usuario que </w:t>
            </w:r>
            <w:r w:rsidR="007A516F">
              <w:rPr>
                <w:lang w:val="es-ES"/>
              </w:rPr>
              <w:t>ingrese los siguientes campos: cedula</w:t>
            </w:r>
            <w:r w:rsidRPr="2A2C660A">
              <w:rPr>
                <w:lang w:val="es-ES"/>
              </w:rPr>
              <w:t xml:space="preserve"> y contraseña.</w:t>
            </w:r>
            <w:r w:rsidR="007A516F">
              <w:rPr>
                <w:lang w:val="es-MX"/>
              </w:rPr>
              <w:t xml:space="preserve"> </w:t>
            </w:r>
            <w:r w:rsidRPr="2A2C660A">
              <w:rPr>
                <w:lang w:val="es-ES"/>
              </w:rPr>
              <w:t>Luego de ingresado correctamente estos campos el sistema validará y mostrara</w:t>
            </w:r>
            <w:r>
              <w:rPr>
                <w:lang w:val="es-ES"/>
              </w:rPr>
              <w:t xml:space="preserve"> </w:t>
            </w:r>
            <w:r w:rsidRPr="2A2C660A">
              <w:rPr>
                <w:lang w:val="es-ES"/>
              </w:rPr>
              <w:t>las diferentes opciones que este brinde para él.</w:t>
            </w:r>
          </w:p>
        </w:tc>
      </w:tr>
    </w:tbl>
    <w:p w:rsidR="00351184" w:rsidRPr="005F3402" w:rsidRDefault="00351184" w:rsidP="2A2C660A">
      <w:pPr>
        <w:rPr>
          <w:b/>
          <w:bCs/>
          <w:sz w:val="24"/>
          <w:szCs w:val="24"/>
          <w:lang w:val="es-ES"/>
        </w:rPr>
      </w:pPr>
    </w:p>
    <w:p w:rsidR="00DE1D84" w:rsidRDefault="00DE1D84" w:rsidP="2A2C660A">
      <w:pPr>
        <w:rPr>
          <w:b/>
          <w:bCs/>
          <w:sz w:val="24"/>
          <w:szCs w:val="24"/>
          <w:lang w:val="es-ES"/>
        </w:rPr>
      </w:pPr>
    </w:p>
    <w:p w:rsidR="00280DEC" w:rsidRDefault="00280DEC" w:rsidP="2A2C660A">
      <w:pPr>
        <w:rPr>
          <w:b/>
          <w:bCs/>
          <w:sz w:val="24"/>
          <w:szCs w:val="24"/>
          <w:lang w:val="es-ES"/>
        </w:rPr>
      </w:pPr>
    </w:p>
    <w:p w:rsidR="00280DEC" w:rsidRDefault="00280DEC" w:rsidP="2A2C660A">
      <w:pPr>
        <w:rPr>
          <w:b/>
          <w:bCs/>
          <w:sz w:val="24"/>
          <w:szCs w:val="24"/>
          <w:lang w:val="es-ES"/>
        </w:rPr>
      </w:pPr>
    </w:p>
    <w:p w:rsidR="00280DEC" w:rsidRDefault="00280DEC" w:rsidP="2A2C660A">
      <w:pPr>
        <w:rPr>
          <w:b/>
          <w:bCs/>
          <w:sz w:val="24"/>
          <w:szCs w:val="24"/>
          <w:lang w:val="es-ES"/>
        </w:rPr>
      </w:pPr>
    </w:p>
    <w:p w:rsidR="00DE1D84" w:rsidRDefault="005F3402" w:rsidP="2A2C660A">
      <w:pPr>
        <w:rPr>
          <w:color w:val="FF0000"/>
          <w:sz w:val="24"/>
          <w:szCs w:val="24"/>
          <w:lang w:val="es-ES"/>
        </w:rPr>
      </w:pPr>
      <w:r>
        <w:rPr>
          <w:b/>
          <w:bCs/>
          <w:sz w:val="24"/>
          <w:szCs w:val="24"/>
          <w:lang w:val="es-ES"/>
        </w:rPr>
        <w:t>C</w:t>
      </w:r>
      <w:r w:rsidR="2A2C660A" w:rsidRPr="0012614D">
        <w:rPr>
          <w:b/>
          <w:bCs/>
          <w:sz w:val="24"/>
          <w:szCs w:val="24"/>
          <w:lang w:val="es-ES"/>
        </w:rPr>
        <w:t xml:space="preserve">-Casos de </w:t>
      </w:r>
      <w:r w:rsidR="00930F78" w:rsidRPr="0012614D">
        <w:rPr>
          <w:b/>
          <w:bCs/>
          <w:sz w:val="24"/>
          <w:szCs w:val="24"/>
          <w:lang w:val="es-ES"/>
        </w:rPr>
        <w:t>uso</w:t>
      </w:r>
      <w:r w:rsidR="00930F78">
        <w:rPr>
          <w:b/>
          <w:bCs/>
          <w:sz w:val="24"/>
          <w:szCs w:val="24"/>
          <w:lang w:val="es-ES"/>
        </w:rPr>
        <w:t xml:space="preserve"> interno al lavadero</w:t>
      </w:r>
      <w:r w:rsidR="2A2C660A" w:rsidRPr="0012614D">
        <w:rPr>
          <w:b/>
          <w:bCs/>
          <w:sz w:val="24"/>
          <w:szCs w:val="24"/>
          <w:lang w:val="es-ES"/>
        </w:rPr>
        <w:t>:</w:t>
      </w:r>
      <w:r w:rsidR="00930F78">
        <w:rPr>
          <w:b/>
          <w:bCs/>
          <w:sz w:val="24"/>
          <w:szCs w:val="24"/>
          <w:lang w:val="es-ES"/>
        </w:rPr>
        <w:t xml:space="preserve"> </w:t>
      </w:r>
      <w:r w:rsidR="00930F78">
        <w:rPr>
          <w:bCs/>
          <w:sz w:val="24"/>
          <w:szCs w:val="24"/>
          <w:lang w:val="es-ES"/>
        </w:rPr>
        <w:t xml:space="preserve">Solo comprende los que se desarrollan interno al lavadero no contemplando las acciones del cliente. </w:t>
      </w:r>
      <w:r w:rsidR="2A2C660A" w:rsidRPr="0012614D">
        <w:rPr>
          <w:color w:val="FF0000"/>
          <w:sz w:val="24"/>
          <w:szCs w:val="24"/>
          <w:lang w:val="es-ES"/>
        </w:rPr>
        <w:t xml:space="preserve"> </w:t>
      </w: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7A516F" w:rsidTr="00794684">
        <w:tc>
          <w:tcPr>
            <w:tcW w:w="1983" w:type="dxa"/>
            <w:shd w:val="clear" w:color="auto" w:fill="auto"/>
          </w:tcPr>
          <w:p w:rsidR="009B336B" w:rsidRPr="00484638" w:rsidRDefault="009B336B" w:rsidP="004E09EC">
            <w:pPr>
              <w:spacing w:after="0" w:line="240" w:lineRule="auto"/>
              <w:rPr>
                <w:lang w:val="es-ES"/>
              </w:rPr>
            </w:pPr>
            <w:r w:rsidRPr="00484638">
              <w:rPr>
                <w:b/>
                <w:lang w:val="es-ES"/>
              </w:rPr>
              <w:lastRenderedPageBreak/>
              <w:t xml:space="preserve">Caso de uso: </w:t>
            </w:r>
          </w:p>
        </w:tc>
        <w:tc>
          <w:tcPr>
            <w:tcW w:w="994" w:type="dxa"/>
            <w:shd w:val="clear" w:color="auto" w:fill="auto"/>
          </w:tcPr>
          <w:p w:rsidR="009B336B" w:rsidRPr="009B336B" w:rsidRDefault="00846EC7" w:rsidP="009B336B">
            <w:pPr>
              <w:spacing w:after="0" w:line="240" w:lineRule="auto"/>
              <w:rPr>
                <w:b/>
                <w:lang w:val="es-ES"/>
              </w:rPr>
            </w:pPr>
            <w:r>
              <w:rPr>
                <w:b/>
                <w:lang w:val="es-ES"/>
              </w:rPr>
              <w:t>CULA0</w:t>
            </w:r>
            <w:r w:rsidR="00B64043">
              <w:rPr>
                <w:b/>
                <w:lang w:val="es-ES"/>
              </w:rPr>
              <w:t>1</w:t>
            </w:r>
            <w:r w:rsidR="009B336B" w:rsidRPr="009B336B">
              <w:rPr>
                <w:b/>
                <w:lang w:val="es-ES"/>
              </w:rPr>
              <w:t xml:space="preserve"> </w:t>
            </w:r>
          </w:p>
        </w:tc>
        <w:tc>
          <w:tcPr>
            <w:tcW w:w="6521" w:type="dxa"/>
            <w:shd w:val="clear" w:color="auto" w:fill="auto"/>
          </w:tcPr>
          <w:p w:rsidR="009B336B" w:rsidRPr="00484638" w:rsidRDefault="009B336B" w:rsidP="004E09EC">
            <w:pPr>
              <w:spacing w:after="0" w:line="240" w:lineRule="auto"/>
              <w:rPr>
                <w:lang w:val="es-ES"/>
              </w:rPr>
            </w:pPr>
            <w:r w:rsidRPr="00484638">
              <w:rPr>
                <w:lang w:val="es-ES"/>
              </w:rPr>
              <w:t>Baja Solicitud de Lavado.</w:t>
            </w:r>
          </w:p>
        </w:tc>
      </w:tr>
      <w:tr w:rsidR="004E6AC0" w:rsidRPr="00966E73" w:rsidTr="00794684">
        <w:tc>
          <w:tcPr>
            <w:tcW w:w="1983" w:type="dxa"/>
            <w:shd w:val="clear" w:color="auto" w:fill="auto"/>
          </w:tcPr>
          <w:p w:rsidR="004E6AC0" w:rsidRPr="00484638" w:rsidRDefault="004E6AC0" w:rsidP="004E09EC">
            <w:pPr>
              <w:spacing w:after="0" w:line="240" w:lineRule="auto"/>
              <w:rPr>
                <w:lang w:val="es-ES"/>
              </w:rPr>
            </w:pPr>
            <w:r w:rsidRPr="00484638">
              <w:rPr>
                <w:b/>
                <w:bCs/>
                <w:lang w:val="es-ES"/>
              </w:rPr>
              <w:t>Actores principales:</w:t>
            </w:r>
          </w:p>
        </w:tc>
        <w:tc>
          <w:tcPr>
            <w:tcW w:w="7515" w:type="dxa"/>
            <w:gridSpan w:val="2"/>
            <w:shd w:val="clear" w:color="auto" w:fill="auto"/>
          </w:tcPr>
          <w:p w:rsidR="004E6AC0" w:rsidRPr="00484638" w:rsidRDefault="00B141BF" w:rsidP="004E09EC">
            <w:pPr>
              <w:spacing w:after="0" w:line="240" w:lineRule="auto"/>
              <w:rPr>
                <w:lang w:val="es-ES"/>
              </w:rPr>
            </w:pPr>
            <w:r>
              <w:rPr>
                <w:lang w:val="es-ES"/>
              </w:rPr>
              <w:t>Empleado de mostrador, Empleado supervisor.</w:t>
            </w:r>
          </w:p>
        </w:tc>
      </w:tr>
      <w:tr w:rsidR="004E6AC0" w:rsidRPr="00966E73" w:rsidTr="00794684">
        <w:tc>
          <w:tcPr>
            <w:tcW w:w="1983" w:type="dxa"/>
            <w:shd w:val="clear" w:color="auto" w:fill="auto"/>
          </w:tcPr>
          <w:p w:rsidR="004E6AC0" w:rsidRPr="00484638" w:rsidRDefault="004E6AC0" w:rsidP="004E09EC">
            <w:pPr>
              <w:spacing w:after="0" w:line="240" w:lineRule="auto"/>
              <w:rPr>
                <w:lang w:val="es-ES"/>
              </w:rPr>
            </w:pPr>
            <w:r w:rsidRPr="00484638">
              <w:rPr>
                <w:b/>
                <w:bCs/>
                <w:lang w:val="es-ES"/>
              </w:rPr>
              <w:t>Descripción:</w:t>
            </w:r>
          </w:p>
        </w:tc>
        <w:tc>
          <w:tcPr>
            <w:tcW w:w="7515" w:type="dxa"/>
            <w:gridSpan w:val="2"/>
            <w:shd w:val="clear" w:color="auto" w:fill="auto"/>
          </w:tcPr>
          <w:p w:rsidR="004E6AC0" w:rsidRPr="00484638" w:rsidRDefault="004E6AC0" w:rsidP="004E09EC">
            <w:pPr>
              <w:spacing w:after="0" w:line="240" w:lineRule="auto"/>
              <w:rPr>
                <w:lang w:val="es-ES"/>
              </w:rPr>
            </w:pPr>
            <w:r w:rsidRPr="00484638">
              <w:rPr>
                <w:lang w:val="es-ES"/>
              </w:rPr>
              <w:t xml:space="preserve">El </w:t>
            </w:r>
            <w:r w:rsidR="00B141BF">
              <w:rPr>
                <w:lang w:val="es-ES"/>
              </w:rPr>
              <w:t>usuario</w:t>
            </w:r>
            <w:r w:rsidR="00A31CF3">
              <w:rPr>
                <w:lang w:val="es-ES"/>
              </w:rPr>
              <w:t xml:space="preserve"> ingresará la </w:t>
            </w:r>
            <w:r w:rsidR="00B141BF">
              <w:rPr>
                <w:lang w:val="es-ES"/>
              </w:rPr>
              <w:t>cedula</w:t>
            </w:r>
            <w:r w:rsidRPr="00484638">
              <w:rPr>
                <w:lang w:val="es-ES"/>
              </w:rPr>
              <w:t xml:space="preserve"> del cliente y el sistema devolverá una lista de lavados pendientes. Este elegirá uno de ellos y el sistema mostrara una planilla con los datos del lavado y solicitara la confirmación de borrado.</w:t>
            </w:r>
          </w:p>
          <w:p w:rsidR="004E6AC0" w:rsidRPr="00484638" w:rsidRDefault="004E6AC0" w:rsidP="004E09EC">
            <w:pPr>
              <w:spacing w:after="0" w:line="240" w:lineRule="auto"/>
              <w:rPr>
                <w:lang w:val="es-ES"/>
              </w:rPr>
            </w:pPr>
            <w:r w:rsidRPr="00484638">
              <w:rPr>
                <w:lang w:val="es-ES"/>
              </w:rPr>
              <w:t>El empleado confirmara la solicitud, culminando de esta manera este caso de uso.</w:t>
            </w:r>
          </w:p>
        </w:tc>
      </w:tr>
    </w:tbl>
    <w:p w:rsidR="00351184" w:rsidRPr="0012614D" w:rsidRDefault="00351184" w:rsidP="2A2C660A">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966E73"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spacing w:after="0" w:line="240" w:lineRule="auto"/>
              <w:rPr>
                <w:b/>
                <w:lang w:val="es-ES"/>
              </w:rPr>
            </w:pPr>
            <w:r>
              <w:rPr>
                <w:b/>
                <w:lang w:val="es-ES"/>
              </w:rPr>
              <w:t>CULA0</w:t>
            </w:r>
            <w:r w:rsidR="00B64043">
              <w:rPr>
                <w:b/>
                <w:lang w:val="es-ES"/>
              </w:rPr>
              <w:t>2</w:t>
            </w:r>
            <w:r w:rsidR="009B336B" w:rsidRPr="009B336B">
              <w:rPr>
                <w:b/>
                <w:lang w:val="es-ES"/>
              </w:rPr>
              <w:t xml:space="preserve"> </w:t>
            </w:r>
          </w:p>
        </w:tc>
        <w:tc>
          <w:tcPr>
            <w:tcW w:w="6521" w:type="dxa"/>
            <w:shd w:val="clear" w:color="auto" w:fill="auto"/>
          </w:tcPr>
          <w:p w:rsidR="009B336B" w:rsidRPr="00484638" w:rsidRDefault="009B336B" w:rsidP="00530A19">
            <w:pPr>
              <w:spacing w:after="0" w:line="240" w:lineRule="auto"/>
              <w:rPr>
                <w:lang w:val="es-ES"/>
              </w:rPr>
            </w:pPr>
            <w:r w:rsidRPr="00484638">
              <w:rPr>
                <w:lang w:val="es-ES"/>
              </w:rPr>
              <w:t>Modificación de una solicitud de lavado.</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spacing w:after="0" w:line="240" w:lineRule="auto"/>
              <w:rPr>
                <w:lang w:val="es-ES"/>
              </w:rPr>
            </w:pPr>
            <w:r w:rsidRPr="00484638">
              <w:rPr>
                <w:lang w:val="es-ES"/>
              </w:rPr>
              <w:t>Empleado de mostrador</w:t>
            </w:r>
            <w:r w:rsidR="00B141BF">
              <w:rPr>
                <w:lang w:val="es-ES"/>
              </w:rPr>
              <w:t xml:space="preserve"> Empleado supervisor</w:t>
            </w:r>
            <w:r w:rsidRPr="00484638">
              <w:rPr>
                <w:lang w:val="es-ES"/>
              </w:rPr>
              <w:t>.</w:t>
            </w:r>
          </w:p>
        </w:tc>
      </w:tr>
      <w:tr w:rsidR="0089251B" w:rsidRPr="00966E73" w:rsidTr="00156A79">
        <w:trPr>
          <w:trHeight w:val="2075"/>
        </w:trPr>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B141BF" w:rsidRDefault="0089251B" w:rsidP="00530A19">
            <w:pPr>
              <w:spacing w:after="0" w:line="240" w:lineRule="auto"/>
              <w:rPr>
                <w:lang w:val="es-ES"/>
              </w:rPr>
            </w:pPr>
            <w:r w:rsidRPr="00484638">
              <w:rPr>
                <w:lang w:val="es-ES"/>
              </w:rPr>
              <w:t xml:space="preserve">Desde </w:t>
            </w:r>
            <w:r w:rsidRPr="009B336B">
              <w:rPr>
                <w:lang w:val="es-ES"/>
              </w:rPr>
              <w:t xml:space="preserve">el id de una solicitud de lavado </w:t>
            </w:r>
            <w:r w:rsidRPr="00484638">
              <w:rPr>
                <w:color w:val="000000"/>
                <w:lang w:val="es-ES"/>
              </w:rPr>
              <w:t xml:space="preserve">el cual será </w:t>
            </w:r>
            <w:r w:rsidR="00B141BF">
              <w:rPr>
                <w:color w:val="000000"/>
                <w:lang w:val="es-ES"/>
              </w:rPr>
              <w:t>obtenido</w:t>
            </w:r>
            <w:r w:rsidRPr="00484638">
              <w:rPr>
                <w:color w:val="000000"/>
                <w:lang w:val="es-ES"/>
              </w:rPr>
              <w:t xml:space="preserve"> por el </w:t>
            </w:r>
            <w:r w:rsidR="00B141BF">
              <w:rPr>
                <w:color w:val="000000"/>
                <w:lang w:val="es-ES"/>
              </w:rPr>
              <w:t>sistema</w:t>
            </w:r>
            <w:r w:rsidRPr="00484638">
              <w:rPr>
                <w:color w:val="000000"/>
                <w:lang w:val="es-ES"/>
              </w:rPr>
              <w:t xml:space="preserve"> previa</w:t>
            </w:r>
            <w:r w:rsidR="00B141BF">
              <w:rPr>
                <w:color w:val="000000"/>
                <w:lang w:val="es-ES"/>
              </w:rPr>
              <w:t xml:space="preserve">mente, </w:t>
            </w:r>
            <w:r w:rsidRPr="00484638">
              <w:rPr>
                <w:lang w:val="es-ES"/>
              </w:rPr>
              <w:t xml:space="preserve">el mismo mostrara los datos </w:t>
            </w:r>
            <w:r w:rsidR="00B141BF">
              <w:rPr>
                <w:lang w:val="es-ES"/>
              </w:rPr>
              <w:t>correspondientes. En caso correcto se habilitaran en el formulario los siguientes campos: Observaciones, las opciones de prendas, las opciones de lavado, l</w:t>
            </w:r>
            <w:r w:rsidR="00156A79">
              <w:rPr>
                <w:lang w:val="es-ES"/>
              </w:rPr>
              <w:t>as opciones de brechas horarias y la fecha de entrega.</w:t>
            </w:r>
          </w:p>
          <w:p w:rsidR="00B141BF" w:rsidRPr="00484638" w:rsidRDefault="00156A79" w:rsidP="00B141BF">
            <w:pPr>
              <w:spacing w:after="0" w:line="240" w:lineRule="auto"/>
              <w:rPr>
                <w:lang w:val="es-ES"/>
              </w:rPr>
            </w:pPr>
            <w:r>
              <w:rPr>
                <w:lang w:val="es-ES"/>
              </w:rPr>
              <w:t>Luego de ingresado correctamente estos campos el sistema validara y solicitara al usuario que confirme la modificación.</w:t>
            </w:r>
          </w:p>
        </w:tc>
      </w:tr>
    </w:tbl>
    <w:p w:rsidR="45E0F61A" w:rsidRPr="00066CDB" w:rsidRDefault="45E0F61A">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966E73"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484638" w:rsidRDefault="00846EC7" w:rsidP="009B336B">
            <w:pPr>
              <w:spacing w:after="0" w:line="240" w:lineRule="auto"/>
              <w:rPr>
                <w:lang w:val="es-ES"/>
              </w:rPr>
            </w:pPr>
            <w:r>
              <w:rPr>
                <w:b/>
                <w:lang w:val="es-ES"/>
              </w:rPr>
              <w:t>CULA03</w:t>
            </w:r>
            <w:r w:rsidR="009B336B">
              <w:rPr>
                <w:lang w:val="es-ES"/>
              </w:rPr>
              <w:t xml:space="preserve"> </w:t>
            </w:r>
          </w:p>
        </w:tc>
        <w:tc>
          <w:tcPr>
            <w:tcW w:w="6521" w:type="dxa"/>
            <w:shd w:val="clear" w:color="auto" w:fill="auto"/>
          </w:tcPr>
          <w:p w:rsidR="009B336B" w:rsidRPr="00484638" w:rsidRDefault="009B336B" w:rsidP="00530A19">
            <w:pPr>
              <w:spacing w:after="0" w:line="240" w:lineRule="auto"/>
              <w:rPr>
                <w:lang w:val="es-ES"/>
              </w:rPr>
            </w:pPr>
            <w:r w:rsidRPr="2A2C660A">
              <w:rPr>
                <w:lang w:val="es-ES"/>
              </w:rPr>
              <w:t>Cambio de estado de una solicitud de lavado.</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spacing w:after="0" w:line="240" w:lineRule="auto"/>
              <w:rPr>
                <w:lang w:val="es-ES"/>
              </w:rPr>
            </w:pPr>
            <w:r w:rsidRPr="00484638">
              <w:rPr>
                <w:lang w:val="es-ES"/>
              </w:rPr>
              <w:t>Empleado de mostrador, Empleado interno, Empleado supervisor.</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Default="0089251B" w:rsidP="00530A19">
            <w:pPr>
              <w:spacing w:after="0" w:line="240" w:lineRule="auto"/>
              <w:rPr>
                <w:lang w:val="es-ES"/>
              </w:rPr>
            </w:pPr>
            <w:r w:rsidRPr="00484638">
              <w:rPr>
                <w:lang w:val="es-ES"/>
              </w:rPr>
              <w:t xml:space="preserve">El sistema mostrara los datos del cliente, las opciones de lavado, y si eligió </w:t>
            </w:r>
            <w:proofErr w:type="spellStart"/>
            <w:r w:rsidRPr="00484638">
              <w:rPr>
                <w:lang w:val="es-ES"/>
              </w:rPr>
              <w:t>delivery</w:t>
            </w:r>
            <w:proofErr w:type="spellEnd"/>
            <w:r w:rsidRPr="00484638">
              <w:rPr>
                <w:lang w:val="es-ES"/>
              </w:rPr>
              <w:t xml:space="preserve"> o no. El único dato modificable es el estado del lavado. </w:t>
            </w:r>
          </w:p>
          <w:p w:rsidR="0089251B" w:rsidRPr="00484638" w:rsidRDefault="0089251B" w:rsidP="00530A19">
            <w:pPr>
              <w:spacing w:after="0" w:line="240" w:lineRule="auto"/>
              <w:rPr>
                <w:lang w:val="es-ES"/>
              </w:rPr>
            </w:pPr>
            <w:r w:rsidRPr="00484638">
              <w:rPr>
                <w:lang w:val="es-ES"/>
              </w:rPr>
              <w:t>Después de cambiado el valor el sistema solicitara la confirmación del usuario y, si el usuario confirma, modificara el lavado, culminando de esta forma este caso de uso.</w:t>
            </w:r>
          </w:p>
        </w:tc>
      </w:tr>
    </w:tbl>
    <w:p w:rsidR="00D32E72" w:rsidRPr="00484638" w:rsidRDefault="00D32E72" w:rsidP="00D32E72">
      <w:pPr>
        <w:rPr>
          <w:b/>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BA5C63">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spacing w:after="0" w:line="240" w:lineRule="auto"/>
              <w:rPr>
                <w:b/>
                <w:lang w:val="es-ES"/>
              </w:rPr>
            </w:pPr>
            <w:r>
              <w:rPr>
                <w:b/>
                <w:lang w:val="es-ES"/>
              </w:rPr>
              <w:t>CULA04</w:t>
            </w:r>
            <w:r w:rsidR="009B336B" w:rsidRPr="009B336B">
              <w:rPr>
                <w:b/>
                <w:lang w:val="es-ES"/>
              </w:rPr>
              <w:t xml:space="preserve"> </w:t>
            </w:r>
          </w:p>
        </w:tc>
        <w:tc>
          <w:tcPr>
            <w:tcW w:w="6521" w:type="dxa"/>
            <w:shd w:val="clear" w:color="auto" w:fill="auto"/>
          </w:tcPr>
          <w:p w:rsidR="009B336B" w:rsidRPr="00484638" w:rsidRDefault="009B336B" w:rsidP="00BA5C63">
            <w:pPr>
              <w:spacing w:after="0" w:line="240" w:lineRule="auto"/>
              <w:rPr>
                <w:lang w:val="es-ES"/>
              </w:rPr>
            </w:pPr>
            <w:r w:rsidRPr="00484638">
              <w:rPr>
                <w:lang w:val="es-ES"/>
              </w:rPr>
              <w:t>Confirmar entrega de solicitud.</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spacing w:after="0" w:line="240" w:lineRule="auto"/>
              <w:rPr>
                <w:lang w:val="es-ES"/>
              </w:rPr>
            </w:pPr>
            <w:r w:rsidRPr="00484638">
              <w:rPr>
                <w:lang w:val="es-ES"/>
              </w:rPr>
              <w:t>Empleado de mostrador.</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D32E72" w:rsidP="00BA5C63">
            <w:pPr>
              <w:spacing w:after="0" w:line="240" w:lineRule="auto"/>
              <w:rPr>
                <w:lang w:val="es-ES"/>
              </w:rPr>
            </w:pPr>
            <w:r w:rsidRPr="00484638">
              <w:rPr>
                <w:lang w:val="es-ES"/>
              </w:rPr>
              <w:t>El empleado de mostrador solicitará al cliente el ticket que se imprimió al momento de entregar la ropa e ingresará el número del mismo en el sistema, procesando el estado del lavado como “entregado”.</w:t>
            </w:r>
          </w:p>
        </w:tc>
      </w:tr>
    </w:tbl>
    <w:p w:rsidR="00A15518" w:rsidRDefault="00A15518" w:rsidP="00D32E72">
      <w:pPr>
        <w:rPr>
          <w:b/>
          <w:lang w:val="es-ES"/>
        </w:rPr>
      </w:pPr>
    </w:p>
    <w:p w:rsidR="00280DEC" w:rsidRDefault="00280DEC" w:rsidP="00D32E72">
      <w:pPr>
        <w:rPr>
          <w:b/>
          <w:lang w:val="es-ES"/>
        </w:rPr>
      </w:pPr>
    </w:p>
    <w:p w:rsidR="00280DEC" w:rsidRDefault="00280DEC" w:rsidP="00D32E72">
      <w:pPr>
        <w:rPr>
          <w:b/>
          <w:lang w:val="es-ES"/>
        </w:rPr>
      </w:pPr>
    </w:p>
    <w:p w:rsidR="00280DEC" w:rsidRPr="00484638" w:rsidRDefault="00280DEC" w:rsidP="00D32E72">
      <w:pPr>
        <w:rPr>
          <w:b/>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BA5C63">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CULA05</w:t>
            </w:r>
            <w:r w:rsidR="009B336B" w:rsidRPr="009B336B">
              <w:rPr>
                <w:b/>
                <w:lang w:val="es-ES"/>
              </w:rPr>
              <w:t xml:space="preserve"> </w:t>
            </w:r>
          </w:p>
        </w:tc>
        <w:tc>
          <w:tcPr>
            <w:tcW w:w="6521" w:type="dxa"/>
            <w:shd w:val="clear" w:color="auto" w:fill="auto"/>
          </w:tcPr>
          <w:p w:rsidR="009B336B" w:rsidRPr="00484638" w:rsidRDefault="009B336B" w:rsidP="00BA5C63">
            <w:pPr>
              <w:pStyle w:val="Textoindependiente"/>
              <w:spacing w:after="0" w:line="240" w:lineRule="auto"/>
              <w:rPr>
                <w:lang w:val="es-ES"/>
              </w:rPr>
            </w:pPr>
            <w:r w:rsidRPr="00484638">
              <w:rPr>
                <w:lang w:val="es-ES"/>
              </w:rPr>
              <w:t>Alta Sucursal</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pStyle w:val="Textoindependiente"/>
              <w:spacing w:after="0" w:line="240" w:lineRule="auto"/>
              <w:rPr>
                <w:lang w:val="es-ES"/>
              </w:rPr>
            </w:pPr>
            <w:r w:rsidRPr="00484638">
              <w:rPr>
                <w:lang w:val="es-ES"/>
              </w:rPr>
              <w:t>Dueño</w:t>
            </w:r>
            <w:r w:rsidR="004E0E16">
              <w:rPr>
                <w:lang w:val="es-ES"/>
              </w:rPr>
              <w:t>.</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lastRenderedPageBreak/>
              <w:t>Descripción:</w:t>
            </w:r>
          </w:p>
        </w:tc>
        <w:tc>
          <w:tcPr>
            <w:tcW w:w="7515" w:type="dxa"/>
            <w:gridSpan w:val="2"/>
            <w:shd w:val="clear" w:color="auto" w:fill="auto"/>
          </w:tcPr>
          <w:p w:rsidR="00D32E72" w:rsidRPr="00484638" w:rsidRDefault="00D32E72" w:rsidP="00BA5C63">
            <w:pPr>
              <w:spacing w:after="0" w:line="240" w:lineRule="auto"/>
              <w:rPr>
                <w:lang w:val="es-ES"/>
              </w:rPr>
            </w:pPr>
            <w:r w:rsidRPr="00484638">
              <w:rPr>
                <w:lang w:val="es-ES"/>
              </w:rPr>
              <w:t xml:space="preserve">El dueño de la cadena de lavaderos ingresa número, teléfono, dirección, barrio y ciudad como datos de la sucursal a crear. El sistema da de alta la sucursal con los datos mencionados. </w:t>
            </w:r>
            <w:proofErr w:type="gramStart"/>
            <w:r w:rsidRPr="00484638">
              <w:rPr>
                <w:lang w:val="es-ES"/>
              </w:rPr>
              <w:t>que</w:t>
            </w:r>
            <w:proofErr w:type="gramEnd"/>
            <w:r w:rsidRPr="00484638">
              <w:rPr>
                <w:lang w:val="es-ES"/>
              </w:rPr>
              <w:t xml:space="preserve"> confirme la modificación.</w:t>
            </w:r>
          </w:p>
        </w:tc>
      </w:tr>
    </w:tbl>
    <w:p w:rsidR="00040931" w:rsidRPr="00484638" w:rsidRDefault="00040931" w:rsidP="00D32E72">
      <w:pPr>
        <w:pStyle w:val="Textoindependiente"/>
        <w:rPr>
          <w:rFonts w:ascii="Times New Roman" w:hAnsi="Times New Roman"/>
          <w:color w:val="000000"/>
          <w:sz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BA5C63">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CULA06</w:t>
            </w:r>
            <w:r w:rsidR="009B336B" w:rsidRPr="009B336B">
              <w:rPr>
                <w:b/>
                <w:lang w:val="es-ES"/>
              </w:rPr>
              <w:t xml:space="preserve"> </w:t>
            </w:r>
          </w:p>
        </w:tc>
        <w:tc>
          <w:tcPr>
            <w:tcW w:w="6521" w:type="dxa"/>
            <w:shd w:val="clear" w:color="auto" w:fill="auto"/>
          </w:tcPr>
          <w:p w:rsidR="009B336B" w:rsidRPr="00484638" w:rsidRDefault="009B336B" w:rsidP="00BA5C63">
            <w:pPr>
              <w:pStyle w:val="Textoindependiente"/>
              <w:spacing w:after="0" w:line="240" w:lineRule="auto"/>
              <w:rPr>
                <w:lang w:val="es-ES"/>
              </w:rPr>
            </w:pPr>
            <w:r w:rsidRPr="00484638">
              <w:rPr>
                <w:lang w:val="es-ES"/>
              </w:rPr>
              <w:t>Baja Sucursal</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pStyle w:val="Textoindependiente"/>
              <w:spacing w:after="0" w:line="240" w:lineRule="auto"/>
              <w:rPr>
                <w:lang w:val="es-ES"/>
              </w:rPr>
            </w:pPr>
            <w:r w:rsidRPr="00484638">
              <w:rPr>
                <w:lang w:val="es-ES"/>
              </w:rPr>
              <w:t>Dueño</w:t>
            </w:r>
            <w:r w:rsidR="004E0E16">
              <w:rPr>
                <w:lang w:val="es-ES"/>
              </w:rPr>
              <w:t>.</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D32E72" w:rsidP="00156A79">
            <w:pPr>
              <w:pStyle w:val="Textoindependiente"/>
              <w:spacing w:after="0" w:line="240" w:lineRule="auto"/>
              <w:rPr>
                <w:lang w:val="es-ES"/>
              </w:rPr>
            </w:pPr>
            <w:r w:rsidRPr="00484638">
              <w:rPr>
                <w:lang w:val="es-ES"/>
              </w:rPr>
              <w:t xml:space="preserve">El dueño de la cadena de lavaderos </w:t>
            </w:r>
            <w:r w:rsidR="00156A79">
              <w:rPr>
                <w:lang w:val="es-ES"/>
              </w:rPr>
              <w:t>ingresara el nombre de la sucursal a dar de baja. El sistema mostrara los datos y se habilitara el borrado. El dueño confirma la baja.</w:t>
            </w:r>
            <w:r w:rsidRPr="00484638">
              <w:rPr>
                <w:lang w:val="es-ES"/>
              </w:rPr>
              <w:t xml:space="preserve"> El sistema da de baja dicha sucursal.</w:t>
            </w:r>
          </w:p>
        </w:tc>
      </w:tr>
    </w:tbl>
    <w:p w:rsidR="00351184" w:rsidRPr="00484638" w:rsidRDefault="00351184" w:rsidP="00D32E72">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156A79" w:rsidTr="00794684">
        <w:tc>
          <w:tcPr>
            <w:tcW w:w="1983" w:type="dxa"/>
            <w:shd w:val="clear" w:color="auto" w:fill="auto"/>
          </w:tcPr>
          <w:p w:rsidR="009B336B" w:rsidRPr="00484638" w:rsidRDefault="009B336B" w:rsidP="00BA5C63">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CULA07</w:t>
            </w:r>
            <w:r w:rsidR="009B336B" w:rsidRPr="009B336B">
              <w:rPr>
                <w:b/>
                <w:lang w:val="es-ES"/>
              </w:rPr>
              <w:t xml:space="preserve"> </w:t>
            </w:r>
          </w:p>
        </w:tc>
        <w:tc>
          <w:tcPr>
            <w:tcW w:w="6521" w:type="dxa"/>
            <w:shd w:val="clear" w:color="auto" w:fill="auto"/>
          </w:tcPr>
          <w:p w:rsidR="009B336B" w:rsidRPr="00484638" w:rsidRDefault="009B336B" w:rsidP="00BA5C63">
            <w:pPr>
              <w:pStyle w:val="Textoindependiente"/>
              <w:spacing w:after="0" w:line="240" w:lineRule="auto"/>
              <w:rPr>
                <w:lang w:val="es-ES"/>
              </w:rPr>
            </w:pPr>
            <w:r w:rsidRPr="00484638">
              <w:rPr>
                <w:lang w:val="es-ES"/>
              </w:rPr>
              <w:t>Modificar Sucursal</w:t>
            </w:r>
          </w:p>
        </w:tc>
      </w:tr>
      <w:tr w:rsidR="00D32E72" w:rsidRPr="00156A79"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pStyle w:val="Textoindependiente"/>
              <w:spacing w:after="0" w:line="240" w:lineRule="auto"/>
              <w:rPr>
                <w:lang w:val="es-ES"/>
              </w:rPr>
            </w:pPr>
            <w:r w:rsidRPr="00484638">
              <w:rPr>
                <w:lang w:val="es-ES"/>
              </w:rPr>
              <w:t>Dueño</w:t>
            </w:r>
            <w:r w:rsidR="004E0E16">
              <w:rPr>
                <w:lang w:val="es-ES"/>
              </w:rPr>
              <w:t>.</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156A79" w:rsidP="00156A79">
            <w:pPr>
              <w:pStyle w:val="Textoindependiente"/>
              <w:spacing w:after="0" w:line="240" w:lineRule="auto"/>
              <w:rPr>
                <w:lang w:val="es-ES"/>
              </w:rPr>
            </w:pPr>
            <w:r w:rsidRPr="00484638">
              <w:rPr>
                <w:lang w:val="es-ES"/>
              </w:rPr>
              <w:t xml:space="preserve">El dueño de la cadena de lavaderos </w:t>
            </w:r>
            <w:r>
              <w:rPr>
                <w:lang w:val="es-ES"/>
              </w:rPr>
              <w:t xml:space="preserve">ingresara el nombre de la sucursal a modificar. </w:t>
            </w:r>
            <w:r w:rsidR="00D32E72" w:rsidRPr="00484638">
              <w:rPr>
                <w:lang w:val="es-ES"/>
              </w:rPr>
              <w:t>El sistema muestra los datos y da la opción a modificar. El Actor hace los cambios necesarios ya sea de número, teléfono, dirección, barrio y/o ciudad.</w:t>
            </w:r>
          </w:p>
        </w:tc>
      </w:tr>
    </w:tbl>
    <w:p w:rsidR="00D32E72" w:rsidRPr="00484638" w:rsidRDefault="00D32E72" w:rsidP="00D32E72">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BA5C63">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CULA08</w:t>
            </w:r>
            <w:r w:rsidR="009B336B" w:rsidRPr="009B336B">
              <w:rPr>
                <w:b/>
                <w:lang w:val="es-ES"/>
              </w:rPr>
              <w:t xml:space="preserve"> </w:t>
            </w:r>
          </w:p>
        </w:tc>
        <w:tc>
          <w:tcPr>
            <w:tcW w:w="6521" w:type="dxa"/>
            <w:shd w:val="clear" w:color="auto" w:fill="auto"/>
          </w:tcPr>
          <w:p w:rsidR="009B336B" w:rsidRPr="00484638" w:rsidRDefault="009B336B" w:rsidP="00BA5C63">
            <w:pPr>
              <w:pStyle w:val="Textoindependiente"/>
              <w:spacing w:after="0" w:line="240" w:lineRule="auto"/>
              <w:rPr>
                <w:lang w:val="es-ES"/>
              </w:rPr>
            </w:pPr>
            <w:r w:rsidRPr="00484638">
              <w:rPr>
                <w:lang w:val="es-ES"/>
              </w:rPr>
              <w:t>Listar Sucursal</w:t>
            </w:r>
            <w:r w:rsidR="00B05C20">
              <w:rPr>
                <w:lang w:val="es-ES"/>
              </w:rPr>
              <w:t>es</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pStyle w:val="Textoindependiente"/>
              <w:spacing w:after="0" w:line="240" w:lineRule="auto"/>
              <w:rPr>
                <w:lang w:val="es-ES"/>
              </w:rPr>
            </w:pPr>
            <w:r w:rsidRPr="00484638">
              <w:rPr>
                <w:lang w:val="es-ES"/>
              </w:rPr>
              <w:t>Dueño</w:t>
            </w:r>
            <w:r w:rsidR="004E0E16">
              <w:rPr>
                <w:lang w:val="es-ES"/>
              </w:rPr>
              <w:t>.</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D32E72" w:rsidP="00156A79">
            <w:pPr>
              <w:pStyle w:val="Textoindependiente"/>
              <w:spacing w:after="0" w:line="240" w:lineRule="auto"/>
              <w:rPr>
                <w:lang w:val="es-ES"/>
              </w:rPr>
            </w:pPr>
            <w:r w:rsidRPr="00484638">
              <w:rPr>
                <w:lang w:val="es-ES"/>
              </w:rPr>
              <w:t xml:space="preserve">El sistema muestra todas las sucursales ordenadas por </w:t>
            </w:r>
            <w:r w:rsidR="00156A79">
              <w:rPr>
                <w:lang w:val="es-ES"/>
              </w:rPr>
              <w:t>nombre</w:t>
            </w:r>
            <w:r w:rsidRPr="00484638">
              <w:rPr>
                <w:lang w:val="es-ES"/>
              </w:rPr>
              <w:t xml:space="preserve"> junto con el resto de los datos (teléfono, dirección, barrio y ciudad).</w:t>
            </w:r>
          </w:p>
        </w:tc>
      </w:tr>
    </w:tbl>
    <w:p w:rsidR="00D32E72" w:rsidRPr="00484638" w:rsidRDefault="00D32E72" w:rsidP="00D32E72">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CULA09</w:t>
            </w:r>
            <w:r w:rsidR="009B336B" w:rsidRPr="009B336B">
              <w:rPr>
                <w:b/>
                <w:lang w:val="es-ES"/>
              </w:rPr>
              <w:t xml:space="preserve"> </w:t>
            </w:r>
          </w:p>
        </w:tc>
        <w:tc>
          <w:tcPr>
            <w:tcW w:w="6521" w:type="dxa"/>
            <w:shd w:val="clear" w:color="auto" w:fill="auto"/>
          </w:tcPr>
          <w:p w:rsidR="009B336B" w:rsidRPr="00484638" w:rsidRDefault="009B336B" w:rsidP="00530A19">
            <w:pPr>
              <w:pStyle w:val="Textoindependiente"/>
              <w:spacing w:after="0" w:line="240" w:lineRule="auto"/>
              <w:rPr>
                <w:lang w:val="es-ES"/>
              </w:rPr>
            </w:pPr>
            <w:r>
              <w:rPr>
                <w:lang w:val="es-ES"/>
              </w:rPr>
              <w:t>Alta Excepción</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 xml:space="preserve">El </w:t>
            </w:r>
            <w:r>
              <w:rPr>
                <w:lang w:val="es-ES"/>
              </w:rPr>
              <w:t>sistema solicitara al usuario que ingrese el nombre de la excepción a dar de alta y con la confirmación del usuario se agregará la excepción al sistema</w:t>
            </w:r>
            <w:r w:rsidRPr="00484638">
              <w:rPr>
                <w:lang w:val="es-ES"/>
              </w:rPr>
              <w:t>.</w:t>
            </w:r>
          </w:p>
        </w:tc>
      </w:tr>
    </w:tbl>
    <w:p w:rsidR="0089251B" w:rsidRDefault="0089251B"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484638" w:rsidRDefault="00846EC7" w:rsidP="009B336B">
            <w:pPr>
              <w:pStyle w:val="Textoindependiente"/>
              <w:spacing w:after="0" w:line="240" w:lineRule="auto"/>
              <w:rPr>
                <w:lang w:val="es-ES"/>
              </w:rPr>
            </w:pPr>
            <w:r>
              <w:rPr>
                <w:b/>
                <w:lang w:val="es-ES"/>
              </w:rPr>
              <w:t>CULA10</w:t>
            </w:r>
          </w:p>
        </w:tc>
        <w:tc>
          <w:tcPr>
            <w:tcW w:w="6521" w:type="dxa"/>
            <w:shd w:val="clear" w:color="auto" w:fill="auto"/>
          </w:tcPr>
          <w:p w:rsidR="009B336B" w:rsidRPr="00484638" w:rsidRDefault="009B336B" w:rsidP="00530A19">
            <w:pPr>
              <w:pStyle w:val="Textoindependiente"/>
              <w:spacing w:after="0" w:line="240" w:lineRule="auto"/>
              <w:rPr>
                <w:lang w:val="es-ES"/>
              </w:rPr>
            </w:pPr>
            <w:r>
              <w:rPr>
                <w:lang w:val="es-ES"/>
              </w:rPr>
              <w:t>Modificar Excepción</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 xml:space="preserve">El </w:t>
            </w:r>
            <w:r>
              <w:rPr>
                <w:lang w:val="es-ES"/>
              </w:rPr>
              <w:t>sistema solicitara al usuario que ingrese el id de la excepción para que el usuario modifique el nombre del mismo y confirme el cambio en el sistema</w:t>
            </w:r>
            <w:r w:rsidRPr="00484638">
              <w:rPr>
                <w:lang w:val="es-ES"/>
              </w:rPr>
              <w:t>.</w:t>
            </w:r>
          </w:p>
        </w:tc>
      </w:tr>
    </w:tbl>
    <w:p w:rsidR="00400E0D" w:rsidRDefault="00400E0D" w:rsidP="0089251B">
      <w:pPr>
        <w:rPr>
          <w:lang w:val="es-MX"/>
        </w:rPr>
      </w:pPr>
    </w:p>
    <w:p w:rsidR="00280DEC" w:rsidRDefault="00280DEC"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w:t>
            </w:r>
            <w:r w:rsidR="009B336B" w:rsidRPr="009B336B">
              <w:rPr>
                <w:b/>
                <w:lang w:val="es-ES"/>
              </w:rPr>
              <w:t>1</w:t>
            </w:r>
            <w:r>
              <w:rPr>
                <w:b/>
                <w:lang w:val="es-ES"/>
              </w:rPr>
              <w:t>1</w:t>
            </w:r>
          </w:p>
        </w:tc>
        <w:tc>
          <w:tcPr>
            <w:tcW w:w="6521" w:type="dxa"/>
            <w:shd w:val="clear" w:color="auto" w:fill="auto"/>
          </w:tcPr>
          <w:p w:rsidR="009B336B" w:rsidRPr="00484638" w:rsidRDefault="009B336B" w:rsidP="00530A19">
            <w:pPr>
              <w:pStyle w:val="Textoindependiente"/>
              <w:spacing w:after="0" w:line="240" w:lineRule="auto"/>
              <w:rPr>
                <w:lang w:val="es-ES"/>
              </w:rPr>
            </w:pPr>
            <w:r>
              <w:rPr>
                <w:lang w:val="es-ES"/>
              </w:rPr>
              <w:t>Baja Excepción</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lastRenderedPageBreak/>
              <w:t>Descripción:</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 xml:space="preserve">El </w:t>
            </w:r>
            <w:r>
              <w:rPr>
                <w:lang w:val="es-ES"/>
              </w:rPr>
              <w:t>sistema solicitara al usuario que ingrese el id de la excepción para que el usuario dé de baja la misma</w:t>
            </w:r>
            <w:r w:rsidRPr="00484638">
              <w:rPr>
                <w:lang w:val="es-ES"/>
              </w:rPr>
              <w:t>.</w:t>
            </w:r>
            <w:r>
              <w:rPr>
                <w:lang w:val="es-ES"/>
              </w:rPr>
              <w:t xml:space="preserve"> Si dicha excepción está asignada a uno o más lavado se desactivará el mismo, no pudiendo ser modificable o utilizable en futuras solicitudes de lavados. </w:t>
            </w:r>
          </w:p>
        </w:tc>
      </w:tr>
    </w:tbl>
    <w:p w:rsidR="00772DF5" w:rsidRDefault="00772DF5"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484638" w:rsidRDefault="00846EC7" w:rsidP="009B336B">
            <w:pPr>
              <w:pStyle w:val="Textoindependiente"/>
              <w:spacing w:after="0" w:line="240" w:lineRule="auto"/>
              <w:rPr>
                <w:lang w:val="es-ES"/>
              </w:rPr>
            </w:pPr>
            <w:r>
              <w:rPr>
                <w:b/>
                <w:lang w:val="es-ES"/>
              </w:rPr>
              <w:t>CULA12</w:t>
            </w:r>
          </w:p>
        </w:tc>
        <w:tc>
          <w:tcPr>
            <w:tcW w:w="6521" w:type="dxa"/>
            <w:shd w:val="clear" w:color="auto" w:fill="auto"/>
          </w:tcPr>
          <w:p w:rsidR="009B336B" w:rsidRPr="00484638" w:rsidRDefault="009B336B" w:rsidP="00530A19">
            <w:pPr>
              <w:pStyle w:val="Textoindependiente"/>
              <w:spacing w:after="0" w:line="240" w:lineRule="auto"/>
              <w:rPr>
                <w:lang w:val="es-ES"/>
              </w:rPr>
            </w:pPr>
            <w:r>
              <w:rPr>
                <w:lang w:val="es-ES"/>
              </w:rPr>
              <w:t>Listar Excepciones</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Pr>
                <w:lang w:val="es-ES"/>
              </w:rPr>
              <w:t>El usuario podrá ver en todo momento todas las excepciones que estén actualmente activas en el sistema. El sistema se encargará de traer todos los registros que cumplan con dichos requisitos.</w:t>
            </w:r>
          </w:p>
        </w:tc>
      </w:tr>
    </w:tbl>
    <w:p w:rsidR="0089251B" w:rsidRDefault="0089251B" w:rsidP="0089251B">
      <w:pPr>
        <w:rPr>
          <w:lang w:val="es-MX"/>
        </w:rPr>
      </w:pPr>
    </w:p>
    <w:p w:rsidR="00E71CB3" w:rsidRPr="00E71CB3" w:rsidRDefault="00E71CB3" w:rsidP="0089251B">
      <w:pPr>
        <w:rPr>
          <w:b/>
          <w:color w:val="FF0000"/>
          <w:lang w:val="es-MX"/>
        </w:rPr>
      </w:pPr>
      <w:r w:rsidRPr="00E71CB3">
        <w:rPr>
          <w:b/>
          <w:color w:val="FF0000"/>
          <w:lang w:val="es-MX"/>
        </w:rPr>
        <w:t>HABLAR ESTO CON BRUNO</w:t>
      </w:r>
      <w:r>
        <w:rPr>
          <w:b/>
          <w:color w:val="FF0000"/>
          <w:lang w:val="es-MX"/>
        </w:rPr>
        <w:t xml:space="preserve"> OPCIONES ALTERNATIVAS</w:t>
      </w: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D13822"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484638" w:rsidRDefault="00846EC7" w:rsidP="009B336B">
            <w:pPr>
              <w:pStyle w:val="Textoindependiente"/>
              <w:spacing w:after="0" w:line="240" w:lineRule="auto"/>
              <w:rPr>
                <w:lang w:val="es-ES"/>
              </w:rPr>
            </w:pPr>
            <w:r>
              <w:rPr>
                <w:b/>
                <w:lang w:val="es-ES"/>
              </w:rPr>
              <w:t>CULA13</w:t>
            </w:r>
          </w:p>
        </w:tc>
        <w:tc>
          <w:tcPr>
            <w:tcW w:w="6521" w:type="dxa"/>
            <w:shd w:val="clear" w:color="auto" w:fill="auto"/>
          </w:tcPr>
          <w:p w:rsidR="009B336B" w:rsidRPr="00484638" w:rsidRDefault="009B336B" w:rsidP="00066CDB">
            <w:pPr>
              <w:pStyle w:val="Textoindependiente"/>
              <w:spacing w:after="0" w:line="240" w:lineRule="auto"/>
              <w:rPr>
                <w:lang w:val="es-ES"/>
              </w:rPr>
            </w:pPr>
            <w:r>
              <w:rPr>
                <w:lang w:val="es-ES"/>
              </w:rPr>
              <w:t>Alta Opción alternativa</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 xml:space="preserve">El </w:t>
            </w:r>
            <w:r>
              <w:rPr>
                <w:lang w:val="es-ES"/>
              </w:rPr>
              <w:t>sistema solicitara al usuario que ingrese el nombre</w:t>
            </w:r>
            <w:r w:rsidR="00066CDB">
              <w:rPr>
                <w:lang w:val="es-ES"/>
              </w:rPr>
              <w:t xml:space="preserve"> y el precio</w:t>
            </w:r>
            <w:r>
              <w:rPr>
                <w:lang w:val="es-ES"/>
              </w:rPr>
              <w:t xml:space="preserve"> de la opción </w:t>
            </w:r>
            <w:r w:rsidR="00066CDB">
              <w:rPr>
                <w:lang w:val="es-ES"/>
              </w:rPr>
              <w:t xml:space="preserve">alternativa </w:t>
            </w:r>
            <w:r>
              <w:rPr>
                <w:lang w:val="es-ES"/>
              </w:rPr>
              <w:t>de lavado a dar de alta y con la confirmación del usuario se agregará la opción de lavado al sistema</w:t>
            </w:r>
            <w:r w:rsidRPr="00484638">
              <w:rPr>
                <w:lang w:val="es-ES"/>
              </w:rPr>
              <w:t>.</w:t>
            </w:r>
          </w:p>
        </w:tc>
      </w:tr>
    </w:tbl>
    <w:p w:rsidR="0089251B" w:rsidRDefault="0089251B"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CULA14</w:t>
            </w:r>
          </w:p>
        </w:tc>
        <w:tc>
          <w:tcPr>
            <w:tcW w:w="6521" w:type="dxa"/>
            <w:shd w:val="clear" w:color="auto" w:fill="auto"/>
          </w:tcPr>
          <w:p w:rsidR="009B336B" w:rsidRPr="00484638" w:rsidRDefault="009B336B" w:rsidP="00066CDB">
            <w:pPr>
              <w:pStyle w:val="Textoindependiente"/>
              <w:spacing w:after="0" w:line="240" w:lineRule="auto"/>
              <w:rPr>
                <w:lang w:val="es-ES"/>
              </w:rPr>
            </w:pPr>
            <w:r>
              <w:rPr>
                <w:lang w:val="es-ES"/>
              </w:rPr>
              <w:t>Modificar Opción alternativa</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066CDB">
            <w:pPr>
              <w:pStyle w:val="Textoindependiente"/>
              <w:spacing w:after="0" w:line="240" w:lineRule="auto"/>
              <w:rPr>
                <w:lang w:val="es-ES"/>
              </w:rPr>
            </w:pPr>
            <w:r w:rsidRPr="00484638">
              <w:rPr>
                <w:lang w:val="es-ES"/>
              </w:rPr>
              <w:t xml:space="preserve">El </w:t>
            </w:r>
            <w:r>
              <w:rPr>
                <w:lang w:val="es-ES"/>
              </w:rPr>
              <w:t xml:space="preserve">sistema solicitara al usuario que ingrese el </w:t>
            </w:r>
            <w:r w:rsidR="00066CDB">
              <w:rPr>
                <w:lang w:val="es-ES"/>
              </w:rPr>
              <w:t>nombre</w:t>
            </w:r>
            <w:r>
              <w:rPr>
                <w:lang w:val="es-ES"/>
              </w:rPr>
              <w:t xml:space="preserve"> de la opción de lavado</w:t>
            </w:r>
            <w:r w:rsidR="00066CDB">
              <w:rPr>
                <w:lang w:val="es-ES"/>
              </w:rPr>
              <w:t xml:space="preserve"> alternativa</w:t>
            </w:r>
            <w:r>
              <w:rPr>
                <w:lang w:val="es-ES"/>
              </w:rPr>
              <w:t xml:space="preserve"> para que el usuario modifique el nombre del mismo y confirme el cambio en el sistema</w:t>
            </w:r>
            <w:r w:rsidRPr="00484638">
              <w:rPr>
                <w:lang w:val="es-ES"/>
              </w:rPr>
              <w:t>.</w:t>
            </w:r>
          </w:p>
        </w:tc>
      </w:tr>
    </w:tbl>
    <w:p w:rsidR="00C43AD2" w:rsidRDefault="00C43AD2"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484638" w:rsidRDefault="00846EC7" w:rsidP="009B336B">
            <w:pPr>
              <w:pStyle w:val="Textoindependiente"/>
              <w:spacing w:after="0" w:line="240" w:lineRule="auto"/>
              <w:rPr>
                <w:lang w:val="es-ES"/>
              </w:rPr>
            </w:pPr>
            <w:r>
              <w:rPr>
                <w:b/>
                <w:lang w:val="es-ES"/>
              </w:rPr>
              <w:t>CULA15</w:t>
            </w:r>
            <w:r w:rsidR="009B336B">
              <w:rPr>
                <w:lang w:val="es-ES"/>
              </w:rPr>
              <w:t xml:space="preserve"> </w:t>
            </w:r>
          </w:p>
        </w:tc>
        <w:tc>
          <w:tcPr>
            <w:tcW w:w="6521" w:type="dxa"/>
            <w:shd w:val="clear" w:color="auto" w:fill="auto"/>
          </w:tcPr>
          <w:p w:rsidR="009B336B" w:rsidRPr="00484638" w:rsidRDefault="009B336B" w:rsidP="00066CDB">
            <w:pPr>
              <w:pStyle w:val="Textoindependiente"/>
              <w:spacing w:after="0" w:line="240" w:lineRule="auto"/>
              <w:rPr>
                <w:lang w:val="es-ES"/>
              </w:rPr>
            </w:pPr>
            <w:r>
              <w:rPr>
                <w:lang w:val="es-ES"/>
              </w:rPr>
              <w:t>Baja Opción alternativa</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066CDB">
            <w:pPr>
              <w:pStyle w:val="Textoindependiente"/>
              <w:spacing w:after="0" w:line="240" w:lineRule="auto"/>
              <w:rPr>
                <w:lang w:val="es-ES"/>
              </w:rPr>
            </w:pPr>
            <w:r w:rsidRPr="00484638">
              <w:rPr>
                <w:lang w:val="es-ES"/>
              </w:rPr>
              <w:t xml:space="preserve">El </w:t>
            </w:r>
            <w:r>
              <w:rPr>
                <w:lang w:val="es-ES"/>
              </w:rPr>
              <w:t xml:space="preserve">sistema solicitara al usuario que ingrese el </w:t>
            </w:r>
            <w:r w:rsidR="00066CDB">
              <w:rPr>
                <w:lang w:val="es-ES"/>
              </w:rPr>
              <w:t>nombre</w:t>
            </w:r>
            <w:r>
              <w:rPr>
                <w:lang w:val="es-ES"/>
              </w:rPr>
              <w:t xml:space="preserve"> de la opción de lavado</w:t>
            </w:r>
            <w:r w:rsidR="00066CDB">
              <w:rPr>
                <w:lang w:val="es-ES"/>
              </w:rPr>
              <w:t xml:space="preserve"> alternativa</w:t>
            </w:r>
            <w:r>
              <w:rPr>
                <w:lang w:val="es-ES"/>
              </w:rPr>
              <w:t xml:space="preserve"> para que el usuario dé de baja la misma</w:t>
            </w:r>
            <w:r w:rsidRPr="00484638">
              <w:rPr>
                <w:lang w:val="es-ES"/>
              </w:rPr>
              <w:t>.</w:t>
            </w:r>
            <w:r>
              <w:rPr>
                <w:lang w:val="es-ES"/>
              </w:rPr>
              <w:t xml:space="preserve"> Si dicha opción está asignada a uno o más lavado se desactivará el mismo, no pudiendo ser modificable o utilizable en futuras solicitudes de lavados. </w:t>
            </w:r>
          </w:p>
        </w:tc>
      </w:tr>
    </w:tbl>
    <w:p w:rsidR="0089251B" w:rsidRDefault="0089251B" w:rsidP="0089251B">
      <w:pPr>
        <w:rPr>
          <w:lang w:val="es-MX"/>
        </w:rPr>
      </w:pPr>
    </w:p>
    <w:p w:rsidR="00280DEC" w:rsidRDefault="00280DEC" w:rsidP="0089251B">
      <w:pPr>
        <w:rPr>
          <w:lang w:val="es-MX"/>
        </w:rPr>
      </w:pPr>
    </w:p>
    <w:p w:rsidR="00280DEC" w:rsidRPr="00C237D1" w:rsidRDefault="00280DEC"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9B336B" w:rsidRPr="00484638" w:rsidTr="00794684">
        <w:tc>
          <w:tcPr>
            <w:tcW w:w="1983" w:type="dxa"/>
            <w:shd w:val="clear" w:color="auto" w:fill="auto"/>
          </w:tcPr>
          <w:p w:rsidR="009B336B" w:rsidRPr="00484638" w:rsidRDefault="009B336B" w:rsidP="00530A19">
            <w:pPr>
              <w:spacing w:after="0" w:line="240" w:lineRule="auto"/>
              <w:rPr>
                <w:lang w:val="es-ES"/>
              </w:rPr>
            </w:pPr>
            <w:r w:rsidRPr="00484638">
              <w:rPr>
                <w:b/>
                <w:lang w:val="es-ES"/>
              </w:rPr>
              <w:t xml:space="preserve">Caso de uso: </w:t>
            </w:r>
          </w:p>
        </w:tc>
        <w:tc>
          <w:tcPr>
            <w:tcW w:w="994" w:type="dxa"/>
            <w:shd w:val="clear" w:color="auto" w:fill="auto"/>
          </w:tcPr>
          <w:p w:rsidR="009B336B" w:rsidRPr="009B336B" w:rsidRDefault="00846EC7" w:rsidP="009B336B">
            <w:pPr>
              <w:pStyle w:val="Textoindependiente"/>
              <w:spacing w:after="0" w:line="240" w:lineRule="auto"/>
              <w:rPr>
                <w:b/>
                <w:lang w:val="es-ES"/>
              </w:rPr>
            </w:pPr>
            <w:r>
              <w:rPr>
                <w:b/>
                <w:lang w:val="es-ES"/>
              </w:rPr>
              <w:t>CULA16</w:t>
            </w:r>
          </w:p>
        </w:tc>
        <w:tc>
          <w:tcPr>
            <w:tcW w:w="6521" w:type="dxa"/>
            <w:shd w:val="clear" w:color="auto" w:fill="auto"/>
          </w:tcPr>
          <w:p w:rsidR="009B336B" w:rsidRPr="00484638" w:rsidRDefault="009B336B" w:rsidP="00066CDB">
            <w:pPr>
              <w:pStyle w:val="Textoindependiente"/>
              <w:spacing w:after="0" w:line="240" w:lineRule="auto"/>
              <w:rPr>
                <w:lang w:val="es-ES"/>
              </w:rPr>
            </w:pPr>
            <w:r>
              <w:rPr>
                <w:lang w:val="es-ES"/>
              </w:rPr>
              <w:t>Listar Opciones alternativas</w:t>
            </w:r>
          </w:p>
        </w:tc>
      </w:tr>
      <w:tr w:rsidR="0089251B" w:rsidRPr="00484638"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lastRenderedPageBreak/>
              <w:t>Descripción:</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Pr>
                <w:lang w:val="es-ES"/>
              </w:rPr>
              <w:t>El usuario podrá ver en todo momento todas las opciones de lavado</w:t>
            </w:r>
            <w:r w:rsidR="00066CDB">
              <w:rPr>
                <w:lang w:val="es-ES"/>
              </w:rPr>
              <w:t xml:space="preserve"> alternativas</w:t>
            </w:r>
            <w:r>
              <w:rPr>
                <w:lang w:val="es-ES"/>
              </w:rPr>
              <w:t xml:space="preserve"> que estén actualmente activas en el sistema. El sistema se encargará de traer todos los registros que cumplan con dichos requisitos.</w:t>
            </w:r>
          </w:p>
        </w:tc>
      </w:tr>
    </w:tbl>
    <w:p w:rsidR="0089251B" w:rsidRDefault="0089251B"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D13822" w:rsidTr="00794684">
        <w:tc>
          <w:tcPr>
            <w:tcW w:w="1983" w:type="dxa"/>
            <w:shd w:val="clear" w:color="auto" w:fill="auto"/>
          </w:tcPr>
          <w:p w:rsidR="00B12FCC" w:rsidRPr="00484638" w:rsidRDefault="00B12FCC" w:rsidP="00066CDB">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CULA17</w:t>
            </w:r>
          </w:p>
        </w:tc>
        <w:tc>
          <w:tcPr>
            <w:tcW w:w="6521" w:type="dxa"/>
            <w:shd w:val="clear" w:color="auto" w:fill="auto"/>
          </w:tcPr>
          <w:p w:rsidR="00B12FCC" w:rsidRPr="00484638" w:rsidRDefault="00B12FCC" w:rsidP="00066CDB">
            <w:pPr>
              <w:pStyle w:val="Textoindependiente"/>
              <w:spacing w:after="0" w:line="240" w:lineRule="auto"/>
              <w:rPr>
                <w:lang w:val="es-ES"/>
              </w:rPr>
            </w:pPr>
            <w:r>
              <w:rPr>
                <w:lang w:val="es-ES"/>
              </w:rPr>
              <w:t>Alta Opción general</w:t>
            </w:r>
          </w:p>
        </w:tc>
      </w:tr>
      <w:tr w:rsidR="00066CDB" w:rsidRPr="00D13822"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Actores principales:</w:t>
            </w:r>
          </w:p>
        </w:tc>
        <w:tc>
          <w:tcPr>
            <w:tcW w:w="7515" w:type="dxa"/>
            <w:gridSpan w:val="2"/>
            <w:shd w:val="clear" w:color="auto" w:fill="auto"/>
          </w:tcPr>
          <w:p w:rsidR="00066CDB" w:rsidRPr="00484638" w:rsidRDefault="00066CDB" w:rsidP="00066CDB">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066CDB" w:rsidRPr="00966E73"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Descripción:</w:t>
            </w:r>
          </w:p>
        </w:tc>
        <w:tc>
          <w:tcPr>
            <w:tcW w:w="7515" w:type="dxa"/>
            <w:gridSpan w:val="2"/>
            <w:shd w:val="clear" w:color="auto" w:fill="auto"/>
          </w:tcPr>
          <w:p w:rsidR="00066CDB" w:rsidRPr="00484638" w:rsidRDefault="00066CDB" w:rsidP="00E71CB3">
            <w:pPr>
              <w:pStyle w:val="Textoindependiente"/>
              <w:spacing w:after="0" w:line="240" w:lineRule="auto"/>
              <w:rPr>
                <w:lang w:val="es-ES"/>
              </w:rPr>
            </w:pPr>
            <w:r w:rsidRPr="00484638">
              <w:rPr>
                <w:lang w:val="es-ES"/>
              </w:rPr>
              <w:t xml:space="preserve">El </w:t>
            </w:r>
            <w:r>
              <w:rPr>
                <w:lang w:val="es-ES"/>
              </w:rPr>
              <w:t>sistema solicitara al usuario que ingrese</w:t>
            </w:r>
            <w:r w:rsidR="00E71CB3">
              <w:rPr>
                <w:lang w:val="es-ES"/>
              </w:rPr>
              <w:t>:</w:t>
            </w:r>
            <w:r>
              <w:rPr>
                <w:lang w:val="es-ES"/>
              </w:rPr>
              <w:t xml:space="preserve"> nombre y precio de la opción general  de lavado a dar de alta y con la confirmación del usuario se agregará la opción de lavado al sistema</w:t>
            </w:r>
            <w:r w:rsidRPr="00484638">
              <w:rPr>
                <w:lang w:val="es-ES"/>
              </w:rPr>
              <w:t>.</w:t>
            </w:r>
          </w:p>
        </w:tc>
      </w:tr>
    </w:tbl>
    <w:p w:rsidR="00066CDB" w:rsidRDefault="00066CDB" w:rsidP="00066CD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066CDB">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CULA18</w:t>
            </w:r>
          </w:p>
        </w:tc>
        <w:tc>
          <w:tcPr>
            <w:tcW w:w="6521" w:type="dxa"/>
            <w:shd w:val="clear" w:color="auto" w:fill="auto"/>
          </w:tcPr>
          <w:p w:rsidR="00B12FCC" w:rsidRPr="00484638" w:rsidRDefault="00B12FCC" w:rsidP="00066CDB">
            <w:pPr>
              <w:pStyle w:val="Textoindependiente"/>
              <w:spacing w:after="0" w:line="240" w:lineRule="auto"/>
              <w:rPr>
                <w:lang w:val="es-ES"/>
              </w:rPr>
            </w:pPr>
            <w:r>
              <w:rPr>
                <w:lang w:val="es-ES"/>
              </w:rPr>
              <w:t>Modificar Opción general</w:t>
            </w:r>
          </w:p>
        </w:tc>
      </w:tr>
      <w:tr w:rsidR="00066CDB" w:rsidRPr="00484638"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Actores principales:</w:t>
            </w:r>
          </w:p>
        </w:tc>
        <w:tc>
          <w:tcPr>
            <w:tcW w:w="7515" w:type="dxa"/>
            <w:gridSpan w:val="2"/>
            <w:shd w:val="clear" w:color="auto" w:fill="auto"/>
          </w:tcPr>
          <w:p w:rsidR="00066CDB" w:rsidRPr="00484638" w:rsidRDefault="00066CDB" w:rsidP="00066CDB">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066CDB" w:rsidRPr="00966E73"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Descripción:</w:t>
            </w:r>
          </w:p>
        </w:tc>
        <w:tc>
          <w:tcPr>
            <w:tcW w:w="7515" w:type="dxa"/>
            <w:gridSpan w:val="2"/>
            <w:shd w:val="clear" w:color="auto" w:fill="auto"/>
          </w:tcPr>
          <w:p w:rsidR="00066CDB" w:rsidRPr="00484638" w:rsidRDefault="00066CDB" w:rsidP="00E71CB3">
            <w:pPr>
              <w:pStyle w:val="Textoindependiente"/>
              <w:spacing w:after="0" w:line="240" w:lineRule="auto"/>
              <w:rPr>
                <w:lang w:val="es-ES"/>
              </w:rPr>
            </w:pPr>
            <w:r w:rsidRPr="00484638">
              <w:rPr>
                <w:lang w:val="es-ES"/>
              </w:rPr>
              <w:t xml:space="preserve">El </w:t>
            </w:r>
            <w:r>
              <w:rPr>
                <w:lang w:val="es-ES"/>
              </w:rPr>
              <w:t>sistema so</w:t>
            </w:r>
            <w:r w:rsidR="00E71CB3">
              <w:rPr>
                <w:lang w:val="es-ES"/>
              </w:rPr>
              <w:t xml:space="preserve">licitara al usuario que ingrese: </w:t>
            </w:r>
            <w:r>
              <w:rPr>
                <w:lang w:val="es-ES"/>
              </w:rPr>
              <w:t>nombre de la opción general de lavado para que el usuario modifique los datos del mismo y confirme el cambio en el sistema</w:t>
            </w:r>
            <w:r w:rsidRPr="00484638">
              <w:rPr>
                <w:lang w:val="es-ES"/>
              </w:rPr>
              <w:t>.</w:t>
            </w:r>
          </w:p>
        </w:tc>
      </w:tr>
    </w:tbl>
    <w:p w:rsidR="00772DF5" w:rsidRDefault="00772DF5" w:rsidP="00066CD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066CDB">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CULA19</w:t>
            </w:r>
          </w:p>
        </w:tc>
        <w:tc>
          <w:tcPr>
            <w:tcW w:w="6521" w:type="dxa"/>
            <w:shd w:val="clear" w:color="auto" w:fill="auto"/>
          </w:tcPr>
          <w:p w:rsidR="00B12FCC" w:rsidRPr="00484638" w:rsidRDefault="00B12FCC" w:rsidP="00066CDB">
            <w:pPr>
              <w:pStyle w:val="Textoindependiente"/>
              <w:spacing w:after="0" w:line="240" w:lineRule="auto"/>
              <w:rPr>
                <w:lang w:val="es-ES"/>
              </w:rPr>
            </w:pPr>
            <w:r>
              <w:rPr>
                <w:lang w:val="es-ES"/>
              </w:rPr>
              <w:t>Baja Opción general</w:t>
            </w:r>
          </w:p>
        </w:tc>
      </w:tr>
      <w:tr w:rsidR="00066CDB" w:rsidRPr="00484638"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Actores principales:</w:t>
            </w:r>
          </w:p>
        </w:tc>
        <w:tc>
          <w:tcPr>
            <w:tcW w:w="7515" w:type="dxa"/>
            <w:gridSpan w:val="2"/>
            <w:shd w:val="clear" w:color="auto" w:fill="auto"/>
          </w:tcPr>
          <w:p w:rsidR="00066CDB" w:rsidRPr="00484638" w:rsidRDefault="00066CDB" w:rsidP="00066CDB">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066CDB" w:rsidRPr="00966E73"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Descripción:</w:t>
            </w:r>
          </w:p>
        </w:tc>
        <w:tc>
          <w:tcPr>
            <w:tcW w:w="7515" w:type="dxa"/>
            <w:gridSpan w:val="2"/>
            <w:shd w:val="clear" w:color="auto" w:fill="auto"/>
          </w:tcPr>
          <w:p w:rsidR="00066CDB" w:rsidRPr="00484638" w:rsidRDefault="00066CDB" w:rsidP="00066CDB">
            <w:pPr>
              <w:pStyle w:val="Textoindependiente"/>
              <w:spacing w:after="0" w:line="240" w:lineRule="auto"/>
              <w:rPr>
                <w:lang w:val="es-ES"/>
              </w:rPr>
            </w:pPr>
            <w:r w:rsidRPr="00484638">
              <w:rPr>
                <w:lang w:val="es-ES"/>
              </w:rPr>
              <w:t xml:space="preserve">El </w:t>
            </w:r>
            <w:r>
              <w:rPr>
                <w:lang w:val="es-ES"/>
              </w:rPr>
              <w:t>sistema solicitara al usuario que ingrese el nombre de la opción de lavado general para que el usuario dé de baja la misma</w:t>
            </w:r>
            <w:r w:rsidRPr="00484638">
              <w:rPr>
                <w:lang w:val="es-ES"/>
              </w:rPr>
              <w:t>.</w:t>
            </w:r>
            <w:r>
              <w:rPr>
                <w:lang w:val="es-ES"/>
              </w:rPr>
              <w:t xml:space="preserve"> Si dicha opción está asignada a uno o más lavado se desactivará el mismo, no pudiendo ser modificable o utilizable en futuras solicitudes de lavados. </w:t>
            </w:r>
          </w:p>
        </w:tc>
      </w:tr>
    </w:tbl>
    <w:p w:rsidR="00066CDB" w:rsidRPr="00C237D1" w:rsidRDefault="00066CDB" w:rsidP="00066CD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066CDB">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CULA20</w:t>
            </w:r>
          </w:p>
        </w:tc>
        <w:tc>
          <w:tcPr>
            <w:tcW w:w="6521" w:type="dxa"/>
            <w:shd w:val="clear" w:color="auto" w:fill="auto"/>
          </w:tcPr>
          <w:p w:rsidR="00B12FCC" w:rsidRPr="00484638" w:rsidRDefault="00B12FCC" w:rsidP="00066CDB">
            <w:pPr>
              <w:pStyle w:val="Textoindependiente"/>
              <w:spacing w:after="0" w:line="240" w:lineRule="auto"/>
              <w:rPr>
                <w:lang w:val="es-ES"/>
              </w:rPr>
            </w:pPr>
            <w:r>
              <w:rPr>
                <w:lang w:val="es-ES"/>
              </w:rPr>
              <w:t>Listar Opciones generales</w:t>
            </w:r>
          </w:p>
        </w:tc>
      </w:tr>
      <w:tr w:rsidR="00066CDB" w:rsidRPr="00484638"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Actores principales:</w:t>
            </w:r>
          </w:p>
        </w:tc>
        <w:tc>
          <w:tcPr>
            <w:tcW w:w="7515" w:type="dxa"/>
            <w:gridSpan w:val="2"/>
            <w:shd w:val="clear" w:color="auto" w:fill="auto"/>
          </w:tcPr>
          <w:p w:rsidR="00066CDB" w:rsidRPr="00484638" w:rsidRDefault="00066CDB" w:rsidP="00066CDB">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066CDB" w:rsidRPr="00966E73" w:rsidTr="00794684">
        <w:tc>
          <w:tcPr>
            <w:tcW w:w="1983" w:type="dxa"/>
            <w:shd w:val="clear" w:color="auto" w:fill="auto"/>
          </w:tcPr>
          <w:p w:rsidR="00066CDB" w:rsidRPr="00484638" w:rsidRDefault="00066CDB" w:rsidP="00066CDB">
            <w:pPr>
              <w:spacing w:after="0" w:line="240" w:lineRule="auto"/>
              <w:rPr>
                <w:lang w:val="es-ES"/>
              </w:rPr>
            </w:pPr>
            <w:r w:rsidRPr="00484638">
              <w:rPr>
                <w:b/>
                <w:bCs/>
                <w:lang w:val="es-ES"/>
              </w:rPr>
              <w:t>Descripción:</w:t>
            </w:r>
          </w:p>
        </w:tc>
        <w:tc>
          <w:tcPr>
            <w:tcW w:w="7515" w:type="dxa"/>
            <w:gridSpan w:val="2"/>
            <w:shd w:val="clear" w:color="auto" w:fill="auto"/>
          </w:tcPr>
          <w:p w:rsidR="00066CDB" w:rsidRPr="00484638" w:rsidRDefault="00066CDB" w:rsidP="00066CDB">
            <w:pPr>
              <w:pStyle w:val="Textoindependiente"/>
              <w:spacing w:after="0" w:line="240" w:lineRule="auto"/>
              <w:rPr>
                <w:lang w:val="es-ES"/>
              </w:rPr>
            </w:pPr>
            <w:r>
              <w:rPr>
                <w:lang w:val="es-ES"/>
              </w:rPr>
              <w:t>El usuario podrá ver en todo momento todas las opciones generales de lavado que estén actualmente activas en el sistema. El sistema se encargará de traer todos los registros que cumplan con dichos requisitos.</w:t>
            </w:r>
          </w:p>
        </w:tc>
      </w:tr>
    </w:tbl>
    <w:p w:rsidR="00400E0D" w:rsidRDefault="00400E0D" w:rsidP="0089251B">
      <w:pPr>
        <w:rPr>
          <w:lang w:val="es-ES"/>
        </w:rPr>
      </w:pPr>
    </w:p>
    <w:p w:rsidR="00E71CB3" w:rsidRDefault="00E71CB3" w:rsidP="0089251B">
      <w:pPr>
        <w:rPr>
          <w:lang w:val="es-ES"/>
        </w:rPr>
      </w:pPr>
    </w:p>
    <w:p w:rsidR="00280DEC" w:rsidRDefault="00280DEC" w:rsidP="0089251B">
      <w:pPr>
        <w:rPr>
          <w:lang w:val="es-ES"/>
        </w:rPr>
      </w:pPr>
    </w:p>
    <w:p w:rsidR="00280DEC" w:rsidRPr="00066CDB" w:rsidRDefault="00280DEC" w:rsidP="0089251B">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966E73" w:rsidTr="00794684">
        <w:tc>
          <w:tcPr>
            <w:tcW w:w="1983" w:type="dxa"/>
            <w:shd w:val="clear" w:color="auto" w:fill="auto"/>
          </w:tcPr>
          <w:p w:rsidR="00B12FCC" w:rsidRPr="00484638" w:rsidRDefault="00B12FCC" w:rsidP="00530A19">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CULA21</w:t>
            </w:r>
          </w:p>
        </w:tc>
        <w:tc>
          <w:tcPr>
            <w:tcW w:w="6521" w:type="dxa"/>
            <w:shd w:val="clear" w:color="auto" w:fill="auto"/>
          </w:tcPr>
          <w:p w:rsidR="00B12FCC" w:rsidRPr="00484638" w:rsidRDefault="00B12FCC" w:rsidP="00E71CB3">
            <w:pPr>
              <w:pStyle w:val="Textoindependiente"/>
              <w:spacing w:after="0" w:line="240" w:lineRule="auto"/>
              <w:rPr>
                <w:lang w:val="es-ES"/>
              </w:rPr>
            </w:pPr>
            <w:r>
              <w:rPr>
                <w:lang w:val="es-ES"/>
              </w:rPr>
              <w:t>Alta Empleado</w:t>
            </w:r>
            <w:r w:rsidR="002D75D1">
              <w:rPr>
                <w:lang w:val="es-ES"/>
              </w:rPr>
              <w:t xml:space="preserve"> Mostrador – Interno – </w:t>
            </w:r>
            <w:proofErr w:type="spellStart"/>
            <w:r w:rsidR="002D75D1">
              <w:rPr>
                <w:lang w:val="es-ES"/>
              </w:rPr>
              <w:t>Delivery</w:t>
            </w:r>
            <w:proofErr w:type="spellEnd"/>
            <w:r w:rsidR="002D75D1">
              <w:rPr>
                <w:lang w:val="es-ES"/>
              </w:rPr>
              <w:t xml:space="preserve"> </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lastRenderedPageBreak/>
              <w:t>Descripción:</w:t>
            </w:r>
          </w:p>
        </w:tc>
        <w:tc>
          <w:tcPr>
            <w:tcW w:w="7515" w:type="dxa"/>
            <w:gridSpan w:val="2"/>
            <w:shd w:val="clear" w:color="auto" w:fill="auto"/>
          </w:tcPr>
          <w:p w:rsidR="0089251B" w:rsidRPr="00484638" w:rsidRDefault="0089251B" w:rsidP="002D75D1">
            <w:pPr>
              <w:pStyle w:val="Textoindependiente"/>
              <w:spacing w:after="0" w:line="240" w:lineRule="auto"/>
              <w:rPr>
                <w:lang w:val="es-ES"/>
              </w:rPr>
            </w:pPr>
            <w:r w:rsidRPr="00484638">
              <w:rPr>
                <w:lang w:val="es-ES"/>
              </w:rPr>
              <w:t>El Supervisor ingresa nom</w:t>
            </w:r>
            <w:r w:rsidR="002D75D1">
              <w:rPr>
                <w:lang w:val="es-ES"/>
              </w:rPr>
              <w:t>bre</w:t>
            </w:r>
            <w:r w:rsidR="00E71CB3">
              <w:rPr>
                <w:lang w:val="es-ES"/>
              </w:rPr>
              <w:t xml:space="preserve">, cedula, </w:t>
            </w:r>
            <w:r w:rsidRPr="00484638">
              <w:rPr>
                <w:lang w:val="es-ES"/>
              </w:rPr>
              <w:t xml:space="preserve">teléfono, celular, dirección, barrio, ciudad, sueldo, fecha de ingreso, sucursal a la que va a pertenecer </w:t>
            </w:r>
            <w:r w:rsidR="00E71CB3">
              <w:rPr>
                <w:lang w:val="es-ES"/>
              </w:rPr>
              <w:t xml:space="preserve">y tipo (Empleado Mostrador, Empleado interno o </w:t>
            </w:r>
            <w:proofErr w:type="spellStart"/>
            <w:r w:rsidR="00E71CB3">
              <w:rPr>
                <w:lang w:val="es-ES"/>
              </w:rPr>
              <w:t>Delivery</w:t>
            </w:r>
            <w:proofErr w:type="spellEnd"/>
            <w:r w:rsidR="00E71CB3">
              <w:rPr>
                <w:lang w:val="es-ES"/>
              </w:rPr>
              <w:t xml:space="preserve">) </w:t>
            </w:r>
            <w:r w:rsidRPr="00484638">
              <w:rPr>
                <w:lang w:val="es-ES"/>
              </w:rPr>
              <w:t>como datos del empleado a crear. El sistema da de alta el empleado con los datos mencionados.</w:t>
            </w:r>
          </w:p>
        </w:tc>
      </w:tr>
    </w:tbl>
    <w:p w:rsidR="0089251B" w:rsidRDefault="0089251B"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D13822" w:rsidTr="00794684">
        <w:tc>
          <w:tcPr>
            <w:tcW w:w="1983" w:type="dxa"/>
            <w:shd w:val="clear" w:color="auto" w:fill="auto"/>
          </w:tcPr>
          <w:p w:rsidR="00B12FCC" w:rsidRPr="00484638" w:rsidRDefault="00B12FCC" w:rsidP="00530A19">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CULA22</w:t>
            </w:r>
          </w:p>
        </w:tc>
        <w:tc>
          <w:tcPr>
            <w:tcW w:w="6521" w:type="dxa"/>
            <w:shd w:val="clear" w:color="auto" w:fill="auto"/>
          </w:tcPr>
          <w:p w:rsidR="00B12FCC" w:rsidRPr="00484638" w:rsidRDefault="00B12FCC" w:rsidP="00530A19">
            <w:pPr>
              <w:pStyle w:val="Textoindependiente"/>
              <w:spacing w:after="0" w:line="240" w:lineRule="auto"/>
              <w:rPr>
                <w:lang w:val="es-ES"/>
              </w:rPr>
            </w:pPr>
            <w:r>
              <w:rPr>
                <w:lang w:val="es-ES"/>
              </w:rPr>
              <w:t>Alta Empleado Supervisor</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D76C0F" w:rsidP="00D76C0F">
            <w:pPr>
              <w:pStyle w:val="Textoindependiente"/>
              <w:spacing w:after="0" w:line="240" w:lineRule="auto"/>
              <w:rPr>
                <w:lang w:val="es-ES"/>
              </w:rPr>
            </w:pPr>
            <w:r>
              <w:rPr>
                <w:lang w:val="es-ES"/>
              </w:rPr>
              <w:t>Dueño</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2D75D1">
            <w:pPr>
              <w:pStyle w:val="Textoindependiente"/>
              <w:spacing w:after="0" w:line="240" w:lineRule="auto"/>
              <w:rPr>
                <w:lang w:val="es-ES"/>
              </w:rPr>
            </w:pPr>
            <w:r w:rsidRPr="00484638">
              <w:rPr>
                <w:lang w:val="es-ES"/>
              </w:rPr>
              <w:t xml:space="preserve">El </w:t>
            </w:r>
            <w:r w:rsidR="00D76C0F">
              <w:rPr>
                <w:lang w:val="es-ES"/>
              </w:rPr>
              <w:t>Dueño</w:t>
            </w:r>
            <w:r w:rsidRPr="00484638">
              <w:rPr>
                <w:lang w:val="es-ES"/>
              </w:rPr>
              <w:t xml:space="preserve"> ingresa no</w:t>
            </w:r>
            <w:r w:rsidR="002D75D1">
              <w:rPr>
                <w:lang w:val="es-ES"/>
              </w:rPr>
              <w:t>mbre</w:t>
            </w:r>
            <w:r w:rsidR="00E71CB3">
              <w:rPr>
                <w:lang w:val="es-ES"/>
              </w:rPr>
              <w:t>, cedula,</w:t>
            </w:r>
            <w:r w:rsidRPr="00484638">
              <w:rPr>
                <w:lang w:val="es-ES"/>
              </w:rPr>
              <w:t xml:space="preserve"> teléfono, celular, dirección, barrio, ci</w:t>
            </w:r>
            <w:r w:rsidR="00E71CB3">
              <w:rPr>
                <w:lang w:val="es-ES"/>
              </w:rPr>
              <w:t xml:space="preserve">udad, sueldo, fecha de ingreso </w:t>
            </w:r>
            <w:r>
              <w:rPr>
                <w:lang w:val="es-ES"/>
              </w:rPr>
              <w:t>y</w:t>
            </w:r>
            <w:r w:rsidRPr="00484638">
              <w:rPr>
                <w:lang w:val="es-ES"/>
              </w:rPr>
              <w:t xml:space="preserve"> sucursal a la que va a pertenecer como datos del empleado a crear. El sistema da de alta el empleado con los datos mencionados.</w:t>
            </w:r>
          </w:p>
        </w:tc>
      </w:tr>
    </w:tbl>
    <w:p w:rsidR="0089251B" w:rsidRDefault="0089251B"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D13822" w:rsidTr="00794684">
        <w:tc>
          <w:tcPr>
            <w:tcW w:w="1983" w:type="dxa"/>
            <w:shd w:val="clear" w:color="auto" w:fill="auto"/>
          </w:tcPr>
          <w:p w:rsidR="00B12FCC" w:rsidRPr="00484638" w:rsidRDefault="00B12FCC" w:rsidP="00530A19">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E71CB3" w:rsidP="00B12FCC">
            <w:pPr>
              <w:pStyle w:val="Textoindependiente"/>
              <w:spacing w:after="0" w:line="240" w:lineRule="auto"/>
              <w:rPr>
                <w:lang w:val="es-ES"/>
              </w:rPr>
            </w:pPr>
            <w:r>
              <w:rPr>
                <w:b/>
                <w:lang w:val="es-ES"/>
              </w:rPr>
              <w:t>CULA23</w:t>
            </w:r>
          </w:p>
        </w:tc>
        <w:tc>
          <w:tcPr>
            <w:tcW w:w="6521" w:type="dxa"/>
            <w:shd w:val="clear" w:color="auto" w:fill="auto"/>
          </w:tcPr>
          <w:p w:rsidR="00B12FCC" w:rsidRPr="00484638" w:rsidRDefault="00B12FCC" w:rsidP="00530A19">
            <w:pPr>
              <w:pStyle w:val="Textoindependiente"/>
              <w:spacing w:after="0" w:line="240" w:lineRule="auto"/>
              <w:rPr>
                <w:lang w:val="es-ES"/>
              </w:rPr>
            </w:pPr>
            <w:r>
              <w:rPr>
                <w:lang w:val="es-ES"/>
              </w:rPr>
              <w:t>Alta Empleado Dueño</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Pr>
                <w:lang w:val="es-ES"/>
              </w:rPr>
              <w:t>Dueño</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484638" w:rsidRDefault="0089251B" w:rsidP="002D75D1">
            <w:pPr>
              <w:pStyle w:val="Textoindependiente"/>
              <w:spacing w:after="0" w:line="240" w:lineRule="auto"/>
              <w:rPr>
                <w:lang w:val="es-ES"/>
              </w:rPr>
            </w:pPr>
            <w:r w:rsidRPr="00484638">
              <w:rPr>
                <w:lang w:val="es-ES"/>
              </w:rPr>
              <w:t xml:space="preserve">El </w:t>
            </w:r>
            <w:r>
              <w:rPr>
                <w:lang w:val="es-ES"/>
              </w:rPr>
              <w:t>Dueño</w:t>
            </w:r>
            <w:r w:rsidR="002D75D1">
              <w:rPr>
                <w:lang w:val="es-ES"/>
              </w:rPr>
              <w:t xml:space="preserve"> ingresa nombre</w:t>
            </w:r>
            <w:r w:rsidR="00E71CB3">
              <w:rPr>
                <w:lang w:val="es-ES"/>
              </w:rPr>
              <w:t xml:space="preserve">, cedula, </w:t>
            </w:r>
            <w:r w:rsidRPr="00484638">
              <w:rPr>
                <w:lang w:val="es-ES"/>
              </w:rPr>
              <w:t xml:space="preserve">teléfono, celular, dirección, barrio, ciudad, sueldo, fecha de ingreso, como datos del </w:t>
            </w:r>
            <w:r>
              <w:rPr>
                <w:lang w:val="es-ES"/>
              </w:rPr>
              <w:t>dueño</w:t>
            </w:r>
            <w:r w:rsidRPr="00484638">
              <w:rPr>
                <w:lang w:val="es-ES"/>
              </w:rPr>
              <w:t xml:space="preserve"> a crear. El sistema da de alta el empleado con los datos mencionados.</w:t>
            </w:r>
          </w:p>
        </w:tc>
      </w:tr>
    </w:tbl>
    <w:p w:rsidR="00400E0D" w:rsidRDefault="00400E0D"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966E73" w:rsidTr="00794684">
        <w:tc>
          <w:tcPr>
            <w:tcW w:w="1983" w:type="dxa"/>
            <w:shd w:val="clear" w:color="auto" w:fill="auto"/>
          </w:tcPr>
          <w:p w:rsidR="00B12FCC" w:rsidRPr="00484638" w:rsidRDefault="00B12FCC" w:rsidP="00530A19">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2D75D1" w:rsidP="00B12FCC">
            <w:pPr>
              <w:pStyle w:val="Textoindependiente"/>
              <w:spacing w:after="0" w:line="240" w:lineRule="auto"/>
              <w:rPr>
                <w:lang w:val="es-ES"/>
              </w:rPr>
            </w:pPr>
            <w:r>
              <w:rPr>
                <w:b/>
                <w:lang w:val="es-ES"/>
              </w:rPr>
              <w:t>CULA24</w:t>
            </w:r>
          </w:p>
        </w:tc>
        <w:tc>
          <w:tcPr>
            <w:tcW w:w="6521" w:type="dxa"/>
            <w:shd w:val="clear" w:color="auto" w:fill="auto"/>
          </w:tcPr>
          <w:p w:rsidR="00B12FCC" w:rsidRPr="00484638" w:rsidRDefault="00B12FCC" w:rsidP="002D75D1">
            <w:pPr>
              <w:pStyle w:val="Textoindependiente"/>
              <w:spacing w:after="0" w:line="240" w:lineRule="auto"/>
              <w:rPr>
                <w:lang w:val="es-ES"/>
              </w:rPr>
            </w:pPr>
            <w:r>
              <w:rPr>
                <w:lang w:val="es-ES"/>
              </w:rPr>
              <w:t xml:space="preserve">Modificar Empleado </w:t>
            </w:r>
            <w:r w:rsidR="002D75D1">
              <w:rPr>
                <w:lang w:val="es-ES"/>
              </w:rPr>
              <w:t xml:space="preserve">Mostrador – Interno – </w:t>
            </w:r>
            <w:proofErr w:type="spellStart"/>
            <w:r w:rsidR="002D75D1">
              <w:rPr>
                <w:lang w:val="es-ES"/>
              </w:rPr>
              <w:t>Delivery</w:t>
            </w:r>
            <w:proofErr w:type="spellEnd"/>
            <w:r w:rsidR="002D75D1">
              <w:rPr>
                <w:lang w:val="es-ES"/>
              </w:rPr>
              <w:t xml:space="preserve"> </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sidRPr="00484638">
              <w:rPr>
                <w:lang w:val="es-ES"/>
              </w:rPr>
              <w:t>Supervisor</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89251B" w:rsidRPr="00FC7CD8" w:rsidRDefault="0089251B" w:rsidP="00530A19">
            <w:pPr>
              <w:pStyle w:val="Textoindependiente"/>
              <w:spacing w:after="0" w:line="240" w:lineRule="auto"/>
              <w:rPr>
                <w:color w:val="000000" w:themeColor="text1"/>
                <w:lang w:val="es-ES"/>
              </w:rPr>
            </w:pPr>
            <w:r w:rsidRPr="00FC7CD8">
              <w:rPr>
                <w:color w:val="000000" w:themeColor="text1"/>
                <w:lang w:val="es-ES"/>
              </w:rPr>
              <w:t xml:space="preserve">El Supervisor </w:t>
            </w:r>
            <w:r w:rsidR="002D75D1">
              <w:rPr>
                <w:color w:val="000000" w:themeColor="text1"/>
                <w:lang w:val="es-ES"/>
              </w:rPr>
              <w:t xml:space="preserve">ingresa la cedula del empleado a modificar. El sistema mostrara los datos correspondientes y habilitara la opción para modificar. </w:t>
            </w:r>
            <w:r w:rsidRPr="00FC7CD8">
              <w:rPr>
                <w:color w:val="000000" w:themeColor="text1"/>
                <w:lang w:val="es-ES"/>
              </w:rPr>
              <w:t>El actor hace los cambios necesarios, ya s</w:t>
            </w:r>
            <w:r w:rsidR="002D75D1">
              <w:rPr>
                <w:color w:val="000000" w:themeColor="text1"/>
                <w:lang w:val="es-ES"/>
              </w:rPr>
              <w:t>ea de nombre, cedula</w:t>
            </w:r>
            <w:r w:rsidRPr="00FC7CD8">
              <w:rPr>
                <w:color w:val="000000" w:themeColor="text1"/>
                <w:lang w:val="es-ES"/>
              </w:rPr>
              <w:t>, teléfono, celular, dirección, barrio, ciudad, sueldo, fecha de ingreso,</w:t>
            </w:r>
            <w:r w:rsidR="002D75D1">
              <w:rPr>
                <w:color w:val="000000" w:themeColor="text1"/>
                <w:lang w:val="es-ES"/>
              </w:rPr>
              <w:t xml:space="preserve"> tipo (Mostrador, Interno, </w:t>
            </w:r>
            <w:proofErr w:type="spellStart"/>
            <w:r w:rsidR="002D75D1">
              <w:rPr>
                <w:color w:val="000000" w:themeColor="text1"/>
                <w:lang w:val="es-ES"/>
              </w:rPr>
              <w:t>Delivery</w:t>
            </w:r>
            <w:proofErr w:type="spellEnd"/>
            <w:r w:rsidR="002D75D1">
              <w:rPr>
                <w:color w:val="000000" w:themeColor="text1"/>
                <w:lang w:val="es-ES"/>
              </w:rPr>
              <w:t>)</w:t>
            </w:r>
            <w:r w:rsidRPr="00FC7CD8">
              <w:rPr>
                <w:color w:val="000000" w:themeColor="text1"/>
                <w:lang w:val="es-ES"/>
              </w:rPr>
              <w:t xml:space="preserve"> y sucursal a la que va a pertenecer. </w:t>
            </w:r>
          </w:p>
          <w:p w:rsidR="0089251B" w:rsidRPr="00484638" w:rsidRDefault="0089251B" w:rsidP="00530A19">
            <w:pPr>
              <w:pStyle w:val="Textoindependiente"/>
              <w:spacing w:after="0" w:line="240" w:lineRule="auto"/>
              <w:rPr>
                <w:lang w:val="es-ES"/>
              </w:rPr>
            </w:pPr>
            <w:r w:rsidRPr="00FC7CD8">
              <w:rPr>
                <w:color w:val="000000" w:themeColor="text1"/>
                <w:lang w:val="es-ES"/>
              </w:rPr>
              <w:t>El sistema guarda los cambios modificados.</w:t>
            </w:r>
          </w:p>
        </w:tc>
      </w:tr>
    </w:tbl>
    <w:p w:rsidR="00772DF5" w:rsidRDefault="00772DF5"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D13822" w:rsidTr="00794684">
        <w:tc>
          <w:tcPr>
            <w:tcW w:w="1983" w:type="dxa"/>
            <w:shd w:val="clear" w:color="auto" w:fill="auto"/>
          </w:tcPr>
          <w:p w:rsidR="00B12FCC" w:rsidRPr="00484638" w:rsidRDefault="00B12FCC" w:rsidP="00530A19">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2D75D1" w:rsidP="00B12FCC">
            <w:pPr>
              <w:pStyle w:val="Textoindependiente"/>
              <w:spacing w:after="0" w:line="240" w:lineRule="auto"/>
              <w:rPr>
                <w:lang w:val="es-ES"/>
              </w:rPr>
            </w:pPr>
            <w:r>
              <w:rPr>
                <w:b/>
                <w:lang w:val="es-ES"/>
              </w:rPr>
              <w:t>CULA25</w:t>
            </w:r>
          </w:p>
        </w:tc>
        <w:tc>
          <w:tcPr>
            <w:tcW w:w="6521" w:type="dxa"/>
            <w:shd w:val="clear" w:color="auto" w:fill="auto"/>
          </w:tcPr>
          <w:p w:rsidR="00B12FCC" w:rsidRPr="00484638" w:rsidRDefault="00B12FCC" w:rsidP="00530A19">
            <w:pPr>
              <w:pStyle w:val="Textoindependiente"/>
              <w:spacing w:after="0" w:line="240" w:lineRule="auto"/>
              <w:rPr>
                <w:lang w:val="es-ES"/>
              </w:rPr>
            </w:pPr>
            <w:r>
              <w:rPr>
                <w:lang w:val="es-ES"/>
              </w:rPr>
              <w:t>Modificar Empleado Supervisor</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D76C0F" w:rsidP="00530A19">
            <w:pPr>
              <w:pStyle w:val="Textoindependiente"/>
              <w:spacing w:after="0" w:line="240" w:lineRule="auto"/>
              <w:rPr>
                <w:lang w:val="es-ES"/>
              </w:rPr>
            </w:pPr>
            <w:r>
              <w:rPr>
                <w:lang w:val="es-ES"/>
              </w:rPr>
              <w:t>Dueño</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2D75D1" w:rsidRPr="00FC7CD8" w:rsidRDefault="002D75D1" w:rsidP="002D75D1">
            <w:pPr>
              <w:pStyle w:val="Textoindependiente"/>
              <w:spacing w:after="0" w:line="240" w:lineRule="auto"/>
              <w:rPr>
                <w:color w:val="000000" w:themeColor="text1"/>
                <w:lang w:val="es-ES"/>
              </w:rPr>
            </w:pPr>
            <w:r w:rsidRPr="00FC7CD8">
              <w:rPr>
                <w:color w:val="000000" w:themeColor="text1"/>
                <w:lang w:val="es-ES"/>
              </w:rPr>
              <w:t xml:space="preserve">El </w:t>
            </w:r>
            <w:r>
              <w:rPr>
                <w:color w:val="000000" w:themeColor="text1"/>
                <w:lang w:val="es-ES"/>
              </w:rPr>
              <w:t>Dueño</w:t>
            </w:r>
            <w:r w:rsidRPr="00FC7CD8">
              <w:rPr>
                <w:color w:val="000000" w:themeColor="text1"/>
                <w:lang w:val="es-ES"/>
              </w:rPr>
              <w:t xml:space="preserve"> </w:t>
            </w:r>
            <w:r>
              <w:rPr>
                <w:color w:val="000000" w:themeColor="text1"/>
                <w:lang w:val="es-ES"/>
              </w:rPr>
              <w:t xml:space="preserve">ingresa la cedula del empleado a modificar. El sistema mostrara los datos correspondientes y habilitara la opción para modificar. </w:t>
            </w:r>
            <w:r w:rsidRPr="00FC7CD8">
              <w:rPr>
                <w:color w:val="000000" w:themeColor="text1"/>
                <w:lang w:val="es-ES"/>
              </w:rPr>
              <w:t>El actor hace los cambios necesarios, ya s</w:t>
            </w:r>
            <w:r>
              <w:rPr>
                <w:color w:val="000000" w:themeColor="text1"/>
                <w:lang w:val="es-ES"/>
              </w:rPr>
              <w:t>ea de nombre, cedula</w:t>
            </w:r>
            <w:r w:rsidRPr="00FC7CD8">
              <w:rPr>
                <w:color w:val="000000" w:themeColor="text1"/>
                <w:lang w:val="es-ES"/>
              </w:rPr>
              <w:t xml:space="preserve">, teléfono, celular, dirección, barrio, ciudad, sueldo, fecha de ingreso, y sucursal a la que va a pertenecer. </w:t>
            </w:r>
          </w:p>
          <w:p w:rsidR="0089251B" w:rsidRPr="00484638" w:rsidRDefault="002D75D1" w:rsidP="002D75D1">
            <w:pPr>
              <w:pStyle w:val="Textoindependiente"/>
              <w:spacing w:after="0" w:line="240" w:lineRule="auto"/>
              <w:rPr>
                <w:lang w:val="es-ES"/>
              </w:rPr>
            </w:pPr>
            <w:r w:rsidRPr="00FC7CD8">
              <w:rPr>
                <w:color w:val="000000" w:themeColor="text1"/>
                <w:lang w:val="es-ES"/>
              </w:rPr>
              <w:t>El sistema guarda los cambios modificados.</w:t>
            </w:r>
          </w:p>
        </w:tc>
      </w:tr>
    </w:tbl>
    <w:p w:rsidR="00772DF5" w:rsidRDefault="00772DF5" w:rsidP="0089251B">
      <w:pPr>
        <w:rPr>
          <w:lang w:val="es-MX"/>
        </w:rPr>
      </w:pPr>
    </w:p>
    <w:p w:rsidR="00351184" w:rsidRDefault="00351184" w:rsidP="0089251B">
      <w:pPr>
        <w:rPr>
          <w:lang w:val="es-MX"/>
        </w:rPr>
      </w:pPr>
    </w:p>
    <w:p w:rsidR="00772DF5" w:rsidRDefault="00772DF5" w:rsidP="0089251B">
      <w:pPr>
        <w:rPr>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D13822" w:rsidTr="00794684">
        <w:tc>
          <w:tcPr>
            <w:tcW w:w="1983" w:type="dxa"/>
            <w:shd w:val="clear" w:color="auto" w:fill="auto"/>
          </w:tcPr>
          <w:p w:rsidR="00B12FCC" w:rsidRPr="00484638" w:rsidRDefault="00B12FCC" w:rsidP="00530A19">
            <w:pPr>
              <w:spacing w:after="0" w:line="240" w:lineRule="auto"/>
              <w:rPr>
                <w:lang w:val="es-ES"/>
              </w:rPr>
            </w:pPr>
            <w:r w:rsidRPr="00484638">
              <w:rPr>
                <w:b/>
                <w:lang w:val="es-ES"/>
              </w:rPr>
              <w:lastRenderedPageBreak/>
              <w:t xml:space="preserve">Caso de uso: </w:t>
            </w:r>
          </w:p>
        </w:tc>
        <w:tc>
          <w:tcPr>
            <w:tcW w:w="994" w:type="dxa"/>
            <w:shd w:val="clear" w:color="auto" w:fill="auto"/>
          </w:tcPr>
          <w:p w:rsidR="00B12FCC" w:rsidRPr="00484638" w:rsidRDefault="005C6073" w:rsidP="00B12FCC">
            <w:pPr>
              <w:pStyle w:val="Textoindependiente"/>
              <w:spacing w:after="0" w:line="240" w:lineRule="auto"/>
              <w:rPr>
                <w:lang w:val="es-ES"/>
              </w:rPr>
            </w:pPr>
            <w:r>
              <w:rPr>
                <w:b/>
                <w:lang w:val="es-ES"/>
              </w:rPr>
              <w:t>CULA2</w:t>
            </w:r>
            <w:r w:rsidR="002D75D1">
              <w:rPr>
                <w:b/>
                <w:lang w:val="es-ES"/>
              </w:rPr>
              <w:t>6</w:t>
            </w:r>
          </w:p>
        </w:tc>
        <w:tc>
          <w:tcPr>
            <w:tcW w:w="6521" w:type="dxa"/>
            <w:shd w:val="clear" w:color="auto" w:fill="auto"/>
          </w:tcPr>
          <w:p w:rsidR="00B12FCC" w:rsidRPr="00484638" w:rsidRDefault="00B12FCC" w:rsidP="00530A19">
            <w:pPr>
              <w:pStyle w:val="Textoindependiente"/>
              <w:spacing w:after="0" w:line="240" w:lineRule="auto"/>
              <w:rPr>
                <w:lang w:val="es-ES"/>
              </w:rPr>
            </w:pPr>
            <w:r>
              <w:rPr>
                <w:lang w:val="es-ES"/>
              </w:rPr>
              <w:t>Modificar Empleado Dueño</w:t>
            </w:r>
          </w:p>
        </w:tc>
      </w:tr>
      <w:tr w:rsidR="0089251B" w:rsidRPr="00D13822"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Actores principales:</w:t>
            </w:r>
          </w:p>
        </w:tc>
        <w:tc>
          <w:tcPr>
            <w:tcW w:w="7515" w:type="dxa"/>
            <w:gridSpan w:val="2"/>
            <w:shd w:val="clear" w:color="auto" w:fill="auto"/>
          </w:tcPr>
          <w:p w:rsidR="0089251B" w:rsidRPr="00484638" w:rsidRDefault="0089251B" w:rsidP="00530A19">
            <w:pPr>
              <w:pStyle w:val="Textoindependiente"/>
              <w:spacing w:after="0" w:line="240" w:lineRule="auto"/>
              <w:rPr>
                <w:lang w:val="es-ES"/>
              </w:rPr>
            </w:pPr>
            <w:r>
              <w:rPr>
                <w:lang w:val="es-ES"/>
              </w:rPr>
              <w:t>Dueño</w:t>
            </w:r>
            <w:r w:rsidR="004E0E16">
              <w:rPr>
                <w:lang w:val="es-ES"/>
              </w:rPr>
              <w:t>.</w:t>
            </w:r>
          </w:p>
        </w:tc>
      </w:tr>
      <w:tr w:rsidR="0089251B" w:rsidRPr="00966E73" w:rsidTr="00794684">
        <w:tc>
          <w:tcPr>
            <w:tcW w:w="1983" w:type="dxa"/>
            <w:shd w:val="clear" w:color="auto" w:fill="auto"/>
          </w:tcPr>
          <w:p w:rsidR="0089251B" w:rsidRPr="00484638" w:rsidRDefault="0089251B" w:rsidP="00530A19">
            <w:pPr>
              <w:spacing w:after="0" w:line="240" w:lineRule="auto"/>
              <w:rPr>
                <w:lang w:val="es-ES"/>
              </w:rPr>
            </w:pPr>
            <w:r w:rsidRPr="00484638">
              <w:rPr>
                <w:b/>
                <w:bCs/>
                <w:lang w:val="es-ES"/>
              </w:rPr>
              <w:t>Descripción:</w:t>
            </w:r>
          </w:p>
        </w:tc>
        <w:tc>
          <w:tcPr>
            <w:tcW w:w="7515" w:type="dxa"/>
            <w:gridSpan w:val="2"/>
            <w:shd w:val="clear" w:color="auto" w:fill="auto"/>
          </w:tcPr>
          <w:p w:rsidR="005C6073" w:rsidRPr="00FC7CD8" w:rsidRDefault="005C6073" w:rsidP="005C6073">
            <w:pPr>
              <w:pStyle w:val="Textoindependiente"/>
              <w:spacing w:after="0" w:line="240" w:lineRule="auto"/>
              <w:rPr>
                <w:color w:val="000000" w:themeColor="text1"/>
                <w:lang w:val="es-ES"/>
              </w:rPr>
            </w:pPr>
            <w:r w:rsidRPr="00FC7CD8">
              <w:rPr>
                <w:color w:val="000000" w:themeColor="text1"/>
                <w:lang w:val="es-ES"/>
              </w:rPr>
              <w:t xml:space="preserve">El </w:t>
            </w:r>
            <w:r>
              <w:rPr>
                <w:color w:val="000000" w:themeColor="text1"/>
                <w:lang w:val="es-ES"/>
              </w:rPr>
              <w:t>Dueño</w:t>
            </w:r>
            <w:r w:rsidRPr="00FC7CD8">
              <w:rPr>
                <w:color w:val="000000" w:themeColor="text1"/>
                <w:lang w:val="es-ES"/>
              </w:rPr>
              <w:t xml:space="preserve"> </w:t>
            </w:r>
            <w:r>
              <w:rPr>
                <w:color w:val="000000" w:themeColor="text1"/>
                <w:lang w:val="es-ES"/>
              </w:rPr>
              <w:t xml:space="preserve">ingresa la cedula del empleado a modificar. El sistema mostrara los datos correspondientes y habilitara la opción para modificar. </w:t>
            </w:r>
            <w:r w:rsidRPr="00FC7CD8">
              <w:rPr>
                <w:color w:val="000000" w:themeColor="text1"/>
                <w:lang w:val="es-ES"/>
              </w:rPr>
              <w:t>El actor hace los cambios necesarios, ya s</w:t>
            </w:r>
            <w:r>
              <w:rPr>
                <w:color w:val="000000" w:themeColor="text1"/>
                <w:lang w:val="es-ES"/>
              </w:rPr>
              <w:t>ea de nombre, cedula</w:t>
            </w:r>
            <w:r w:rsidRPr="00FC7CD8">
              <w:rPr>
                <w:color w:val="000000" w:themeColor="text1"/>
                <w:lang w:val="es-ES"/>
              </w:rPr>
              <w:t>, teléfono, celular, di</w:t>
            </w:r>
            <w:r>
              <w:rPr>
                <w:color w:val="000000" w:themeColor="text1"/>
                <w:lang w:val="es-ES"/>
              </w:rPr>
              <w:t>rección, barrio, ciudad, sueldo y</w:t>
            </w:r>
            <w:r w:rsidRPr="00FC7CD8">
              <w:rPr>
                <w:color w:val="000000" w:themeColor="text1"/>
                <w:lang w:val="es-ES"/>
              </w:rPr>
              <w:t xml:space="preserve"> fecha de ingreso </w:t>
            </w:r>
          </w:p>
          <w:p w:rsidR="0089251B" w:rsidRPr="00484638" w:rsidRDefault="005C6073" w:rsidP="005C6073">
            <w:pPr>
              <w:pStyle w:val="Textoindependiente"/>
              <w:spacing w:after="0" w:line="240" w:lineRule="auto"/>
              <w:rPr>
                <w:lang w:val="es-ES"/>
              </w:rPr>
            </w:pPr>
            <w:r w:rsidRPr="00FC7CD8">
              <w:rPr>
                <w:color w:val="000000" w:themeColor="text1"/>
                <w:lang w:val="es-ES"/>
              </w:rPr>
              <w:t>El sistema guarda los cambios modificados.</w:t>
            </w:r>
          </w:p>
        </w:tc>
      </w:tr>
    </w:tbl>
    <w:p w:rsidR="0089251B" w:rsidRPr="003D343A" w:rsidRDefault="0089251B" w:rsidP="0089251B">
      <w:pPr>
        <w:rPr>
          <w:color w:val="000000" w:themeColor="text1"/>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3D343A" w:rsidTr="00794684">
        <w:tc>
          <w:tcPr>
            <w:tcW w:w="1983" w:type="dxa"/>
            <w:shd w:val="clear" w:color="auto" w:fill="auto"/>
          </w:tcPr>
          <w:p w:rsidR="00B12FCC" w:rsidRPr="003D343A" w:rsidRDefault="00B12FCC" w:rsidP="00530A19">
            <w:pPr>
              <w:spacing w:after="0" w:line="240" w:lineRule="auto"/>
              <w:rPr>
                <w:color w:val="000000" w:themeColor="text1"/>
                <w:lang w:val="es-ES"/>
              </w:rPr>
            </w:pPr>
            <w:r w:rsidRPr="003D343A">
              <w:rPr>
                <w:b/>
                <w:color w:val="000000" w:themeColor="text1"/>
                <w:lang w:val="es-ES"/>
              </w:rPr>
              <w:t xml:space="preserve">Caso de uso: </w:t>
            </w:r>
          </w:p>
        </w:tc>
        <w:tc>
          <w:tcPr>
            <w:tcW w:w="994" w:type="dxa"/>
            <w:shd w:val="clear" w:color="auto" w:fill="auto"/>
          </w:tcPr>
          <w:p w:rsidR="00B12FCC" w:rsidRPr="003D343A" w:rsidRDefault="00846EC7" w:rsidP="00B12FCC">
            <w:pPr>
              <w:pStyle w:val="Textoindependiente"/>
              <w:spacing w:after="0" w:line="240" w:lineRule="auto"/>
              <w:rPr>
                <w:color w:val="000000" w:themeColor="text1"/>
                <w:lang w:val="es-ES"/>
              </w:rPr>
            </w:pPr>
            <w:r>
              <w:rPr>
                <w:b/>
                <w:lang w:val="es-ES"/>
              </w:rPr>
              <w:t>CULA</w:t>
            </w:r>
            <w:r w:rsidR="005C6073">
              <w:rPr>
                <w:b/>
                <w:color w:val="000000" w:themeColor="text1"/>
                <w:lang w:val="es-ES"/>
              </w:rPr>
              <w:t>27</w:t>
            </w:r>
          </w:p>
        </w:tc>
        <w:tc>
          <w:tcPr>
            <w:tcW w:w="6521" w:type="dxa"/>
            <w:shd w:val="clear" w:color="auto" w:fill="auto"/>
          </w:tcPr>
          <w:p w:rsidR="00B12FCC" w:rsidRPr="003D343A" w:rsidRDefault="00B12FCC" w:rsidP="00530A19">
            <w:pPr>
              <w:pStyle w:val="Textoindependiente"/>
              <w:spacing w:after="0" w:line="240" w:lineRule="auto"/>
              <w:rPr>
                <w:color w:val="000000" w:themeColor="text1"/>
                <w:lang w:val="es-ES"/>
              </w:rPr>
            </w:pPr>
            <w:r w:rsidRPr="003D343A">
              <w:rPr>
                <w:color w:val="000000" w:themeColor="text1"/>
                <w:lang w:val="es-ES"/>
              </w:rPr>
              <w:t>Baja Empleado Supervisor</w:t>
            </w:r>
          </w:p>
        </w:tc>
      </w:tr>
      <w:tr w:rsidR="0089251B" w:rsidRPr="003D343A" w:rsidTr="00794684">
        <w:tc>
          <w:tcPr>
            <w:tcW w:w="1983" w:type="dxa"/>
            <w:shd w:val="clear" w:color="auto" w:fill="auto"/>
          </w:tcPr>
          <w:p w:rsidR="0089251B" w:rsidRPr="003D343A" w:rsidRDefault="0089251B" w:rsidP="00530A19">
            <w:pPr>
              <w:spacing w:after="0" w:line="240" w:lineRule="auto"/>
              <w:rPr>
                <w:color w:val="000000" w:themeColor="text1"/>
                <w:lang w:val="es-ES"/>
              </w:rPr>
            </w:pPr>
            <w:r w:rsidRPr="003D343A">
              <w:rPr>
                <w:b/>
                <w:bCs/>
                <w:color w:val="000000" w:themeColor="text1"/>
                <w:lang w:val="es-ES"/>
              </w:rPr>
              <w:t>Actores principales:</w:t>
            </w:r>
          </w:p>
        </w:tc>
        <w:tc>
          <w:tcPr>
            <w:tcW w:w="7515" w:type="dxa"/>
            <w:gridSpan w:val="2"/>
            <w:shd w:val="clear" w:color="auto" w:fill="auto"/>
          </w:tcPr>
          <w:p w:rsidR="0089251B" w:rsidRPr="003D343A" w:rsidRDefault="00D76C0F" w:rsidP="00530A19">
            <w:pPr>
              <w:pStyle w:val="Textoindependiente"/>
              <w:spacing w:after="0" w:line="240" w:lineRule="auto"/>
              <w:rPr>
                <w:color w:val="000000" w:themeColor="text1"/>
                <w:lang w:val="es-ES"/>
              </w:rPr>
            </w:pPr>
            <w:r>
              <w:rPr>
                <w:color w:val="000000" w:themeColor="text1"/>
                <w:lang w:val="es-ES"/>
              </w:rPr>
              <w:t>Dueño</w:t>
            </w:r>
            <w:r w:rsidR="004E0E16">
              <w:rPr>
                <w:color w:val="000000" w:themeColor="text1"/>
                <w:lang w:val="es-ES"/>
              </w:rPr>
              <w:t>.</w:t>
            </w:r>
          </w:p>
        </w:tc>
      </w:tr>
      <w:tr w:rsidR="0089251B" w:rsidRPr="00966E73" w:rsidTr="00794684">
        <w:tc>
          <w:tcPr>
            <w:tcW w:w="1983" w:type="dxa"/>
            <w:shd w:val="clear" w:color="auto" w:fill="auto"/>
          </w:tcPr>
          <w:p w:rsidR="0089251B" w:rsidRPr="003D343A" w:rsidRDefault="0089251B" w:rsidP="00530A19">
            <w:pPr>
              <w:spacing w:after="0" w:line="240" w:lineRule="auto"/>
              <w:rPr>
                <w:color w:val="000000" w:themeColor="text1"/>
                <w:lang w:val="es-ES"/>
              </w:rPr>
            </w:pPr>
            <w:r w:rsidRPr="003D343A">
              <w:rPr>
                <w:b/>
                <w:bCs/>
                <w:color w:val="000000" w:themeColor="text1"/>
                <w:lang w:val="es-ES"/>
              </w:rPr>
              <w:t>Descripción:</w:t>
            </w:r>
          </w:p>
        </w:tc>
        <w:tc>
          <w:tcPr>
            <w:tcW w:w="7515" w:type="dxa"/>
            <w:gridSpan w:val="2"/>
            <w:shd w:val="clear" w:color="auto" w:fill="auto"/>
          </w:tcPr>
          <w:p w:rsidR="0089251B" w:rsidRPr="003D343A" w:rsidRDefault="0089251B" w:rsidP="005C6073">
            <w:pPr>
              <w:pStyle w:val="Textoindependiente"/>
              <w:spacing w:after="0" w:line="240" w:lineRule="auto"/>
              <w:rPr>
                <w:color w:val="000000" w:themeColor="text1"/>
                <w:lang w:val="es-ES"/>
              </w:rPr>
            </w:pPr>
            <w:r w:rsidRPr="003D343A">
              <w:rPr>
                <w:color w:val="000000" w:themeColor="text1"/>
                <w:lang w:val="es-ES"/>
              </w:rPr>
              <w:t xml:space="preserve">El </w:t>
            </w:r>
            <w:r w:rsidR="005C6073">
              <w:rPr>
                <w:color w:val="000000" w:themeColor="text1"/>
                <w:lang w:val="es-ES"/>
              </w:rPr>
              <w:t xml:space="preserve">Dueño ingresa la cedula del supervisor a eliminar. El sistema muestra los datos correspondientes y habilita la opción para dar de baja. El actor selecciona dicha opción. </w:t>
            </w:r>
            <w:r w:rsidRPr="003D343A">
              <w:rPr>
                <w:color w:val="000000" w:themeColor="text1"/>
                <w:lang w:val="es-ES"/>
              </w:rPr>
              <w:t>El sistema da de baja dicho empleado.</w:t>
            </w:r>
          </w:p>
        </w:tc>
      </w:tr>
    </w:tbl>
    <w:p w:rsidR="0089251B" w:rsidRPr="003D343A" w:rsidRDefault="0089251B" w:rsidP="0089251B">
      <w:pPr>
        <w:rPr>
          <w:color w:val="000000" w:themeColor="text1"/>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966E73" w:rsidTr="00794684">
        <w:tc>
          <w:tcPr>
            <w:tcW w:w="1983" w:type="dxa"/>
            <w:shd w:val="clear" w:color="auto" w:fill="auto"/>
          </w:tcPr>
          <w:p w:rsidR="00B12FCC" w:rsidRPr="003D343A" w:rsidRDefault="00B12FCC" w:rsidP="00530A19">
            <w:pPr>
              <w:spacing w:after="0" w:line="240" w:lineRule="auto"/>
              <w:rPr>
                <w:color w:val="000000" w:themeColor="text1"/>
                <w:lang w:val="es-ES"/>
              </w:rPr>
            </w:pPr>
            <w:r w:rsidRPr="003D343A">
              <w:rPr>
                <w:b/>
                <w:color w:val="000000" w:themeColor="text1"/>
                <w:lang w:val="es-ES"/>
              </w:rPr>
              <w:t xml:space="preserve">Caso de uso: </w:t>
            </w:r>
          </w:p>
        </w:tc>
        <w:tc>
          <w:tcPr>
            <w:tcW w:w="994" w:type="dxa"/>
            <w:shd w:val="clear" w:color="auto" w:fill="auto"/>
          </w:tcPr>
          <w:p w:rsidR="00B12FCC" w:rsidRPr="003D343A" w:rsidRDefault="00846EC7" w:rsidP="00B12FCC">
            <w:pPr>
              <w:pStyle w:val="Textoindependiente"/>
              <w:spacing w:after="0" w:line="240" w:lineRule="auto"/>
              <w:rPr>
                <w:color w:val="000000" w:themeColor="text1"/>
                <w:lang w:val="es-ES"/>
              </w:rPr>
            </w:pPr>
            <w:r>
              <w:rPr>
                <w:b/>
                <w:lang w:val="es-ES"/>
              </w:rPr>
              <w:t>CULA</w:t>
            </w:r>
            <w:r w:rsidR="005C6073">
              <w:rPr>
                <w:b/>
                <w:color w:val="000000" w:themeColor="text1"/>
                <w:lang w:val="es-ES"/>
              </w:rPr>
              <w:t>28</w:t>
            </w:r>
          </w:p>
        </w:tc>
        <w:tc>
          <w:tcPr>
            <w:tcW w:w="6521" w:type="dxa"/>
            <w:shd w:val="clear" w:color="auto" w:fill="auto"/>
          </w:tcPr>
          <w:p w:rsidR="00B12FCC" w:rsidRPr="003D343A" w:rsidRDefault="00B12FCC" w:rsidP="00530A19">
            <w:pPr>
              <w:pStyle w:val="Textoindependiente"/>
              <w:spacing w:after="0" w:line="240" w:lineRule="auto"/>
              <w:rPr>
                <w:color w:val="000000" w:themeColor="text1"/>
                <w:lang w:val="es-ES"/>
              </w:rPr>
            </w:pPr>
            <w:r w:rsidRPr="003D343A">
              <w:rPr>
                <w:color w:val="000000" w:themeColor="text1"/>
                <w:lang w:val="es-ES"/>
              </w:rPr>
              <w:t>Baja Empleado Mostrador</w:t>
            </w:r>
            <w:r w:rsidR="005C6073">
              <w:rPr>
                <w:color w:val="000000" w:themeColor="text1"/>
                <w:lang w:val="es-ES"/>
              </w:rPr>
              <w:t xml:space="preserve"> –Interno -</w:t>
            </w:r>
            <w:proofErr w:type="spellStart"/>
            <w:r w:rsidR="005C6073">
              <w:rPr>
                <w:color w:val="000000" w:themeColor="text1"/>
                <w:lang w:val="es-ES"/>
              </w:rPr>
              <w:t>Delivery</w:t>
            </w:r>
            <w:proofErr w:type="spellEnd"/>
          </w:p>
        </w:tc>
      </w:tr>
      <w:tr w:rsidR="0089251B" w:rsidRPr="005C6073" w:rsidTr="00794684">
        <w:tc>
          <w:tcPr>
            <w:tcW w:w="1983" w:type="dxa"/>
            <w:shd w:val="clear" w:color="auto" w:fill="auto"/>
          </w:tcPr>
          <w:p w:rsidR="0089251B" w:rsidRPr="003D343A" w:rsidRDefault="0089251B" w:rsidP="00530A19">
            <w:pPr>
              <w:spacing w:after="0" w:line="240" w:lineRule="auto"/>
              <w:rPr>
                <w:color w:val="000000" w:themeColor="text1"/>
                <w:lang w:val="es-ES"/>
              </w:rPr>
            </w:pPr>
            <w:r w:rsidRPr="003D343A">
              <w:rPr>
                <w:b/>
                <w:bCs/>
                <w:color w:val="000000" w:themeColor="text1"/>
                <w:lang w:val="es-ES"/>
              </w:rPr>
              <w:t>Actores principales:</w:t>
            </w:r>
          </w:p>
        </w:tc>
        <w:tc>
          <w:tcPr>
            <w:tcW w:w="7515" w:type="dxa"/>
            <w:gridSpan w:val="2"/>
            <w:shd w:val="clear" w:color="auto" w:fill="auto"/>
          </w:tcPr>
          <w:p w:rsidR="0089251B" w:rsidRPr="003D343A" w:rsidRDefault="0089251B" w:rsidP="00530A19">
            <w:pPr>
              <w:pStyle w:val="Textoindependiente"/>
              <w:spacing w:after="0" w:line="240" w:lineRule="auto"/>
              <w:rPr>
                <w:color w:val="000000" w:themeColor="text1"/>
                <w:lang w:val="es-ES"/>
              </w:rPr>
            </w:pPr>
            <w:r w:rsidRPr="003D343A">
              <w:rPr>
                <w:color w:val="000000" w:themeColor="text1"/>
                <w:lang w:val="es-ES"/>
              </w:rPr>
              <w:t>Supervisor</w:t>
            </w:r>
            <w:r w:rsidR="004E0E16">
              <w:rPr>
                <w:color w:val="000000" w:themeColor="text1"/>
                <w:lang w:val="es-ES"/>
              </w:rPr>
              <w:t>.</w:t>
            </w:r>
          </w:p>
        </w:tc>
      </w:tr>
      <w:tr w:rsidR="0089251B" w:rsidRPr="00966E73" w:rsidTr="00794684">
        <w:tc>
          <w:tcPr>
            <w:tcW w:w="1983" w:type="dxa"/>
            <w:shd w:val="clear" w:color="auto" w:fill="auto"/>
          </w:tcPr>
          <w:p w:rsidR="0089251B" w:rsidRPr="003D343A" w:rsidRDefault="0089251B" w:rsidP="00530A19">
            <w:pPr>
              <w:spacing w:after="0" w:line="240" w:lineRule="auto"/>
              <w:rPr>
                <w:color w:val="000000" w:themeColor="text1"/>
                <w:lang w:val="es-ES"/>
              </w:rPr>
            </w:pPr>
            <w:r w:rsidRPr="003D343A">
              <w:rPr>
                <w:b/>
                <w:bCs/>
                <w:color w:val="000000" w:themeColor="text1"/>
                <w:lang w:val="es-ES"/>
              </w:rPr>
              <w:t>Descripción:</w:t>
            </w:r>
          </w:p>
        </w:tc>
        <w:tc>
          <w:tcPr>
            <w:tcW w:w="7515" w:type="dxa"/>
            <w:gridSpan w:val="2"/>
            <w:shd w:val="clear" w:color="auto" w:fill="auto"/>
          </w:tcPr>
          <w:p w:rsidR="0089251B" w:rsidRPr="003D343A" w:rsidRDefault="005C6073" w:rsidP="005C6073">
            <w:pPr>
              <w:pStyle w:val="Textoindependiente"/>
              <w:spacing w:after="0" w:line="240" w:lineRule="auto"/>
              <w:rPr>
                <w:color w:val="000000" w:themeColor="text1"/>
                <w:lang w:val="es-ES"/>
              </w:rPr>
            </w:pPr>
            <w:r w:rsidRPr="003D343A">
              <w:rPr>
                <w:color w:val="000000" w:themeColor="text1"/>
                <w:lang w:val="es-ES"/>
              </w:rPr>
              <w:t xml:space="preserve">El </w:t>
            </w:r>
            <w:r>
              <w:rPr>
                <w:color w:val="000000" w:themeColor="text1"/>
                <w:lang w:val="es-ES"/>
              </w:rPr>
              <w:t xml:space="preserve">usuario ingresa la cedula del empleado a eliminar. El sistema muestra los datos correspondientes y habilita la opción para dar de baja. El actor selecciona dicha opción. </w:t>
            </w:r>
            <w:r w:rsidRPr="003D343A">
              <w:rPr>
                <w:color w:val="000000" w:themeColor="text1"/>
                <w:lang w:val="es-ES"/>
              </w:rPr>
              <w:t>El sistema da de baja dicho empleado.</w:t>
            </w:r>
          </w:p>
        </w:tc>
      </w:tr>
    </w:tbl>
    <w:p w:rsidR="00772DF5" w:rsidRDefault="00772DF5" w:rsidP="0089251B">
      <w:pPr>
        <w:rPr>
          <w:color w:val="000000" w:themeColor="text1"/>
          <w:lang w:val="es-MX"/>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3D343A" w:rsidTr="00794684">
        <w:tc>
          <w:tcPr>
            <w:tcW w:w="1983" w:type="dxa"/>
            <w:shd w:val="clear" w:color="auto" w:fill="auto"/>
          </w:tcPr>
          <w:p w:rsidR="00B12FCC" w:rsidRPr="003D343A" w:rsidRDefault="00B12FCC" w:rsidP="00530A19">
            <w:pPr>
              <w:spacing w:after="0" w:line="240" w:lineRule="auto"/>
              <w:rPr>
                <w:color w:val="000000" w:themeColor="text1"/>
                <w:lang w:val="es-ES"/>
              </w:rPr>
            </w:pPr>
            <w:r w:rsidRPr="003D343A">
              <w:rPr>
                <w:b/>
                <w:color w:val="000000" w:themeColor="text1"/>
                <w:lang w:val="es-ES"/>
              </w:rPr>
              <w:t xml:space="preserve">Caso de uso: </w:t>
            </w:r>
          </w:p>
        </w:tc>
        <w:tc>
          <w:tcPr>
            <w:tcW w:w="994" w:type="dxa"/>
            <w:shd w:val="clear" w:color="auto" w:fill="auto"/>
          </w:tcPr>
          <w:p w:rsidR="00B12FCC" w:rsidRPr="003D343A" w:rsidRDefault="00846EC7" w:rsidP="00B12FCC">
            <w:pPr>
              <w:pStyle w:val="Textoindependiente"/>
              <w:spacing w:after="0" w:line="240" w:lineRule="auto"/>
              <w:rPr>
                <w:color w:val="000000" w:themeColor="text1"/>
                <w:lang w:val="es-ES"/>
              </w:rPr>
            </w:pPr>
            <w:r>
              <w:rPr>
                <w:b/>
                <w:lang w:val="es-ES"/>
              </w:rPr>
              <w:t>CULA</w:t>
            </w:r>
            <w:r w:rsidR="004E0E16">
              <w:rPr>
                <w:b/>
                <w:color w:val="000000" w:themeColor="text1"/>
                <w:lang w:val="es-ES"/>
              </w:rPr>
              <w:t>29</w:t>
            </w:r>
          </w:p>
        </w:tc>
        <w:tc>
          <w:tcPr>
            <w:tcW w:w="6521" w:type="dxa"/>
            <w:shd w:val="clear" w:color="auto" w:fill="auto"/>
          </w:tcPr>
          <w:p w:rsidR="00B12FCC" w:rsidRPr="003D343A" w:rsidRDefault="00B12FCC" w:rsidP="00530A19">
            <w:pPr>
              <w:pStyle w:val="Textoindependiente"/>
              <w:spacing w:after="0" w:line="240" w:lineRule="auto"/>
              <w:rPr>
                <w:color w:val="000000" w:themeColor="text1"/>
                <w:lang w:val="es-ES"/>
              </w:rPr>
            </w:pPr>
            <w:r w:rsidRPr="003D343A">
              <w:rPr>
                <w:color w:val="000000" w:themeColor="text1"/>
                <w:lang w:val="es-ES"/>
              </w:rPr>
              <w:t>Baja Empleado Dueño</w:t>
            </w:r>
          </w:p>
        </w:tc>
      </w:tr>
      <w:tr w:rsidR="0089251B" w:rsidRPr="003D343A" w:rsidTr="00794684">
        <w:tc>
          <w:tcPr>
            <w:tcW w:w="1983" w:type="dxa"/>
            <w:shd w:val="clear" w:color="auto" w:fill="auto"/>
          </w:tcPr>
          <w:p w:rsidR="0089251B" w:rsidRPr="003D343A" w:rsidRDefault="0089251B" w:rsidP="00530A19">
            <w:pPr>
              <w:spacing w:after="0" w:line="240" w:lineRule="auto"/>
              <w:rPr>
                <w:color w:val="000000" w:themeColor="text1"/>
                <w:lang w:val="es-ES"/>
              </w:rPr>
            </w:pPr>
            <w:r w:rsidRPr="003D343A">
              <w:rPr>
                <w:b/>
                <w:bCs/>
                <w:color w:val="000000" w:themeColor="text1"/>
                <w:lang w:val="es-ES"/>
              </w:rPr>
              <w:t>Actores principales:</w:t>
            </w:r>
          </w:p>
        </w:tc>
        <w:tc>
          <w:tcPr>
            <w:tcW w:w="7515" w:type="dxa"/>
            <w:gridSpan w:val="2"/>
            <w:shd w:val="clear" w:color="auto" w:fill="auto"/>
          </w:tcPr>
          <w:p w:rsidR="0089251B" w:rsidRPr="003D343A" w:rsidRDefault="0089251B" w:rsidP="00530A19">
            <w:pPr>
              <w:pStyle w:val="Textoindependiente"/>
              <w:spacing w:after="0" w:line="240" w:lineRule="auto"/>
              <w:rPr>
                <w:rFonts w:ascii="Arial" w:hAnsi="Arial" w:cs="Arial"/>
                <w:color w:val="000000" w:themeColor="text1"/>
                <w:lang w:val="es-ES"/>
              </w:rPr>
            </w:pPr>
            <w:r w:rsidRPr="003D343A">
              <w:rPr>
                <w:color w:val="000000" w:themeColor="text1"/>
                <w:lang w:val="es-ES"/>
              </w:rPr>
              <w:t>Dueño</w:t>
            </w:r>
            <w:r w:rsidR="004E0E16">
              <w:rPr>
                <w:color w:val="000000" w:themeColor="text1"/>
                <w:lang w:val="es-ES"/>
              </w:rPr>
              <w:t>.</w:t>
            </w:r>
          </w:p>
        </w:tc>
      </w:tr>
      <w:tr w:rsidR="0089251B" w:rsidRPr="00966E73" w:rsidTr="00794684">
        <w:tc>
          <w:tcPr>
            <w:tcW w:w="1983" w:type="dxa"/>
            <w:shd w:val="clear" w:color="auto" w:fill="auto"/>
          </w:tcPr>
          <w:p w:rsidR="0089251B" w:rsidRPr="003D343A" w:rsidRDefault="0089251B" w:rsidP="00530A19">
            <w:pPr>
              <w:spacing w:after="0" w:line="240" w:lineRule="auto"/>
              <w:rPr>
                <w:color w:val="000000" w:themeColor="text1"/>
                <w:lang w:val="es-ES"/>
              </w:rPr>
            </w:pPr>
            <w:r w:rsidRPr="003D343A">
              <w:rPr>
                <w:b/>
                <w:bCs/>
                <w:color w:val="000000" w:themeColor="text1"/>
                <w:lang w:val="es-ES"/>
              </w:rPr>
              <w:t>Descripción:</w:t>
            </w:r>
          </w:p>
        </w:tc>
        <w:tc>
          <w:tcPr>
            <w:tcW w:w="7515" w:type="dxa"/>
            <w:gridSpan w:val="2"/>
            <w:shd w:val="clear" w:color="auto" w:fill="auto"/>
          </w:tcPr>
          <w:p w:rsidR="0089251B" w:rsidRPr="003D343A" w:rsidRDefault="005C6073" w:rsidP="005C6073">
            <w:pPr>
              <w:pStyle w:val="Textoindependiente"/>
              <w:spacing w:after="0" w:line="240" w:lineRule="auto"/>
              <w:rPr>
                <w:color w:val="000000" w:themeColor="text1"/>
                <w:lang w:val="es-ES"/>
              </w:rPr>
            </w:pPr>
            <w:r w:rsidRPr="003D343A">
              <w:rPr>
                <w:color w:val="000000" w:themeColor="text1"/>
                <w:lang w:val="es-ES"/>
              </w:rPr>
              <w:t xml:space="preserve">El </w:t>
            </w:r>
            <w:r>
              <w:rPr>
                <w:color w:val="000000" w:themeColor="text1"/>
                <w:lang w:val="es-ES"/>
              </w:rPr>
              <w:t xml:space="preserve">Dueño ingresa la cedula del empleado a eliminar. El sistema muestra los datos correspondientes y habilita la opción para dar de baja. El actor selecciona dicha opción. </w:t>
            </w:r>
            <w:r w:rsidRPr="003D343A">
              <w:rPr>
                <w:color w:val="000000" w:themeColor="text1"/>
                <w:lang w:val="es-ES"/>
              </w:rPr>
              <w:t>El sistema da de baja dicho empleado.</w:t>
            </w:r>
          </w:p>
        </w:tc>
      </w:tr>
    </w:tbl>
    <w:p w:rsidR="00B8472F" w:rsidRPr="00484638" w:rsidRDefault="00B8472F" w:rsidP="00D32E72">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BA5C63">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4E0E16" w:rsidP="00B12FCC">
            <w:pPr>
              <w:pStyle w:val="Textoindependiente"/>
              <w:spacing w:after="0" w:line="240" w:lineRule="auto"/>
              <w:rPr>
                <w:lang w:val="es-ES"/>
              </w:rPr>
            </w:pPr>
            <w:r>
              <w:rPr>
                <w:b/>
                <w:lang w:val="es-ES"/>
              </w:rPr>
              <w:t>CULA30</w:t>
            </w:r>
          </w:p>
        </w:tc>
        <w:tc>
          <w:tcPr>
            <w:tcW w:w="6521" w:type="dxa"/>
            <w:shd w:val="clear" w:color="auto" w:fill="auto"/>
          </w:tcPr>
          <w:p w:rsidR="00B12FCC" w:rsidRPr="00484638" w:rsidRDefault="00B12FCC" w:rsidP="00BA5C63">
            <w:pPr>
              <w:pStyle w:val="Textoindependiente"/>
              <w:spacing w:after="0" w:line="240" w:lineRule="auto"/>
              <w:rPr>
                <w:lang w:val="es-ES"/>
              </w:rPr>
            </w:pPr>
            <w:r w:rsidRPr="00484638">
              <w:rPr>
                <w:lang w:val="es-ES"/>
              </w:rPr>
              <w:t>Listar Empleado</w:t>
            </w:r>
            <w:r w:rsidR="00B05C20">
              <w:rPr>
                <w:lang w:val="es-ES"/>
              </w:rPr>
              <w:t>s</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pStyle w:val="Textoindependiente"/>
              <w:spacing w:after="0" w:line="240" w:lineRule="auto"/>
              <w:rPr>
                <w:lang w:val="es-ES"/>
              </w:rPr>
            </w:pPr>
            <w:r w:rsidRPr="00484638">
              <w:rPr>
                <w:lang w:val="es-ES"/>
              </w:rPr>
              <w:t>Supervisor</w:t>
            </w:r>
            <w:r w:rsidR="004E0E16">
              <w:rPr>
                <w:lang w:val="es-ES"/>
              </w:rPr>
              <w:t>, Dueño.</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D32E72" w:rsidP="004E0E16">
            <w:pPr>
              <w:pStyle w:val="Textoindependiente"/>
              <w:spacing w:after="0" w:line="240" w:lineRule="auto"/>
              <w:rPr>
                <w:lang w:val="es-ES"/>
              </w:rPr>
            </w:pPr>
            <w:r w:rsidRPr="00484638">
              <w:rPr>
                <w:lang w:val="es-ES"/>
              </w:rPr>
              <w:t xml:space="preserve">El sistema muestra todos los empleados </w:t>
            </w:r>
            <w:r w:rsidR="004E0E16">
              <w:rPr>
                <w:lang w:val="es-ES"/>
              </w:rPr>
              <w:t xml:space="preserve">junto con los datos correspondientes de cada uno teniendo la posibilidad de filtrar los que pertenecen a una sucursal y los que no. </w:t>
            </w:r>
            <w:r w:rsidRPr="00484638">
              <w:rPr>
                <w:lang w:val="es-ES"/>
              </w:rPr>
              <w:t>(</w:t>
            </w:r>
            <w:proofErr w:type="gramStart"/>
            <w:r w:rsidRPr="00484638">
              <w:rPr>
                <w:lang w:val="es-ES"/>
              </w:rPr>
              <w:t>se</w:t>
            </w:r>
            <w:proofErr w:type="gramEnd"/>
            <w:r w:rsidRPr="00484638">
              <w:rPr>
                <w:lang w:val="es-ES"/>
              </w:rPr>
              <w:t xml:space="preserve"> tiene la posibilidad de ordenarlos ya sea por nombre, sucursal, sueldo, </w:t>
            </w:r>
            <w:proofErr w:type="spellStart"/>
            <w:r w:rsidRPr="00484638">
              <w:rPr>
                <w:lang w:val="es-ES"/>
              </w:rPr>
              <w:t>etc</w:t>
            </w:r>
            <w:proofErr w:type="spellEnd"/>
            <w:r w:rsidRPr="00484638">
              <w:rPr>
                <w:lang w:val="es-ES"/>
              </w:rPr>
              <w:t>).</w:t>
            </w:r>
          </w:p>
        </w:tc>
      </w:tr>
    </w:tbl>
    <w:p w:rsidR="0089251B" w:rsidRDefault="004E0E16" w:rsidP="00D32E72">
      <w:pPr>
        <w:rPr>
          <w:lang w:val="es-ES"/>
        </w:rPr>
      </w:pPr>
      <w:r>
        <w:rPr>
          <w:lang w:val="es-ES"/>
        </w:rPr>
        <w:br/>
      </w:r>
    </w:p>
    <w:p w:rsidR="004E0E16" w:rsidRDefault="004E0E16" w:rsidP="00D32E72">
      <w:pPr>
        <w:rPr>
          <w:lang w:val="es-ES"/>
        </w:rPr>
      </w:pPr>
    </w:p>
    <w:p w:rsidR="00B8472F" w:rsidRDefault="00B8472F" w:rsidP="00D32E72">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8472F" w:rsidRPr="00883BF8" w:rsidTr="00883BF8">
        <w:tc>
          <w:tcPr>
            <w:tcW w:w="1983" w:type="dxa"/>
            <w:shd w:val="clear" w:color="auto" w:fill="auto"/>
          </w:tcPr>
          <w:p w:rsidR="00B8472F" w:rsidRPr="00484638" w:rsidRDefault="00B8472F" w:rsidP="00883BF8">
            <w:pPr>
              <w:spacing w:after="0" w:line="240" w:lineRule="auto"/>
              <w:rPr>
                <w:lang w:val="es-ES"/>
              </w:rPr>
            </w:pPr>
            <w:r w:rsidRPr="00484638">
              <w:rPr>
                <w:b/>
                <w:lang w:val="es-ES"/>
              </w:rPr>
              <w:lastRenderedPageBreak/>
              <w:t xml:space="preserve">Caso de uso: </w:t>
            </w:r>
          </w:p>
        </w:tc>
        <w:tc>
          <w:tcPr>
            <w:tcW w:w="994" w:type="dxa"/>
            <w:shd w:val="clear" w:color="auto" w:fill="auto"/>
          </w:tcPr>
          <w:p w:rsidR="00B8472F" w:rsidRPr="00484638" w:rsidRDefault="004E0E16" w:rsidP="00883BF8">
            <w:pPr>
              <w:pStyle w:val="Textoindependiente"/>
              <w:spacing w:after="0" w:line="240" w:lineRule="auto"/>
              <w:rPr>
                <w:lang w:val="es-ES"/>
              </w:rPr>
            </w:pPr>
            <w:r>
              <w:rPr>
                <w:b/>
                <w:lang w:val="es-ES"/>
              </w:rPr>
              <w:t>CULA31</w:t>
            </w:r>
          </w:p>
        </w:tc>
        <w:tc>
          <w:tcPr>
            <w:tcW w:w="6521" w:type="dxa"/>
            <w:shd w:val="clear" w:color="auto" w:fill="auto"/>
          </w:tcPr>
          <w:p w:rsidR="00B8472F" w:rsidRPr="00484638" w:rsidRDefault="00B8472F" w:rsidP="004E0E16">
            <w:pPr>
              <w:pStyle w:val="Textoindependiente"/>
              <w:spacing w:after="0" w:line="240" w:lineRule="auto"/>
              <w:rPr>
                <w:lang w:val="es-ES"/>
              </w:rPr>
            </w:pPr>
            <w:r w:rsidRPr="00484638">
              <w:rPr>
                <w:lang w:val="es-ES"/>
              </w:rPr>
              <w:t xml:space="preserve">Listar </w:t>
            </w:r>
            <w:r>
              <w:rPr>
                <w:lang w:val="es-ES"/>
              </w:rPr>
              <w:t xml:space="preserve">Cliente </w:t>
            </w:r>
          </w:p>
        </w:tc>
      </w:tr>
      <w:tr w:rsidR="00B8472F" w:rsidRPr="00484638" w:rsidTr="00883BF8">
        <w:tc>
          <w:tcPr>
            <w:tcW w:w="1983" w:type="dxa"/>
            <w:shd w:val="clear" w:color="auto" w:fill="auto"/>
          </w:tcPr>
          <w:p w:rsidR="00B8472F" w:rsidRPr="00484638" w:rsidRDefault="00B8472F" w:rsidP="00883BF8">
            <w:pPr>
              <w:spacing w:after="0" w:line="240" w:lineRule="auto"/>
              <w:rPr>
                <w:lang w:val="es-ES"/>
              </w:rPr>
            </w:pPr>
            <w:r w:rsidRPr="00484638">
              <w:rPr>
                <w:b/>
                <w:bCs/>
                <w:lang w:val="es-ES"/>
              </w:rPr>
              <w:t>Actores principales:</w:t>
            </w:r>
          </w:p>
        </w:tc>
        <w:tc>
          <w:tcPr>
            <w:tcW w:w="7515" w:type="dxa"/>
            <w:gridSpan w:val="2"/>
            <w:shd w:val="clear" w:color="auto" w:fill="auto"/>
          </w:tcPr>
          <w:p w:rsidR="00B8472F" w:rsidRPr="00484638" w:rsidRDefault="00B8472F" w:rsidP="00883BF8">
            <w:pPr>
              <w:pStyle w:val="Textoindependiente"/>
              <w:spacing w:after="0" w:line="240" w:lineRule="auto"/>
              <w:rPr>
                <w:lang w:val="es-ES"/>
              </w:rPr>
            </w:pPr>
            <w:r w:rsidRPr="00484638">
              <w:rPr>
                <w:lang w:val="es-ES"/>
              </w:rPr>
              <w:t>Supervisor</w:t>
            </w:r>
            <w:r>
              <w:rPr>
                <w:lang w:val="es-ES"/>
              </w:rPr>
              <w:t>, Empleado mostrador</w:t>
            </w:r>
            <w:r w:rsidR="004E0E16">
              <w:rPr>
                <w:lang w:val="es-ES"/>
              </w:rPr>
              <w:t>.</w:t>
            </w:r>
          </w:p>
        </w:tc>
      </w:tr>
      <w:tr w:rsidR="00B8472F" w:rsidRPr="00966E73" w:rsidTr="00883BF8">
        <w:tc>
          <w:tcPr>
            <w:tcW w:w="1983" w:type="dxa"/>
            <w:shd w:val="clear" w:color="auto" w:fill="auto"/>
          </w:tcPr>
          <w:p w:rsidR="00B8472F" w:rsidRPr="00484638" w:rsidRDefault="00B8472F" w:rsidP="00883BF8">
            <w:pPr>
              <w:spacing w:after="0" w:line="240" w:lineRule="auto"/>
              <w:rPr>
                <w:lang w:val="es-ES"/>
              </w:rPr>
            </w:pPr>
            <w:r w:rsidRPr="00484638">
              <w:rPr>
                <w:b/>
                <w:bCs/>
                <w:lang w:val="es-ES"/>
              </w:rPr>
              <w:t>Descripción:</w:t>
            </w:r>
          </w:p>
        </w:tc>
        <w:tc>
          <w:tcPr>
            <w:tcW w:w="7515" w:type="dxa"/>
            <w:gridSpan w:val="2"/>
            <w:shd w:val="clear" w:color="auto" w:fill="auto"/>
          </w:tcPr>
          <w:p w:rsidR="00B8472F" w:rsidRPr="00484638" w:rsidRDefault="00B8472F" w:rsidP="004E0E16">
            <w:pPr>
              <w:pStyle w:val="Textoindependiente"/>
              <w:spacing w:after="0" w:line="240" w:lineRule="auto"/>
              <w:rPr>
                <w:lang w:val="es-ES"/>
              </w:rPr>
            </w:pPr>
            <w:r w:rsidRPr="00484638">
              <w:rPr>
                <w:lang w:val="es-ES"/>
              </w:rPr>
              <w:t xml:space="preserve">El sistema muestra todos los </w:t>
            </w:r>
            <w:r w:rsidR="004E0E16">
              <w:rPr>
                <w:lang w:val="es-ES"/>
              </w:rPr>
              <w:t xml:space="preserve">clientes, teniendo la posibilidad de ordenarlos por fecha de registro o por última fecha de entrada. </w:t>
            </w:r>
          </w:p>
        </w:tc>
      </w:tr>
    </w:tbl>
    <w:p w:rsidR="00B8472F" w:rsidRPr="00484638" w:rsidRDefault="00B8472F" w:rsidP="00D32E72">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B8472F" w:rsidTr="00794684">
        <w:tc>
          <w:tcPr>
            <w:tcW w:w="1983" w:type="dxa"/>
            <w:shd w:val="clear" w:color="auto" w:fill="auto"/>
          </w:tcPr>
          <w:p w:rsidR="00B12FCC" w:rsidRPr="00484638" w:rsidRDefault="00B12FCC" w:rsidP="00BA5C63">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4E0E16" w:rsidP="00B12FCC">
            <w:pPr>
              <w:pStyle w:val="Textoindependiente"/>
              <w:spacing w:after="0" w:line="240" w:lineRule="auto"/>
              <w:rPr>
                <w:lang w:val="es-ES"/>
              </w:rPr>
            </w:pPr>
            <w:r>
              <w:rPr>
                <w:b/>
                <w:lang w:val="es-ES"/>
              </w:rPr>
              <w:t>CULA32</w:t>
            </w:r>
          </w:p>
        </w:tc>
        <w:tc>
          <w:tcPr>
            <w:tcW w:w="6521" w:type="dxa"/>
            <w:shd w:val="clear" w:color="auto" w:fill="auto"/>
          </w:tcPr>
          <w:p w:rsidR="00B12FCC" w:rsidRPr="00484638" w:rsidRDefault="00B12FCC" w:rsidP="00BA5C63">
            <w:pPr>
              <w:pStyle w:val="Textoindependiente"/>
              <w:spacing w:after="0" w:line="240" w:lineRule="auto"/>
              <w:rPr>
                <w:lang w:val="es-ES"/>
              </w:rPr>
            </w:pPr>
            <w:r w:rsidRPr="00484638">
              <w:rPr>
                <w:lang w:val="es-ES"/>
              </w:rPr>
              <w:t>Alta Tintorería</w:t>
            </w:r>
          </w:p>
        </w:tc>
      </w:tr>
      <w:tr w:rsidR="00D32E72" w:rsidRPr="00B8472F"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401404" w:rsidP="00BA5C63">
            <w:pPr>
              <w:pStyle w:val="Textoindependiente"/>
              <w:spacing w:after="0" w:line="240" w:lineRule="auto"/>
              <w:rPr>
                <w:lang w:val="es-ES"/>
              </w:rPr>
            </w:pPr>
            <w:r>
              <w:rPr>
                <w:lang w:val="es-ES"/>
              </w:rPr>
              <w:t>Empleado s</w:t>
            </w:r>
            <w:r w:rsidR="004E0E16">
              <w:rPr>
                <w:lang w:val="es-ES"/>
              </w:rPr>
              <w:t>upervisor.</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4E0E16" w:rsidP="00BA5C63">
            <w:pPr>
              <w:pStyle w:val="Textoindependiente"/>
              <w:spacing w:after="0" w:line="240" w:lineRule="auto"/>
              <w:rPr>
                <w:lang w:val="es-ES"/>
              </w:rPr>
            </w:pPr>
            <w:r>
              <w:rPr>
                <w:lang w:val="es-ES"/>
              </w:rPr>
              <w:t>El usuario</w:t>
            </w:r>
            <w:r w:rsidR="00D32E72" w:rsidRPr="00484638">
              <w:rPr>
                <w:lang w:val="es-ES"/>
              </w:rPr>
              <w:t xml:space="preserve"> ingresa nombre, teléfono, dirección, barrio y ciudad </w:t>
            </w:r>
            <w:r>
              <w:rPr>
                <w:lang w:val="es-ES"/>
              </w:rPr>
              <w:t xml:space="preserve">junto con una serie de precios (si es que corresponde) </w:t>
            </w:r>
            <w:r w:rsidR="00D32E72" w:rsidRPr="00484638">
              <w:rPr>
                <w:lang w:val="es-ES"/>
              </w:rPr>
              <w:t>como datos de la tintorería a crear. El sistema da de alta la tintorería con los datos mencionados.</w:t>
            </w:r>
          </w:p>
        </w:tc>
      </w:tr>
    </w:tbl>
    <w:p w:rsidR="00772DF5" w:rsidRPr="00484638" w:rsidRDefault="00772DF5" w:rsidP="00D32E72">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BA5C63">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846EC7" w:rsidP="00B12FCC">
            <w:pPr>
              <w:pStyle w:val="Textoindependiente"/>
              <w:spacing w:after="0" w:line="240" w:lineRule="auto"/>
              <w:rPr>
                <w:lang w:val="es-ES"/>
              </w:rPr>
            </w:pPr>
            <w:r>
              <w:rPr>
                <w:b/>
                <w:lang w:val="es-ES"/>
              </w:rPr>
              <w:t>CULA</w:t>
            </w:r>
            <w:r w:rsidR="00B12FCC" w:rsidRPr="00B12FCC">
              <w:rPr>
                <w:b/>
                <w:lang w:val="es-ES"/>
              </w:rPr>
              <w:t>3</w:t>
            </w:r>
            <w:r w:rsidR="00FA329A">
              <w:rPr>
                <w:b/>
                <w:lang w:val="es-ES"/>
              </w:rPr>
              <w:t>3</w:t>
            </w:r>
          </w:p>
        </w:tc>
        <w:tc>
          <w:tcPr>
            <w:tcW w:w="6521" w:type="dxa"/>
            <w:shd w:val="clear" w:color="auto" w:fill="auto"/>
          </w:tcPr>
          <w:p w:rsidR="00B12FCC" w:rsidRPr="00484638" w:rsidRDefault="00B12FCC" w:rsidP="00BA5C63">
            <w:pPr>
              <w:pStyle w:val="Textoindependiente"/>
              <w:spacing w:after="0" w:line="240" w:lineRule="auto"/>
              <w:rPr>
                <w:lang w:val="es-ES"/>
              </w:rPr>
            </w:pPr>
            <w:r w:rsidRPr="00484638">
              <w:rPr>
                <w:lang w:val="es-ES"/>
              </w:rPr>
              <w:t>Baja Tintorería</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401404" w:rsidP="00BA5C63">
            <w:pPr>
              <w:pStyle w:val="Textoindependiente"/>
              <w:spacing w:after="0" w:line="240" w:lineRule="auto"/>
              <w:rPr>
                <w:lang w:val="es-ES"/>
              </w:rPr>
            </w:pPr>
            <w:r>
              <w:rPr>
                <w:lang w:val="es-ES"/>
              </w:rPr>
              <w:t xml:space="preserve">Empleado </w:t>
            </w:r>
            <w:r w:rsidR="004E0E16">
              <w:rPr>
                <w:lang w:val="es-ES"/>
              </w:rPr>
              <w:t>supervisor.</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4E0E16" w:rsidP="004E0E16">
            <w:pPr>
              <w:pStyle w:val="Textoindependiente"/>
              <w:spacing w:after="0" w:line="240" w:lineRule="auto"/>
              <w:rPr>
                <w:lang w:val="es-ES"/>
              </w:rPr>
            </w:pPr>
            <w:r>
              <w:rPr>
                <w:lang w:val="es-ES"/>
              </w:rPr>
              <w:t xml:space="preserve">El usuario ingresa el nombre de la tintorería a dar de baja. El sistema muestra los datos correspondientes y habilita la opción para eliminar. El actor selecciona dicha opción. </w:t>
            </w:r>
            <w:r w:rsidR="00D32E72" w:rsidRPr="00484638">
              <w:rPr>
                <w:lang w:val="es-ES"/>
              </w:rPr>
              <w:t xml:space="preserve">El sistema da de baja </w:t>
            </w:r>
            <w:r>
              <w:rPr>
                <w:lang w:val="es-ES"/>
              </w:rPr>
              <w:t>la</w:t>
            </w:r>
            <w:r w:rsidR="00D32E72" w:rsidRPr="00484638">
              <w:rPr>
                <w:lang w:val="es-ES"/>
              </w:rPr>
              <w:t xml:space="preserve"> tintorería.</w:t>
            </w:r>
          </w:p>
        </w:tc>
      </w:tr>
    </w:tbl>
    <w:p w:rsidR="00D32E72" w:rsidRPr="00484638" w:rsidRDefault="00D32E72" w:rsidP="00D32E72">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E0E16" w:rsidTr="00794684">
        <w:tc>
          <w:tcPr>
            <w:tcW w:w="1983" w:type="dxa"/>
            <w:shd w:val="clear" w:color="auto" w:fill="auto"/>
          </w:tcPr>
          <w:p w:rsidR="00B12FCC" w:rsidRPr="00484638" w:rsidRDefault="00B12FCC" w:rsidP="00BA5C63">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FA329A" w:rsidP="00B12FCC">
            <w:pPr>
              <w:pStyle w:val="Textoindependiente"/>
              <w:spacing w:after="0" w:line="240" w:lineRule="auto"/>
              <w:rPr>
                <w:lang w:val="es-ES"/>
              </w:rPr>
            </w:pPr>
            <w:r>
              <w:rPr>
                <w:b/>
                <w:lang w:val="es-ES"/>
              </w:rPr>
              <w:t>CULA34</w:t>
            </w:r>
          </w:p>
        </w:tc>
        <w:tc>
          <w:tcPr>
            <w:tcW w:w="6521" w:type="dxa"/>
            <w:shd w:val="clear" w:color="auto" w:fill="auto"/>
          </w:tcPr>
          <w:p w:rsidR="00B12FCC" w:rsidRPr="00484638" w:rsidRDefault="00B12FCC" w:rsidP="00BA5C63">
            <w:pPr>
              <w:pStyle w:val="Textoindependiente"/>
              <w:spacing w:after="0" w:line="240" w:lineRule="auto"/>
              <w:rPr>
                <w:lang w:val="es-ES"/>
              </w:rPr>
            </w:pPr>
            <w:r w:rsidRPr="00484638">
              <w:rPr>
                <w:lang w:val="es-ES"/>
              </w:rPr>
              <w:t>Modificar Tintorería</w:t>
            </w:r>
          </w:p>
        </w:tc>
      </w:tr>
      <w:tr w:rsidR="00D32E72" w:rsidRPr="004E0E16"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401404" w:rsidP="00BA5C63">
            <w:pPr>
              <w:pStyle w:val="Textoindependiente"/>
              <w:spacing w:after="0" w:line="240" w:lineRule="auto"/>
              <w:rPr>
                <w:lang w:val="es-ES"/>
              </w:rPr>
            </w:pPr>
            <w:r>
              <w:rPr>
                <w:lang w:val="es-ES"/>
              </w:rPr>
              <w:t xml:space="preserve">Empleado </w:t>
            </w:r>
            <w:r w:rsidR="004E0E16">
              <w:rPr>
                <w:lang w:val="es-ES"/>
              </w:rPr>
              <w:t xml:space="preserve">supervisor. </w:t>
            </w:r>
          </w:p>
        </w:tc>
      </w:tr>
      <w:tr w:rsidR="00D32E72" w:rsidRPr="004E0E16"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4E0E16" w:rsidP="004E0E16">
            <w:pPr>
              <w:pStyle w:val="Textoindependiente"/>
              <w:spacing w:after="0" w:line="240" w:lineRule="auto"/>
              <w:rPr>
                <w:lang w:val="es-ES"/>
              </w:rPr>
            </w:pPr>
            <w:r>
              <w:rPr>
                <w:lang w:val="es-ES"/>
              </w:rPr>
              <w:t>El usuario ingresa el nombre de la tintorería a modificar. El sistema muestra los datos correspondientes y habilita la opción para modificar.</w:t>
            </w:r>
            <w:r w:rsidR="00D32E72" w:rsidRPr="00484638">
              <w:rPr>
                <w:lang w:val="es-ES"/>
              </w:rPr>
              <w:t xml:space="preserve"> El Actor hace los cambios necesarios, ya sea de nombre, teléfono, dirección, barrio y/o ciudad</w:t>
            </w:r>
            <w:r>
              <w:rPr>
                <w:lang w:val="es-ES"/>
              </w:rPr>
              <w:t xml:space="preserve"> además de los precios si es que corresponde</w:t>
            </w:r>
            <w:r w:rsidR="00D32E72" w:rsidRPr="00484638">
              <w:rPr>
                <w:lang w:val="es-ES"/>
              </w:rPr>
              <w:t>.</w:t>
            </w:r>
            <w:r>
              <w:rPr>
                <w:lang w:val="es-ES"/>
              </w:rPr>
              <w:t xml:space="preserve"> </w:t>
            </w:r>
            <w:r w:rsidR="00D32E72" w:rsidRPr="00484638">
              <w:rPr>
                <w:lang w:val="es-ES"/>
              </w:rPr>
              <w:t>El sistema guarda los cambios modificados.</w:t>
            </w:r>
          </w:p>
        </w:tc>
      </w:tr>
    </w:tbl>
    <w:p w:rsidR="004575F4" w:rsidRPr="00484638" w:rsidRDefault="004575F4" w:rsidP="00D32E72">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BA5C63">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FA329A" w:rsidP="00B12FCC">
            <w:pPr>
              <w:pStyle w:val="Textoindependiente"/>
              <w:spacing w:after="0" w:line="240" w:lineRule="auto"/>
              <w:rPr>
                <w:lang w:val="es-ES"/>
              </w:rPr>
            </w:pPr>
            <w:r>
              <w:rPr>
                <w:b/>
                <w:lang w:val="es-ES"/>
              </w:rPr>
              <w:t>CULA35</w:t>
            </w:r>
          </w:p>
        </w:tc>
        <w:tc>
          <w:tcPr>
            <w:tcW w:w="6521" w:type="dxa"/>
            <w:shd w:val="clear" w:color="auto" w:fill="auto"/>
          </w:tcPr>
          <w:p w:rsidR="00B12FCC" w:rsidRPr="00484638" w:rsidRDefault="00B12FCC" w:rsidP="00BA5C63">
            <w:pPr>
              <w:pStyle w:val="Textoindependiente"/>
              <w:spacing w:after="0" w:line="240" w:lineRule="auto"/>
              <w:rPr>
                <w:lang w:val="es-ES"/>
              </w:rPr>
            </w:pPr>
            <w:r w:rsidRPr="00484638">
              <w:rPr>
                <w:lang w:val="es-ES"/>
              </w:rPr>
              <w:t>Listar Tintorería</w:t>
            </w:r>
            <w:r w:rsidR="00B05C20">
              <w:rPr>
                <w:lang w:val="es-ES"/>
              </w:rPr>
              <w:t>s</w:t>
            </w:r>
          </w:p>
        </w:tc>
      </w:tr>
      <w:tr w:rsidR="00D32E72" w:rsidRPr="00484638"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Actores principales:</w:t>
            </w:r>
          </w:p>
        </w:tc>
        <w:tc>
          <w:tcPr>
            <w:tcW w:w="7515" w:type="dxa"/>
            <w:gridSpan w:val="2"/>
            <w:shd w:val="clear" w:color="auto" w:fill="auto"/>
          </w:tcPr>
          <w:p w:rsidR="00D32E72" w:rsidRPr="00484638" w:rsidRDefault="00D32E72" w:rsidP="00BA5C63">
            <w:pPr>
              <w:pStyle w:val="Textoindependiente"/>
              <w:spacing w:after="0" w:line="240" w:lineRule="auto"/>
              <w:rPr>
                <w:lang w:val="es-ES"/>
              </w:rPr>
            </w:pPr>
            <w:r w:rsidRPr="00484638">
              <w:rPr>
                <w:lang w:val="es-ES"/>
              </w:rPr>
              <w:t>Empleado Mostrador</w:t>
            </w:r>
            <w:r w:rsidR="00401404">
              <w:rPr>
                <w:lang w:val="es-ES"/>
              </w:rPr>
              <w:t>, Empelado supervisor</w:t>
            </w:r>
          </w:p>
        </w:tc>
      </w:tr>
      <w:tr w:rsidR="00D32E72" w:rsidRPr="00966E73" w:rsidTr="00794684">
        <w:tc>
          <w:tcPr>
            <w:tcW w:w="1983" w:type="dxa"/>
            <w:shd w:val="clear" w:color="auto" w:fill="auto"/>
          </w:tcPr>
          <w:p w:rsidR="00D32E72" w:rsidRPr="00484638" w:rsidRDefault="00D32E72" w:rsidP="00BA5C63">
            <w:pPr>
              <w:spacing w:after="0" w:line="240" w:lineRule="auto"/>
              <w:rPr>
                <w:lang w:val="es-ES"/>
              </w:rPr>
            </w:pPr>
            <w:r w:rsidRPr="00484638">
              <w:rPr>
                <w:b/>
                <w:bCs/>
                <w:lang w:val="es-ES"/>
              </w:rPr>
              <w:t>Descripción:</w:t>
            </w:r>
          </w:p>
        </w:tc>
        <w:tc>
          <w:tcPr>
            <w:tcW w:w="7515" w:type="dxa"/>
            <w:gridSpan w:val="2"/>
            <w:shd w:val="clear" w:color="auto" w:fill="auto"/>
          </w:tcPr>
          <w:p w:rsidR="00D32E72" w:rsidRPr="00484638" w:rsidRDefault="00D32E72" w:rsidP="004E0E16">
            <w:pPr>
              <w:pStyle w:val="Textoindependiente"/>
              <w:spacing w:after="0" w:line="240" w:lineRule="auto"/>
              <w:rPr>
                <w:lang w:val="es-ES"/>
              </w:rPr>
            </w:pPr>
            <w:r w:rsidRPr="00484638">
              <w:rPr>
                <w:lang w:val="es-ES"/>
              </w:rPr>
              <w:t>El sistema muestra todas las tintorerías ordenadas por nombre, junto con</w:t>
            </w:r>
            <w:r w:rsidR="004E0E16">
              <w:rPr>
                <w:lang w:val="es-ES"/>
              </w:rPr>
              <w:t xml:space="preserve"> </w:t>
            </w:r>
            <w:r w:rsidRPr="00484638">
              <w:rPr>
                <w:lang w:val="es-ES"/>
              </w:rPr>
              <w:t>teléfono, dirección, barrio</w:t>
            </w:r>
            <w:r w:rsidR="004E0E16">
              <w:rPr>
                <w:lang w:val="es-ES"/>
              </w:rPr>
              <w:t xml:space="preserve"> y ciudad</w:t>
            </w:r>
          </w:p>
        </w:tc>
      </w:tr>
    </w:tbl>
    <w:p w:rsidR="00772DF5" w:rsidRDefault="00772DF5" w:rsidP="00D32E72">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484638" w:rsidTr="00794684">
        <w:tc>
          <w:tcPr>
            <w:tcW w:w="1983" w:type="dxa"/>
            <w:shd w:val="clear" w:color="auto" w:fill="auto"/>
          </w:tcPr>
          <w:p w:rsidR="00B12FCC" w:rsidRPr="00484638" w:rsidRDefault="00B12FCC" w:rsidP="004575F4">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9B2F19" w:rsidP="00B12FCC">
            <w:pPr>
              <w:pStyle w:val="Textoindependiente"/>
              <w:spacing w:after="0" w:line="240" w:lineRule="auto"/>
              <w:rPr>
                <w:lang w:val="es-ES"/>
              </w:rPr>
            </w:pPr>
            <w:r>
              <w:rPr>
                <w:b/>
                <w:lang w:val="es-ES"/>
              </w:rPr>
              <w:t>CULA36</w:t>
            </w:r>
          </w:p>
        </w:tc>
        <w:tc>
          <w:tcPr>
            <w:tcW w:w="6521" w:type="dxa"/>
            <w:shd w:val="clear" w:color="auto" w:fill="auto"/>
          </w:tcPr>
          <w:p w:rsidR="00B12FCC" w:rsidRPr="00484638" w:rsidRDefault="00B12FCC" w:rsidP="00BF728A">
            <w:pPr>
              <w:pStyle w:val="Textoindependiente"/>
              <w:spacing w:after="0" w:line="240" w:lineRule="auto"/>
              <w:rPr>
                <w:lang w:val="es-ES"/>
              </w:rPr>
            </w:pPr>
            <w:r w:rsidRPr="00484638">
              <w:rPr>
                <w:lang w:val="es-ES"/>
              </w:rPr>
              <w:t xml:space="preserve">Alta </w:t>
            </w:r>
            <w:r>
              <w:rPr>
                <w:lang w:val="es-ES"/>
              </w:rPr>
              <w:t>prenda</w:t>
            </w:r>
          </w:p>
        </w:tc>
      </w:tr>
      <w:tr w:rsidR="00BF728A" w:rsidRPr="00F73F91" w:rsidTr="00794684">
        <w:tc>
          <w:tcPr>
            <w:tcW w:w="1983" w:type="dxa"/>
            <w:shd w:val="clear" w:color="auto" w:fill="auto"/>
          </w:tcPr>
          <w:p w:rsidR="00BF728A" w:rsidRPr="00484638" w:rsidRDefault="00BF728A" w:rsidP="004575F4">
            <w:pPr>
              <w:spacing w:after="0" w:line="240" w:lineRule="auto"/>
              <w:rPr>
                <w:lang w:val="es-ES"/>
              </w:rPr>
            </w:pPr>
            <w:r w:rsidRPr="00484638">
              <w:rPr>
                <w:b/>
                <w:bCs/>
                <w:lang w:val="es-ES"/>
              </w:rPr>
              <w:t>Actores principales:</w:t>
            </w:r>
          </w:p>
        </w:tc>
        <w:tc>
          <w:tcPr>
            <w:tcW w:w="7515" w:type="dxa"/>
            <w:gridSpan w:val="2"/>
            <w:shd w:val="clear" w:color="auto" w:fill="auto"/>
          </w:tcPr>
          <w:p w:rsidR="00BF728A" w:rsidRPr="00484638" w:rsidRDefault="00671D0D" w:rsidP="004575F4">
            <w:pPr>
              <w:pStyle w:val="Textoindependiente"/>
              <w:spacing w:after="0" w:line="240" w:lineRule="auto"/>
              <w:rPr>
                <w:lang w:val="es-ES"/>
              </w:rPr>
            </w:pPr>
            <w:r>
              <w:rPr>
                <w:lang w:val="es-ES"/>
              </w:rPr>
              <w:t>Dueño</w:t>
            </w:r>
            <w:r w:rsidR="00C4015D">
              <w:rPr>
                <w:lang w:val="es-ES"/>
              </w:rPr>
              <w:t>, Empleado mostrador, supervisor</w:t>
            </w:r>
          </w:p>
        </w:tc>
      </w:tr>
      <w:tr w:rsidR="00BF728A" w:rsidRPr="00966E73" w:rsidTr="00794684">
        <w:tc>
          <w:tcPr>
            <w:tcW w:w="1983" w:type="dxa"/>
            <w:shd w:val="clear" w:color="auto" w:fill="auto"/>
          </w:tcPr>
          <w:p w:rsidR="00BF728A" w:rsidRPr="00484638" w:rsidRDefault="00BF728A" w:rsidP="004575F4">
            <w:pPr>
              <w:spacing w:after="0" w:line="240" w:lineRule="auto"/>
              <w:rPr>
                <w:lang w:val="es-ES"/>
              </w:rPr>
            </w:pPr>
            <w:r w:rsidRPr="00484638">
              <w:rPr>
                <w:b/>
                <w:bCs/>
                <w:lang w:val="es-ES"/>
              </w:rPr>
              <w:t>Descripción:</w:t>
            </w:r>
          </w:p>
        </w:tc>
        <w:tc>
          <w:tcPr>
            <w:tcW w:w="7515" w:type="dxa"/>
            <w:gridSpan w:val="2"/>
            <w:shd w:val="clear" w:color="auto" w:fill="auto"/>
          </w:tcPr>
          <w:p w:rsidR="00BF728A" w:rsidRPr="00484638" w:rsidRDefault="00671D0D" w:rsidP="00CB3ABF">
            <w:pPr>
              <w:pStyle w:val="Textoindependiente"/>
              <w:spacing w:after="0" w:line="240" w:lineRule="auto"/>
              <w:rPr>
                <w:lang w:val="es-ES"/>
              </w:rPr>
            </w:pPr>
            <w:r>
              <w:rPr>
                <w:lang w:val="es-ES"/>
              </w:rPr>
              <w:t xml:space="preserve">El </w:t>
            </w:r>
            <w:r w:rsidR="00C4015D">
              <w:rPr>
                <w:lang w:val="es-ES"/>
              </w:rPr>
              <w:t xml:space="preserve">Actor </w:t>
            </w:r>
            <w:r>
              <w:rPr>
                <w:lang w:val="es-ES"/>
              </w:rPr>
              <w:t xml:space="preserve">ingresara el tipo de prenda a dar de </w:t>
            </w:r>
            <w:r w:rsidR="00CB3ABF">
              <w:rPr>
                <w:lang w:val="es-ES"/>
              </w:rPr>
              <w:t>alta.</w:t>
            </w:r>
            <w:r>
              <w:rPr>
                <w:lang w:val="es-ES"/>
              </w:rPr>
              <w:t xml:space="preserve"> El sistema dará de alta dicha prenda</w:t>
            </w:r>
          </w:p>
        </w:tc>
      </w:tr>
    </w:tbl>
    <w:p w:rsidR="00C4015D" w:rsidRPr="00484638" w:rsidRDefault="00C4015D" w:rsidP="00BF728A">
      <w:pPr>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671D0D" w:rsidTr="00794684">
        <w:tc>
          <w:tcPr>
            <w:tcW w:w="1983" w:type="dxa"/>
            <w:shd w:val="clear" w:color="auto" w:fill="auto"/>
          </w:tcPr>
          <w:p w:rsidR="00B12FCC" w:rsidRPr="00484638" w:rsidRDefault="00B12FCC" w:rsidP="004575F4">
            <w:pPr>
              <w:spacing w:after="0" w:line="240" w:lineRule="auto"/>
              <w:rPr>
                <w:lang w:val="es-ES"/>
              </w:rPr>
            </w:pPr>
            <w:r w:rsidRPr="00484638">
              <w:rPr>
                <w:b/>
                <w:lang w:val="es-ES"/>
              </w:rPr>
              <w:lastRenderedPageBreak/>
              <w:t xml:space="preserve">Caso de uso: </w:t>
            </w:r>
          </w:p>
        </w:tc>
        <w:tc>
          <w:tcPr>
            <w:tcW w:w="994" w:type="dxa"/>
            <w:shd w:val="clear" w:color="auto" w:fill="auto"/>
          </w:tcPr>
          <w:p w:rsidR="00B12FCC" w:rsidRPr="00484638" w:rsidRDefault="00CB3ABF" w:rsidP="00B12FCC">
            <w:pPr>
              <w:pStyle w:val="Textoindependiente"/>
              <w:spacing w:after="0" w:line="240" w:lineRule="auto"/>
              <w:rPr>
                <w:lang w:val="es-ES"/>
              </w:rPr>
            </w:pPr>
            <w:r>
              <w:rPr>
                <w:b/>
                <w:lang w:val="es-ES"/>
              </w:rPr>
              <w:t>CULA37</w:t>
            </w:r>
          </w:p>
        </w:tc>
        <w:tc>
          <w:tcPr>
            <w:tcW w:w="6521" w:type="dxa"/>
            <w:shd w:val="clear" w:color="auto" w:fill="auto"/>
          </w:tcPr>
          <w:p w:rsidR="00B12FCC" w:rsidRPr="00484638" w:rsidRDefault="00B12FCC" w:rsidP="004575F4">
            <w:pPr>
              <w:pStyle w:val="Textoindependiente"/>
              <w:spacing w:after="0" w:line="240" w:lineRule="auto"/>
              <w:rPr>
                <w:lang w:val="es-ES"/>
              </w:rPr>
            </w:pPr>
            <w:r>
              <w:rPr>
                <w:lang w:val="es-ES"/>
              </w:rPr>
              <w:t>Baja prenda</w:t>
            </w:r>
          </w:p>
        </w:tc>
      </w:tr>
      <w:tr w:rsidR="00BF728A" w:rsidRPr="00F73F91" w:rsidTr="00794684">
        <w:tc>
          <w:tcPr>
            <w:tcW w:w="1983" w:type="dxa"/>
            <w:shd w:val="clear" w:color="auto" w:fill="auto"/>
          </w:tcPr>
          <w:p w:rsidR="00BF728A" w:rsidRPr="00484638" w:rsidRDefault="00BF728A" w:rsidP="004575F4">
            <w:pPr>
              <w:spacing w:after="0" w:line="240" w:lineRule="auto"/>
              <w:rPr>
                <w:lang w:val="es-ES"/>
              </w:rPr>
            </w:pPr>
            <w:r w:rsidRPr="00484638">
              <w:rPr>
                <w:b/>
                <w:bCs/>
                <w:lang w:val="es-ES"/>
              </w:rPr>
              <w:t>Actores principales:</w:t>
            </w:r>
          </w:p>
        </w:tc>
        <w:tc>
          <w:tcPr>
            <w:tcW w:w="7515" w:type="dxa"/>
            <w:gridSpan w:val="2"/>
            <w:shd w:val="clear" w:color="auto" w:fill="auto"/>
          </w:tcPr>
          <w:p w:rsidR="00BF728A" w:rsidRPr="00484638" w:rsidRDefault="00C4015D" w:rsidP="004575F4">
            <w:pPr>
              <w:pStyle w:val="Textoindependiente"/>
              <w:spacing w:after="0" w:line="240" w:lineRule="auto"/>
              <w:rPr>
                <w:lang w:val="es-ES"/>
              </w:rPr>
            </w:pPr>
            <w:r>
              <w:rPr>
                <w:lang w:val="es-ES"/>
              </w:rPr>
              <w:t>Dueño, Empleado mostrador, supervisor</w:t>
            </w:r>
          </w:p>
        </w:tc>
      </w:tr>
      <w:tr w:rsidR="00BF728A" w:rsidRPr="00966E73" w:rsidTr="00794684">
        <w:tc>
          <w:tcPr>
            <w:tcW w:w="1983" w:type="dxa"/>
            <w:shd w:val="clear" w:color="auto" w:fill="auto"/>
          </w:tcPr>
          <w:p w:rsidR="00BF728A" w:rsidRPr="00484638" w:rsidRDefault="00BF728A" w:rsidP="004575F4">
            <w:pPr>
              <w:spacing w:after="0" w:line="240" w:lineRule="auto"/>
              <w:rPr>
                <w:lang w:val="es-ES"/>
              </w:rPr>
            </w:pPr>
            <w:r w:rsidRPr="00484638">
              <w:rPr>
                <w:b/>
                <w:bCs/>
                <w:lang w:val="es-ES"/>
              </w:rPr>
              <w:t>Descripción:</w:t>
            </w:r>
          </w:p>
        </w:tc>
        <w:tc>
          <w:tcPr>
            <w:tcW w:w="7515" w:type="dxa"/>
            <w:gridSpan w:val="2"/>
            <w:shd w:val="clear" w:color="auto" w:fill="auto"/>
          </w:tcPr>
          <w:p w:rsidR="00BF728A" w:rsidRPr="00484638" w:rsidRDefault="00671D0D" w:rsidP="00C4015D">
            <w:pPr>
              <w:pStyle w:val="Textoindependiente"/>
              <w:spacing w:after="0" w:line="240" w:lineRule="auto"/>
              <w:rPr>
                <w:lang w:val="es-ES"/>
              </w:rPr>
            </w:pPr>
            <w:r>
              <w:rPr>
                <w:lang w:val="es-ES"/>
              </w:rPr>
              <w:t xml:space="preserve">El sistema mostrara una lista con todos los tipos de prendas disponibles de la cadena de lavaderos. El </w:t>
            </w:r>
            <w:r w:rsidR="00C4015D">
              <w:rPr>
                <w:lang w:val="es-ES"/>
              </w:rPr>
              <w:t>Actor</w:t>
            </w:r>
            <w:r>
              <w:rPr>
                <w:lang w:val="es-ES"/>
              </w:rPr>
              <w:t xml:space="preserve"> seleccionara una a eliminar. El sistema dará de baja dicha prenda. </w:t>
            </w:r>
          </w:p>
        </w:tc>
      </w:tr>
    </w:tbl>
    <w:p w:rsidR="00C4015D" w:rsidRPr="00484638" w:rsidRDefault="00C4015D" w:rsidP="00BF728A">
      <w:pPr>
        <w:pStyle w:val="Textoindependiente"/>
        <w:rPr>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B12FCC" w:rsidRPr="00671D0D" w:rsidTr="00794684">
        <w:tc>
          <w:tcPr>
            <w:tcW w:w="1983" w:type="dxa"/>
            <w:shd w:val="clear" w:color="auto" w:fill="auto"/>
          </w:tcPr>
          <w:p w:rsidR="00B12FCC" w:rsidRPr="00484638" w:rsidRDefault="00B12FCC" w:rsidP="004575F4">
            <w:pPr>
              <w:spacing w:after="0" w:line="240" w:lineRule="auto"/>
              <w:rPr>
                <w:lang w:val="es-ES"/>
              </w:rPr>
            </w:pPr>
            <w:r w:rsidRPr="00484638">
              <w:rPr>
                <w:b/>
                <w:lang w:val="es-ES"/>
              </w:rPr>
              <w:t xml:space="preserve">Caso de uso: </w:t>
            </w:r>
          </w:p>
        </w:tc>
        <w:tc>
          <w:tcPr>
            <w:tcW w:w="994" w:type="dxa"/>
            <w:shd w:val="clear" w:color="auto" w:fill="auto"/>
          </w:tcPr>
          <w:p w:rsidR="00B12FCC" w:rsidRPr="00484638" w:rsidRDefault="00CB3ABF" w:rsidP="00B12FCC">
            <w:pPr>
              <w:pStyle w:val="Textoindependiente"/>
              <w:spacing w:after="0" w:line="240" w:lineRule="auto"/>
              <w:rPr>
                <w:lang w:val="es-ES"/>
              </w:rPr>
            </w:pPr>
            <w:r>
              <w:rPr>
                <w:b/>
                <w:lang w:val="es-ES"/>
              </w:rPr>
              <w:t>CULA38</w:t>
            </w:r>
            <w:r w:rsidR="00B12FCC">
              <w:rPr>
                <w:lang w:val="es-ES"/>
              </w:rPr>
              <w:t xml:space="preserve"> </w:t>
            </w:r>
          </w:p>
        </w:tc>
        <w:tc>
          <w:tcPr>
            <w:tcW w:w="6521" w:type="dxa"/>
            <w:shd w:val="clear" w:color="auto" w:fill="auto"/>
          </w:tcPr>
          <w:p w:rsidR="00B12FCC" w:rsidRPr="00484638" w:rsidRDefault="00B12FCC" w:rsidP="004575F4">
            <w:pPr>
              <w:pStyle w:val="Textoindependiente"/>
              <w:spacing w:after="0" w:line="240" w:lineRule="auto"/>
              <w:rPr>
                <w:lang w:val="es-ES"/>
              </w:rPr>
            </w:pPr>
            <w:r>
              <w:rPr>
                <w:lang w:val="es-ES"/>
              </w:rPr>
              <w:t>Modificar prenda</w:t>
            </w:r>
          </w:p>
        </w:tc>
      </w:tr>
      <w:tr w:rsidR="00BF728A" w:rsidRPr="00F73F91" w:rsidTr="00794684">
        <w:tc>
          <w:tcPr>
            <w:tcW w:w="1983" w:type="dxa"/>
            <w:shd w:val="clear" w:color="auto" w:fill="auto"/>
          </w:tcPr>
          <w:p w:rsidR="00BF728A" w:rsidRPr="00484638" w:rsidRDefault="00BF728A" w:rsidP="004575F4">
            <w:pPr>
              <w:spacing w:after="0" w:line="240" w:lineRule="auto"/>
              <w:rPr>
                <w:lang w:val="es-ES"/>
              </w:rPr>
            </w:pPr>
            <w:r w:rsidRPr="00484638">
              <w:rPr>
                <w:b/>
                <w:bCs/>
                <w:lang w:val="es-ES"/>
              </w:rPr>
              <w:t>Actores principales:</w:t>
            </w:r>
          </w:p>
        </w:tc>
        <w:tc>
          <w:tcPr>
            <w:tcW w:w="7515" w:type="dxa"/>
            <w:gridSpan w:val="2"/>
            <w:shd w:val="clear" w:color="auto" w:fill="auto"/>
          </w:tcPr>
          <w:p w:rsidR="00BF728A" w:rsidRPr="00484638" w:rsidRDefault="00C4015D" w:rsidP="004575F4">
            <w:pPr>
              <w:pStyle w:val="Textoindependiente"/>
              <w:spacing w:after="0" w:line="240" w:lineRule="auto"/>
              <w:rPr>
                <w:lang w:val="es-ES"/>
              </w:rPr>
            </w:pPr>
            <w:r>
              <w:rPr>
                <w:lang w:val="es-ES"/>
              </w:rPr>
              <w:t>Dueño, Empleado mostrador, supervisor</w:t>
            </w:r>
          </w:p>
        </w:tc>
      </w:tr>
      <w:tr w:rsidR="00BF728A" w:rsidRPr="00966E73" w:rsidTr="00794684">
        <w:tc>
          <w:tcPr>
            <w:tcW w:w="1983" w:type="dxa"/>
            <w:shd w:val="clear" w:color="auto" w:fill="auto"/>
          </w:tcPr>
          <w:p w:rsidR="00BF728A" w:rsidRPr="00484638" w:rsidRDefault="00BF728A" w:rsidP="004575F4">
            <w:pPr>
              <w:spacing w:after="0" w:line="240" w:lineRule="auto"/>
              <w:rPr>
                <w:lang w:val="es-ES"/>
              </w:rPr>
            </w:pPr>
            <w:r w:rsidRPr="00484638">
              <w:rPr>
                <w:b/>
                <w:bCs/>
                <w:lang w:val="es-ES"/>
              </w:rPr>
              <w:t>Descripción:</w:t>
            </w:r>
          </w:p>
        </w:tc>
        <w:tc>
          <w:tcPr>
            <w:tcW w:w="7515" w:type="dxa"/>
            <w:gridSpan w:val="2"/>
            <w:shd w:val="clear" w:color="auto" w:fill="auto"/>
          </w:tcPr>
          <w:p w:rsidR="00BF728A" w:rsidRPr="00484638" w:rsidRDefault="00671D0D" w:rsidP="00C4015D">
            <w:pPr>
              <w:pStyle w:val="Textoindependiente"/>
              <w:spacing w:after="0" w:line="240" w:lineRule="auto"/>
              <w:rPr>
                <w:lang w:val="es-ES"/>
              </w:rPr>
            </w:pPr>
            <w:r>
              <w:rPr>
                <w:lang w:val="es-ES"/>
              </w:rPr>
              <w:t xml:space="preserve">El </w:t>
            </w:r>
            <w:r w:rsidR="00C4015D">
              <w:rPr>
                <w:lang w:val="es-ES"/>
              </w:rPr>
              <w:t>Actor</w:t>
            </w:r>
            <w:r>
              <w:rPr>
                <w:lang w:val="es-ES"/>
              </w:rPr>
              <w:t xml:space="preserve"> seleccionara una prenda existente a modificar de una lista. El sistema muestra el tipo de prenda y da la opción a modificarlo. El dueño modifica el dato. El sistema guarda los cambios.  </w:t>
            </w:r>
          </w:p>
        </w:tc>
      </w:tr>
    </w:tbl>
    <w:p w:rsidR="002D768C" w:rsidRDefault="002D768C" w:rsidP="00671D0D">
      <w:pPr>
        <w:rPr>
          <w:lang w:val="es-ES"/>
        </w:rPr>
      </w:pP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B141BF" w:rsidRPr="009B3C20" w:rsidTr="00CB3ABF">
        <w:tc>
          <w:tcPr>
            <w:tcW w:w="2038" w:type="dxa"/>
            <w:shd w:val="clear" w:color="auto" w:fill="auto"/>
          </w:tcPr>
          <w:p w:rsidR="00B141BF" w:rsidRPr="009B3C20" w:rsidRDefault="00B141BF" w:rsidP="00CB3ABF">
            <w:pPr>
              <w:spacing w:after="0" w:line="240" w:lineRule="auto"/>
              <w:rPr>
                <w:lang w:val="es-ES"/>
              </w:rPr>
            </w:pPr>
            <w:r w:rsidRPr="2A2C660A">
              <w:rPr>
                <w:b/>
                <w:bCs/>
                <w:lang w:val="es-ES"/>
              </w:rPr>
              <w:t xml:space="preserve">Caso de uso: </w:t>
            </w:r>
          </w:p>
        </w:tc>
        <w:tc>
          <w:tcPr>
            <w:tcW w:w="992" w:type="dxa"/>
            <w:shd w:val="clear" w:color="auto" w:fill="auto"/>
          </w:tcPr>
          <w:p w:rsidR="00B141BF" w:rsidRPr="009B3C20" w:rsidRDefault="00E4703B" w:rsidP="00CB3ABF">
            <w:pPr>
              <w:spacing w:after="0" w:line="240" w:lineRule="auto"/>
              <w:rPr>
                <w:b/>
                <w:lang w:val="es-ES"/>
              </w:rPr>
            </w:pPr>
            <w:r>
              <w:rPr>
                <w:b/>
                <w:lang w:val="es-ES"/>
              </w:rPr>
              <w:t>CULA</w:t>
            </w:r>
            <w:r w:rsidR="00CB3ABF">
              <w:rPr>
                <w:b/>
                <w:lang w:val="es-ES"/>
              </w:rPr>
              <w:t>39</w:t>
            </w:r>
            <w:r w:rsidR="00B141BF" w:rsidRPr="009B336B">
              <w:rPr>
                <w:b/>
                <w:lang w:val="es-ES"/>
              </w:rPr>
              <w:t xml:space="preserve"> </w:t>
            </w:r>
          </w:p>
        </w:tc>
        <w:tc>
          <w:tcPr>
            <w:tcW w:w="6521" w:type="dxa"/>
            <w:shd w:val="clear" w:color="auto" w:fill="auto"/>
          </w:tcPr>
          <w:p w:rsidR="00B141BF" w:rsidRPr="009B3C20" w:rsidRDefault="00B141BF" w:rsidP="00CB3ABF">
            <w:pPr>
              <w:spacing w:after="0" w:line="240" w:lineRule="auto"/>
              <w:rPr>
                <w:lang w:val="es-ES"/>
              </w:rPr>
            </w:pPr>
            <w:proofErr w:type="spellStart"/>
            <w:r w:rsidRPr="00DB3FD3">
              <w:rPr>
                <w:lang w:val="es-ES"/>
              </w:rPr>
              <w:t>Login</w:t>
            </w:r>
            <w:proofErr w:type="spellEnd"/>
            <w:r>
              <w:rPr>
                <w:lang w:val="es-ES"/>
              </w:rPr>
              <w:t xml:space="preserve"> Empleado</w:t>
            </w:r>
          </w:p>
        </w:tc>
      </w:tr>
      <w:tr w:rsidR="00B141BF" w:rsidRPr="00966E73" w:rsidTr="00CB3ABF">
        <w:trPr>
          <w:trHeight w:val="334"/>
        </w:trPr>
        <w:tc>
          <w:tcPr>
            <w:tcW w:w="2038" w:type="dxa"/>
            <w:shd w:val="clear" w:color="auto" w:fill="auto"/>
          </w:tcPr>
          <w:p w:rsidR="00B141BF" w:rsidRPr="009B3C20" w:rsidRDefault="00B141BF" w:rsidP="00CB3ABF">
            <w:pPr>
              <w:spacing w:after="0" w:line="240" w:lineRule="auto"/>
              <w:rPr>
                <w:lang w:val="es-ES"/>
              </w:rPr>
            </w:pPr>
            <w:r w:rsidRPr="2A2C660A">
              <w:rPr>
                <w:b/>
                <w:bCs/>
                <w:lang w:val="es-ES"/>
              </w:rPr>
              <w:t>Actores principales:</w:t>
            </w:r>
          </w:p>
        </w:tc>
        <w:tc>
          <w:tcPr>
            <w:tcW w:w="7513" w:type="dxa"/>
            <w:gridSpan w:val="2"/>
            <w:shd w:val="clear" w:color="auto" w:fill="auto"/>
          </w:tcPr>
          <w:p w:rsidR="00B141BF" w:rsidRPr="00902291" w:rsidRDefault="00B141BF" w:rsidP="00CB3ABF">
            <w:pPr>
              <w:spacing w:after="0" w:line="240" w:lineRule="auto"/>
              <w:rPr>
                <w:lang w:val="es-ES"/>
              </w:rPr>
            </w:pPr>
            <w:r w:rsidRPr="2A2C660A">
              <w:rPr>
                <w:lang w:val="es-ES"/>
              </w:rPr>
              <w:t>Empleado de mostrador, Empleado interno, Empleado supervisor, dueño</w:t>
            </w:r>
          </w:p>
        </w:tc>
      </w:tr>
      <w:tr w:rsidR="00B141BF" w:rsidRPr="00966E73" w:rsidTr="00CB3ABF">
        <w:tc>
          <w:tcPr>
            <w:tcW w:w="2038" w:type="dxa"/>
            <w:shd w:val="clear" w:color="auto" w:fill="auto"/>
          </w:tcPr>
          <w:p w:rsidR="00B141BF" w:rsidRDefault="00B141BF" w:rsidP="00CB3ABF">
            <w:pPr>
              <w:spacing w:after="0" w:line="240" w:lineRule="auto"/>
            </w:pPr>
            <w:r w:rsidRPr="2A2C660A">
              <w:rPr>
                <w:b/>
                <w:bCs/>
                <w:lang w:val="es-ES"/>
              </w:rPr>
              <w:t>Descripción:</w:t>
            </w:r>
          </w:p>
        </w:tc>
        <w:tc>
          <w:tcPr>
            <w:tcW w:w="7513" w:type="dxa"/>
            <w:gridSpan w:val="2"/>
            <w:shd w:val="clear" w:color="auto" w:fill="auto"/>
          </w:tcPr>
          <w:p w:rsidR="00B141BF" w:rsidRPr="007A516F" w:rsidRDefault="00B141BF" w:rsidP="00CB3ABF">
            <w:pPr>
              <w:spacing w:after="0" w:line="240" w:lineRule="auto"/>
              <w:rPr>
                <w:lang w:val="es-MX"/>
              </w:rPr>
            </w:pPr>
            <w:r w:rsidRPr="2A2C660A">
              <w:rPr>
                <w:lang w:val="es-ES"/>
              </w:rPr>
              <w:t xml:space="preserve">El sistema solicitará al usuario que ingrese los siguientes campos: </w:t>
            </w:r>
            <w:r>
              <w:rPr>
                <w:lang w:val="es-ES"/>
              </w:rPr>
              <w:t>cedula</w:t>
            </w:r>
            <w:r w:rsidRPr="2A2C660A">
              <w:rPr>
                <w:lang w:val="es-ES"/>
              </w:rPr>
              <w:t xml:space="preserve"> y contraseña.</w:t>
            </w:r>
            <w:r>
              <w:rPr>
                <w:lang w:val="es-MX"/>
              </w:rPr>
              <w:t xml:space="preserve"> </w:t>
            </w:r>
            <w:r w:rsidRPr="2A2C660A">
              <w:rPr>
                <w:lang w:val="es-ES"/>
              </w:rPr>
              <w:t>Luego de ingresado correctamente estos campos el sistema validará y mostrara, según qué tipo de usuario sea, las diferentes opciones que este brinde para él.</w:t>
            </w:r>
          </w:p>
        </w:tc>
      </w:tr>
    </w:tbl>
    <w:p w:rsidR="00351184" w:rsidRDefault="00351184" w:rsidP="00351184">
      <w:pPr>
        <w:ind w:firstLine="284"/>
        <w:rPr>
          <w:rFonts w:ascii="Calibri" w:eastAsia="Calibri" w:hAnsi="Calibri" w:cs="Calibri"/>
          <w:b/>
          <w:sz w:val="28"/>
          <w:szCs w:val="28"/>
          <w:lang w:val="es-ES"/>
        </w:rPr>
      </w:pP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B141BF" w:rsidRPr="007A516F" w:rsidTr="00CB3ABF">
        <w:tc>
          <w:tcPr>
            <w:tcW w:w="2038" w:type="dxa"/>
            <w:shd w:val="clear" w:color="auto" w:fill="auto"/>
          </w:tcPr>
          <w:p w:rsidR="00B141BF" w:rsidRPr="007A516F" w:rsidRDefault="00B141BF" w:rsidP="00CB3ABF">
            <w:pPr>
              <w:spacing w:after="0" w:line="240" w:lineRule="auto"/>
              <w:rPr>
                <w:lang w:val="es-ES"/>
              </w:rPr>
            </w:pPr>
            <w:r w:rsidRPr="2A2C660A">
              <w:rPr>
                <w:b/>
                <w:bCs/>
                <w:lang w:val="es-ES"/>
              </w:rPr>
              <w:t xml:space="preserve">Caso de uso: </w:t>
            </w:r>
          </w:p>
        </w:tc>
        <w:tc>
          <w:tcPr>
            <w:tcW w:w="992" w:type="dxa"/>
            <w:shd w:val="clear" w:color="auto" w:fill="auto"/>
          </w:tcPr>
          <w:p w:rsidR="00B141BF" w:rsidRPr="007A516F" w:rsidRDefault="00E4703B" w:rsidP="00CB3ABF">
            <w:pPr>
              <w:spacing w:after="0" w:line="240" w:lineRule="auto"/>
              <w:rPr>
                <w:b/>
                <w:lang w:val="es-ES"/>
              </w:rPr>
            </w:pPr>
            <w:r>
              <w:rPr>
                <w:b/>
                <w:lang w:val="es-ES"/>
              </w:rPr>
              <w:t>CULA</w:t>
            </w:r>
            <w:r w:rsidR="00CB3ABF">
              <w:rPr>
                <w:b/>
                <w:lang w:val="es-ES"/>
              </w:rPr>
              <w:t>40</w:t>
            </w:r>
            <w:r w:rsidR="00B141BF" w:rsidRPr="009B336B">
              <w:rPr>
                <w:b/>
                <w:lang w:val="es-ES"/>
              </w:rPr>
              <w:t xml:space="preserve"> </w:t>
            </w:r>
          </w:p>
        </w:tc>
        <w:tc>
          <w:tcPr>
            <w:tcW w:w="6521" w:type="dxa"/>
            <w:shd w:val="clear" w:color="auto" w:fill="auto"/>
          </w:tcPr>
          <w:p w:rsidR="00B141BF" w:rsidRPr="007A516F" w:rsidRDefault="00B141BF" w:rsidP="00CB3ABF">
            <w:pPr>
              <w:spacing w:after="0" w:line="240" w:lineRule="auto"/>
              <w:rPr>
                <w:lang w:val="es-ES"/>
              </w:rPr>
            </w:pPr>
            <w:r>
              <w:rPr>
                <w:lang w:val="es-ES"/>
              </w:rPr>
              <w:t xml:space="preserve">Listar cambio </w:t>
            </w:r>
            <w:proofErr w:type="spellStart"/>
            <w:r>
              <w:rPr>
                <w:lang w:val="es-ES"/>
              </w:rPr>
              <w:t>Password</w:t>
            </w:r>
            <w:proofErr w:type="spellEnd"/>
            <w:r>
              <w:rPr>
                <w:lang w:val="es-ES"/>
              </w:rPr>
              <w:t xml:space="preserve"> pedidos</w:t>
            </w:r>
          </w:p>
        </w:tc>
      </w:tr>
      <w:tr w:rsidR="00B141BF" w:rsidRPr="007A516F" w:rsidTr="00CB3ABF">
        <w:trPr>
          <w:trHeight w:val="334"/>
        </w:trPr>
        <w:tc>
          <w:tcPr>
            <w:tcW w:w="2038" w:type="dxa"/>
            <w:shd w:val="clear" w:color="auto" w:fill="auto"/>
          </w:tcPr>
          <w:p w:rsidR="00B141BF" w:rsidRPr="007A516F" w:rsidRDefault="00B141BF" w:rsidP="00CB3ABF">
            <w:pPr>
              <w:spacing w:after="0" w:line="240" w:lineRule="auto"/>
              <w:rPr>
                <w:lang w:val="es-ES"/>
              </w:rPr>
            </w:pPr>
            <w:r w:rsidRPr="2A2C660A">
              <w:rPr>
                <w:b/>
                <w:bCs/>
                <w:lang w:val="es-ES"/>
              </w:rPr>
              <w:t>Actores principales:</w:t>
            </w:r>
          </w:p>
        </w:tc>
        <w:tc>
          <w:tcPr>
            <w:tcW w:w="7513" w:type="dxa"/>
            <w:gridSpan w:val="2"/>
            <w:shd w:val="clear" w:color="auto" w:fill="auto"/>
          </w:tcPr>
          <w:p w:rsidR="00B141BF" w:rsidRPr="00902291" w:rsidRDefault="00B141BF" w:rsidP="00CB3ABF">
            <w:pPr>
              <w:spacing w:after="0" w:line="240" w:lineRule="auto"/>
              <w:rPr>
                <w:lang w:val="es-ES"/>
              </w:rPr>
            </w:pPr>
            <w:r>
              <w:rPr>
                <w:lang w:val="es-ES"/>
              </w:rPr>
              <w:t>Dueño</w:t>
            </w:r>
          </w:p>
        </w:tc>
      </w:tr>
      <w:tr w:rsidR="00B141BF" w:rsidRPr="00966E73" w:rsidTr="00CB3ABF">
        <w:tc>
          <w:tcPr>
            <w:tcW w:w="2038" w:type="dxa"/>
            <w:shd w:val="clear" w:color="auto" w:fill="auto"/>
          </w:tcPr>
          <w:p w:rsidR="00B141BF" w:rsidRPr="007A516F" w:rsidRDefault="00B141BF" w:rsidP="00CB3ABF">
            <w:pPr>
              <w:spacing w:after="0" w:line="240" w:lineRule="auto"/>
              <w:rPr>
                <w:lang w:val="es-ES"/>
              </w:rPr>
            </w:pPr>
            <w:r w:rsidRPr="2A2C660A">
              <w:rPr>
                <w:b/>
                <w:bCs/>
                <w:lang w:val="es-ES"/>
              </w:rPr>
              <w:t>Descripción:</w:t>
            </w:r>
          </w:p>
        </w:tc>
        <w:tc>
          <w:tcPr>
            <w:tcW w:w="7513" w:type="dxa"/>
            <w:gridSpan w:val="2"/>
            <w:shd w:val="clear" w:color="auto" w:fill="auto"/>
          </w:tcPr>
          <w:p w:rsidR="00B141BF" w:rsidRPr="0012614D" w:rsidRDefault="00B141BF" w:rsidP="00CB3ABF">
            <w:pPr>
              <w:spacing w:after="0" w:line="240" w:lineRule="auto"/>
              <w:rPr>
                <w:lang w:val="es-ES"/>
              </w:rPr>
            </w:pPr>
            <w:r>
              <w:rPr>
                <w:lang w:val="es-ES"/>
              </w:rPr>
              <w:t>El sistema mostrara una lista con todos los pedidos (con los datos correspondientes) de restablecimiento de contraseña.</w:t>
            </w:r>
          </w:p>
        </w:tc>
      </w:tr>
    </w:tbl>
    <w:p w:rsidR="00CB3ABF" w:rsidRDefault="00CB3ABF">
      <w:pPr>
        <w:rPr>
          <w:rFonts w:ascii="Calibri" w:eastAsia="Calibri" w:hAnsi="Calibri" w:cs="Calibri"/>
          <w:b/>
          <w:sz w:val="28"/>
          <w:szCs w:val="28"/>
          <w:lang w:val="es-ES"/>
        </w:rPr>
      </w:pPr>
    </w:p>
    <w:tbl>
      <w:tblPr>
        <w:tblW w:w="9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992"/>
        <w:gridCol w:w="6521"/>
      </w:tblGrid>
      <w:tr w:rsidR="00B141BF" w:rsidTr="00CB3ABF">
        <w:tc>
          <w:tcPr>
            <w:tcW w:w="2038" w:type="dxa"/>
            <w:shd w:val="clear" w:color="auto" w:fill="auto"/>
          </w:tcPr>
          <w:p w:rsidR="00B141BF" w:rsidRDefault="00B141BF" w:rsidP="00CB3ABF">
            <w:pPr>
              <w:spacing w:after="0" w:line="240" w:lineRule="auto"/>
            </w:pPr>
            <w:r w:rsidRPr="2A2C660A">
              <w:rPr>
                <w:b/>
                <w:bCs/>
                <w:lang w:val="es-ES"/>
              </w:rPr>
              <w:t xml:space="preserve">Caso de uso: </w:t>
            </w:r>
          </w:p>
        </w:tc>
        <w:tc>
          <w:tcPr>
            <w:tcW w:w="992" w:type="dxa"/>
            <w:shd w:val="clear" w:color="auto" w:fill="auto"/>
          </w:tcPr>
          <w:p w:rsidR="00B141BF" w:rsidRPr="009B336B" w:rsidRDefault="00E4703B" w:rsidP="00CB3ABF">
            <w:pPr>
              <w:spacing w:after="0" w:line="240" w:lineRule="auto"/>
              <w:rPr>
                <w:b/>
              </w:rPr>
            </w:pPr>
            <w:r>
              <w:rPr>
                <w:b/>
                <w:lang w:val="es-ES"/>
              </w:rPr>
              <w:t>CULA</w:t>
            </w:r>
            <w:r w:rsidR="00CB3ABF">
              <w:rPr>
                <w:b/>
                <w:lang w:val="es-ES"/>
              </w:rPr>
              <w:t>41</w:t>
            </w:r>
            <w:r w:rsidR="00B141BF" w:rsidRPr="009B336B">
              <w:rPr>
                <w:b/>
                <w:lang w:val="es-ES"/>
              </w:rPr>
              <w:t xml:space="preserve"> </w:t>
            </w:r>
          </w:p>
        </w:tc>
        <w:tc>
          <w:tcPr>
            <w:tcW w:w="6521" w:type="dxa"/>
            <w:shd w:val="clear" w:color="auto" w:fill="auto"/>
          </w:tcPr>
          <w:p w:rsidR="00B141BF" w:rsidRDefault="00B141BF" w:rsidP="00CB3ABF">
            <w:pPr>
              <w:spacing w:after="0" w:line="240" w:lineRule="auto"/>
            </w:pPr>
            <w:r>
              <w:rPr>
                <w:lang w:val="es-ES"/>
              </w:rPr>
              <w:t xml:space="preserve">Actualizar Cambio </w:t>
            </w:r>
            <w:proofErr w:type="spellStart"/>
            <w:r>
              <w:rPr>
                <w:lang w:val="es-ES"/>
              </w:rPr>
              <w:t>Password</w:t>
            </w:r>
            <w:proofErr w:type="spellEnd"/>
            <w:r>
              <w:rPr>
                <w:lang w:val="es-ES"/>
              </w:rPr>
              <w:t xml:space="preserve"> Pedido</w:t>
            </w:r>
          </w:p>
        </w:tc>
      </w:tr>
      <w:tr w:rsidR="00B141BF" w:rsidRPr="00847ED6" w:rsidTr="00CB3ABF">
        <w:trPr>
          <w:trHeight w:val="334"/>
        </w:trPr>
        <w:tc>
          <w:tcPr>
            <w:tcW w:w="2038" w:type="dxa"/>
            <w:shd w:val="clear" w:color="auto" w:fill="auto"/>
          </w:tcPr>
          <w:p w:rsidR="00B141BF" w:rsidRDefault="00B141BF" w:rsidP="00CB3ABF">
            <w:pPr>
              <w:spacing w:after="0" w:line="240" w:lineRule="auto"/>
            </w:pPr>
            <w:r w:rsidRPr="2A2C660A">
              <w:rPr>
                <w:b/>
                <w:bCs/>
                <w:lang w:val="es-ES"/>
              </w:rPr>
              <w:t>Actores principales:</w:t>
            </w:r>
          </w:p>
        </w:tc>
        <w:tc>
          <w:tcPr>
            <w:tcW w:w="7513" w:type="dxa"/>
            <w:gridSpan w:val="2"/>
            <w:shd w:val="clear" w:color="auto" w:fill="auto"/>
          </w:tcPr>
          <w:p w:rsidR="00B141BF" w:rsidRPr="00902291" w:rsidRDefault="00B141BF" w:rsidP="00CB3ABF">
            <w:pPr>
              <w:spacing w:after="0" w:line="240" w:lineRule="auto"/>
              <w:rPr>
                <w:lang w:val="es-ES"/>
              </w:rPr>
            </w:pPr>
            <w:r>
              <w:rPr>
                <w:lang w:val="es-ES"/>
              </w:rPr>
              <w:t>Dueño</w:t>
            </w:r>
          </w:p>
        </w:tc>
      </w:tr>
      <w:tr w:rsidR="00B141BF" w:rsidRPr="00966E73" w:rsidTr="00CB3ABF">
        <w:tc>
          <w:tcPr>
            <w:tcW w:w="2038" w:type="dxa"/>
            <w:shd w:val="clear" w:color="auto" w:fill="auto"/>
          </w:tcPr>
          <w:p w:rsidR="00B141BF" w:rsidRDefault="00B141BF" w:rsidP="00CB3ABF">
            <w:pPr>
              <w:spacing w:after="0" w:line="240" w:lineRule="auto"/>
            </w:pPr>
            <w:r w:rsidRPr="2A2C660A">
              <w:rPr>
                <w:b/>
                <w:bCs/>
                <w:lang w:val="es-ES"/>
              </w:rPr>
              <w:t>Descripción:</w:t>
            </w:r>
          </w:p>
        </w:tc>
        <w:tc>
          <w:tcPr>
            <w:tcW w:w="7513" w:type="dxa"/>
            <w:gridSpan w:val="2"/>
            <w:shd w:val="clear" w:color="auto" w:fill="auto"/>
          </w:tcPr>
          <w:p w:rsidR="00B141BF" w:rsidRPr="0012614D" w:rsidRDefault="00B141BF" w:rsidP="00CB3ABF">
            <w:pPr>
              <w:spacing w:after="0" w:line="240" w:lineRule="auto"/>
              <w:rPr>
                <w:lang w:val="es-ES"/>
              </w:rPr>
            </w:pPr>
            <w:r w:rsidRPr="007A516F">
              <w:rPr>
                <w:lang w:val="es-ES"/>
              </w:rPr>
              <w:t xml:space="preserve">El dueño restablecerá una contraseña. </w:t>
            </w:r>
            <w:r>
              <w:rPr>
                <w:lang w:val="es-ES"/>
              </w:rPr>
              <w:t xml:space="preserve">Luego de eso y si todo es correcto, El sistema cambiara la opción de pedido de cambio de contraseña ya sea de cliente o de empleado. </w:t>
            </w:r>
          </w:p>
          <w:p w:rsidR="00B141BF" w:rsidRPr="0012614D" w:rsidRDefault="00B141BF" w:rsidP="00CB3ABF">
            <w:pPr>
              <w:spacing w:after="0" w:line="240" w:lineRule="auto"/>
              <w:rPr>
                <w:lang w:val="es-ES"/>
              </w:rPr>
            </w:pPr>
          </w:p>
        </w:tc>
      </w:tr>
    </w:tbl>
    <w:p w:rsidR="00480DED" w:rsidRDefault="00480DED">
      <w:pPr>
        <w:rPr>
          <w:rFonts w:ascii="Calibri" w:eastAsia="Calibri" w:hAnsi="Calibri" w:cs="Calibri"/>
          <w:b/>
          <w:sz w:val="28"/>
          <w:szCs w:val="28"/>
          <w:lang w:val="es-ES"/>
        </w:rPr>
      </w:pPr>
      <w:r>
        <w:rPr>
          <w:rFonts w:ascii="Calibri" w:eastAsia="Calibri" w:hAnsi="Calibri" w:cs="Calibri"/>
          <w:b/>
          <w:sz w:val="28"/>
          <w:szCs w:val="28"/>
          <w:lang w:val="es-ES"/>
        </w:rPr>
        <w:t>NO TOQUE LOS CASOS DE USO DE BRECHA HORARIA NI DE MOVIMEINTOS</w:t>
      </w: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CULA42</w:t>
            </w:r>
          </w:p>
        </w:tc>
        <w:tc>
          <w:tcPr>
            <w:tcW w:w="6521" w:type="dxa"/>
            <w:shd w:val="clear" w:color="auto" w:fill="auto"/>
          </w:tcPr>
          <w:p w:rsidR="00480DED" w:rsidRPr="00484638" w:rsidRDefault="00480DED" w:rsidP="004978EB">
            <w:pPr>
              <w:pStyle w:val="Textoindependiente"/>
              <w:spacing w:after="0" w:line="240" w:lineRule="auto"/>
              <w:rPr>
                <w:lang w:val="es-ES"/>
              </w:rPr>
            </w:pPr>
            <w:r w:rsidRPr="00484638">
              <w:rPr>
                <w:lang w:val="es-ES"/>
              </w:rPr>
              <w:t xml:space="preserve">Alta </w:t>
            </w:r>
            <w:r>
              <w:rPr>
                <w:lang w:val="es-ES"/>
              </w:rPr>
              <w:t>brecha horaria</w:t>
            </w:r>
          </w:p>
        </w:tc>
      </w:tr>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Pr>
                <w:lang w:val="es-ES"/>
              </w:rPr>
              <w:t>Supervisor</w:t>
            </w:r>
          </w:p>
        </w:tc>
      </w:tr>
      <w:tr w:rsidR="00480DED" w:rsidRPr="00751A0C"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Pr>
                <w:lang w:val="es-ES"/>
              </w:rPr>
              <w:t xml:space="preserve">El supervisor de la sucursal, selecciona un margen de horas (hora inicial y final) de la brecha, la misma solo podrá ser en horas puntuales sin minutos. El sistema da de alta dicha brecha. </w:t>
            </w:r>
          </w:p>
        </w:tc>
      </w:tr>
    </w:tbl>
    <w:p w:rsidR="00480DED" w:rsidRDefault="00480DED">
      <w:pPr>
        <w:rPr>
          <w:rFonts w:ascii="Calibri" w:eastAsia="Calibri" w:hAnsi="Calibri" w:cs="Calibri"/>
          <w:b/>
          <w:sz w:val="28"/>
          <w:szCs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73501B"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lastRenderedPageBreak/>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CULA43</w:t>
            </w:r>
          </w:p>
        </w:tc>
        <w:tc>
          <w:tcPr>
            <w:tcW w:w="6521" w:type="dxa"/>
            <w:shd w:val="clear" w:color="auto" w:fill="auto"/>
          </w:tcPr>
          <w:p w:rsidR="00480DED" w:rsidRPr="00484638" w:rsidRDefault="00480DED" w:rsidP="004978EB">
            <w:pPr>
              <w:pStyle w:val="Textoindependiente"/>
              <w:spacing w:after="0" w:line="240" w:lineRule="auto"/>
              <w:rPr>
                <w:lang w:val="es-ES"/>
              </w:rPr>
            </w:pPr>
            <w:r w:rsidRPr="00484638">
              <w:rPr>
                <w:lang w:val="es-ES"/>
              </w:rPr>
              <w:t xml:space="preserve">Modificar </w:t>
            </w:r>
            <w:r>
              <w:rPr>
                <w:lang w:val="es-ES"/>
              </w:rPr>
              <w:t>brecha horaria</w:t>
            </w:r>
          </w:p>
        </w:tc>
      </w:tr>
      <w:tr w:rsidR="00480DED" w:rsidRPr="0073501B"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Pr>
                <w:lang w:val="es-ES"/>
              </w:rPr>
              <w:t>Supervisor</w:t>
            </w:r>
          </w:p>
        </w:tc>
      </w:tr>
      <w:tr w:rsidR="00480DED" w:rsidRPr="00966E73"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Pr>
                <w:lang w:val="es-ES"/>
              </w:rPr>
              <w:t xml:space="preserve">El supervisor de la sucursal selecciona una brecha existente a modificar de una lista. El sistema muestra los datos y da la opción para modificarlos. El supervisor hace los cambios de horarios necesarios. El sistema guarda los cambios efectuados. </w:t>
            </w:r>
          </w:p>
        </w:tc>
      </w:tr>
    </w:tbl>
    <w:p w:rsidR="00480DED" w:rsidRDefault="00480DED">
      <w:pPr>
        <w:rPr>
          <w:rFonts w:ascii="Calibri" w:eastAsia="Calibri" w:hAnsi="Calibri" w:cs="Calibri"/>
          <w:b/>
          <w:sz w:val="28"/>
          <w:szCs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3F479F"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CULA44</w:t>
            </w:r>
          </w:p>
        </w:tc>
        <w:tc>
          <w:tcPr>
            <w:tcW w:w="6521" w:type="dxa"/>
            <w:shd w:val="clear" w:color="auto" w:fill="auto"/>
          </w:tcPr>
          <w:p w:rsidR="00480DED" w:rsidRPr="00484638" w:rsidRDefault="00480DED" w:rsidP="004978EB">
            <w:pPr>
              <w:pStyle w:val="Textoindependiente"/>
              <w:spacing w:after="0" w:line="240" w:lineRule="auto"/>
              <w:rPr>
                <w:lang w:val="es-ES"/>
              </w:rPr>
            </w:pPr>
            <w:r>
              <w:rPr>
                <w:lang w:val="es-ES"/>
              </w:rPr>
              <w:t xml:space="preserve"> </w:t>
            </w:r>
            <w:r w:rsidRPr="00484638">
              <w:rPr>
                <w:lang w:val="es-ES"/>
              </w:rPr>
              <w:t xml:space="preserve">Baja </w:t>
            </w:r>
            <w:r>
              <w:rPr>
                <w:lang w:val="es-ES"/>
              </w:rPr>
              <w:t>brecha horaria</w:t>
            </w:r>
          </w:p>
        </w:tc>
      </w:tr>
      <w:tr w:rsidR="00480DED" w:rsidRPr="003F479F"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Pr>
                <w:lang w:val="es-ES"/>
              </w:rPr>
              <w:t>Supervisor</w:t>
            </w:r>
          </w:p>
        </w:tc>
      </w:tr>
      <w:tr w:rsidR="00480DED" w:rsidRPr="00966E73"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 xml:space="preserve">El </w:t>
            </w:r>
            <w:r>
              <w:rPr>
                <w:lang w:val="es-ES"/>
              </w:rPr>
              <w:t xml:space="preserve">Supervisor de la sucursal selecciona una brecha existente a eliminar de una lista. El sistema da de baja dicha brecha. Si dicha brecha horaria está asignada a uno o más lavados se desactivarán, no pudiendo ser modificable o utilizable en futuras solicitudes de lavados.  </w:t>
            </w:r>
          </w:p>
        </w:tc>
      </w:tr>
    </w:tbl>
    <w:p w:rsidR="00480DED" w:rsidRDefault="00480DED">
      <w:pPr>
        <w:rPr>
          <w:rFonts w:ascii="Calibri" w:eastAsia="Calibri" w:hAnsi="Calibri" w:cs="Calibri"/>
          <w:b/>
          <w:sz w:val="28"/>
          <w:szCs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CULA45</w:t>
            </w:r>
          </w:p>
        </w:tc>
        <w:tc>
          <w:tcPr>
            <w:tcW w:w="6521" w:type="dxa"/>
            <w:shd w:val="clear" w:color="auto" w:fill="auto"/>
          </w:tcPr>
          <w:p w:rsidR="00480DED" w:rsidRPr="00484638" w:rsidRDefault="00480DED" w:rsidP="004978EB">
            <w:pPr>
              <w:pStyle w:val="Textoindependiente"/>
              <w:spacing w:after="0" w:line="240" w:lineRule="auto"/>
              <w:rPr>
                <w:lang w:val="es-ES"/>
              </w:rPr>
            </w:pPr>
            <w:r>
              <w:rPr>
                <w:lang w:val="es-ES"/>
              </w:rPr>
              <w:t>Alta Movimiento</w:t>
            </w:r>
          </w:p>
        </w:tc>
      </w:tr>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Supervisor</w:t>
            </w:r>
          </w:p>
        </w:tc>
      </w:tr>
      <w:tr w:rsidR="00480DED" w:rsidRPr="00966E73"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 xml:space="preserve">El supervisor ingresa Monto del </w:t>
            </w:r>
            <w:r>
              <w:rPr>
                <w:lang w:val="es-ES"/>
              </w:rPr>
              <w:t xml:space="preserve">Movimiento </w:t>
            </w:r>
            <w:r w:rsidRPr="00484638">
              <w:rPr>
                <w:lang w:val="es-ES"/>
              </w:rPr>
              <w:t>junto con el nombre. El sistema da de alta el ingreso con todos los datos.</w:t>
            </w:r>
          </w:p>
        </w:tc>
      </w:tr>
    </w:tbl>
    <w:p w:rsidR="00480DED" w:rsidRDefault="00480DED">
      <w:pPr>
        <w:rPr>
          <w:rFonts w:ascii="Calibri" w:eastAsia="Calibri" w:hAnsi="Calibri" w:cs="Calibri"/>
          <w:b/>
          <w:sz w:val="28"/>
          <w:szCs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CULA46</w:t>
            </w:r>
          </w:p>
        </w:tc>
        <w:tc>
          <w:tcPr>
            <w:tcW w:w="6521" w:type="dxa"/>
            <w:shd w:val="clear" w:color="auto" w:fill="auto"/>
          </w:tcPr>
          <w:p w:rsidR="00480DED" w:rsidRPr="00484638" w:rsidRDefault="00480DED" w:rsidP="004978EB">
            <w:pPr>
              <w:pStyle w:val="Textoindependiente"/>
              <w:spacing w:after="0" w:line="240" w:lineRule="auto"/>
              <w:rPr>
                <w:lang w:val="es-ES"/>
              </w:rPr>
            </w:pPr>
            <w:r>
              <w:rPr>
                <w:lang w:val="es-ES"/>
              </w:rPr>
              <w:t>Baja</w:t>
            </w:r>
            <w:r w:rsidRPr="00484638">
              <w:rPr>
                <w:lang w:val="es-ES"/>
              </w:rPr>
              <w:t xml:space="preserve"> </w:t>
            </w:r>
            <w:r>
              <w:rPr>
                <w:lang w:val="es-ES"/>
              </w:rPr>
              <w:t>Movimiento</w:t>
            </w:r>
          </w:p>
        </w:tc>
      </w:tr>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Supervisor</w:t>
            </w:r>
          </w:p>
        </w:tc>
      </w:tr>
      <w:tr w:rsidR="00480DED" w:rsidRPr="00804C3B"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El supervisor selecciona un ítem a elimi</w:t>
            </w:r>
            <w:r>
              <w:rPr>
                <w:lang w:val="es-ES"/>
              </w:rPr>
              <w:t>nar de una lista con todos los Movimientos</w:t>
            </w:r>
            <w:r w:rsidRPr="00484638">
              <w:rPr>
                <w:lang w:val="es-ES"/>
              </w:rPr>
              <w:t>. El sistema da de baja dicho ingreso.</w:t>
            </w:r>
          </w:p>
        </w:tc>
      </w:tr>
    </w:tbl>
    <w:p w:rsidR="00480DED" w:rsidRDefault="00480DED">
      <w:pPr>
        <w:rPr>
          <w:rFonts w:ascii="Calibri" w:eastAsia="Calibri" w:hAnsi="Calibri" w:cs="Calibri"/>
          <w:b/>
          <w:sz w:val="28"/>
          <w:szCs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CULA47</w:t>
            </w:r>
            <w:r>
              <w:rPr>
                <w:lang w:val="es-ES"/>
              </w:rPr>
              <w:t xml:space="preserve"> </w:t>
            </w:r>
          </w:p>
        </w:tc>
        <w:tc>
          <w:tcPr>
            <w:tcW w:w="6521" w:type="dxa"/>
            <w:shd w:val="clear" w:color="auto" w:fill="auto"/>
          </w:tcPr>
          <w:p w:rsidR="00480DED" w:rsidRPr="00484638" w:rsidRDefault="00480DED" w:rsidP="004978EB">
            <w:pPr>
              <w:pStyle w:val="Textoindependiente"/>
              <w:spacing w:after="0" w:line="240" w:lineRule="auto"/>
              <w:rPr>
                <w:lang w:val="es-ES"/>
              </w:rPr>
            </w:pPr>
            <w:r>
              <w:rPr>
                <w:lang w:val="es-ES"/>
              </w:rPr>
              <w:t>Modificar Movimiento</w:t>
            </w:r>
          </w:p>
        </w:tc>
      </w:tr>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Supervisor</w:t>
            </w:r>
          </w:p>
        </w:tc>
      </w:tr>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 xml:space="preserve">El supervisor selecciona un ítem a modificar de una lista con todos los </w:t>
            </w:r>
            <w:r>
              <w:rPr>
                <w:lang w:val="es-ES"/>
              </w:rPr>
              <w:t>Movimientos</w:t>
            </w:r>
            <w:r w:rsidRPr="00484638">
              <w:rPr>
                <w:lang w:val="es-ES"/>
              </w:rPr>
              <w:t>. El sistema muestra los datos y da la opción a modificar. El Actor hace los cambios necesarios, ya sea de monto y/o nombre. El sistema guarda los datos modificados.</w:t>
            </w:r>
          </w:p>
        </w:tc>
      </w:tr>
    </w:tbl>
    <w:p w:rsidR="00480DED" w:rsidRDefault="00480DED">
      <w:pPr>
        <w:rPr>
          <w:rFonts w:ascii="Calibri" w:eastAsia="Calibri" w:hAnsi="Calibri" w:cs="Calibri"/>
          <w:b/>
          <w:sz w:val="28"/>
          <w:szCs w:val="28"/>
          <w:lang w:val="es-E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3"/>
        <w:gridCol w:w="994"/>
        <w:gridCol w:w="6521"/>
      </w:tblGrid>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4" w:type="dxa"/>
            <w:shd w:val="clear" w:color="auto" w:fill="auto"/>
          </w:tcPr>
          <w:p w:rsidR="00480DED" w:rsidRPr="00484638" w:rsidRDefault="00480DED" w:rsidP="004978EB">
            <w:pPr>
              <w:pStyle w:val="Textoindependiente"/>
              <w:spacing w:after="0" w:line="240" w:lineRule="auto"/>
              <w:rPr>
                <w:lang w:val="es-ES"/>
              </w:rPr>
            </w:pPr>
            <w:r>
              <w:rPr>
                <w:b/>
                <w:lang w:val="es-ES"/>
              </w:rPr>
              <w:t>CULA48</w:t>
            </w:r>
          </w:p>
        </w:tc>
        <w:tc>
          <w:tcPr>
            <w:tcW w:w="6521" w:type="dxa"/>
            <w:shd w:val="clear" w:color="auto" w:fill="auto"/>
          </w:tcPr>
          <w:p w:rsidR="00480DED" w:rsidRPr="00484638" w:rsidRDefault="00480DED" w:rsidP="004978EB">
            <w:pPr>
              <w:pStyle w:val="Textoindependiente"/>
              <w:spacing w:after="0" w:line="240" w:lineRule="auto"/>
              <w:rPr>
                <w:lang w:val="es-ES"/>
              </w:rPr>
            </w:pPr>
            <w:r>
              <w:rPr>
                <w:lang w:val="es-ES"/>
              </w:rPr>
              <w:t>Listar Movimientos</w:t>
            </w:r>
          </w:p>
        </w:tc>
      </w:tr>
      <w:tr w:rsidR="00480DED" w:rsidRPr="00484638"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Supervisor</w:t>
            </w:r>
          </w:p>
        </w:tc>
      </w:tr>
      <w:tr w:rsidR="00480DED" w:rsidRPr="00966E73" w:rsidTr="004978EB">
        <w:tc>
          <w:tcPr>
            <w:tcW w:w="1983"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5"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 xml:space="preserve">El sistema muestra todos los </w:t>
            </w:r>
            <w:r>
              <w:rPr>
                <w:lang w:val="es-ES"/>
              </w:rPr>
              <w:t>Movimientos</w:t>
            </w:r>
            <w:r w:rsidRPr="00484638">
              <w:rPr>
                <w:lang w:val="es-ES"/>
              </w:rPr>
              <w:t xml:space="preserve"> ordenados por monto, junto con el nombre.</w:t>
            </w:r>
          </w:p>
        </w:tc>
      </w:tr>
    </w:tbl>
    <w:p w:rsidR="00480DED" w:rsidRDefault="00480DED">
      <w:pPr>
        <w:rPr>
          <w:rFonts w:ascii="Calibri" w:eastAsia="Calibri" w:hAnsi="Calibri" w:cs="Calibri"/>
          <w:b/>
          <w:sz w:val="28"/>
          <w:szCs w:val="28"/>
          <w:lang w:val="es-ES"/>
        </w:rPr>
      </w:pPr>
    </w:p>
    <w:tbl>
      <w:tblPr>
        <w:tblpPr w:leftFromText="180" w:rightFromText="180" w:vertAnchor="text" w:horzAnchor="margin" w:tblpY="109"/>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40"/>
        <w:gridCol w:w="992"/>
        <w:gridCol w:w="6521"/>
      </w:tblGrid>
      <w:tr w:rsidR="00480DED" w:rsidRPr="00484638" w:rsidTr="004978EB">
        <w:tc>
          <w:tcPr>
            <w:tcW w:w="2040" w:type="dxa"/>
            <w:shd w:val="clear" w:color="auto" w:fill="auto"/>
          </w:tcPr>
          <w:p w:rsidR="00480DED" w:rsidRPr="00484638" w:rsidRDefault="00480DED" w:rsidP="004978EB">
            <w:pPr>
              <w:spacing w:after="0" w:line="240" w:lineRule="auto"/>
              <w:rPr>
                <w:lang w:val="es-ES"/>
              </w:rPr>
            </w:pPr>
            <w:r w:rsidRPr="00484638">
              <w:rPr>
                <w:b/>
                <w:lang w:val="es-ES"/>
              </w:rPr>
              <w:t xml:space="preserve">Caso de uso: </w:t>
            </w:r>
          </w:p>
        </w:tc>
        <w:tc>
          <w:tcPr>
            <w:tcW w:w="992" w:type="dxa"/>
            <w:shd w:val="clear" w:color="auto" w:fill="auto"/>
          </w:tcPr>
          <w:p w:rsidR="00480DED" w:rsidRPr="00484638" w:rsidRDefault="00480DED" w:rsidP="004978EB">
            <w:pPr>
              <w:pStyle w:val="Textoindependiente"/>
              <w:spacing w:after="0" w:line="240" w:lineRule="auto"/>
              <w:rPr>
                <w:lang w:val="es-ES"/>
              </w:rPr>
            </w:pPr>
            <w:r>
              <w:rPr>
                <w:b/>
                <w:lang w:val="es-ES"/>
              </w:rPr>
              <w:t>CULA49</w:t>
            </w:r>
          </w:p>
        </w:tc>
        <w:tc>
          <w:tcPr>
            <w:tcW w:w="6521" w:type="dxa"/>
            <w:shd w:val="clear" w:color="auto" w:fill="auto"/>
          </w:tcPr>
          <w:p w:rsidR="00480DED" w:rsidRPr="00484638" w:rsidRDefault="00480DED" w:rsidP="004978EB">
            <w:pPr>
              <w:pStyle w:val="Textoindependiente"/>
              <w:spacing w:after="0" w:line="240" w:lineRule="auto"/>
              <w:rPr>
                <w:lang w:val="es-ES"/>
              </w:rPr>
            </w:pPr>
            <w:r>
              <w:rPr>
                <w:lang w:val="es-ES"/>
              </w:rPr>
              <w:t>Consultar Movimiento</w:t>
            </w:r>
          </w:p>
        </w:tc>
      </w:tr>
      <w:tr w:rsidR="00480DED" w:rsidRPr="00484638" w:rsidTr="004978EB">
        <w:tc>
          <w:tcPr>
            <w:tcW w:w="2040" w:type="dxa"/>
            <w:shd w:val="clear" w:color="auto" w:fill="auto"/>
          </w:tcPr>
          <w:p w:rsidR="00480DED" w:rsidRPr="00484638" w:rsidRDefault="00480DED" w:rsidP="004978EB">
            <w:pPr>
              <w:spacing w:after="0" w:line="240" w:lineRule="auto"/>
              <w:rPr>
                <w:lang w:val="es-ES"/>
              </w:rPr>
            </w:pPr>
            <w:r w:rsidRPr="00484638">
              <w:rPr>
                <w:b/>
                <w:bCs/>
                <w:lang w:val="es-ES"/>
              </w:rPr>
              <w:t>Actores principales:</w:t>
            </w:r>
          </w:p>
        </w:tc>
        <w:tc>
          <w:tcPr>
            <w:tcW w:w="7513" w:type="dxa"/>
            <w:gridSpan w:val="2"/>
            <w:shd w:val="clear" w:color="auto" w:fill="auto"/>
          </w:tcPr>
          <w:p w:rsidR="00480DED" w:rsidRPr="00484638" w:rsidRDefault="00480DED" w:rsidP="004978EB">
            <w:pPr>
              <w:pStyle w:val="Textoindependiente"/>
              <w:spacing w:after="0" w:line="240" w:lineRule="auto"/>
              <w:rPr>
                <w:lang w:val="es-ES"/>
              </w:rPr>
            </w:pPr>
            <w:r w:rsidRPr="00484638">
              <w:rPr>
                <w:lang w:val="es-ES"/>
              </w:rPr>
              <w:t>Supervisor</w:t>
            </w:r>
          </w:p>
        </w:tc>
      </w:tr>
      <w:tr w:rsidR="00480DED" w:rsidRPr="00966E73" w:rsidTr="004978EB">
        <w:tc>
          <w:tcPr>
            <w:tcW w:w="2040" w:type="dxa"/>
            <w:shd w:val="clear" w:color="auto" w:fill="auto"/>
          </w:tcPr>
          <w:p w:rsidR="00480DED" w:rsidRPr="00484638" w:rsidRDefault="00480DED" w:rsidP="004978EB">
            <w:pPr>
              <w:spacing w:after="0" w:line="240" w:lineRule="auto"/>
              <w:rPr>
                <w:lang w:val="es-ES"/>
              </w:rPr>
            </w:pPr>
            <w:r w:rsidRPr="00484638">
              <w:rPr>
                <w:b/>
                <w:bCs/>
                <w:lang w:val="es-ES"/>
              </w:rPr>
              <w:t>Descripción:</w:t>
            </w:r>
          </w:p>
        </w:tc>
        <w:tc>
          <w:tcPr>
            <w:tcW w:w="7513" w:type="dxa"/>
            <w:gridSpan w:val="2"/>
            <w:shd w:val="clear" w:color="auto" w:fill="auto"/>
          </w:tcPr>
          <w:p w:rsidR="00480DED" w:rsidRPr="00484638" w:rsidRDefault="00480DED" w:rsidP="004978EB">
            <w:pPr>
              <w:pStyle w:val="Textoindependiente"/>
              <w:spacing w:after="0" w:line="240" w:lineRule="auto"/>
            </w:pPr>
            <w:r w:rsidRPr="45E0F61A">
              <w:rPr>
                <w:lang w:val="es-ES"/>
              </w:rPr>
              <w:t>El sistema genera monto (margen de ganancia o pérdida) automáticamente a partir de los gastos e ingresos actuales de la sucursal. Se toma el mes actual y se lo da de alta junto con el dato mencionado anteriormente.</w:t>
            </w:r>
          </w:p>
          <w:p w:rsidR="00480DED" w:rsidRPr="00484638" w:rsidRDefault="00480DED" w:rsidP="004978EB">
            <w:pPr>
              <w:pStyle w:val="Textoindependiente"/>
              <w:spacing w:after="0" w:line="240" w:lineRule="auto"/>
              <w:rPr>
                <w:lang w:val="es-ES"/>
              </w:rPr>
            </w:pPr>
            <w:r w:rsidRPr="45E0F61A">
              <w:rPr>
                <w:lang w:val="es-ES"/>
              </w:rPr>
              <w:t>Luego de generado el reporte, el usuario podrá consultar el mismo.</w:t>
            </w:r>
          </w:p>
        </w:tc>
      </w:tr>
    </w:tbl>
    <w:p w:rsidR="00480DED" w:rsidRDefault="00480DED">
      <w:pPr>
        <w:rPr>
          <w:rFonts w:ascii="Calibri" w:eastAsia="Calibri" w:hAnsi="Calibri" w:cs="Calibri"/>
          <w:b/>
          <w:sz w:val="28"/>
          <w:szCs w:val="28"/>
          <w:lang w:val="es-E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992"/>
        <w:gridCol w:w="6379"/>
      </w:tblGrid>
      <w:tr w:rsidR="00480DED" w:rsidTr="004978EB">
        <w:tc>
          <w:tcPr>
            <w:tcW w:w="2127" w:type="dxa"/>
            <w:shd w:val="clear" w:color="auto" w:fill="auto"/>
          </w:tcPr>
          <w:p w:rsidR="00480DED" w:rsidRDefault="00480DED" w:rsidP="004978EB">
            <w:pPr>
              <w:spacing w:after="0" w:line="240" w:lineRule="auto"/>
            </w:pPr>
            <w:r w:rsidRPr="45E0F61A">
              <w:rPr>
                <w:b/>
                <w:bCs/>
                <w:lang w:val="es-ES"/>
              </w:rPr>
              <w:t xml:space="preserve">Caso de uso: </w:t>
            </w:r>
          </w:p>
        </w:tc>
        <w:tc>
          <w:tcPr>
            <w:tcW w:w="992" w:type="dxa"/>
            <w:shd w:val="clear" w:color="auto" w:fill="auto"/>
          </w:tcPr>
          <w:p w:rsidR="00480DED" w:rsidRDefault="00480DED" w:rsidP="004978EB">
            <w:pPr>
              <w:pStyle w:val="Textoindependiente"/>
              <w:spacing w:after="0" w:line="240" w:lineRule="auto"/>
            </w:pPr>
            <w:r>
              <w:rPr>
                <w:b/>
                <w:lang w:val="es-ES"/>
              </w:rPr>
              <w:t>CULA50</w:t>
            </w:r>
          </w:p>
        </w:tc>
        <w:tc>
          <w:tcPr>
            <w:tcW w:w="6379" w:type="dxa"/>
            <w:shd w:val="clear" w:color="auto" w:fill="auto"/>
          </w:tcPr>
          <w:p w:rsidR="00480DED" w:rsidRDefault="00480DED" w:rsidP="004978EB">
            <w:pPr>
              <w:pStyle w:val="Textoindependiente"/>
              <w:spacing w:after="0" w:line="240" w:lineRule="auto"/>
            </w:pPr>
            <w:r w:rsidRPr="45E0F61A">
              <w:rPr>
                <w:lang w:val="es-ES"/>
              </w:rPr>
              <w:t xml:space="preserve">Consultar Histórico </w:t>
            </w:r>
            <w:r>
              <w:rPr>
                <w:lang w:val="es-ES"/>
              </w:rPr>
              <w:t>Movimiento</w:t>
            </w:r>
          </w:p>
        </w:tc>
      </w:tr>
      <w:tr w:rsidR="00480DED" w:rsidTr="004978EB">
        <w:tc>
          <w:tcPr>
            <w:tcW w:w="2127" w:type="dxa"/>
            <w:shd w:val="clear" w:color="auto" w:fill="auto"/>
          </w:tcPr>
          <w:p w:rsidR="00480DED" w:rsidRDefault="00480DED" w:rsidP="004978EB">
            <w:pPr>
              <w:spacing w:after="0" w:line="240" w:lineRule="auto"/>
            </w:pPr>
            <w:r w:rsidRPr="45E0F61A">
              <w:rPr>
                <w:b/>
                <w:bCs/>
                <w:lang w:val="es-ES"/>
              </w:rPr>
              <w:t>Actores principales:</w:t>
            </w:r>
          </w:p>
        </w:tc>
        <w:tc>
          <w:tcPr>
            <w:tcW w:w="7371" w:type="dxa"/>
            <w:gridSpan w:val="2"/>
            <w:shd w:val="clear" w:color="auto" w:fill="auto"/>
          </w:tcPr>
          <w:p w:rsidR="00480DED" w:rsidRDefault="00480DED" w:rsidP="004978EB">
            <w:pPr>
              <w:pStyle w:val="Textoindependiente"/>
              <w:spacing w:after="0" w:line="240" w:lineRule="auto"/>
            </w:pPr>
            <w:r w:rsidRPr="45E0F61A">
              <w:rPr>
                <w:lang w:val="es-ES"/>
              </w:rPr>
              <w:t>Supervisor</w:t>
            </w:r>
          </w:p>
        </w:tc>
      </w:tr>
      <w:tr w:rsidR="00480DED" w:rsidRPr="00966E73" w:rsidTr="004978EB">
        <w:trPr>
          <w:trHeight w:val="586"/>
        </w:trPr>
        <w:tc>
          <w:tcPr>
            <w:tcW w:w="2127" w:type="dxa"/>
            <w:shd w:val="clear" w:color="auto" w:fill="auto"/>
          </w:tcPr>
          <w:p w:rsidR="00480DED" w:rsidRDefault="00480DED" w:rsidP="004978EB">
            <w:pPr>
              <w:spacing w:after="0" w:line="240" w:lineRule="auto"/>
            </w:pPr>
            <w:r w:rsidRPr="45E0F61A">
              <w:rPr>
                <w:b/>
                <w:bCs/>
                <w:lang w:val="es-ES"/>
              </w:rPr>
              <w:t>Descripción:</w:t>
            </w:r>
          </w:p>
        </w:tc>
        <w:tc>
          <w:tcPr>
            <w:tcW w:w="7371" w:type="dxa"/>
            <w:gridSpan w:val="2"/>
            <w:shd w:val="clear" w:color="auto" w:fill="auto"/>
          </w:tcPr>
          <w:p w:rsidR="00480DED" w:rsidRDefault="00480DED" w:rsidP="004978EB">
            <w:pPr>
              <w:pStyle w:val="Textoindependiente"/>
              <w:spacing w:after="0"/>
            </w:pPr>
            <w:r w:rsidRPr="45E0F61A">
              <w:rPr>
                <w:lang w:val="es-ES"/>
              </w:rPr>
              <w:t>El supervisor podrá consultar un reporte generado anteriormente ingresando el año y el mes.</w:t>
            </w:r>
          </w:p>
        </w:tc>
      </w:tr>
    </w:tbl>
    <w:p w:rsidR="00D125C1" w:rsidRDefault="00D125C1" w:rsidP="00D125C1">
      <w:pPr>
        <w:rPr>
          <w:rFonts w:ascii="Calibri" w:eastAsia="Calibri" w:hAnsi="Calibri" w:cs="Calibri"/>
          <w:b/>
          <w:sz w:val="28"/>
          <w:szCs w:val="28"/>
          <w:lang w:val="es-ES"/>
        </w:rPr>
      </w:pPr>
    </w:p>
    <w:p w:rsidR="00D125C1" w:rsidRDefault="00D125C1" w:rsidP="00D125C1">
      <w:pPr>
        <w:rPr>
          <w:rFonts w:ascii="Calibri" w:eastAsia="Calibri" w:hAnsi="Calibri" w:cs="Calibri"/>
          <w:b/>
          <w:sz w:val="28"/>
          <w:szCs w:val="28"/>
          <w:lang w:val="es-ES"/>
        </w:rPr>
      </w:pPr>
    </w:p>
    <w:p w:rsidR="00D125C1" w:rsidRDefault="00D125C1" w:rsidP="00D125C1">
      <w:pPr>
        <w:rPr>
          <w:rFonts w:ascii="Calibri" w:eastAsia="Calibri" w:hAnsi="Calibri" w:cs="Calibri"/>
          <w:b/>
          <w:sz w:val="28"/>
          <w:szCs w:val="28"/>
          <w:lang w:val="es-ES"/>
        </w:rPr>
      </w:pPr>
    </w:p>
    <w:p w:rsidR="00D125C1" w:rsidRDefault="00D125C1" w:rsidP="00D125C1">
      <w:pPr>
        <w:rPr>
          <w:rFonts w:ascii="Calibri" w:eastAsia="Calibri" w:hAnsi="Calibri" w:cs="Calibri"/>
          <w:b/>
          <w:sz w:val="28"/>
          <w:szCs w:val="28"/>
          <w:lang w:val="es-ES"/>
        </w:rPr>
      </w:pPr>
    </w:p>
    <w:p w:rsidR="00D125C1" w:rsidRDefault="00D125C1" w:rsidP="00D125C1">
      <w:pPr>
        <w:rPr>
          <w:rFonts w:ascii="Calibri" w:eastAsia="Calibri" w:hAnsi="Calibri" w:cs="Calibri"/>
          <w:b/>
          <w:sz w:val="28"/>
          <w:szCs w:val="28"/>
          <w:lang w:val="es-ES"/>
        </w:rPr>
      </w:pPr>
    </w:p>
    <w:p w:rsidR="00D125C1" w:rsidRDefault="00D125C1" w:rsidP="00D125C1">
      <w:pPr>
        <w:rPr>
          <w:rFonts w:ascii="Calibri" w:eastAsia="Calibri" w:hAnsi="Calibri" w:cs="Calibri"/>
          <w:b/>
          <w:sz w:val="28"/>
          <w:szCs w:val="28"/>
          <w:lang w:val="es-ES"/>
        </w:rPr>
      </w:pPr>
    </w:p>
    <w:p w:rsidR="00D125C1" w:rsidRDefault="00D125C1"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280DEC" w:rsidRDefault="00280DEC" w:rsidP="00D125C1">
      <w:pPr>
        <w:rPr>
          <w:rFonts w:ascii="Calibri" w:eastAsia="Calibri" w:hAnsi="Calibri" w:cs="Calibri"/>
          <w:b/>
          <w:sz w:val="28"/>
          <w:szCs w:val="28"/>
          <w:lang w:val="es-ES"/>
        </w:rPr>
      </w:pPr>
    </w:p>
    <w:p w:rsidR="00F2352E" w:rsidRPr="00D125C1" w:rsidRDefault="00734222" w:rsidP="00D125C1">
      <w:pPr>
        <w:rPr>
          <w:rFonts w:ascii="Calibri" w:eastAsia="Calibri" w:hAnsi="Calibri" w:cs="Calibri"/>
          <w:b/>
          <w:sz w:val="28"/>
          <w:szCs w:val="28"/>
          <w:lang w:val="es-ES"/>
        </w:rPr>
      </w:pPr>
      <w:r>
        <w:rPr>
          <w:rFonts w:ascii="Calibri" w:eastAsia="Calibri" w:hAnsi="Calibri" w:cs="Calibri"/>
          <w:b/>
          <w:sz w:val="28"/>
          <w:szCs w:val="28"/>
          <w:lang w:val="es-ES"/>
        </w:rPr>
        <w:lastRenderedPageBreak/>
        <w:t>4</w:t>
      </w:r>
      <w:r w:rsidR="00334BC3" w:rsidRPr="00334BC3">
        <w:rPr>
          <w:rFonts w:ascii="Calibri" w:eastAsia="Calibri" w:hAnsi="Calibri" w:cs="Calibri"/>
          <w:b/>
          <w:sz w:val="28"/>
          <w:szCs w:val="28"/>
          <w:lang w:val="es-ES"/>
        </w:rPr>
        <w:t>.2</w:t>
      </w:r>
      <w:r w:rsidR="00D32E72" w:rsidRPr="00334BC3">
        <w:rPr>
          <w:rFonts w:ascii="Calibri" w:eastAsia="Calibri" w:hAnsi="Calibri" w:cs="Calibri"/>
          <w:b/>
          <w:sz w:val="28"/>
          <w:szCs w:val="28"/>
          <w:lang w:val="es-ES"/>
        </w:rPr>
        <w:t>-Diagrama de Casos de Uso:</w:t>
      </w:r>
    </w:p>
    <w:p w:rsidR="00D125C1" w:rsidRPr="00D125C1" w:rsidRDefault="00D125C1" w:rsidP="00D125C1">
      <w:pPr>
        <w:ind w:firstLine="284"/>
        <w:rPr>
          <w:lang w:val="es-ES"/>
        </w:rPr>
      </w:pPr>
      <w:r>
        <w:rPr>
          <w:lang w:val="es-ES"/>
        </w:rPr>
        <w:object w:dxaOrig="9310" w:dyaOrig="12753">
          <v:shape id="_x0000_i1026" type="#_x0000_t75" style="width:443.7pt;height:608.65pt" o:ole="">
            <v:imagedata r:id="rId24" o:title=""/>
          </v:shape>
          <o:OLEObject Type="Link" ProgID="Visio.Drawing.11" ShapeID="_x0000_i1026" DrawAspect="Content" r:id="rId25" UpdateMode="Always">
            <o:LinkType>EnhancedMetaFile</o:LinkType>
            <o:LockedField>false</o:LockedField>
            <o:FieldCodes>\f 0</o:FieldCodes>
          </o:OLEObject>
        </w:object>
      </w:r>
    </w:p>
    <w:p w:rsidR="00F2352E" w:rsidRDefault="00D125C1" w:rsidP="00D125C1">
      <w:pPr>
        <w:jc w:val="both"/>
        <w:rPr>
          <w:sz w:val="24"/>
          <w:szCs w:val="24"/>
          <w:lang w:val="es-ES"/>
        </w:rPr>
      </w:pPr>
      <w:r>
        <w:rPr>
          <w:sz w:val="24"/>
          <w:szCs w:val="24"/>
          <w:lang w:val="es-ES"/>
        </w:rPr>
        <w:object w:dxaOrig="9196" w:dyaOrig="11506">
          <v:shape id="_x0000_i1027" type="#_x0000_t75" style="width:460.45pt;height:575.15pt" o:ole="">
            <v:imagedata r:id="rId26" o:title=""/>
          </v:shape>
          <o:OLEObject Type="Link" ProgID="Visio.Drawing.11" ShapeID="_x0000_i1027" DrawAspect="Content" r:id="rId27" UpdateMode="Always">
            <o:LinkType>EnhancedMetaFile</o:LinkType>
            <o:LockedField>false</o:LockedField>
            <o:FieldCodes>\f 0</o:FieldCodes>
          </o:OLEObject>
        </w:object>
      </w: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r>
        <w:rPr>
          <w:sz w:val="24"/>
          <w:szCs w:val="24"/>
          <w:lang w:val="es-ES"/>
        </w:rPr>
        <w:object w:dxaOrig="8048" w:dyaOrig="10201">
          <v:shape id="_x0000_i1028" type="#_x0000_t75" style="width:401.85pt;height:509.85pt" o:ole="">
            <v:imagedata r:id="rId28" o:title=""/>
          </v:shape>
          <o:OLEObject Type="Link" ProgID="Visio.Drawing.11" ShapeID="_x0000_i1028" DrawAspect="Content" r:id="rId29" UpdateMode="Always">
            <o:LinkType>EnhancedMetaFile</o:LinkType>
            <o:LockedField>false</o:LockedField>
            <o:FieldCodes>\f 0</o:FieldCodes>
          </o:OLEObject>
        </w:object>
      </w: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r>
        <w:rPr>
          <w:sz w:val="24"/>
          <w:szCs w:val="24"/>
          <w:lang w:val="es-ES"/>
        </w:rPr>
        <w:object w:dxaOrig="8223" w:dyaOrig="13497">
          <v:shape id="_x0000_i1029" type="#_x0000_t75" style="width:400.2pt;height:656.35pt" o:ole="">
            <v:imagedata r:id="rId30" o:title=""/>
          </v:shape>
          <o:OLEObject Type="Link" ProgID="Visio.Drawing.11" ShapeID="_x0000_i1029" DrawAspect="Content" r:id="rId31" UpdateMode="Always">
            <o:LinkType>EnhancedMetaFile</o:LinkType>
            <o:LockedField>false</o:LockedField>
            <o:FieldCodes>\f 0</o:FieldCodes>
          </o:OLEObject>
        </w:object>
      </w:r>
    </w:p>
    <w:p w:rsidR="00D125C1" w:rsidRDefault="00D125C1" w:rsidP="00D125C1">
      <w:pPr>
        <w:jc w:val="both"/>
        <w:rPr>
          <w:sz w:val="24"/>
          <w:szCs w:val="24"/>
          <w:lang w:val="es-ES"/>
        </w:rPr>
      </w:pPr>
      <w:r>
        <w:rPr>
          <w:sz w:val="24"/>
          <w:szCs w:val="24"/>
          <w:lang w:val="es-ES"/>
        </w:rPr>
        <w:object w:dxaOrig="8425" w:dyaOrig="9698">
          <v:shape id="_x0000_i1030" type="#_x0000_t75" style="width:421.95pt;height:485.6pt" o:ole="">
            <v:imagedata r:id="rId32" o:title=""/>
          </v:shape>
          <o:OLEObject Type="Link" ProgID="Visio.Drawing.11" ShapeID="_x0000_i1030" DrawAspect="Content" r:id="rId33" UpdateMode="Always">
            <o:LinkType>EnhancedMetaFile</o:LinkType>
            <o:LockedField>false</o:LockedField>
            <o:FieldCodes>\f 0</o:FieldCodes>
          </o:OLEObject>
        </w:object>
      </w: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p>
    <w:p w:rsidR="00D125C1" w:rsidRDefault="00D125C1" w:rsidP="00D125C1">
      <w:pPr>
        <w:jc w:val="both"/>
        <w:rPr>
          <w:sz w:val="24"/>
          <w:szCs w:val="24"/>
          <w:lang w:val="es-ES"/>
        </w:rPr>
      </w:pPr>
      <w:r>
        <w:rPr>
          <w:sz w:val="24"/>
          <w:szCs w:val="24"/>
          <w:lang w:val="es-ES"/>
        </w:rPr>
        <w:object w:dxaOrig="7462" w:dyaOrig="12250">
          <v:shape id="_x0000_i1031" type="#_x0000_t75" style="width:373.4pt;height:612.85pt" o:ole="">
            <v:imagedata r:id="rId34" o:title=""/>
          </v:shape>
          <o:OLEObject Type="Link" ProgID="Visio.Drawing.11" ShapeID="_x0000_i1031" DrawAspect="Content" r:id="rId35" UpdateMode="Always">
            <o:LinkType>EnhancedMetaFile</o:LinkType>
            <o:LockedField>false</o:LockedField>
            <o:FieldCodes>\f 0</o:FieldCodes>
          </o:OLEObject>
        </w:object>
      </w:r>
    </w:p>
    <w:p w:rsidR="00F2352E" w:rsidRDefault="00F2352E" w:rsidP="00F2352E">
      <w:pPr>
        <w:jc w:val="both"/>
        <w:rPr>
          <w:sz w:val="24"/>
          <w:szCs w:val="24"/>
          <w:lang w:val="es-ES"/>
        </w:rPr>
      </w:pPr>
    </w:p>
    <w:p w:rsidR="00BA5C63" w:rsidRPr="00334BC3" w:rsidRDefault="00734222" w:rsidP="00DD1791">
      <w:pPr>
        <w:spacing w:after="0" w:line="240" w:lineRule="auto"/>
        <w:contextualSpacing/>
        <w:jc w:val="both"/>
        <w:rPr>
          <w:b/>
          <w:sz w:val="28"/>
          <w:szCs w:val="28"/>
          <w:lang w:val="es-ES"/>
        </w:rPr>
      </w:pPr>
      <w:r>
        <w:rPr>
          <w:b/>
          <w:bCs/>
          <w:sz w:val="28"/>
          <w:szCs w:val="28"/>
          <w:lang w:val="es-ES"/>
        </w:rPr>
        <w:lastRenderedPageBreak/>
        <w:t>4.4</w:t>
      </w:r>
      <w:r w:rsidR="2A2C660A" w:rsidRPr="2A2C660A">
        <w:rPr>
          <w:b/>
          <w:bCs/>
          <w:sz w:val="28"/>
          <w:szCs w:val="28"/>
          <w:lang w:val="es-ES"/>
        </w:rPr>
        <w:t>-Priorización Casos de Uso:</w:t>
      </w:r>
    </w:p>
    <w:p w:rsidR="2A2C660A" w:rsidRPr="0012614D" w:rsidRDefault="2A2C660A" w:rsidP="2A2C660A">
      <w:pPr>
        <w:spacing w:after="0" w:line="240" w:lineRule="auto"/>
        <w:jc w:val="both"/>
        <w:rPr>
          <w:lang w:val="es-ES"/>
        </w:rPr>
      </w:pPr>
    </w:p>
    <w:p w:rsidR="2A2C660A" w:rsidRPr="0012614D" w:rsidRDefault="2A2C660A" w:rsidP="2A2C660A">
      <w:pPr>
        <w:spacing w:after="0" w:line="240" w:lineRule="auto"/>
        <w:rPr>
          <w:lang w:val="es-ES"/>
        </w:rPr>
      </w:pPr>
      <w:r w:rsidRPr="2A2C660A">
        <w:rPr>
          <w:rFonts w:ascii="Arial" w:eastAsia="Arial" w:hAnsi="Arial" w:cs="Arial"/>
          <w:lang w:val="es-ES"/>
        </w:rPr>
        <w:t xml:space="preserve">Para seleccionar los tipos de criterios a puntuar se tomó en cuenta la experiencia de los desarrolladores ya sea en ámbito laboral, académico u otros. También se tuvo en cuenta el tipo de negocio junto con la importancia que se le tiene que dar al cliente y a los mismos desarrolladores para el correcto armado del sistema.  </w:t>
      </w:r>
    </w:p>
    <w:p w:rsidR="2A2C660A" w:rsidRPr="0012614D" w:rsidRDefault="2A2C660A" w:rsidP="2A2C660A">
      <w:pPr>
        <w:spacing w:after="0" w:line="240" w:lineRule="auto"/>
        <w:rPr>
          <w:lang w:val="es-ES"/>
        </w:rPr>
      </w:pPr>
    </w:p>
    <w:p w:rsidR="2A2C660A" w:rsidRPr="0012614D" w:rsidRDefault="2A2C660A" w:rsidP="2A2C660A">
      <w:pPr>
        <w:pStyle w:val="Prrafodelista"/>
        <w:numPr>
          <w:ilvl w:val="0"/>
          <w:numId w:val="8"/>
        </w:numPr>
        <w:spacing w:after="0" w:line="240" w:lineRule="auto"/>
        <w:rPr>
          <w:rFonts w:ascii="Arial" w:eastAsia="Arial" w:hAnsi="Arial" w:cs="Arial"/>
          <w:lang w:val="es-ES"/>
        </w:rPr>
      </w:pPr>
      <w:r w:rsidRPr="2A2C660A">
        <w:rPr>
          <w:rFonts w:ascii="Arial" w:eastAsia="Arial" w:hAnsi="Arial" w:cs="Arial"/>
          <w:b/>
          <w:bCs/>
          <w:lang w:val="es-ES"/>
        </w:rPr>
        <w:t xml:space="preserve">Impacto en la arquitectura: </w:t>
      </w:r>
      <w:r w:rsidRPr="2A2C660A">
        <w:rPr>
          <w:rFonts w:ascii="Arial" w:eastAsia="Arial" w:hAnsi="Arial" w:cs="Arial"/>
          <w:lang w:val="es-ES"/>
        </w:rPr>
        <w:t xml:space="preserve">Se tomó en cuenta el impacto que va a tener en el sistema por el lado de la arquitectura, su importancia para el correcto desarrollo del proyecto. </w:t>
      </w:r>
    </w:p>
    <w:p w:rsidR="2A2C660A" w:rsidRPr="0012614D" w:rsidRDefault="2A2C660A" w:rsidP="2A2C660A">
      <w:pPr>
        <w:pStyle w:val="Prrafodelista"/>
        <w:spacing w:after="0" w:line="240" w:lineRule="auto"/>
        <w:rPr>
          <w:lang w:val="es-ES"/>
        </w:rPr>
      </w:pPr>
    </w:p>
    <w:p w:rsidR="2A2C660A" w:rsidRPr="0012614D" w:rsidRDefault="45E0F61A" w:rsidP="2A2C660A">
      <w:pPr>
        <w:pStyle w:val="Prrafodelista"/>
        <w:numPr>
          <w:ilvl w:val="0"/>
          <w:numId w:val="8"/>
        </w:numPr>
        <w:spacing w:after="0" w:line="240" w:lineRule="auto"/>
        <w:rPr>
          <w:rFonts w:ascii="Arial" w:eastAsia="Arial" w:hAnsi="Arial" w:cs="Arial"/>
          <w:lang w:val="es-ES"/>
        </w:rPr>
      </w:pPr>
      <w:r w:rsidRPr="45E0F61A">
        <w:rPr>
          <w:rFonts w:ascii="Arial" w:eastAsia="Arial" w:hAnsi="Arial" w:cs="Arial"/>
          <w:b/>
          <w:bCs/>
          <w:lang w:val="es-ES"/>
        </w:rPr>
        <w:t xml:space="preserve">Riesgo: </w:t>
      </w:r>
      <w:r w:rsidRPr="45E0F61A">
        <w:rPr>
          <w:rFonts w:ascii="Arial" w:eastAsia="Arial" w:hAnsi="Arial" w:cs="Arial"/>
          <w:lang w:val="es-ES"/>
        </w:rPr>
        <w:t>Se tomó en cuenta los riesgos que se corren al realizar el caso de uso, por ejemplo, los relacionados a la Contabilidad. En estos se tiene que tomar máxima precaución ya que se maneja dinero, y el riesgo de realizar estos casos de uso en particular es sumamente alto</w:t>
      </w:r>
    </w:p>
    <w:p w:rsidR="2A2C660A" w:rsidRPr="0012614D" w:rsidRDefault="2A2C660A" w:rsidP="2A2C660A">
      <w:pPr>
        <w:pStyle w:val="Prrafodelista"/>
        <w:spacing w:after="0" w:line="240" w:lineRule="auto"/>
        <w:rPr>
          <w:lang w:val="es-ES"/>
        </w:rPr>
      </w:pPr>
    </w:p>
    <w:p w:rsidR="2A2C660A" w:rsidRPr="0012614D" w:rsidRDefault="2A2C660A" w:rsidP="2A2C660A">
      <w:pPr>
        <w:pStyle w:val="Prrafodelista"/>
        <w:numPr>
          <w:ilvl w:val="0"/>
          <w:numId w:val="8"/>
        </w:numPr>
        <w:spacing w:after="0" w:line="240" w:lineRule="auto"/>
        <w:rPr>
          <w:rFonts w:ascii="Arial" w:eastAsia="Arial" w:hAnsi="Arial" w:cs="Arial"/>
          <w:lang w:val="es-ES"/>
        </w:rPr>
      </w:pPr>
      <w:r w:rsidRPr="2A2C660A">
        <w:rPr>
          <w:rFonts w:ascii="Arial" w:eastAsia="Arial" w:hAnsi="Arial" w:cs="Arial"/>
          <w:b/>
          <w:bCs/>
          <w:lang w:val="es-ES"/>
        </w:rPr>
        <w:t xml:space="preserve">Relación Costo/Beneficio: </w:t>
      </w:r>
      <w:r w:rsidRPr="2A2C660A">
        <w:rPr>
          <w:rFonts w:ascii="Arial" w:eastAsia="Arial" w:hAnsi="Arial" w:cs="Arial"/>
          <w:lang w:val="es-ES"/>
        </w:rPr>
        <w:t xml:space="preserve">Principalmente se maneja el costo (tiempo, dedicación) y los beneficios que trae hacer el caso de uso para el sistema o para el desarrollador. </w:t>
      </w:r>
    </w:p>
    <w:p w:rsidR="2A2C660A" w:rsidRPr="0012614D" w:rsidRDefault="2A2C660A" w:rsidP="2A2C660A">
      <w:pPr>
        <w:pStyle w:val="Prrafodelista"/>
        <w:spacing w:after="0" w:line="240" w:lineRule="auto"/>
        <w:rPr>
          <w:lang w:val="es-ES"/>
        </w:rPr>
      </w:pPr>
    </w:p>
    <w:p w:rsidR="2A2C660A" w:rsidRPr="0012614D" w:rsidRDefault="2A2C660A" w:rsidP="2A2C660A">
      <w:pPr>
        <w:pStyle w:val="Prrafodelista"/>
        <w:numPr>
          <w:ilvl w:val="0"/>
          <w:numId w:val="8"/>
        </w:numPr>
        <w:spacing w:after="0" w:line="240" w:lineRule="auto"/>
        <w:rPr>
          <w:rFonts w:ascii="Arial" w:eastAsia="Arial" w:hAnsi="Arial" w:cs="Arial"/>
          <w:lang w:val="es-ES"/>
        </w:rPr>
      </w:pPr>
      <w:r w:rsidRPr="2A2C660A">
        <w:rPr>
          <w:rFonts w:ascii="Arial" w:eastAsia="Arial" w:hAnsi="Arial" w:cs="Arial"/>
          <w:b/>
          <w:bCs/>
          <w:lang w:val="es-ES"/>
        </w:rPr>
        <w:t xml:space="preserve">Importancia para el cliente: </w:t>
      </w:r>
      <w:r w:rsidRPr="2A2C660A">
        <w:rPr>
          <w:rFonts w:ascii="Arial" w:eastAsia="Arial" w:hAnsi="Arial" w:cs="Arial"/>
          <w:lang w:val="es-ES"/>
        </w:rPr>
        <w:t xml:space="preserve">Se tomó en cuenta lo hablado con el cliente, para puntuar los casos de uso, lo que considera que es importante y lo que quiere ver anticipadamente. </w:t>
      </w:r>
    </w:p>
    <w:p w:rsidR="2A2C660A" w:rsidRPr="0012614D" w:rsidRDefault="2A2C660A" w:rsidP="2A2C660A">
      <w:pPr>
        <w:pStyle w:val="Prrafodelista"/>
        <w:spacing w:after="0" w:line="240" w:lineRule="auto"/>
        <w:rPr>
          <w:lang w:val="es-ES"/>
        </w:rPr>
      </w:pPr>
    </w:p>
    <w:p w:rsidR="2A2C660A" w:rsidRPr="0012614D" w:rsidRDefault="2A2C660A" w:rsidP="2A2C660A">
      <w:pPr>
        <w:pStyle w:val="Prrafodelista"/>
        <w:numPr>
          <w:ilvl w:val="0"/>
          <w:numId w:val="8"/>
        </w:numPr>
        <w:spacing w:after="0" w:line="240" w:lineRule="auto"/>
        <w:rPr>
          <w:rFonts w:ascii="Arial" w:eastAsia="Arial" w:hAnsi="Arial" w:cs="Arial"/>
          <w:lang w:val="es-ES"/>
        </w:rPr>
      </w:pPr>
      <w:r w:rsidRPr="2A2C660A">
        <w:rPr>
          <w:rFonts w:ascii="Arial" w:eastAsia="Arial" w:hAnsi="Arial" w:cs="Arial"/>
          <w:b/>
          <w:bCs/>
          <w:lang w:val="es-ES"/>
        </w:rPr>
        <w:t xml:space="preserve">Criticidad para el negocio: </w:t>
      </w:r>
      <w:r w:rsidRPr="2A2C660A">
        <w:rPr>
          <w:rFonts w:ascii="Arial" w:eastAsia="Arial" w:hAnsi="Arial" w:cs="Arial"/>
          <w:lang w:val="es-ES"/>
        </w:rPr>
        <w:t>Se tomó en cuenta la importancia del caso de uso en esta columna respecto al negocio para el correcto funcionamiento del mismo, por lo tanto del sistema.</w:t>
      </w:r>
    </w:p>
    <w:p w:rsidR="2A2C660A" w:rsidRPr="0012614D" w:rsidRDefault="2A2C660A" w:rsidP="2A2C660A">
      <w:pPr>
        <w:pStyle w:val="Prrafodelista"/>
        <w:spacing w:after="0" w:line="240" w:lineRule="auto"/>
        <w:rPr>
          <w:lang w:val="es-ES"/>
        </w:rPr>
      </w:pPr>
    </w:p>
    <w:p w:rsidR="004978EB" w:rsidRDefault="2A2C660A" w:rsidP="00D125C1">
      <w:pPr>
        <w:pStyle w:val="Prrafodelista"/>
        <w:numPr>
          <w:ilvl w:val="0"/>
          <w:numId w:val="8"/>
        </w:numPr>
        <w:spacing w:after="0" w:line="240" w:lineRule="auto"/>
        <w:rPr>
          <w:rFonts w:ascii="Arial" w:eastAsia="Arial" w:hAnsi="Arial" w:cs="Arial"/>
          <w:lang w:val="es-ES"/>
        </w:rPr>
      </w:pPr>
      <w:r w:rsidRPr="2A2C660A">
        <w:rPr>
          <w:rFonts w:ascii="Arial" w:eastAsia="Arial" w:hAnsi="Arial" w:cs="Arial"/>
          <w:b/>
          <w:bCs/>
          <w:lang w:val="es-ES"/>
        </w:rPr>
        <w:t xml:space="preserve">Desarrollo de habilidades en grupo: </w:t>
      </w:r>
      <w:r w:rsidRPr="2A2C660A">
        <w:rPr>
          <w:rFonts w:ascii="Arial" w:eastAsia="Arial" w:hAnsi="Arial" w:cs="Arial"/>
          <w:lang w:val="es-ES"/>
        </w:rPr>
        <w:t>Se tomó en cuenta la complejidad del caso de uso. Cuanto más difícil o grande es, más dedicación se le tiene que dar.</w:t>
      </w:r>
    </w:p>
    <w:p w:rsidR="00374928" w:rsidRPr="00374928" w:rsidRDefault="00374928" w:rsidP="00374928">
      <w:pPr>
        <w:pStyle w:val="Prrafodelista"/>
        <w:spacing w:after="0" w:line="240" w:lineRule="auto"/>
        <w:rPr>
          <w:rFonts w:ascii="Arial" w:eastAsia="Arial" w:hAnsi="Arial" w:cs="Arial"/>
          <w:lang w:val="es-ES"/>
        </w:rPr>
      </w:pPr>
    </w:p>
    <w:tbl>
      <w:tblPr>
        <w:tblpPr w:leftFromText="141" w:rightFromText="141" w:vertAnchor="text" w:horzAnchor="margin" w:tblpXSpec="center" w:tblpY="1366"/>
        <w:tblW w:w="97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559"/>
        <w:gridCol w:w="1346"/>
        <w:gridCol w:w="726"/>
        <w:gridCol w:w="1584"/>
        <w:gridCol w:w="1299"/>
        <w:gridCol w:w="1070"/>
        <w:gridCol w:w="1292"/>
        <w:gridCol w:w="855"/>
      </w:tblGrid>
      <w:tr w:rsidR="00576A55" w:rsidRPr="00BA5C63" w:rsidTr="00772DF5">
        <w:trPr>
          <w:trHeight w:val="151"/>
        </w:trPr>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 </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Impacto en la Arquitectura</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Riesgo</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Relación costo/beneficio</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Importancia para el cliente</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Criticidad para el negocio</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Desarrollo de habilidades en el grupo</w:t>
            </w:r>
          </w:p>
        </w:tc>
        <w:tc>
          <w:tcPr>
            <w:tcW w:w="0" w:type="auto"/>
            <w:shd w:val="clear" w:color="auto" w:fill="auto"/>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Puntaje Total</w:t>
            </w:r>
          </w:p>
        </w:tc>
      </w:tr>
      <w:tr w:rsidR="00576A55" w:rsidRPr="00BA5C63" w:rsidTr="00772DF5">
        <w:trPr>
          <w:trHeight w:val="63"/>
        </w:trPr>
        <w:tc>
          <w:tcPr>
            <w:tcW w:w="0" w:type="auto"/>
            <w:shd w:val="clear" w:color="auto" w:fill="FFC000"/>
            <w:vAlign w:val="center"/>
            <w:hideMark/>
          </w:tcPr>
          <w:p w:rsidR="00BA5C63" w:rsidRPr="00AF24EA" w:rsidRDefault="00783DA7" w:rsidP="00BA5C63">
            <w:pPr>
              <w:spacing w:after="0" w:line="240" w:lineRule="auto"/>
              <w:contextualSpacing/>
              <w:rPr>
                <w:rFonts w:eastAsia="Times New Roman" w:cs="Times New Roman"/>
                <w:color w:val="000000"/>
                <w:lang w:val="es-ES" w:eastAsia="es-UY"/>
              </w:rPr>
            </w:pPr>
            <w:r>
              <w:rPr>
                <w:rFonts w:eastAsia="Calibri,Times New Roman" w:cs="Calibri,Times New Roman"/>
                <w:b/>
                <w:color w:val="000000"/>
                <w:lang w:val="es-ES" w:eastAsia="es-UY"/>
              </w:rPr>
              <w:t xml:space="preserve">CUCO01 - </w:t>
            </w:r>
            <w:r w:rsidR="00BA5C63" w:rsidRPr="00AF24EA">
              <w:rPr>
                <w:rFonts w:eastAsia="Calibri,Times New Roman" w:cs="Calibri,Times New Roman"/>
                <w:color w:val="000000"/>
                <w:lang w:val="es-ES" w:eastAsia="es-UY"/>
              </w:rPr>
              <w:t>Alta Solicitud de lavado</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26</w:t>
            </w:r>
          </w:p>
        </w:tc>
      </w:tr>
      <w:tr w:rsidR="00576A55" w:rsidRPr="00BA5C63" w:rsidTr="00772DF5">
        <w:trPr>
          <w:trHeight w:val="61"/>
        </w:trPr>
        <w:tc>
          <w:tcPr>
            <w:tcW w:w="0" w:type="auto"/>
            <w:shd w:val="clear" w:color="auto" w:fill="FFC000"/>
            <w:vAlign w:val="center"/>
            <w:hideMark/>
          </w:tcPr>
          <w:p w:rsidR="00BA5C63" w:rsidRPr="00AF24EA" w:rsidRDefault="004159D0" w:rsidP="00BA5C63">
            <w:pPr>
              <w:spacing w:after="0" w:line="240" w:lineRule="auto"/>
              <w:contextualSpacing/>
              <w:rPr>
                <w:rFonts w:eastAsia="Times New Roman" w:cs="Times New Roman"/>
                <w:color w:val="000000"/>
                <w:lang w:val="es-ES" w:eastAsia="es-UY"/>
              </w:rPr>
            </w:pPr>
            <w:r>
              <w:rPr>
                <w:rFonts w:eastAsia="Calibri,Times New Roman" w:cs="Calibri,Times New Roman"/>
                <w:b/>
                <w:color w:val="000000"/>
                <w:lang w:val="es-ES" w:eastAsia="es-UY"/>
              </w:rPr>
              <w:t>CULA02-</w:t>
            </w:r>
            <w:r w:rsidR="00BA5C63" w:rsidRPr="00AF24EA">
              <w:rPr>
                <w:rFonts w:eastAsia="Calibri,Times New Roman" w:cs="Calibri,Times New Roman"/>
                <w:color w:val="000000"/>
                <w:lang w:val="es-ES" w:eastAsia="es-UY"/>
              </w:rPr>
              <w:t>Modificación Solicitud de lavado</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 xml:space="preserve">     24</w:t>
            </w:r>
          </w:p>
        </w:tc>
      </w:tr>
      <w:tr w:rsidR="00576A55" w:rsidRPr="00BA5C63" w:rsidTr="00772DF5">
        <w:trPr>
          <w:trHeight w:val="56"/>
        </w:trPr>
        <w:tc>
          <w:tcPr>
            <w:tcW w:w="0" w:type="auto"/>
            <w:shd w:val="clear" w:color="auto" w:fill="FFC000"/>
            <w:vAlign w:val="center"/>
            <w:hideMark/>
          </w:tcPr>
          <w:p w:rsidR="00BA5C63" w:rsidRPr="00BA5C63"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CULA01-</w:t>
            </w:r>
            <w:r w:rsidR="00BA5C63" w:rsidRPr="00BA5C63">
              <w:rPr>
                <w:rFonts w:ascii="Calibri" w:eastAsia="Times New Roman" w:hAnsi="Calibri" w:cs="Times New Roman"/>
                <w:color w:val="000000"/>
                <w:lang w:val="es-ES" w:eastAsia="es-UY"/>
              </w:rPr>
              <w:t>Baja Solicitud de lavado</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4</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5</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23</w:t>
            </w:r>
          </w:p>
        </w:tc>
      </w:tr>
      <w:tr w:rsidR="00576A55" w:rsidRPr="00BA5C63" w:rsidTr="00772DF5">
        <w:trPr>
          <w:trHeight w:val="119"/>
        </w:trPr>
        <w:tc>
          <w:tcPr>
            <w:tcW w:w="0" w:type="auto"/>
            <w:shd w:val="clear" w:color="auto" w:fill="FFFF00"/>
            <w:vAlign w:val="center"/>
            <w:hideMark/>
          </w:tcPr>
          <w:p w:rsidR="00BA5C63" w:rsidRPr="00BA5C63" w:rsidRDefault="00186E2D" w:rsidP="00804C3B">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lastRenderedPageBreak/>
              <w:t>CUCO02</w:t>
            </w:r>
            <w:r w:rsidR="00BA5C63" w:rsidRPr="00BA5C63">
              <w:rPr>
                <w:rFonts w:ascii="Calibri" w:eastAsia="Times New Roman" w:hAnsi="Calibri" w:cs="Times New Roman"/>
                <w:color w:val="000000"/>
                <w:lang w:val="es-ES" w:eastAsia="es-UY"/>
              </w:rPr>
              <w:t xml:space="preserve">Alta cliente </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22</w:t>
            </w:r>
          </w:p>
        </w:tc>
      </w:tr>
      <w:tr w:rsidR="00576A55" w:rsidRPr="00BA5C63" w:rsidTr="00772DF5">
        <w:trPr>
          <w:trHeight w:val="56"/>
        </w:trPr>
        <w:tc>
          <w:tcPr>
            <w:tcW w:w="0" w:type="auto"/>
            <w:shd w:val="clear" w:color="auto" w:fill="FFFF00"/>
            <w:vAlign w:val="center"/>
            <w:hideMark/>
          </w:tcPr>
          <w:p w:rsidR="00BA5C63" w:rsidRPr="00BA5C63" w:rsidRDefault="00186E2D" w:rsidP="00804C3B">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CUCO03</w:t>
            </w:r>
            <w:r w:rsidR="004159D0">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 xml:space="preserve">Modificación cliente </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22</w:t>
            </w:r>
          </w:p>
        </w:tc>
      </w:tr>
      <w:tr w:rsidR="00576A55" w:rsidRPr="00BA5C63" w:rsidTr="00772DF5">
        <w:trPr>
          <w:trHeight w:val="54"/>
        </w:trPr>
        <w:tc>
          <w:tcPr>
            <w:tcW w:w="0" w:type="auto"/>
            <w:shd w:val="clear" w:color="auto" w:fill="FFFF00"/>
            <w:vAlign w:val="center"/>
            <w:hideMark/>
          </w:tcPr>
          <w:p w:rsidR="00BA5C63" w:rsidRPr="00BA5C63" w:rsidRDefault="00186E2D" w:rsidP="00804C3B">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CUCO04</w:t>
            </w:r>
            <w:r w:rsidR="004159D0">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 xml:space="preserve">Baja cliente </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22</w:t>
            </w:r>
          </w:p>
        </w:tc>
      </w:tr>
      <w:tr w:rsidR="00576A55" w:rsidRPr="00BA5C63" w:rsidTr="00772DF5">
        <w:trPr>
          <w:trHeight w:val="55"/>
        </w:trPr>
        <w:tc>
          <w:tcPr>
            <w:tcW w:w="0" w:type="auto"/>
            <w:shd w:val="clear" w:color="auto" w:fill="92D050"/>
            <w:vAlign w:val="center"/>
            <w:hideMark/>
          </w:tcPr>
          <w:p w:rsidR="00BA5C63" w:rsidRPr="00BA5C63" w:rsidRDefault="00186E2D"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CULA32</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Alta tintorería</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15</w:t>
            </w:r>
          </w:p>
        </w:tc>
      </w:tr>
      <w:tr w:rsidR="00576A55" w:rsidRPr="00BA5C63" w:rsidTr="00772DF5">
        <w:trPr>
          <w:trHeight w:val="66"/>
        </w:trPr>
        <w:tc>
          <w:tcPr>
            <w:tcW w:w="0" w:type="auto"/>
            <w:shd w:val="clear" w:color="auto" w:fill="92D050"/>
            <w:vAlign w:val="center"/>
            <w:hideMark/>
          </w:tcPr>
          <w:p w:rsidR="00BA5C63"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CULA34</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Modificar tintorería</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15</w:t>
            </w:r>
          </w:p>
        </w:tc>
      </w:tr>
      <w:tr w:rsidR="00576A55" w:rsidRPr="00BA5C63" w:rsidTr="00772DF5">
        <w:trPr>
          <w:trHeight w:val="44"/>
        </w:trPr>
        <w:tc>
          <w:tcPr>
            <w:tcW w:w="0" w:type="auto"/>
            <w:shd w:val="clear" w:color="auto" w:fill="92D050"/>
            <w:vAlign w:val="center"/>
            <w:hideMark/>
          </w:tcPr>
          <w:p w:rsidR="00BA5C63"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CULA33</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Baja tintorería</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15</w:t>
            </w:r>
          </w:p>
        </w:tc>
      </w:tr>
      <w:tr w:rsidR="00576A55" w:rsidRPr="00BA5C63" w:rsidTr="00772DF5">
        <w:trPr>
          <w:trHeight w:val="58"/>
        </w:trPr>
        <w:tc>
          <w:tcPr>
            <w:tcW w:w="0" w:type="auto"/>
            <w:shd w:val="clear" w:color="auto" w:fill="92D050"/>
            <w:vAlign w:val="center"/>
            <w:hideMark/>
          </w:tcPr>
          <w:p w:rsidR="00BA5C63"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CULA35</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Listar tintorerías</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11</w:t>
            </w:r>
          </w:p>
        </w:tc>
      </w:tr>
      <w:tr w:rsidR="00576A55" w:rsidRPr="00BA5C63" w:rsidTr="00772DF5">
        <w:trPr>
          <w:trHeight w:val="87"/>
        </w:trPr>
        <w:tc>
          <w:tcPr>
            <w:tcW w:w="0" w:type="auto"/>
            <w:shd w:val="clear" w:color="auto" w:fill="FFFF00"/>
            <w:vAlign w:val="center"/>
            <w:hideMark/>
          </w:tcPr>
          <w:p w:rsidR="00BA5C63" w:rsidRPr="00BA5C63"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CULA04-</w:t>
            </w:r>
            <w:r w:rsidR="00BA5C63" w:rsidRPr="00BA5C63">
              <w:rPr>
                <w:rFonts w:ascii="Calibri" w:eastAsia="Times New Roman" w:hAnsi="Calibri" w:cs="Times New Roman"/>
                <w:color w:val="000000"/>
                <w:lang w:val="es-ES" w:eastAsia="es-UY"/>
              </w:rPr>
              <w:t>Confirmar entrega de solicitud</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21</w:t>
            </w:r>
          </w:p>
        </w:tc>
      </w:tr>
      <w:tr w:rsidR="00576A55" w:rsidRPr="00BA5C63" w:rsidTr="00772DF5">
        <w:trPr>
          <w:trHeight w:val="44"/>
        </w:trPr>
        <w:tc>
          <w:tcPr>
            <w:tcW w:w="0" w:type="auto"/>
            <w:shd w:val="clear" w:color="auto" w:fill="FFC000"/>
            <w:vAlign w:val="center"/>
            <w:hideMark/>
          </w:tcPr>
          <w:p w:rsidR="00BA5C63" w:rsidRPr="00BA5C63"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CULA03-</w:t>
            </w:r>
            <w:r w:rsidR="00BA5C63" w:rsidRPr="00BA5C63">
              <w:rPr>
                <w:rFonts w:ascii="Calibri" w:eastAsia="Times New Roman" w:hAnsi="Calibri" w:cs="Times New Roman"/>
                <w:color w:val="000000"/>
                <w:lang w:val="es-ES" w:eastAsia="es-UY"/>
              </w:rPr>
              <w:t>Cambio estado solicitud de lavado</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5</w:t>
            </w:r>
          </w:p>
        </w:tc>
        <w:tc>
          <w:tcPr>
            <w:tcW w:w="0" w:type="auto"/>
            <w:shd w:val="clear" w:color="auto" w:fill="FFC0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C000"/>
            <w:vAlign w:val="center"/>
            <w:hideMark/>
          </w:tcPr>
          <w:p w:rsidR="00BA5C63" w:rsidRPr="00BA5C63" w:rsidRDefault="22EF0DB5" w:rsidP="00BA5C63">
            <w:pPr>
              <w:spacing w:after="0" w:line="240" w:lineRule="auto"/>
              <w:contextualSpacing/>
              <w:jc w:val="center"/>
              <w:rPr>
                <w:rFonts w:ascii="Calibri" w:eastAsia="Times New Roman" w:hAnsi="Calibri" w:cs="Times New Roman"/>
                <w:color w:val="000000"/>
                <w:lang w:val="es-ES" w:eastAsia="es-UY"/>
              </w:rPr>
            </w:pPr>
            <w:r w:rsidRPr="22EF0DB5">
              <w:rPr>
                <w:rFonts w:ascii="Calibri,Times New Roman" w:eastAsia="Calibri,Times New Roman" w:hAnsi="Calibri,Times New Roman" w:cs="Calibri,Times New Roman"/>
                <w:color w:val="000000" w:themeColor="text1"/>
                <w:lang w:val="es-ES" w:eastAsia="es-UY"/>
              </w:rPr>
              <w:t>23</w:t>
            </w:r>
          </w:p>
        </w:tc>
      </w:tr>
      <w:tr w:rsidR="00576A55" w:rsidRPr="00BA5C63" w:rsidTr="00772DF5">
        <w:trPr>
          <w:trHeight w:val="59"/>
        </w:trPr>
        <w:tc>
          <w:tcPr>
            <w:tcW w:w="0" w:type="auto"/>
            <w:shd w:val="clear" w:color="auto" w:fill="92D050"/>
            <w:vAlign w:val="center"/>
            <w:hideMark/>
          </w:tcPr>
          <w:p w:rsidR="00BA5C63" w:rsidRPr="00BA5C63" w:rsidRDefault="00516E1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CULA45-</w:t>
            </w:r>
            <w:r w:rsidR="00804C3B">
              <w:rPr>
                <w:rFonts w:ascii="Calibri" w:eastAsia="Times New Roman" w:hAnsi="Calibri" w:cs="Times New Roman"/>
                <w:color w:val="000000"/>
                <w:lang w:val="es-ES" w:eastAsia="es-UY"/>
              </w:rPr>
              <w:t>Alta Movimiento</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19</w:t>
            </w:r>
          </w:p>
        </w:tc>
      </w:tr>
      <w:tr w:rsidR="00576A55" w:rsidRPr="00BA5C63" w:rsidTr="00772DF5">
        <w:trPr>
          <w:trHeight w:val="74"/>
        </w:trPr>
        <w:tc>
          <w:tcPr>
            <w:tcW w:w="0" w:type="auto"/>
            <w:shd w:val="clear" w:color="auto" w:fill="92D050"/>
            <w:vAlign w:val="center"/>
            <w:hideMark/>
          </w:tcPr>
          <w:p w:rsidR="00BA5C63" w:rsidRPr="00BA5C63" w:rsidRDefault="00516E10" w:rsidP="00804C3B">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CULA47-</w:t>
            </w:r>
            <w:r w:rsidR="00BA5C63" w:rsidRPr="00BA5C63">
              <w:rPr>
                <w:rFonts w:ascii="Calibri" w:eastAsia="Times New Roman" w:hAnsi="Calibri" w:cs="Times New Roman"/>
                <w:color w:val="000000"/>
                <w:lang w:val="es-ES" w:eastAsia="es-UY"/>
              </w:rPr>
              <w:t xml:space="preserve">Modificar </w:t>
            </w:r>
            <w:r w:rsidR="00804C3B">
              <w:rPr>
                <w:rFonts w:ascii="Calibri" w:eastAsia="Times New Roman" w:hAnsi="Calibri" w:cs="Times New Roman"/>
                <w:color w:val="000000"/>
                <w:lang w:val="es-ES" w:eastAsia="es-UY"/>
              </w:rPr>
              <w:t>Movimiento</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19</w:t>
            </w:r>
          </w:p>
        </w:tc>
      </w:tr>
      <w:tr w:rsidR="00576A55" w:rsidRPr="00BA5C63" w:rsidTr="00772DF5">
        <w:trPr>
          <w:trHeight w:val="94"/>
        </w:trPr>
        <w:tc>
          <w:tcPr>
            <w:tcW w:w="0" w:type="auto"/>
            <w:shd w:val="clear" w:color="auto" w:fill="92D050"/>
            <w:vAlign w:val="center"/>
            <w:hideMark/>
          </w:tcPr>
          <w:p w:rsidR="00BA5C63" w:rsidRPr="00BA5C63" w:rsidRDefault="00516E10" w:rsidP="00804C3B">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CULA46-</w:t>
            </w:r>
            <w:r w:rsidR="00804C3B">
              <w:rPr>
                <w:rFonts w:ascii="Calibri" w:eastAsia="Times New Roman" w:hAnsi="Calibri" w:cs="Times New Roman"/>
                <w:color w:val="000000"/>
                <w:lang w:val="es-ES" w:eastAsia="es-UY"/>
              </w:rPr>
              <w:t>Baja Movimiento</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19</w:t>
            </w:r>
          </w:p>
        </w:tc>
      </w:tr>
      <w:tr w:rsidR="00576A55" w:rsidRPr="00BA5C63" w:rsidTr="00772DF5">
        <w:trPr>
          <w:trHeight w:val="86"/>
        </w:trPr>
        <w:tc>
          <w:tcPr>
            <w:tcW w:w="0" w:type="auto"/>
            <w:shd w:val="clear" w:color="auto" w:fill="92D050"/>
            <w:vAlign w:val="center"/>
            <w:hideMark/>
          </w:tcPr>
          <w:p w:rsidR="00BA5C63" w:rsidRPr="00BA5C63" w:rsidRDefault="00516E10" w:rsidP="00804C3B">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CULA48-</w:t>
            </w:r>
            <w:r w:rsidR="00804C3B">
              <w:rPr>
                <w:rFonts w:ascii="Calibri" w:eastAsia="Times New Roman" w:hAnsi="Calibri" w:cs="Times New Roman"/>
                <w:color w:val="000000"/>
                <w:lang w:val="es-ES" w:eastAsia="es-UY"/>
              </w:rPr>
              <w:t>Listar Movimiento</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10</w:t>
            </w:r>
          </w:p>
        </w:tc>
      </w:tr>
      <w:tr w:rsidR="00576A55" w:rsidRPr="00BA5C63" w:rsidTr="00772DF5">
        <w:trPr>
          <w:trHeight w:val="149"/>
        </w:trPr>
        <w:tc>
          <w:tcPr>
            <w:tcW w:w="0" w:type="auto"/>
            <w:shd w:val="clear" w:color="auto" w:fill="FFFF00"/>
            <w:vAlign w:val="center"/>
            <w:hideMark/>
          </w:tcPr>
          <w:p w:rsidR="00BA5C63"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CULA21</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Alta empleado</w:t>
            </w:r>
            <w:r w:rsidR="007B3150">
              <w:rPr>
                <w:rFonts w:ascii="Calibri" w:eastAsia="Times New Roman" w:hAnsi="Calibri" w:cs="Times New Roman"/>
                <w:color w:val="000000"/>
                <w:lang w:val="es-ES" w:eastAsia="es-UY"/>
              </w:rPr>
              <w:t xml:space="preserve"> mostrador</w:t>
            </w:r>
            <w:r w:rsidR="00186E2D">
              <w:rPr>
                <w:rFonts w:ascii="Calibri" w:eastAsia="Times New Roman" w:hAnsi="Calibri" w:cs="Times New Roman"/>
                <w:color w:val="000000"/>
                <w:lang w:val="es-ES" w:eastAsia="es-UY"/>
              </w:rPr>
              <w:t xml:space="preserve"> – </w:t>
            </w:r>
            <w:proofErr w:type="spellStart"/>
            <w:r w:rsidR="00186E2D">
              <w:rPr>
                <w:rFonts w:ascii="Calibri" w:eastAsia="Times New Roman" w:hAnsi="Calibri" w:cs="Times New Roman"/>
                <w:color w:val="000000"/>
                <w:lang w:val="es-ES" w:eastAsia="es-UY"/>
              </w:rPr>
              <w:t>delivery</w:t>
            </w:r>
            <w:proofErr w:type="spellEnd"/>
            <w:r w:rsidR="00186E2D">
              <w:rPr>
                <w:rFonts w:ascii="Calibri" w:eastAsia="Times New Roman" w:hAnsi="Calibri" w:cs="Times New Roman"/>
                <w:color w:val="000000"/>
                <w:lang w:val="es-ES" w:eastAsia="es-UY"/>
              </w:rPr>
              <w:t xml:space="preserve"> - interno</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20</w:t>
            </w:r>
          </w:p>
        </w:tc>
      </w:tr>
      <w:tr w:rsidR="00576A55" w:rsidRPr="00BA5C63" w:rsidTr="00772DF5">
        <w:trPr>
          <w:trHeight w:val="124"/>
        </w:trPr>
        <w:tc>
          <w:tcPr>
            <w:tcW w:w="0" w:type="auto"/>
            <w:shd w:val="clear" w:color="auto" w:fill="FFFF00"/>
            <w:vAlign w:val="center"/>
            <w:hideMark/>
          </w:tcPr>
          <w:p w:rsidR="00BA5C63"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CULA24</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Modificar empleado</w:t>
            </w:r>
            <w:r w:rsidR="007B3150">
              <w:rPr>
                <w:rFonts w:ascii="Calibri" w:eastAsia="Times New Roman" w:hAnsi="Calibri" w:cs="Times New Roman"/>
                <w:color w:val="000000"/>
                <w:lang w:val="es-ES" w:eastAsia="es-UY"/>
              </w:rPr>
              <w:t xml:space="preserve"> mostrador</w:t>
            </w:r>
            <w:r w:rsidR="00186E2D">
              <w:rPr>
                <w:rFonts w:ascii="Calibri" w:eastAsia="Times New Roman" w:hAnsi="Calibri" w:cs="Times New Roman"/>
                <w:color w:val="000000"/>
                <w:lang w:val="es-ES" w:eastAsia="es-UY"/>
              </w:rPr>
              <w:t xml:space="preserve"> – </w:t>
            </w:r>
            <w:proofErr w:type="spellStart"/>
            <w:r w:rsidR="00186E2D">
              <w:rPr>
                <w:rFonts w:ascii="Calibri" w:eastAsia="Times New Roman" w:hAnsi="Calibri" w:cs="Times New Roman"/>
                <w:color w:val="000000"/>
                <w:lang w:val="es-ES" w:eastAsia="es-UY"/>
              </w:rPr>
              <w:t>delivery</w:t>
            </w:r>
            <w:proofErr w:type="spellEnd"/>
            <w:r w:rsidR="00186E2D">
              <w:rPr>
                <w:rFonts w:ascii="Calibri" w:eastAsia="Times New Roman" w:hAnsi="Calibri" w:cs="Times New Roman"/>
                <w:color w:val="000000"/>
                <w:lang w:val="es-ES" w:eastAsia="es-UY"/>
              </w:rPr>
              <w:t xml:space="preserve"> – interno </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20</w:t>
            </w:r>
          </w:p>
        </w:tc>
      </w:tr>
      <w:tr w:rsidR="00576A55" w:rsidRPr="00BA5C63" w:rsidTr="00772DF5">
        <w:trPr>
          <w:trHeight w:val="57"/>
        </w:trPr>
        <w:tc>
          <w:tcPr>
            <w:tcW w:w="0" w:type="auto"/>
            <w:shd w:val="clear" w:color="auto" w:fill="FFFF00"/>
            <w:vAlign w:val="center"/>
            <w:hideMark/>
          </w:tcPr>
          <w:p w:rsidR="00BA5C63"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CULA28</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Baja empleado</w:t>
            </w:r>
            <w:r w:rsidR="007B3150">
              <w:rPr>
                <w:rFonts w:ascii="Calibri" w:eastAsia="Times New Roman" w:hAnsi="Calibri" w:cs="Times New Roman"/>
                <w:color w:val="000000"/>
                <w:lang w:val="es-ES" w:eastAsia="es-UY"/>
              </w:rPr>
              <w:t xml:space="preserve"> mostrador</w:t>
            </w:r>
            <w:r w:rsidR="00186E2D">
              <w:rPr>
                <w:rFonts w:ascii="Calibri" w:eastAsia="Times New Roman" w:hAnsi="Calibri" w:cs="Times New Roman"/>
                <w:color w:val="000000"/>
                <w:lang w:val="es-ES" w:eastAsia="es-UY"/>
              </w:rPr>
              <w:t xml:space="preserve"> – </w:t>
            </w:r>
            <w:proofErr w:type="spellStart"/>
            <w:r w:rsidR="00186E2D">
              <w:rPr>
                <w:rFonts w:ascii="Calibri" w:eastAsia="Times New Roman" w:hAnsi="Calibri" w:cs="Times New Roman"/>
                <w:color w:val="000000"/>
                <w:lang w:val="es-ES" w:eastAsia="es-UY"/>
              </w:rPr>
              <w:t>delivery</w:t>
            </w:r>
            <w:proofErr w:type="spellEnd"/>
            <w:r w:rsidR="00186E2D">
              <w:rPr>
                <w:rFonts w:ascii="Calibri" w:eastAsia="Times New Roman" w:hAnsi="Calibri" w:cs="Times New Roman"/>
                <w:color w:val="000000"/>
                <w:lang w:val="es-ES" w:eastAsia="es-UY"/>
              </w:rPr>
              <w:t xml:space="preserve"> - </w:t>
            </w:r>
            <w:r w:rsidR="00186E2D">
              <w:rPr>
                <w:rFonts w:ascii="Calibri" w:eastAsia="Times New Roman" w:hAnsi="Calibri" w:cs="Times New Roman"/>
                <w:color w:val="000000"/>
                <w:lang w:val="es-ES" w:eastAsia="es-UY"/>
              </w:rPr>
              <w:lastRenderedPageBreak/>
              <w:t>interno</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lastRenderedPageBreak/>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20</w:t>
            </w:r>
          </w:p>
        </w:tc>
      </w:tr>
      <w:tr w:rsidR="00576A55" w:rsidRPr="00BA5C63" w:rsidTr="00772DF5">
        <w:trPr>
          <w:trHeight w:val="57"/>
        </w:trPr>
        <w:tc>
          <w:tcPr>
            <w:tcW w:w="0" w:type="auto"/>
            <w:shd w:val="clear" w:color="auto" w:fill="FFFF00"/>
            <w:vAlign w:val="center"/>
          </w:tcPr>
          <w:p w:rsidR="007B3150"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lastRenderedPageBreak/>
              <w:t>CULA23</w:t>
            </w:r>
            <w:r w:rsidR="002858F6">
              <w:rPr>
                <w:rFonts w:ascii="Calibri" w:eastAsia="Times New Roman" w:hAnsi="Calibri" w:cs="Times New Roman"/>
                <w:b/>
                <w:color w:val="000000"/>
                <w:lang w:val="es-ES" w:eastAsia="es-UY"/>
              </w:rPr>
              <w:t>-</w:t>
            </w:r>
            <w:r w:rsidR="007B3150">
              <w:rPr>
                <w:rFonts w:ascii="Calibri" w:eastAsia="Times New Roman" w:hAnsi="Calibri" w:cs="Times New Roman"/>
                <w:color w:val="000000"/>
                <w:lang w:val="es-ES" w:eastAsia="es-UY"/>
              </w:rPr>
              <w:t>Alta empleado dueño</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BA5C63" w:rsidTr="00772DF5">
        <w:trPr>
          <w:trHeight w:val="57"/>
        </w:trPr>
        <w:tc>
          <w:tcPr>
            <w:tcW w:w="0" w:type="auto"/>
            <w:shd w:val="clear" w:color="auto" w:fill="FFFF00"/>
            <w:vAlign w:val="center"/>
          </w:tcPr>
          <w:p w:rsidR="007B3150"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CULA26</w:t>
            </w:r>
            <w:r w:rsidR="002858F6">
              <w:rPr>
                <w:rFonts w:ascii="Calibri" w:eastAsia="Times New Roman" w:hAnsi="Calibri" w:cs="Times New Roman"/>
                <w:b/>
                <w:color w:val="000000"/>
                <w:lang w:val="es-ES" w:eastAsia="es-UY"/>
              </w:rPr>
              <w:t>-</w:t>
            </w:r>
            <w:r w:rsidR="007B3150">
              <w:rPr>
                <w:rFonts w:ascii="Calibri" w:eastAsia="Times New Roman" w:hAnsi="Calibri" w:cs="Times New Roman"/>
                <w:color w:val="000000"/>
                <w:lang w:val="es-ES" w:eastAsia="es-UY"/>
              </w:rPr>
              <w:t>Modificar empleado dueño</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BA5C63" w:rsidTr="00772DF5">
        <w:trPr>
          <w:trHeight w:val="57"/>
        </w:trPr>
        <w:tc>
          <w:tcPr>
            <w:tcW w:w="0" w:type="auto"/>
            <w:shd w:val="clear" w:color="auto" w:fill="FFFF00"/>
            <w:vAlign w:val="center"/>
          </w:tcPr>
          <w:p w:rsidR="007B3150" w:rsidRPr="00BA5C63"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CULA29</w:t>
            </w:r>
            <w:r w:rsidR="002858F6">
              <w:rPr>
                <w:rFonts w:ascii="Calibri" w:eastAsia="Times New Roman" w:hAnsi="Calibri" w:cs="Times New Roman"/>
                <w:b/>
                <w:color w:val="000000"/>
                <w:lang w:val="es-ES" w:eastAsia="es-UY"/>
              </w:rPr>
              <w:t>-</w:t>
            </w:r>
            <w:r w:rsidR="007B3150">
              <w:rPr>
                <w:rFonts w:ascii="Calibri" w:eastAsia="Times New Roman" w:hAnsi="Calibri" w:cs="Times New Roman"/>
                <w:color w:val="000000"/>
                <w:lang w:val="es-ES" w:eastAsia="es-UY"/>
              </w:rPr>
              <w:t>Baja empelado dueño</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BA5C63" w:rsidTr="00772DF5">
        <w:trPr>
          <w:trHeight w:val="57"/>
        </w:trPr>
        <w:tc>
          <w:tcPr>
            <w:tcW w:w="0" w:type="auto"/>
            <w:shd w:val="clear" w:color="auto" w:fill="FFFF00"/>
            <w:vAlign w:val="center"/>
          </w:tcPr>
          <w:p w:rsidR="007B3150" w:rsidRDefault="002858F6"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CULA22-</w:t>
            </w:r>
            <w:r w:rsidR="007B3150">
              <w:rPr>
                <w:rFonts w:ascii="Calibri" w:eastAsia="Times New Roman" w:hAnsi="Calibri" w:cs="Times New Roman"/>
                <w:color w:val="000000"/>
                <w:lang w:val="es-ES" w:eastAsia="es-UY"/>
              </w:rPr>
              <w:t xml:space="preserve">Alta empleado </w:t>
            </w:r>
            <w:r w:rsidR="00FA4DEB">
              <w:rPr>
                <w:rFonts w:ascii="Calibri" w:eastAsia="Times New Roman" w:hAnsi="Calibri" w:cs="Times New Roman"/>
                <w:color w:val="000000"/>
                <w:lang w:val="es-ES" w:eastAsia="es-UY"/>
              </w:rPr>
              <w:t>superviso</w:t>
            </w:r>
            <w:r w:rsidR="00DB6B7C">
              <w:rPr>
                <w:rFonts w:ascii="Calibri" w:eastAsia="Times New Roman" w:hAnsi="Calibri" w:cs="Times New Roman"/>
                <w:color w:val="000000"/>
                <w:lang w:val="es-ES" w:eastAsia="es-UY"/>
              </w:rPr>
              <w:t>r</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BA5C63" w:rsidTr="00772DF5">
        <w:trPr>
          <w:trHeight w:val="942"/>
        </w:trPr>
        <w:tc>
          <w:tcPr>
            <w:tcW w:w="0" w:type="auto"/>
            <w:shd w:val="clear" w:color="auto" w:fill="FFFF00"/>
            <w:vAlign w:val="center"/>
          </w:tcPr>
          <w:p w:rsidR="007B3150"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CULA25</w:t>
            </w:r>
            <w:r w:rsidR="002858F6">
              <w:rPr>
                <w:rFonts w:ascii="Calibri" w:eastAsia="Times New Roman" w:hAnsi="Calibri" w:cs="Times New Roman"/>
                <w:b/>
                <w:color w:val="000000"/>
                <w:lang w:val="es-ES" w:eastAsia="es-UY"/>
              </w:rPr>
              <w:t>-</w:t>
            </w:r>
            <w:r w:rsidR="007B3150">
              <w:rPr>
                <w:rFonts w:ascii="Calibri" w:eastAsia="Times New Roman" w:hAnsi="Calibri" w:cs="Times New Roman"/>
                <w:color w:val="000000"/>
                <w:lang w:val="es-ES" w:eastAsia="es-UY"/>
              </w:rPr>
              <w:t>Modificar empleado supervisor</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72DF5" w:rsidP="00772DF5">
            <w:pPr>
              <w:spacing w:after="0" w:line="240" w:lineRule="auto"/>
              <w:ind w:right="-100"/>
              <w:contextualSpacing/>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 xml:space="preserve">     </w:t>
            </w:r>
            <w:r w:rsidR="007B3150">
              <w:rPr>
                <w:rFonts w:ascii="Calibri" w:eastAsia="Times New Roman" w:hAnsi="Calibri" w:cs="Times New Roman"/>
                <w:color w:val="000000"/>
                <w:lang w:val="es-ES" w:eastAsia="es-UY"/>
              </w:rPr>
              <w:t>20</w:t>
            </w:r>
          </w:p>
        </w:tc>
      </w:tr>
      <w:tr w:rsidR="00576A55" w:rsidRPr="00BA5C63" w:rsidTr="00772DF5">
        <w:trPr>
          <w:trHeight w:val="57"/>
        </w:trPr>
        <w:tc>
          <w:tcPr>
            <w:tcW w:w="0" w:type="auto"/>
            <w:shd w:val="clear" w:color="auto" w:fill="FFFF00"/>
            <w:vAlign w:val="center"/>
          </w:tcPr>
          <w:p w:rsidR="007B3150" w:rsidRDefault="00C13B71"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CULA27</w:t>
            </w:r>
            <w:r w:rsidR="002858F6">
              <w:rPr>
                <w:rFonts w:ascii="Calibri" w:eastAsia="Times New Roman" w:hAnsi="Calibri" w:cs="Times New Roman"/>
                <w:b/>
                <w:color w:val="000000"/>
                <w:lang w:val="es-ES" w:eastAsia="es-UY"/>
              </w:rPr>
              <w:t>-</w:t>
            </w:r>
            <w:r w:rsidR="007B3150">
              <w:rPr>
                <w:rFonts w:ascii="Calibri" w:eastAsia="Times New Roman" w:hAnsi="Calibri" w:cs="Times New Roman"/>
                <w:color w:val="000000"/>
                <w:lang w:val="es-ES" w:eastAsia="es-UY"/>
              </w:rPr>
              <w:t>Baja empleado supervisor</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FFFF00"/>
            <w:vAlign w:val="center"/>
          </w:tcPr>
          <w:p w:rsidR="007B3150" w:rsidRPr="00BA5C63" w:rsidRDefault="007B3150"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BA5C63" w:rsidTr="00772DF5">
        <w:trPr>
          <w:trHeight w:val="120"/>
        </w:trPr>
        <w:tc>
          <w:tcPr>
            <w:tcW w:w="0" w:type="auto"/>
            <w:shd w:val="clear" w:color="auto" w:fill="92D050"/>
            <w:vAlign w:val="center"/>
            <w:hideMark/>
          </w:tcPr>
          <w:p w:rsidR="00BA5C63" w:rsidRPr="00BA5C63"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CULA30</w:t>
            </w:r>
            <w:r w:rsidR="002858F6">
              <w:rPr>
                <w:rFonts w:ascii="Calibri" w:eastAsia="Times New Roman" w:hAnsi="Calibri" w:cs="Times New Roman"/>
                <w:b/>
                <w:color w:val="000000"/>
                <w:lang w:val="es-ES" w:eastAsia="es-UY"/>
              </w:rPr>
              <w:t>-</w:t>
            </w:r>
            <w:r w:rsidR="00BA5C63" w:rsidRPr="00BA5C63">
              <w:rPr>
                <w:rFonts w:ascii="Calibri" w:eastAsia="Times New Roman" w:hAnsi="Calibri" w:cs="Times New Roman"/>
                <w:color w:val="000000"/>
                <w:lang w:val="es-ES" w:eastAsia="es-UY"/>
              </w:rPr>
              <w:t>Listar Empleados</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5</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12</w:t>
            </w:r>
          </w:p>
        </w:tc>
      </w:tr>
      <w:tr w:rsidR="00576A55" w:rsidRPr="00BA5C63" w:rsidTr="00772DF5">
        <w:trPr>
          <w:trHeight w:val="57"/>
        </w:trPr>
        <w:tc>
          <w:tcPr>
            <w:tcW w:w="0" w:type="auto"/>
            <w:shd w:val="clear" w:color="auto" w:fill="92D050"/>
            <w:vAlign w:val="center"/>
            <w:hideMark/>
          </w:tcPr>
          <w:p w:rsidR="00BA5C63" w:rsidRPr="00FA4DEB" w:rsidRDefault="00516E10" w:rsidP="00804C3B">
            <w:pPr>
              <w:spacing w:after="0" w:line="240" w:lineRule="auto"/>
              <w:contextualSpacing/>
              <w:rPr>
                <w:rFonts w:eastAsia="Times New Roman" w:cs="Times New Roman"/>
                <w:color w:val="000000"/>
                <w:lang w:val="es-ES" w:eastAsia="es-UY"/>
              </w:rPr>
            </w:pPr>
            <w:r>
              <w:rPr>
                <w:rFonts w:eastAsia="Calibri,Times New Roman" w:cs="Calibri,Times New Roman"/>
                <w:b/>
                <w:color w:val="000000" w:themeColor="text1"/>
                <w:lang w:val="es-ES" w:eastAsia="es-UY"/>
              </w:rPr>
              <w:t>CULA49-</w:t>
            </w:r>
            <w:r w:rsidR="45E0F61A" w:rsidRPr="00FA4DEB">
              <w:rPr>
                <w:rFonts w:eastAsia="Calibri,Times New Roman" w:cs="Calibri,Times New Roman"/>
                <w:color w:val="000000" w:themeColor="text1"/>
                <w:lang w:val="es-ES" w:eastAsia="es-UY"/>
              </w:rPr>
              <w:t xml:space="preserve">Consultar </w:t>
            </w:r>
            <w:r w:rsidR="00804C3B">
              <w:rPr>
                <w:rFonts w:eastAsia="Calibri,Times New Roman" w:cs="Calibri,Times New Roman"/>
                <w:color w:val="000000" w:themeColor="text1"/>
                <w:lang w:val="es-ES" w:eastAsia="es-UY"/>
              </w:rPr>
              <w:t>Movimientos</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45E0F61A" w:rsidP="00BA5C63">
            <w:pPr>
              <w:spacing w:after="0" w:line="240" w:lineRule="auto"/>
              <w:contextualSpacing/>
              <w:jc w:val="center"/>
              <w:rPr>
                <w:rFonts w:ascii="Calibri" w:eastAsia="Times New Roman" w:hAnsi="Calibri" w:cs="Times New Roman"/>
                <w:color w:val="000000"/>
                <w:lang w:val="es-ES" w:eastAsia="es-UY"/>
              </w:rPr>
            </w:pPr>
            <w:r w:rsidRPr="45E0F61A">
              <w:rPr>
                <w:rFonts w:ascii="Calibri,Times New Roman" w:eastAsia="Calibri,Times New Roman" w:hAnsi="Calibri,Times New Roman" w:cs="Calibri,Times New Roman"/>
                <w:color w:val="000000" w:themeColor="text1"/>
                <w:lang w:val="es-ES" w:eastAsia="es-UY"/>
              </w:rPr>
              <w:t>4</w:t>
            </w:r>
          </w:p>
        </w:tc>
        <w:tc>
          <w:tcPr>
            <w:tcW w:w="0" w:type="auto"/>
            <w:shd w:val="clear" w:color="auto" w:fill="92D050"/>
            <w:vAlign w:val="center"/>
            <w:hideMark/>
          </w:tcPr>
          <w:p w:rsidR="00BA5C63" w:rsidRPr="00BA5C63" w:rsidRDefault="45E0F61A" w:rsidP="00BA5C63">
            <w:pPr>
              <w:spacing w:after="0" w:line="240" w:lineRule="auto"/>
              <w:contextualSpacing/>
              <w:jc w:val="center"/>
              <w:rPr>
                <w:rFonts w:ascii="Calibri" w:eastAsia="Times New Roman" w:hAnsi="Calibri" w:cs="Times New Roman"/>
                <w:color w:val="000000"/>
                <w:lang w:val="es-ES" w:eastAsia="es-UY"/>
              </w:rPr>
            </w:pPr>
            <w:r w:rsidRPr="45E0F61A">
              <w:rPr>
                <w:rFonts w:ascii="Calibri,Times New Roman" w:eastAsia="Calibri,Times New Roman" w:hAnsi="Calibri,Times New Roman" w:cs="Calibri,Times New Roman"/>
                <w:color w:val="000000" w:themeColor="text1"/>
                <w:lang w:val="es-ES" w:eastAsia="es-UY"/>
              </w:rPr>
              <w:t>4</w:t>
            </w:r>
          </w:p>
        </w:tc>
        <w:tc>
          <w:tcPr>
            <w:tcW w:w="0" w:type="auto"/>
            <w:shd w:val="clear" w:color="auto" w:fill="92D050"/>
            <w:vAlign w:val="center"/>
            <w:hideMark/>
          </w:tcPr>
          <w:p w:rsidR="00BA5C63" w:rsidRPr="00BA5C63" w:rsidRDefault="45E0F61A" w:rsidP="00BA5C63">
            <w:pPr>
              <w:spacing w:after="0" w:line="240" w:lineRule="auto"/>
              <w:contextualSpacing/>
              <w:jc w:val="center"/>
              <w:rPr>
                <w:rFonts w:ascii="Calibri" w:eastAsia="Times New Roman" w:hAnsi="Calibri" w:cs="Times New Roman"/>
                <w:color w:val="000000"/>
                <w:lang w:val="es-ES" w:eastAsia="es-UY"/>
              </w:rPr>
            </w:pPr>
            <w:r w:rsidRPr="45E0F61A">
              <w:rPr>
                <w:rFonts w:ascii="Calibri,Times New Roman" w:eastAsia="Calibri,Times New Roman" w:hAnsi="Calibri,Times New Roman" w:cs="Calibri,Times New Roman"/>
                <w:color w:val="000000" w:themeColor="text1"/>
                <w:lang w:val="es-ES" w:eastAsia="es-UY"/>
              </w:rPr>
              <w:t>2</w:t>
            </w:r>
          </w:p>
        </w:tc>
        <w:tc>
          <w:tcPr>
            <w:tcW w:w="0" w:type="auto"/>
            <w:shd w:val="clear" w:color="auto" w:fill="92D050"/>
            <w:vAlign w:val="center"/>
            <w:hideMark/>
          </w:tcPr>
          <w:p w:rsidR="00BA5C63" w:rsidRPr="00BA5C63" w:rsidRDefault="00BA5C63" w:rsidP="00BA5C63">
            <w:pPr>
              <w:spacing w:after="0" w:line="240" w:lineRule="auto"/>
              <w:contextualSpacing/>
              <w:jc w:val="center"/>
              <w:rPr>
                <w:rFonts w:ascii="Calibri" w:eastAsia="Times New Roman" w:hAnsi="Calibri" w:cs="Times New Roman"/>
                <w:color w:val="000000"/>
                <w:lang w:val="es-ES" w:eastAsia="es-UY"/>
              </w:rPr>
            </w:pPr>
            <w:r w:rsidRPr="00BA5C63">
              <w:rPr>
                <w:rFonts w:ascii="Calibri" w:eastAsia="Times New Roman" w:hAnsi="Calibri" w:cs="Times New Roman"/>
                <w:color w:val="000000"/>
                <w:lang w:val="es-ES" w:eastAsia="es-UY"/>
              </w:rPr>
              <w:t>3</w:t>
            </w:r>
          </w:p>
        </w:tc>
        <w:tc>
          <w:tcPr>
            <w:tcW w:w="0" w:type="auto"/>
            <w:shd w:val="clear" w:color="auto" w:fill="92D050"/>
            <w:vAlign w:val="center"/>
            <w:hideMark/>
          </w:tcPr>
          <w:p w:rsidR="00BA5C63" w:rsidRPr="00BA5C63" w:rsidRDefault="45E0F61A" w:rsidP="00BA5C63">
            <w:pPr>
              <w:spacing w:after="0" w:line="240" w:lineRule="auto"/>
              <w:contextualSpacing/>
              <w:jc w:val="center"/>
              <w:rPr>
                <w:rFonts w:ascii="Calibri" w:eastAsia="Times New Roman" w:hAnsi="Calibri" w:cs="Times New Roman"/>
                <w:color w:val="000000"/>
                <w:lang w:val="es-ES" w:eastAsia="es-UY"/>
              </w:rPr>
            </w:pPr>
            <w:r w:rsidRPr="45E0F61A">
              <w:rPr>
                <w:rFonts w:ascii="Calibri,Times New Roman" w:eastAsia="Calibri,Times New Roman" w:hAnsi="Calibri,Times New Roman" w:cs="Calibri,Times New Roman"/>
                <w:color w:val="000000" w:themeColor="text1"/>
                <w:lang w:val="es-ES" w:eastAsia="es-UY"/>
              </w:rPr>
              <w:t>2</w:t>
            </w:r>
          </w:p>
        </w:tc>
        <w:tc>
          <w:tcPr>
            <w:tcW w:w="0" w:type="auto"/>
            <w:shd w:val="clear" w:color="auto" w:fill="92D050"/>
            <w:vAlign w:val="center"/>
            <w:hideMark/>
          </w:tcPr>
          <w:p w:rsidR="00BA5C63" w:rsidRPr="00BA5C63" w:rsidRDefault="45E0F61A" w:rsidP="00BA5C63">
            <w:pPr>
              <w:spacing w:after="0" w:line="240" w:lineRule="auto"/>
              <w:contextualSpacing/>
              <w:jc w:val="center"/>
              <w:rPr>
                <w:rFonts w:ascii="Calibri" w:eastAsia="Times New Roman" w:hAnsi="Calibri" w:cs="Times New Roman"/>
                <w:color w:val="000000"/>
                <w:lang w:val="es-ES" w:eastAsia="es-UY"/>
              </w:rPr>
            </w:pPr>
            <w:r w:rsidRPr="45E0F61A">
              <w:rPr>
                <w:rFonts w:ascii="Calibri,Times New Roman" w:eastAsia="Calibri,Times New Roman" w:hAnsi="Calibri,Times New Roman" w:cs="Calibri,Times New Roman"/>
                <w:color w:val="000000" w:themeColor="text1"/>
                <w:lang w:val="es-ES" w:eastAsia="es-UY"/>
              </w:rPr>
              <w:t>18</w:t>
            </w:r>
          </w:p>
        </w:tc>
      </w:tr>
      <w:tr w:rsidR="00576A55" w:rsidTr="00772DF5">
        <w:trPr>
          <w:trHeight w:val="189"/>
        </w:trPr>
        <w:tc>
          <w:tcPr>
            <w:tcW w:w="0" w:type="auto"/>
            <w:shd w:val="clear" w:color="auto" w:fill="92D050"/>
          </w:tcPr>
          <w:p w:rsidR="45E0F61A" w:rsidRPr="00FA4DEB" w:rsidRDefault="00516E10" w:rsidP="00804C3B">
            <w:r>
              <w:rPr>
                <w:rFonts w:eastAsia="Calibri,Times New Roman" w:cs="Calibri,Times New Roman"/>
                <w:b/>
                <w:color w:val="000000" w:themeColor="text1"/>
                <w:lang w:val="es-ES" w:eastAsia="es-UY"/>
              </w:rPr>
              <w:t>CULA50-</w:t>
            </w:r>
            <w:r w:rsidR="004159D0">
              <w:rPr>
                <w:rFonts w:eastAsia="Calibri,Times New Roman" w:cs="Calibri,Times New Roman"/>
                <w:color w:val="000000" w:themeColor="text1"/>
                <w:lang w:val="es-ES" w:eastAsia="es-UY"/>
              </w:rPr>
              <w:t xml:space="preserve">Consulta histórico </w:t>
            </w:r>
            <w:r w:rsidR="00804C3B">
              <w:rPr>
                <w:rFonts w:eastAsia="Calibri,Times New Roman" w:cs="Calibri,Times New Roman"/>
                <w:color w:val="000000" w:themeColor="text1"/>
                <w:lang w:val="es-ES" w:eastAsia="es-UY"/>
              </w:rPr>
              <w:t>Movimientos</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4</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4</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3</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3</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2</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2</w:t>
            </w:r>
          </w:p>
        </w:tc>
        <w:tc>
          <w:tcPr>
            <w:tcW w:w="0" w:type="auto"/>
            <w:shd w:val="clear" w:color="auto" w:fill="92D050"/>
          </w:tcPr>
          <w:p w:rsidR="45E0F61A" w:rsidRDefault="45E0F61A" w:rsidP="45E0F61A">
            <w:pPr>
              <w:jc w:val="center"/>
            </w:pPr>
            <w:r w:rsidRPr="45E0F61A">
              <w:rPr>
                <w:rFonts w:ascii="Calibri,Times New Roman" w:eastAsia="Calibri,Times New Roman" w:hAnsi="Calibri,Times New Roman" w:cs="Calibri,Times New Roman"/>
                <w:color w:val="000000" w:themeColor="text1"/>
                <w:lang w:val="es-ES" w:eastAsia="es-UY"/>
              </w:rPr>
              <w:t>18</w:t>
            </w:r>
          </w:p>
        </w:tc>
      </w:tr>
      <w:tr w:rsidR="00576A55" w:rsidRPr="006224C8" w:rsidTr="00772DF5">
        <w:trPr>
          <w:trHeight w:val="117"/>
        </w:trPr>
        <w:tc>
          <w:tcPr>
            <w:tcW w:w="0" w:type="auto"/>
            <w:shd w:val="clear" w:color="auto" w:fill="FFFF00"/>
            <w:vAlign w:val="center"/>
            <w:hideMark/>
          </w:tcPr>
          <w:p w:rsidR="00BA5C63"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CULA05-</w:t>
            </w:r>
            <w:r w:rsidR="00BA5C63" w:rsidRPr="006224C8">
              <w:rPr>
                <w:rFonts w:ascii="Calibri" w:eastAsia="Times New Roman" w:hAnsi="Calibri" w:cs="Times New Roman"/>
                <w:color w:val="000000"/>
                <w:lang w:val="es-ES" w:eastAsia="es-UY"/>
              </w:rPr>
              <w:t>Alta sucursal</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20</w:t>
            </w:r>
          </w:p>
        </w:tc>
      </w:tr>
      <w:tr w:rsidR="00576A55" w:rsidRPr="006224C8" w:rsidTr="00772DF5">
        <w:trPr>
          <w:trHeight w:val="57"/>
        </w:trPr>
        <w:tc>
          <w:tcPr>
            <w:tcW w:w="0" w:type="auto"/>
            <w:shd w:val="clear" w:color="auto" w:fill="FFFF00"/>
            <w:vAlign w:val="center"/>
            <w:hideMark/>
          </w:tcPr>
          <w:p w:rsidR="00BA5C63"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CULA07-</w:t>
            </w:r>
            <w:r w:rsidR="00BA5C63" w:rsidRPr="006224C8">
              <w:rPr>
                <w:rFonts w:ascii="Calibri" w:eastAsia="Times New Roman" w:hAnsi="Calibri" w:cs="Times New Roman"/>
                <w:color w:val="000000"/>
                <w:lang w:val="es-ES" w:eastAsia="es-UY"/>
              </w:rPr>
              <w:t>Modificar sucursal</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20</w:t>
            </w:r>
          </w:p>
        </w:tc>
      </w:tr>
      <w:tr w:rsidR="00576A55" w:rsidRPr="006224C8" w:rsidTr="00772DF5">
        <w:trPr>
          <w:trHeight w:val="57"/>
        </w:trPr>
        <w:tc>
          <w:tcPr>
            <w:tcW w:w="0" w:type="auto"/>
            <w:shd w:val="clear" w:color="auto" w:fill="FFFF00"/>
            <w:vAlign w:val="center"/>
            <w:hideMark/>
          </w:tcPr>
          <w:p w:rsidR="00BA5C63"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CULA06-</w:t>
            </w:r>
            <w:r w:rsidR="00BA5C63" w:rsidRPr="006224C8">
              <w:rPr>
                <w:rFonts w:ascii="Calibri" w:eastAsia="Times New Roman" w:hAnsi="Calibri" w:cs="Times New Roman"/>
                <w:color w:val="000000"/>
                <w:lang w:val="es-ES" w:eastAsia="es-UY"/>
              </w:rPr>
              <w:t>Baja sucursal</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20</w:t>
            </w:r>
          </w:p>
        </w:tc>
      </w:tr>
      <w:tr w:rsidR="00576A55" w:rsidRPr="006224C8" w:rsidTr="00772DF5">
        <w:trPr>
          <w:trHeight w:val="90"/>
        </w:trPr>
        <w:tc>
          <w:tcPr>
            <w:tcW w:w="0" w:type="auto"/>
            <w:tcBorders>
              <w:bottom w:val="single" w:sz="8" w:space="0" w:color="auto"/>
            </w:tcBorders>
            <w:shd w:val="clear" w:color="auto" w:fill="92D050"/>
            <w:vAlign w:val="center"/>
            <w:hideMark/>
          </w:tcPr>
          <w:p w:rsidR="00BA5C63"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CULA08-</w:t>
            </w:r>
            <w:r w:rsidR="00BA5C63" w:rsidRPr="006224C8">
              <w:rPr>
                <w:rFonts w:ascii="Calibri" w:eastAsia="Times New Roman" w:hAnsi="Calibri" w:cs="Times New Roman"/>
                <w:color w:val="000000"/>
                <w:lang w:val="es-ES" w:eastAsia="es-UY"/>
              </w:rPr>
              <w:t>Listar sucursales</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hideMark/>
          </w:tcPr>
          <w:p w:rsidR="00BA5C63" w:rsidRPr="006224C8" w:rsidRDefault="00BA5C63"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13</w:t>
            </w:r>
          </w:p>
        </w:tc>
      </w:tr>
      <w:tr w:rsidR="00576A55" w:rsidRPr="006224C8" w:rsidTr="00772DF5">
        <w:trPr>
          <w:trHeight w:val="90"/>
        </w:trPr>
        <w:tc>
          <w:tcPr>
            <w:tcW w:w="0" w:type="auto"/>
            <w:tcBorders>
              <w:bottom w:val="single" w:sz="8" w:space="0" w:color="auto"/>
            </w:tcBorders>
            <w:shd w:val="clear" w:color="auto" w:fill="92D050"/>
            <w:vAlign w:val="center"/>
          </w:tcPr>
          <w:p w:rsidR="00DD2FA5"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CULA42</w:t>
            </w:r>
            <w:r w:rsidR="00516E10">
              <w:rPr>
                <w:rFonts w:ascii="Calibri" w:eastAsia="Times New Roman" w:hAnsi="Calibri" w:cs="Times New Roman"/>
                <w:b/>
                <w:color w:val="000000"/>
                <w:lang w:val="es-ES" w:eastAsia="es-UY"/>
              </w:rPr>
              <w:t>-</w:t>
            </w:r>
            <w:r w:rsidR="00DD2FA5" w:rsidRPr="006224C8">
              <w:rPr>
                <w:rFonts w:ascii="Calibri" w:eastAsia="Times New Roman" w:hAnsi="Calibri" w:cs="Times New Roman"/>
                <w:color w:val="000000"/>
                <w:lang w:val="es-ES" w:eastAsia="es-UY"/>
              </w:rPr>
              <w:t>Alta brecha horaria</w:t>
            </w:r>
          </w:p>
        </w:tc>
        <w:tc>
          <w:tcPr>
            <w:tcW w:w="0" w:type="auto"/>
            <w:tcBorders>
              <w:bottom w:val="single" w:sz="8" w:space="0" w:color="auto"/>
            </w:tcBorders>
            <w:shd w:val="clear" w:color="auto" w:fill="92D050"/>
            <w:vAlign w:val="center"/>
          </w:tcPr>
          <w:p w:rsidR="00DD2FA5" w:rsidRPr="006224C8" w:rsidRDefault="00671D0D"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DD2FA5" w:rsidRPr="006224C8" w:rsidRDefault="00671D0D"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17</w:t>
            </w:r>
          </w:p>
        </w:tc>
      </w:tr>
      <w:tr w:rsidR="00576A55" w:rsidRPr="006224C8" w:rsidTr="00772DF5">
        <w:trPr>
          <w:trHeight w:val="90"/>
        </w:trPr>
        <w:tc>
          <w:tcPr>
            <w:tcW w:w="0" w:type="auto"/>
            <w:tcBorders>
              <w:bottom w:val="single" w:sz="8" w:space="0" w:color="auto"/>
            </w:tcBorders>
            <w:shd w:val="clear" w:color="auto" w:fill="92D050"/>
            <w:vAlign w:val="center"/>
          </w:tcPr>
          <w:p w:rsidR="00DD2FA5"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CULA44</w:t>
            </w:r>
            <w:r w:rsidR="00516E10">
              <w:rPr>
                <w:rFonts w:ascii="Calibri" w:eastAsia="Times New Roman" w:hAnsi="Calibri" w:cs="Times New Roman"/>
                <w:b/>
                <w:color w:val="000000"/>
                <w:lang w:val="es-ES" w:eastAsia="es-UY"/>
              </w:rPr>
              <w:t>-</w:t>
            </w:r>
            <w:r w:rsidR="00DD2FA5" w:rsidRPr="006224C8">
              <w:rPr>
                <w:rFonts w:ascii="Calibri" w:eastAsia="Times New Roman" w:hAnsi="Calibri" w:cs="Times New Roman"/>
                <w:color w:val="000000"/>
                <w:lang w:val="es-ES" w:eastAsia="es-UY"/>
              </w:rPr>
              <w:t>Baja brecha horaria</w:t>
            </w:r>
          </w:p>
        </w:tc>
        <w:tc>
          <w:tcPr>
            <w:tcW w:w="0" w:type="auto"/>
            <w:tcBorders>
              <w:bottom w:val="single" w:sz="8" w:space="0" w:color="auto"/>
            </w:tcBorders>
            <w:shd w:val="clear" w:color="auto" w:fill="92D050"/>
            <w:vAlign w:val="center"/>
          </w:tcPr>
          <w:p w:rsidR="00DD2FA5" w:rsidRPr="006224C8" w:rsidRDefault="00671D0D"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DD2FA5" w:rsidRPr="006224C8" w:rsidRDefault="00671D0D"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17</w:t>
            </w:r>
          </w:p>
        </w:tc>
      </w:tr>
      <w:tr w:rsidR="00576A55" w:rsidRPr="006224C8" w:rsidTr="00772DF5">
        <w:trPr>
          <w:trHeight w:val="90"/>
        </w:trPr>
        <w:tc>
          <w:tcPr>
            <w:tcW w:w="0" w:type="auto"/>
            <w:tcBorders>
              <w:bottom w:val="single" w:sz="8" w:space="0" w:color="auto"/>
            </w:tcBorders>
            <w:shd w:val="clear" w:color="auto" w:fill="92D050"/>
            <w:vAlign w:val="center"/>
          </w:tcPr>
          <w:p w:rsidR="00DD2FA5"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CULA4</w:t>
            </w:r>
            <w:r w:rsidR="00516E10">
              <w:rPr>
                <w:rFonts w:ascii="Calibri" w:eastAsia="Times New Roman" w:hAnsi="Calibri" w:cs="Times New Roman"/>
                <w:b/>
                <w:color w:val="000000"/>
                <w:lang w:val="es-ES" w:eastAsia="es-UY"/>
              </w:rPr>
              <w:t>3-</w:t>
            </w:r>
            <w:r w:rsidR="00DD2FA5" w:rsidRPr="006224C8">
              <w:rPr>
                <w:rFonts w:ascii="Calibri" w:eastAsia="Times New Roman" w:hAnsi="Calibri" w:cs="Times New Roman"/>
                <w:color w:val="000000"/>
                <w:lang w:val="es-ES" w:eastAsia="es-UY"/>
              </w:rPr>
              <w:t>Modificar brecha horaria</w:t>
            </w:r>
          </w:p>
        </w:tc>
        <w:tc>
          <w:tcPr>
            <w:tcW w:w="0" w:type="auto"/>
            <w:tcBorders>
              <w:bottom w:val="single" w:sz="8" w:space="0" w:color="auto"/>
            </w:tcBorders>
            <w:shd w:val="clear" w:color="auto" w:fill="92D050"/>
            <w:vAlign w:val="center"/>
          </w:tcPr>
          <w:p w:rsidR="00DD2FA5" w:rsidRPr="006224C8" w:rsidRDefault="00671D0D"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DD2FA5" w:rsidRPr="006224C8" w:rsidRDefault="00671D0D"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DD2FA5" w:rsidRPr="006224C8" w:rsidRDefault="00DD2FA5"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17</w:t>
            </w:r>
          </w:p>
        </w:tc>
      </w:tr>
      <w:tr w:rsidR="00576A55" w:rsidRPr="006224C8" w:rsidTr="00772DF5">
        <w:trPr>
          <w:trHeight w:val="90"/>
        </w:trPr>
        <w:tc>
          <w:tcPr>
            <w:tcW w:w="0" w:type="auto"/>
            <w:tcBorders>
              <w:bottom w:val="single" w:sz="8" w:space="0" w:color="auto"/>
            </w:tcBorders>
            <w:shd w:val="clear" w:color="auto" w:fill="92D050"/>
            <w:vAlign w:val="center"/>
          </w:tcPr>
          <w:p w:rsidR="00B5630A"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lastRenderedPageBreak/>
              <w:t>CUCO06</w:t>
            </w:r>
            <w:r w:rsidR="000140B0">
              <w:rPr>
                <w:rFonts w:ascii="Calibri" w:eastAsia="Times New Roman" w:hAnsi="Calibri" w:cs="Times New Roman"/>
                <w:b/>
                <w:color w:val="000000"/>
                <w:lang w:val="es-ES" w:eastAsia="es-UY"/>
              </w:rPr>
              <w:t>-</w:t>
            </w:r>
            <w:r w:rsidR="00B5630A" w:rsidRPr="006224C8">
              <w:rPr>
                <w:rFonts w:ascii="Calibri" w:eastAsia="Times New Roman" w:hAnsi="Calibri" w:cs="Times New Roman"/>
                <w:color w:val="000000"/>
                <w:lang w:val="es-ES" w:eastAsia="es-UY"/>
              </w:rPr>
              <w:t>Listar brechas horarias</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11</w:t>
            </w:r>
          </w:p>
        </w:tc>
      </w:tr>
      <w:tr w:rsidR="00576A55" w:rsidRPr="006224C8" w:rsidTr="00772DF5">
        <w:trPr>
          <w:trHeight w:val="90"/>
        </w:trPr>
        <w:tc>
          <w:tcPr>
            <w:tcW w:w="0" w:type="auto"/>
            <w:tcBorders>
              <w:bottom w:val="single" w:sz="8" w:space="0" w:color="auto"/>
            </w:tcBorders>
            <w:shd w:val="clear" w:color="auto" w:fill="92D050"/>
            <w:vAlign w:val="center"/>
          </w:tcPr>
          <w:p w:rsidR="00671D0D"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CULA36</w:t>
            </w:r>
            <w:r w:rsidR="00516E10">
              <w:rPr>
                <w:rFonts w:ascii="Calibri" w:eastAsia="Times New Roman" w:hAnsi="Calibri" w:cs="Times New Roman"/>
                <w:b/>
                <w:color w:val="000000"/>
                <w:lang w:val="es-ES" w:eastAsia="es-UY"/>
              </w:rPr>
              <w:t>-</w:t>
            </w:r>
            <w:r w:rsidR="00671D0D" w:rsidRPr="006224C8">
              <w:rPr>
                <w:rFonts w:ascii="Calibri" w:eastAsia="Times New Roman" w:hAnsi="Calibri" w:cs="Times New Roman"/>
                <w:color w:val="000000"/>
                <w:lang w:val="es-ES" w:eastAsia="es-UY"/>
              </w:rPr>
              <w:t>Alta prendas</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tcBorders>
              <w:bottom w:val="single" w:sz="8" w:space="0" w:color="auto"/>
            </w:tcBorders>
            <w:shd w:val="clear" w:color="auto" w:fill="92D050"/>
            <w:vAlign w:val="center"/>
          </w:tcPr>
          <w:p w:rsidR="00671D0D"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CULA37</w:t>
            </w:r>
            <w:r w:rsidR="00516E10">
              <w:rPr>
                <w:rFonts w:ascii="Calibri" w:eastAsia="Times New Roman" w:hAnsi="Calibri" w:cs="Times New Roman"/>
                <w:b/>
                <w:color w:val="000000"/>
                <w:lang w:val="es-ES" w:eastAsia="es-UY"/>
              </w:rPr>
              <w:t>-</w:t>
            </w:r>
            <w:r w:rsidR="00671D0D" w:rsidRPr="006224C8">
              <w:rPr>
                <w:rFonts w:ascii="Calibri" w:eastAsia="Times New Roman" w:hAnsi="Calibri" w:cs="Times New Roman"/>
                <w:color w:val="000000"/>
                <w:lang w:val="es-ES" w:eastAsia="es-UY"/>
              </w:rPr>
              <w:t>Baja prendas</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671D0D"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CULA38</w:t>
            </w:r>
            <w:r w:rsidR="00516E10">
              <w:rPr>
                <w:rFonts w:ascii="Calibri" w:eastAsia="Times New Roman" w:hAnsi="Calibri" w:cs="Times New Roman"/>
                <w:b/>
                <w:color w:val="000000"/>
                <w:lang w:val="es-ES" w:eastAsia="es-UY"/>
              </w:rPr>
              <w:t>-</w:t>
            </w:r>
            <w:r w:rsidR="00671D0D" w:rsidRPr="006224C8">
              <w:rPr>
                <w:rFonts w:ascii="Calibri" w:eastAsia="Times New Roman" w:hAnsi="Calibri" w:cs="Times New Roman"/>
                <w:color w:val="000000"/>
                <w:lang w:val="es-ES" w:eastAsia="es-UY"/>
              </w:rPr>
              <w:t>Modificar prendas</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671D0D" w:rsidRPr="006224C8" w:rsidRDefault="00A626DC"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B5630A" w:rsidRPr="006224C8" w:rsidRDefault="003A0E7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CUCO05</w:t>
            </w:r>
            <w:r w:rsidR="000140B0">
              <w:rPr>
                <w:rFonts w:ascii="Calibri" w:eastAsia="Times New Roman" w:hAnsi="Calibri" w:cs="Times New Roman"/>
                <w:b/>
                <w:color w:val="000000"/>
                <w:lang w:val="es-ES" w:eastAsia="es-UY"/>
              </w:rPr>
              <w:t>-</w:t>
            </w:r>
            <w:r w:rsidR="00B5630A" w:rsidRPr="006224C8">
              <w:rPr>
                <w:rFonts w:ascii="Calibri" w:eastAsia="Times New Roman" w:hAnsi="Calibri" w:cs="Times New Roman"/>
                <w:color w:val="000000"/>
                <w:lang w:val="es-ES" w:eastAsia="es-UY"/>
              </w:rPr>
              <w:t>Listar prendas</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B5630A" w:rsidRPr="006224C8" w:rsidRDefault="00B5630A"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12</w:t>
            </w:r>
          </w:p>
        </w:tc>
      </w:tr>
      <w:tr w:rsidR="00576A55" w:rsidRPr="006224C8" w:rsidTr="00772DF5">
        <w:trPr>
          <w:trHeight w:val="90"/>
        </w:trPr>
        <w:tc>
          <w:tcPr>
            <w:tcW w:w="0" w:type="auto"/>
            <w:shd w:val="clear" w:color="auto" w:fill="92D050"/>
            <w:vAlign w:val="center"/>
          </w:tcPr>
          <w:p w:rsidR="00400E0D" w:rsidRPr="006224C8" w:rsidRDefault="002858F6" w:rsidP="007B5487">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CULA17-</w:t>
            </w:r>
            <w:r w:rsidR="000279E2" w:rsidRPr="006224C8">
              <w:rPr>
                <w:rFonts w:ascii="Calibri" w:eastAsia="Times New Roman" w:hAnsi="Calibri" w:cs="Times New Roman"/>
                <w:color w:val="000000"/>
                <w:lang w:val="es-ES" w:eastAsia="es-UY"/>
              </w:rPr>
              <w:t xml:space="preserve">Alta opción </w:t>
            </w:r>
            <w:r w:rsidR="007B5487" w:rsidRPr="006224C8">
              <w:rPr>
                <w:rFonts w:ascii="Calibri" w:eastAsia="Times New Roman" w:hAnsi="Calibri" w:cs="Times New Roman"/>
                <w:color w:val="000000"/>
                <w:lang w:val="es-ES" w:eastAsia="es-UY"/>
              </w:rPr>
              <w:t>general</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279E2"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400E0D" w:rsidRPr="006224C8" w:rsidRDefault="002858F6" w:rsidP="007B5487">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CULA19-</w:t>
            </w:r>
            <w:r w:rsidR="000279E2" w:rsidRPr="006224C8">
              <w:rPr>
                <w:rFonts w:ascii="Calibri" w:eastAsia="Times New Roman" w:hAnsi="Calibri" w:cs="Times New Roman"/>
                <w:color w:val="000000"/>
                <w:lang w:val="es-ES" w:eastAsia="es-UY"/>
              </w:rPr>
              <w:t xml:space="preserve">Baja opción </w:t>
            </w:r>
            <w:r w:rsidR="007B5487" w:rsidRPr="006224C8">
              <w:rPr>
                <w:rFonts w:ascii="Calibri" w:eastAsia="Times New Roman" w:hAnsi="Calibri" w:cs="Times New Roman"/>
                <w:color w:val="000000"/>
                <w:lang w:val="es-ES" w:eastAsia="es-UY"/>
              </w:rPr>
              <w:t>general</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400E0D" w:rsidRPr="006224C8" w:rsidRDefault="002858F6" w:rsidP="007B5487">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CULA18-</w:t>
            </w:r>
            <w:r w:rsidR="000279E2" w:rsidRPr="006224C8">
              <w:rPr>
                <w:rFonts w:ascii="Calibri" w:eastAsia="Times New Roman" w:hAnsi="Calibri" w:cs="Times New Roman"/>
                <w:color w:val="000000"/>
                <w:lang w:val="es-ES" w:eastAsia="es-UY"/>
              </w:rPr>
              <w:t xml:space="preserve">Modificar opción </w:t>
            </w:r>
            <w:r w:rsidR="007B5487" w:rsidRPr="006224C8">
              <w:rPr>
                <w:rFonts w:ascii="Calibri" w:eastAsia="Times New Roman" w:hAnsi="Calibri" w:cs="Times New Roman"/>
                <w:color w:val="000000"/>
                <w:lang w:val="es-ES" w:eastAsia="es-UY"/>
              </w:rPr>
              <w:t>general</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400E0D" w:rsidRPr="006224C8" w:rsidRDefault="002858F6" w:rsidP="007B5487">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CULA20-</w:t>
            </w:r>
            <w:r w:rsidR="000279E2" w:rsidRPr="006224C8">
              <w:rPr>
                <w:rFonts w:ascii="Calibri" w:eastAsia="Times New Roman" w:hAnsi="Calibri" w:cs="Times New Roman"/>
                <w:color w:val="000000"/>
                <w:lang w:val="es-ES" w:eastAsia="es-UY"/>
              </w:rPr>
              <w:t xml:space="preserve">Listar </w:t>
            </w:r>
            <w:r w:rsidR="007B5487" w:rsidRPr="006224C8">
              <w:rPr>
                <w:rFonts w:ascii="Calibri" w:eastAsia="Times New Roman" w:hAnsi="Calibri" w:cs="Times New Roman"/>
                <w:color w:val="000000"/>
                <w:lang w:val="es-ES" w:eastAsia="es-UY"/>
              </w:rPr>
              <w:t>opciones generales</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11</w:t>
            </w:r>
          </w:p>
        </w:tc>
      </w:tr>
      <w:tr w:rsidR="00576A55" w:rsidRPr="006224C8" w:rsidTr="00772DF5">
        <w:trPr>
          <w:trHeight w:val="90"/>
        </w:trPr>
        <w:tc>
          <w:tcPr>
            <w:tcW w:w="0" w:type="auto"/>
            <w:shd w:val="clear" w:color="auto" w:fill="92D050"/>
            <w:vAlign w:val="center"/>
          </w:tcPr>
          <w:p w:rsidR="007B5487"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CULA13-</w:t>
            </w:r>
            <w:r w:rsidR="007B5487" w:rsidRPr="006224C8">
              <w:rPr>
                <w:rFonts w:ascii="Calibri" w:eastAsia="Times New Roman" w:hAnsi="Calibri" w:cs="Times New Roman"/>
                <w:color w:val="000000"/>
                <w:lang w:val="es-ES" w:eastAsia="es-UY"/>
              </w:rPr>
              <w:t>Alta opción alternativa</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7B5487"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CULA15-</w:t>
            </w:r>
            <w:r w:rsidR="007B5487" w:rsidRPr="006224C8">
              <w:rPr>
                <w:rFonts w:ascii="Calibri" w:eastAsia="Times New Roman" w:hAnsi="Calibri" w:cs="Times New Roman"/>
                <w:color w:val="000000"/>
                <w:lang w:val="es-ES" w:eastAsia="es-UY"/>
              </w:rPr>
              <w:t>Baja opción alternativa</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7B5487"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CULA14-</w:t>
            </w:r>
            <w:r w:rsidR="007B5487" w:rsidRPr="006224C8">
              <w:rPr>
                <w:rFonts w:ascii="Calibri" w:eastAsia="Times New Roman" w:hAnsi="Calibri" w:cs="Times New Roman"/>
                <w:color w:val="000000"/>
                <w:lang w:val="es-ES" w:eastAsia="es-UY"/>
              </w:rPr>
              <w:t>Modificar opción alternativa</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19</w:t>
            </w:r>
          </w:p>
        </w:tc>
      </w:tr>
      <w:tr w:rsidR="00576A55" w:rsidRPr="006224C8" w:rsidTr="00772DF5">
        <w:trPr>
          <w:trHeight w:val="90"/>
        </w:trPr>
        <w:tc>
          <w:tcPr>
            <w:tcW w:w="0" w:type="auto"/>
            <w:shd w:val="clear" w:color="auto" w:fill="92D050"/>
            <w:vAlign w:val="center"/>
          </w:tcPr>
          <w:p w:rsidR="007B5487"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CULA16-</w:t>
            </w:r>
            <w:r w:rsidR="007B5487" w:rsidRPr="006224C8">
              <w:rPr>
                <w:rFonts w:ascii="Calibri" w:eastAsia="Times New Roman" w:hAnsi="Calibri" w:cs="Times New Roman"/>
                <w:color w:val="000000"/>
                <w:lang w:val="es-ES" w:eastAsia="es-UY"/>
              </w:rPr>
              <w:t>Listar opciones alternativas</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7B5487" w:rsidRPr="006224C8" w:rsidRDefault="007B5487"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11</w:t>
            </w:r>
          </w:p>
        </w:tc>
      </w:tr>
      <w:tr w:rsidR="00576A55" w:rsidRPr="006224C8" w:rsidTr="00772DF5">
        <w:trPr>
          <w:trHeight w:val="90"/>
        </w:trPr>
        <w:tc>
          <w:tcPr>
            <w:tcW w:w="0" w:type="auto"/>
            <w:shd w:val="clear" w:color="auto" w:fill="FFFF00"/>
            <w:vAlign w:val="center"/>
          </w:tcPr>
          <w:p w:rsidR="00400E0D"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CULA09-</w:t>
            </w:r>
            <w:r w:rsidR="000279E2" w:rsidRPr="006224C8">
              <w:rPr>
                <w:rFonts w:ascii="Calibri" w:eastAsia="Times New Roman" w:hAnsi="Calibri" w:cs="Times New Roman"/>
                <w:color w:val="000000"/>
                <w:lang w:val="es-ES" w:eastAsia="es-UY"/>
              </w:rPr>
              <w:t>Alta excepción</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tcPr>
          <w:p w:rsidR="00400E0D" w:rsidRPr="006224C8" w:rsidRDefault="002E289B"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tcPr>
          <w:p w:rsidR="00400E0D" w:rsidRPr="006224C8" w:rsidRDefault="002E289B"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21</w:t>
            </w:r>
          </w:p>
        </w:tc>
      </w:tr>
      <w:tr w:rsidR="00576A55" w:rsidRPr="006224C8" w:rsidTr="00772DF5">
        <w:trPr>
          <w:trHeight w:val="90"/>
        </w:trPr>
        <w:tc>
          <w:tcPr>
            <w:tcW w:w="0" w:type="auto"/>
            <w:shd w:val="clear" w:color="auto" w:fill="FFFF00"/>
            <w:vAlign w:val="center"/>
          </w:tcPr>
          <w:p w:rsidR="00400E0D"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CULA11-</w:t>
            </w:r>
            <w:r w:rsidR="000279E2" w:rsidRPr="006224C8">
              <w:rPr>
                <w:rFonts w:ascii="Calibri" w:eastAsia="Times New Roman" w:hAnsi="Calibri" w:cs="Times New Roman"/>
                <w:color w:val="000000"/>
                <w:lang w:val="es-ES" w:eastAsia="es-UY"/>
              </w:rPr>
              <w:t>Baja excepción</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tcPr>
          <w:p w:rsidR="00400E0D" w:rsidRPr="006224C8" w:rsidRDefault="002E289B"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tcPr>
          <w:p w:rsidR="00400E0D" w:rsidRPr="006224C8" w:rsidRDefault="002E289B"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21</w:t>
            </w:r>
          </w:p>
        </w:tc>
      </w:tr>
      <w:tr w:rsidR="00576A55" w:rsidRPr="006224C8" w:rsidTr="00772DF5">
        <w:trPr>
          <w:trHeight w:val="90"/>
        </w:trPr>
        <w:tc>
          <w:tcPr>
            <w:tcW w:w="0" w:type="auto"/>
            <w:shd w:val="clear" w:color="auto" w:fill="FFFF00"/>
            <w:vAlign w:val="center"/>
          </w:tcPr>
          <w:p w:rsidR="00400E0D"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CULA10-</w:t>
            </w:r>
            <w:r w:rsidR="000279E2" w:rsidRPr="006224C8">
              <w:rPr>
                <w:rFonts w:ascii="Calibri" w:eastAsia="Times New Roman" w:hAnsi="Calibri" w:cs="Times New Roman"/>
                <w:color w:val="000000"/>
                <w:lang w:val="es-ES" w:eastAsia="es-UY"/>
              </w:rPr>
              <w:t>Modificar excepción</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tcPr>
          <w:p w:rsidR="00400E0D" w:rsidRPr="006224C8" w:rsidRDefault="002E289B"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5</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FFFF00"/>
            <w:vAlign w:val="center"/>
          </w:tcPr>
          <w:p w:rsidR="00400E0D"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3</w:t>
            </w:r>
          </w:p>
        </w:tc>
        <w:tc>
          <w:tcPr>
            <w:tcW w:w="0" w:type="auto"/>
            <w:shd w:val="clear" w:color="auto" w:fill="FFFF00"/>
            <w:vAlign w:val="center"/>
          </w:tcPr>
          <w:p w:rsidR="00400E0D" w:rsidRPr="006224C8" w:rsidRDefault="002E289B"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21</w:t>
            </w:r>
          </w:p>
        </w:tc>
      </w:tr>
      <w:tr w:rsidR="00576A55" w:rsidRPr="006224C8" w:rsidTr="00FA7126">
        <w:trPr>
          <w:trHeight w:val="90"/>
        </w:trPr>
        <w:tc>
          <w:tcPr>
            <w:tcW w:w="0" w:type="auto"/>
            <w:shd w:val="clear" w:color="auto" w:fill="92D050"/>
            <w:vAlign w:val="center"/>
          </w:tcPr>
          <w:p w:rsidR="000279E2" w:rsidRPr="006224C8" w:rsidRDefault="004159D0" w:rsidP="00BA5C63">
            <w:pPr>
              <w:spacing w:after="0" w:line="240" w:lineRule="auto"/>
              <w:contextualSpacing/>
              <w:rPr>
                <w:rFonts w:ascii="Calibri" w:eastAsia="Times New Roman" w:hAnsi="Calibri" w:cs="Times New Roman"/>
                <w:color w:val="000000"/>
                <w:lang w:val="es-ES" w:eastAsia="es-UY"/>
              </w:rPr>
            </w:pPr>
            <w:r>
              <w:rPr>
                <w:rFonts w:ascii="Calibri" w:eastAsia="Times New Roman" w:hAnsi="Calibri" w:cs="Times New Roman"/>
                <w:b/>
                <w:color w:val="000000"/>
                <w:lang w:val="es-ES" w:eastAsia="es-UY"/>
              </w:rPr>
              <w:t>CULA12-</w:t>
            </w:r>
            <w:r w:rsidR="000279E2" w:rsidRPr="006224C8">
              <w:rPr>
                <w:rFonts w:ascii="Calibri" w:eastAsia="Times New Roman" w:hAnsi="Calibri" w:cs="Times New Roman"/>
                <w:color w:val="000000"/>
                <w:lang w:val="es-ES" w:eastAsia="es-UY"/>
              </w:rPr>
              <w:t>Listar excepciones</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4</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2</w:t>
            </w:r>
          </w:p>
        </w:tc>
        <w:tc>
          <w:tcPr>
            <w:tcW w:w="0" w:type="auto"/>
            <w:shd w:val="clear" w:color="auto" w:fill="92D050"/>
            <w:vAlign w:val="center"/>
          </w:tcPr>
          <w:p w:rsidR="000279E2" w:rsidRPr="006224C8" w:rsidRDefault="000654B6" w:rsidP="00BA5C63">
            <w:pPr>
              <w:spacing w:after="0" w:line="240" w:lineRule="auto"/>
              <w:contextualSpacing/>
              <w:jc w:val="center"/>
              <w:rPr>
                <w:rFonts w:ascii="Calibri" w:eastAsia="Times New Roman" w:hAnsi="Calibri" w:cs="Times New Roman"/>
                <w:color w:val="000000"/>
                <w:lang w:val="es-ES" w:eastAsia="es-UY"/>
              </w:rPr>
            </w:pPr>
            <w:r w:rsidRPr="006224C8">
              <w:rPr>
                <w:rFonts w:ascii="Calibri" w:eastAsia="Times New Roman" w:hAnsi="Calibri" w:cs="Times New Roman"/>
                <w:color w:val="000000"/>
                <w:lang w:val="es-ES" w:eastAsia="es-UY"/>
              </w:rPr>
              <w:t>11</w:t>
            </w:r>
          </w:p>
        </w:tc>
      </w:tr>
      <w:tr w:rsidR="00576A55" w:rsidRPr="006224C8" w:rsidTr="00FA7126">
        <w:trPr>
          <w:trHeight w:val="90"/>
        </w:trPr>
        <w:tc>
          <w:tcPr>
            <w:tcW w:w="0" w:type="auto"/>
            <w:shd w:val="clear" w:color="auto" w:fill="92D050"/>
            <w:vAlign w:val="center"/>
          </w:tcPr>
          <w:p w:rsidR="00FA7126" w:rsidRDefault="00576A55" w:rsidP="00BA5C63">
            <w:pPr>
              <w:spacing w:after="0" w:line="240" w:lineRule="auto"/>
              <w:contextualSpacing/>
              <w:rPr>
                <w:rFonts w:ascii="Calibri" w:eastAsia="Times New Roman" w:hAnsi="Calibri" w:cs="Times New Roman"/>
                <w:b/>
                <w:color w:val="000000"/>
                <w:lang w:val="es-ES" w:eastAsia="es-UY"/>
              </w:rPr>
            </w:pPr>
            <w:r>
              <w:rPr>
                <w:rFonts w:ascii="Calibri" w:eastAsia="Times New Roman" w:hAnsi="Calibri" w:cs="Times New Roman"/>
                <w:b/>
                <w:color w:val="000000"/>
                <w:lang w:val="es-ES" w:eastAsia="es-UY"/>
              </w:rPr>
              <w:t>CUCO07</w:t>
            </w:r>
            <w:r w:rsidRPr="00576A55">
              <w:rPr>
                <w:rFonts w:ascii="Calibri" w:eastAsia="Times New Roman" w:hAnsi="Calibri" w:cs="Times New Roman"/>
                <w:color w:val="000000"/>
                <w:lang w:val="es-ES" w:eastAsia="es-UY"/>
              </w:rPr>
              <w:t xml:space="preserve"> -</w:t>
            </w:r>
            <w:r>
              <w:rPr>
                <w:rFonts w:ascii="Calibri" w:eastAsia="Times New Roman" w:hAnsi="Calibri" w:cs="Times New Roman"/>
                <w:b/>
                <w:color w:val="000000"/>
                <w:lang w:val="es-ES" w:eastAsia="es-UY"/>
              </w:rPr>
              <w:t xml:space="preserve"> </w:t>
            </w:r>
            <w:r w:rsidR="00FA7126" w:rsidRPr="00576A55">
              <w:rPr>
                <w:rFonts w:ascii="Calibri" w:eastAsia="Times New Roman" w:hAnsi="Calibri" w:cs="Times New Roman"/>
                <w:color w:val="000000"/>
                <w:lang w:val="es-ES" w:eastAsia="es-UY"/>
              </w:rPr>
              <w:t xml:space="preserve">Restablecer </w:t>
            </w:r>
            <w:proofErr w:type="spellStart"/>
            <w:r w:rsidR="00FA7126" w:rsidRPr="00576A55">
              <w:rPr>
                <w:rFonts w:ascii="Calibri" w:eastAsia="Times New Roman" w:hAnsi="Calibri" w:cs="Times New Roman"/>
                <w:color w:val="000000"/>
                <w:lang w:val="es-ES" w:eastAsia="es-UY"/>
              </w:rPr>
              <w:t>Password</w:t>
            </w:r>
            <w:proofErr w:type="spellEnd"/>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5</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6224C8" w:rsidTr="00FA7126">
        <w:trPr>
          <w:trHeight w:val="90"/>
        </w:trPr>
        <w:tc>
          <w:tcPr>
            <w:tcW w:w="0" w:type="auto"/>
            <w:shd w:val="clear" w:color="auto" w:fill="92D050"/>
            <w:vAlign w:val="center"/>
          </w:tcPr>
          <w:p w:rsidR="00FA7126" w:rsidRDefault="00576A55" w:rsidP="00BA5C63">
            <w:pPr>
              <w:spacing w:after="0" w:line="240" w:lineRule="auto"/>
              <w:contextualSpacing/>
              <w:rPr>
                <w:rFonts w:ascii="Calibri" w:eastAsia="Times New Roman" w:hAnsi="Calibri" w:cs="Times New Roman"/>
                <w:b/>
                <w:color w:val="000000"/>
                <w:lang w:val="es-ES" w:eastAsia="es-UY"/>
              </w:rPr>
            </w:pPr>
            <w:r>
              <w:rPr>
                <w:rFonts w:ascii="Calibri" w:eastAsia="Times New Roman" w:hAnsi="Calibri" w:cs="Times New Roman"/>
                <w:b/>
                <w:color w:val="000000"/>
                <w:lang w:val="es-ES" w:eastAsia="es-UY"/>
              </w:rPr>
              <w:lastRenderedPageBreak/>
              <w:t xml:space="preserve">CUCO08 </w:t>
            </w:r>
            <w:r w:rsidRPr="00576A55">
              <w:rPr>
                <w:rFonts w:ascii="Calibri" w:eastAsia="Times New Roman" w:hAnsi="Calibri" w:cs="Times New Roman"/>
                <w:color w:val="000000"/>
                <w:lang w:val="es-ES" w:eastAsia="es-UY"/>
              </w:rPr>
              <w:t>-</w:t>
            </w:r>
            <w:r w:rsidR="00FA7126" w:rsidRPr="00576A55">
              <w:rPr>
                <w:rFonts w:ascii="Calibri" w:eastAsia="Times New Roman" w:hAnsi="Calibri" w:cs="Times New Roman"/>
                <w:color w:val="000000"/>
                <w:lang w:val="es-ES" w:eastAsia="es-UY"/>
              </w:rPr>
              <w:t xml:space="preserve">Cambio </w:t>
            </w:r>
            <w:proofErr w:type="spellStart"/>
            <w:r w:rsidR="00FA7126" w:rsidRPr="00576A55">
              <w:rPr>
                <w:rFonts w:ascii="Calibri" w:eastAsia="Times New Roman" w:hAnsi="Calibri" w:cs="Times New Roman"/>
                <w:color w:val="000000"/>
                <w:lang w:val="es-ES" w:eastAsia="es-UY"/>
              </w:rPr>
              <w:t>Password</w:t>
            </w:r>
            <w:proofErr w:type="spellEnd"/>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5</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20</w:t>
            </w:r>
          </w:p>
        </w:tc>
      </w:tr>
      <w:tr w:rsidR="00576A55" w:rsidRPr="006224C8" w:rsidTr="00FA7126">
        <w:trPr>
          <w:trHeight w:val="90"/>
        </w:trPr>
        <w:tc>
          <w:tcPr>
            <w:tcW w:w="0" w:type="auto"/>
            <w:shd w:val="clear" w:color="auto" w:fill="92D050"/>
            <w:vAlign w:val="center"/>
          </w:tcPr>
          <w:p w:rsidR="00FA7126" w:rsidRDefault="00FA7126" w:rsidP="00BA5C63">
            <w:pPr>
              <w:spacing w:after="0" w:line="240" w:lineRule="auto"/>
              <w:contextualSpacing/>
              <w:rPr>
                <w:rFonts w:ascii="Calibri" w:eastAsia="Times New Roman" w:hAnsi="Calibri" w:cs="Times New Roman"/>
                <w:b/>
                <w:color w:val="000000"/>
                <w:lang w:val="es-ES" w:eastAsia="es-UY"/>
              </w:rPr>
            </w:pPr>
            <w:r>
              <w:rPr>
                <w:rFonts w:ascii="Calibri" w:eastAsia="Times New Roman" w:hAnsi="Calibri" w:cs="Times New Roman"/>
                <w:b/>
                <w:color w:val="000000"/>
                <w:lang w:val="es-ES" w:eastAsia="es-UY"/>
              </w:rPr>
              <w:t xml:space="preserve">CUCL01 </w:t>
            </w:r>
            <w:r w:rsidRPr="00576A55">
              <w:rPr>
                <w:rFonts w:ascii="Calibri" w:eastAsia="Times New Roman" w:hAnsi="Calibri" w:cs="Times New Roman"/>
                <w:color w:val="000000"/>
                <w:lang w:val="es-ES" w:eastAsia="es-UY"/>
              </w:rPr>
              <w:t xml:space="preserve">- </w:t>
            </w:r>
            <w:proofErr w:type="spellStart"/>
            <w:r w:rsidRPr="00576A55">
              <w:rPr>
                <w:rFonts w:ascii="Calibri" w:eastAsia="Times New Roman" w:hAnsi="Calibri" w:cs="Times New Roman"/>
                <w:color w:val="000000"/>
                <w:lang w:val="es-ES" w:eastAsia="es-UY"/>
              </w:rPr>
              <w:t>Login</w:t>
            </w:r>
            <w:proofErr w:type="spellEnd"/>
            <w:r w:rsidRPr="00576A55">
              <w:rPr>
                <w:rFonts w:ascii="Calibri" w:eastAsia="Times New Roman" w:hAnsi="Calibri" w:cs="Times New Roman"/>
                <w:color w:val="000000"/>
                <w:lang w:val="es-ES" w:eastAsia="es-UY"/>
              </w:rPr>
              <w:t xml:space="preserve"> cliente</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5</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5</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22</w:t>
            </w:r>
          </w:p>
        </w:tc>
      </w:tr>
      <w:tr w:rsidR="00576A55" w:rsidRPr="006224C8" w:rsidTr="00FA7126">
        <w:trPr>
          <w:trHeight w:val="90"/>
        </w:trPr>
        <w:tc>
          <w:tcPr>
            <w:tcW w:w="0" w:type="auto"/>
            <w:shd w:val="clear" w:color="auto" w:fill="92D050"/>
            <w:vAlign w:val="center"/>
          </w:tcPr>
          <w:p w:rsidR="00FA7126" w:rsidRDefault="003D6E3A" w:rsidP="00BA5C63">
            <w:pPr>
              <w:spacing w:after="0" w:line="240" w:lineRule="auto"/>
              <w:contextualSpacing/>
              <w:rPr>
                <w:rFonts w:ascii="Calibri" w:eastAsia="Times New Roman" w:hAnsi="Calibri" w:cs="Times New Roman"/>
                <w:b/>
                <w:color w:val="000000"/>
                <w:lang w:val="es-ES" w:eastAsia="es-UY"/>
              </w:rPr>
            </w:pPr>
            <w:r>
              <w:rPr>
                <w:rFonts w:ascii="Calibri" w:eastAsia="Times New Roman" w:hAnsi="Calibri" w:cs="Times New Roman"/>
                <w:b/>
                <w:color w:val="000000"/>
                <w:lang w:val="es-ES" w:eastAsia="es-UY"/>
              </w:rPr>
              <w:t>CULA</w:t>
            </w:r>
            <w:r w:rsidR="00FA7126">
              <w:rPr>
                <w:rFonts w:ascii="Calibri" w:eastAsia="Times New Roman" w:hAnsi="Calibri" w:cs="Times New Roman"/>
                <w:b/>
                <w:color w:val="000000"/>
                <w:lang w:val="es-ES" w:eastAsia="es-UY"/>
              </w:rPr>
              <w:t xml:space="preserve">39 </w:t>
            </w:r>
            <w:r w:rsidR="00FA7126" w:rsidRPr="00576A55">
              <w:rPr>
                <w:rFonts w:ascii="Calibri" w:eastAsia="Times New Roman" w:hAnsi="Calibri" w:cs="Times New Roman"/>
                <w:color w:val="000000"/>
                <w:lang w:val="es-ES" w:eastAsia="es-UY"/>
              </w:rPr>
              <w:t xml:space="preserve">- </w:t>
            </w:r>
            <w:proofErr w:type="spellStart"/>
            <w:r w:rsidR="00FA7126" w:rsidRPr="00576A55">
              <w:rPr>
                <w:rFonts w:ascii="Calibri" w:eastAsia="Times New Roman" w:hAnsi="Calibri" w:cs="Times New Roman"/>
                <w:color w:val="000000"/>
                <w:lang w:val="es-ES" w:eastAsia="es-UY"/>
              </w:rPr>
              <w:t>Login</w:t>
            </w:r>
            <w:proofErr w:type="spellEnd"/>
            <w:r w:rsidR="00FA7126" w:rsidRPr="00576A55">
              <w:rPr>
                <w:rFonts w:ascii="Calibri" w:eastAsia="Times New Roman" w:hAnsi="Calibri" w:cs="Times New Roman"/>
                <w:color w:val="000000"/>
                <w:lang w:val="es-ES" w:eastAsia="es-UY"/>
              </w:rPr>
              <w:t xml:space="preserve"> empleado</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5</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5</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22</w:t>
            </w:r>
          </w:p>
        </w:tc>
      </w:tr>
      <w:tr w:rsidR="00576A55" w:rsidRPr="006224C8" w:rsidTr="00FA7126">
        <w:trPr>
          <w:trHeight w:val="90"/>
        </w:trPr>
        <w:tc>
          <w:tcPr>
            <w:tcW w:w="0" w:type="auto"/>
            <w:shd w:val="clear" w:color="auto" w:fill="92D050"/>
            <w:vAlign w:val="center"/>
          </w:tcPr>
          <w:p w:rsidR="00FA7126" w:rsidRDefault="003D6E3A" w:rsidP="00BA5C63">
            <w:pPr>
              <w:spacing w:after="0" w:line="240" w:lineRule="auto"/>
              <w:contextualSpacing/>
              <w:rPr>
                <w:rFonts w:ascii="Calibri" w:eastAsia="Times New Roman" w:hAnsi="Calibri" w:cs="Times New Roman"/>
                <w:b/>
                <w:color w:val="000000"/>
                <w:lang w:val="es-ES" w:eastAsia="es-UY"/>
              </w:rPr>
            </w:pPr>
            <w:r>
              <w:rPr>
                <w:rFonts w:ascii="Calibri" w:eastAsia="Times New Roman" w:hAnsi="Calibri" w:cs="Times New Roman"/>
                <w:b/>
                <w:color w:val="000000"/>
                <w:lang w:val="es-ES" w:eastAsia="es-UY"/>
              </w:rPr>
              <w:t>CULA</w:t>
            </w:r>
            <w:r w:rsidR="00FA7126">
              <w:rPr>
                <w:rFonts w:ascii="Calibri" w:eastAsia="Times New Roman" w:hAnsi="Calibri" w:cs="Times New Roman"/>
                <w:b/>
                <w:color w:val="000000"/>
                <w:lang w:val="es-ES" w:eastAsia="es-UY"/>
              </w:rPr>
              <w:t xml:space="preserve">40 </w:t>
            </w:r>
            <w:r w:rsidR="00FA7126" w:rsidRPr="00576A55">
              <w:rPr>
                <w:rFonts w:ascii="Calibri" w:eastAsia="Times New Roman" w:hAnsi="Calibri" w:cs="Times New Roman"/>
                <w:color w:val="000000"/>
                <w:lang w:val="es-ES" w:eastAsia="es-UY"/>
              </w:rPr>
              <w:t xml:space="preserve">- Listar cambio </w:t>
            </w:r>
            <w:proofErr w:type="spellStart"/>
            <w:r w:rsidR="00FA7126" w:rsidRPr="00576A55">
              <w:rPr>
                <w:rFonts w:ascii="Calibri" w:eastAsia="Times New Roman" w:hAnsi="Calibri" w:cs="Times New Roman"/>
                <w:color w:val="000000"/>
                <w:lang w:val="es-ES" w:eastAsia="es-UY"/>
              </w:rPr>
              <w:t>password</w:t>
            </w:r>
            <w:proofErr w:type="spellEnd"/>
            <w:r w:rsidR="00FA7126" w:rsidRPr="00576A55">
              <w:rPr>
                <w:rFonts w:ascii="Calibri" w:eastAsia="Times New Roman" w:hAnsi="Calibri" w:cs="Times New Roman"/>
                <w:color w:val="000000"/>
                <w:lang w:val="es-ES" w:eastAsia="es-UY"/>
              </w:rPr>
              <w:t xml:space="preserve"> pedidos</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4</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16</w:t>
            </w:r>
          </w:p>
        </w:tc>
      </w:tr>
      <w:tr w:rsidR="00576A55" w:rsidRPr="006224C8" w:rsidTr="00772DF5">
        <w:trPr>
          <w:trHeight w:val="90"/>
        </w:trPr>
        <w:tc>
          <w:tcPr>
            <w:tcW w:w="0" w:type="auto"/>
            <w:tcBorders>
              <w:bottom w:val="single" w:sz="8" w:space="0" w:color="auto"/>
            </w:tcBorders>
            <w:shd w:val="clear" w:color="auto" w:fill="92D050"/>
            <w:vAlign w:val="center"/>
          </w:tcPr>
          <w:p w:rsidR="00FA7126" w:rsidRDefault="00FA7126" w:rsidP="00BA5C63">
            <w:pPr>
              <w:spacing w:after="0" w:line="240" w:lineRule="auto"/>
              <w:contextualSpacing/>
              <w:rPr>
                <w:rFonts w:ascii="Calibri" w:eastAsia="Times New Roman" w:hAnsi="Calibri" w:cs="Times New Roman"/>
                <w:b/>
                <w:color w:val="000000"/>
                <w:lang w:val="es-ES" w:eastAsia="es-UY"/>
              </w:rPr>
            </w:pPr>
            <w:r>
              <w:rPr>
                <w:rFonts w:ascii="Calibri" w:eastAsia="Times New Roman" w:hAnsi="Calibri" w:cs="Times New Roman"/>
                <w:b/>
                <w:color w:val="000000"/>
                <w:lang w:val="es-ES" w:eastAsia="es-UY"/>
              </w:rPr>
              <w:t>CUCO41</w:t>
            </w:r>
            <w:r w:rsidRPr="00576A55">
              <w:rPr>
                <w:rFonts w:ascii="Calibri" w:eastAsia="Times New Roman" w:hAnsi="Calibri" w:cs="Times New Roman"/>
                <w:color w:val="000000"/>
                <w:lang w:val="es-ES" w:eastAsia="es-UY"/>
              </w:rPr>
              <w:t xml:space="preserve"> - Actualizar cambio </w:t>
            </w:r>
            <w:proofErr w:type="spellStart"/>
            <w:r w:rsidRPr="00576A55">
              <w:rPr>
                <w:rFonts w:ascii="Calibri" w:eastAsia="Times New Roman" w:hAnsi="Calibri" w:cs="Times New Roman"/>
                <w:color w:val="000000"/>
                <w:lang w:val="es-ES" w:eastAsia="es-UY"/>
              </w:rPr>
              <w:t>password</w:t>
            </w:r>
            <w:proofErr w:type="spellEnd"/>
            <w:r w:rsidRPr="00576A55">
              <w:rPr>
                <w:rFonts w:ascii="Calibri" w:eastAsia="Times New Roman" w:hAnsi="Calibri" w:cs="Times New Roman"/>
                <w:color w:val="000000"/>
                <w:lang w:val="es-ES" w:eastAsia="es-UY"/>
              </w:rPr>
              <w:t xml:space="preserve"> pedido</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3</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2</w:t>
            </w:r>
          </w:p>
        </w:tc>
        <w:tc>
          <w:tcPr>
            <w:tcW w:w="0" w:type="auto"/>
            <w:tcBorders>
              <w:bottom w:val="single" w:sz="8" w:space="0" w:color="auto"/>
            </w:tcBorders>
            <w:shd w:val="clear" w:color="auto" w:fill="92D050"/>
            <w:vAlign w:val="center"/>
          </w:tcPr>
          <w:p w:rsidR="00FA7126" w:rsidRPr="006224C8" w:rsidRDefault="00FA7126" w:rsidP="00BA5C63">
            <w:pPr>
              <w:spacing w:after="0" w:line="240" w:lineRule="auto"/>
              <w:contextualSpacing/>
              <w:jc w:val="center"/>
              <w:rPr>
                <w:rFonts w:ascii="Calibri" w:eastAsia="Times New Roman" w:hAnsi="Calibri" w:cs="Times New Roman"/>
                <w:color w:val="000000"/>
                <w:lang w:val="es-ES" w:eastAsia="es-UY"/>
              </w:rPr>
            </w:pPr>
            <w:r>
              <w:rPr>
                <w:rFonts w:ascii="Calibri" w:eastAsia="Times New Roman" w:hAnsi="Calibri" w:cs="Times New Roman"/>
                <w:color w:val="000000"/>
                <w:lang w:val="es-ES" w:eastAsia="es-UY"/>
              </w:rPr>
              <w:t>15</w:t>
            </w:r>
          </w:p>
        </w:tc>
      </w:tr>
    </w:tbl>
    <w:p w:rsidR="00BA5C63" w:rsidRPr="006224C8" w:rsidRDefault="00BA5C63" w:rsidP="001E67F9">
      <w:pPr>
        <w:shd w:val="clear" w:color="auto" w:fill="FFFFFF" w:themeFill="background1"/>
        <w:spacing w:after="0" w:line="240" w:lineRule="auto"/>
        <w:contextualSpacing/>
        <w:rPr>
          <w:rFonts w:ascii="Arial" w:hAnsi="Arial" w:cs="Arial"/>
          <w:lang w:val="es-ES"/>
        </w:rPr>
      </w:pPr>
    </w:p>
    <w:p w:rsidR="00A15518" w:rsidRPr="006224C8" w:rsidRDefault="00A15518" w:rsidP="00BA5C63">
      <w:pPr>
        <w:spacing w:after="0" w:line="240" w:lineRule="auto"/>
        <w:contextualSpacing/>
        <w:rPr>
          <w:rFonts w:ascii="Arial" w:hAnsi="Arial" w:cs="Arial"/>
          <w:lang w:val="es-ES"/>
        </w:rPr>
      </w:pPr>
    </w:p>
    <w:p w:rsidR="00FA4DEB" w:rsidRDefault="00FA4DEB" w:rsidP="00FC5130">
      <w:pPr>
        <w:spacing w:after="0" w:line="240" w:lineRule="auto"/>
        <w:rPr>
          <w:b/>
          <w:sz w:val="28"/>
          <w:szCs w:val="28"/>
          <w:lang w:val="es-ES"/>
        </w:rPr>
      </w:pPr>
    </w:p>
    <w:p w:rsidR="00772DF5" w:rsidRDefault="00772DF5" w:rsidP="00FC5130">
      <w:pPr>
        <w:spacing w:after="0" w:line="240" w:lineRule="auto"/>
        <w:rPr>
          <w:b/>
          <w:sz w:val="28"/>
          <w:szCs w:val="28"/>
          <w:lang w:val="es-ES"/>
        </w:rPr>
      </w:pPr>
    </w:p>
    <w:p w:rsidR="00772DF5" w:rsidRDefault="00772DF5" w:rsidP="00FC5130">
      <w:pPr>
        <w:spacing w:after="0" w:line="240" w:lineRule="auto"/>
        <w:rPr>
          <w:b/>
          <w:sz w:val="28"/>
          <w:szCs w:val="28"/>
          <w:lang w:val="es-ES"/>
        </w:rPr>
      </w:pPr>
    </w:p>
    <w:p w:rsidR="00772DF5" w:rsidRDefault="00772DF5" w:rsidP="00FC5130">
      <w:pPr>
        <w:spacing w:after="0" w:line="240" w:lineRule="auto"/>
        <w:rPr>
          <w:b/>
          <w:sz w:val="28"/>
          <w:szCs w:val="28"/>
          <w:lang w:val="es-ES"/>
        </w:rPr>
      </w:pPr>
    </w:p>
    <w:p w:rsidR="00772DF5" w:rsidRDefault="00772DF5" w:rsidP="00FC5130">
      <w:pPr>
        <w:spacing w:after="0" w:line="240" w:lineRule="auto"/>
        <w:rPr>
          <w:b/>
          <w:sz w:val="28"/>
          <w:szCs w:val="28"/>
          <w:lang w:val="es-ES"/>
        </w:rPr>
      </w:pPr>
    </w:p>
    <w:p w:rsidR="00772DF5" w:rsidRDefault="00772DF5" w:rsidP="00FC5130">
      <w:pPr>
        <w:spacing w:after="0" w:line="240" w:lineRule="auto"/>
        <w:rPr>
          <w:b/>
          <w:sz w:val="28"/>
          <w:szCs w:val="28"/>
          <w:lang w:val="es-ES"/>
        </w:rPr>
      </w:pPr>
    </w:p>
    <w:p w:rsidR="00772DF5" w:rsidRPr="006224C8" w:rsidRDefault="00772DF5" w:rsidP="00FC5130">
      <w:pPr>
        <w:spacing w:after="0" w:line="240" w:lineRule="auto"/>
        <w:rPr>
          <w:b/>
          <w:sz w:val="28"/>
          <w:szCs w:val="28"/>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374928" w:rsidRDefault="00374928" w:rsidP="00FC5130">
      <w:pPr>
        <w:spacing w:after="0" w:line="240" w:lineRule="auto"/>
        <w:rPr>
          <w:b/>
          <w:sz w:val="24"/>
          <w:szCs w:val="24"/>
          <w:lang w:val="es-ES"/>
        </w:rPr>
      </w:pPr>
    </w:p>
    <w:p w:rsidR="00BA5C63" w:rsidRPr="00734222" w:rsidRDefault="00734222" w:rsidP="00FC5130">
      <w:pPr>
        <w:spacing w:after="0" w:line="240" w:lineRule="auto"/>
        <w:rPr>
          <w:rFonts w:ascii="Arial" w:hAnsi="Arial" w:cs="Arial"/>
          <w:sz w:val="24"/>
          <w:szCs w:val="24"/>
          <w:lang w:val="es-ES"/>
        </w:rPr>
      </w:pPr>
      <w:r>
        <w:rPr>
          <w:b/>
          <w:sz w:val="24"/>
          <w:szCs w:val="24"/>
          <w:lang w:val="es-ES"/>
        </w:rPr>
        <w:lastRenderedPageBreak/>
        <w:t>4.5</w:t>
      </w:r>
      <w:r w:rsidR="00BA5C63" w:rsidRPr="00734222">
        <w:rPr>
          <w:b/>
          <w:sz w:val="24"/>
          <w:szCs w:val="24"/>
          <w:lang w:val="es-ES"/>
        </w:rPr>
        <w:t xml:space="preserve">-Ciclos de </w:t>
      </w:r>
      <w:r w:rsidR="001564CF" w:rsidRPr="00734222">
        <w:rPr>
          <w:b/>
          <w:sz w:val="24"/>
          <w:szCs w:val="24"/>
          <w:lang w:val="es-ES"/>
        </w:rPr>
        <w:t>D</w:t>
      </w:r>
      <w:r w:rsidR="00A15518" w:rsidRPr="00734222">
        <w:rPr>
          <w:b/>
          <w:sz w:val="24"/>
          <w:szCs w:val="24"/>
          <w:lang w:val="es-ES"/>
        </w:rPr>
        <w:t>esarrollo:</w:t>
      </w:r>
    </w:p>
    <w:p w:rsidR="00A15518" w:rsidRPr="006224C8" w:rsidRDefault="00A15518" w:rsidP="00F94AA9">
      <w:pPr>
        <w:jc w:val="both"/>
        <w:rPr>
          <w:b/>
          <w:sz w:val="28"/>
          <w:szCs w:val="28"/>
          <w:lang w:val="es-ES"/>
        </w:rPr>
      </w:pPr>
    </w:p>
    <w:p w:rsidR="00A15518" w:rsidRDefault="007F2A35" w:rsidP="00FA4DEB">
      <w:pPr>
        <w:rPr>
          <w:sz w:val="28"/>
          <w:szCs w:val="28"/>
          <w:lang w:val="es-ES"/>
        </w:rPr>
      </w:pPr>
      <w:r>
        <w:rPr>
          <w:sz w:val="28"/>
          <w:szCs w:val="28"/>
          <w:lang w:val="es-ES"/>
        </w:rPr>
        <w:fldChar w:fldCharType="begin"/>
      </w:r>
      <w:r>
        <w:rPr>
          <w:sz w:val="28"/>
          <w:szCs w:val="28"/>
          <w:lang w:val="es-ES"/>
        </w:rPr>
        <w:instrText xml:space="preserve"> LINK </w:instrText>
      </w:r>
      <w:r w:rsidR="00A41FAE">
        <w:rPr>
          <w:sz w:val="28"/>
          <w:szCs w:val="28"/>
          <w:lang w:val="es-ES"/>
        </w:rPr>
        <w:instrText xml:space="preserve">Visio.Drawing.11 "C:\\Users\\admin\\Desktop\\ProyectoFinDeCarrera\\Documentacion a entregar\\5-Ciclos de Desarrollo.vsd"  </w:instrText>
      </w:r>
      <w:r>
        <w:rPr>
          <w:sz w:val="28"/>
          <w:szCs w:val="28"/>
          <w:lang w:val="es-ES"/>
        </w:rPr>
        <w:instrText xml:space="preserve">\a \p \f 0 </w:instrText>
      </w:r>
      <w:r>
        <w:rPr>
          <w:sz w:val="28"/>
          <w:szCs w:val="28"/>
          <w:lang w:val="es-ES"/>
        </w:rPr>
        <w:fldChar w:fldCharType="separate"/>
      </w:r>
      <w:r w:rsidR="00966E73">
        <w:rPr>
          <w:sz w:val="28"/>
          <w:szCs w:val="28"/>
          <w:lang w:val="es-ES"/>
        </w:rPr>
        <w:object w:dxaOrig="11766" w:dyaOrig="11544">
          <v:shape id="_x0000_i1032" type="#_x0000_t75" style="width:555.05pt;height:544.2pt">
            <v:imagedata r:id="rId36" o:title=""/>
          </v:shape>
        </w:object>
      </w:r>
      <w:r>
        <w:rPr>
          <w:sz w:val="28"/>
          <w:szCs w:val="28"/>
          <w:lang w:val="es-ES"/>
        </w:rPr>
        <w:fldChar w:fldCharType="end"/>
      </w:r>
    </w:p>
    <w:p w:rsidR="00772DF5" w:rsidRPr="006224C8" w:rsidRDefault="00772DF5" w:rsidP="00FA4DEB">
      <w:pPr>
        <w:rPr>
          <w:sz w:val="28"/>
          <w:szCs w:val="28"/>
          <w:lang w:val="es-ES"/>
        </w:rPr>
      </w:pPr>
    </w:p>
    <w:p w:rsidR="00734222" w:rsidRDefault="00734222" w:rsidP="00FA4DEB">
      <w:pPr>
        <w:jc w:val="both"/>
        <w:rPr>
          <w:b/>
          <w:sz w:val="24"/>
          <w:szCs w:val="24"/>
          <w:lang w:val="es-ES"/>
        </w:rPr>
      </w:pPr>
    </w:p>
    <w:p w:rsidR="00F279C6" w:rsidRPr="00734222" w:rsidRDefault="00734222" w:rsidP="00FA4DEB">
      <w:pPr>
        <w:jc w:val="both"/>
        <w:rPr>
          <w:b/>
          <w:sz w:val="24"/>
          <w:szCs w:val="24"/>
          <w:lang w:val="es-ES"/>
        </w:rPr>
      </w:pPr>
      <w:r>
        <w:rPr>
          <w:b/>
          <w:sz w:val="24"/>
          <w:szCs w:val="24"/>
          <w:lang w:val="es-ES"/>
        </w:rPr>
        <w:lastRenderedPageBreak/>
        <w:t>4.6</w:t>
      </w:r>
      <w:r w:rsidR="00AF24EA" w:rsidRPr="00734222">
        <w:rPr>
          <w:b/>
          <w:sz w:val="24"/>
          <w:szCs w:val="24"/>
          <w:lang w:val="es-ES"/>
        </w:rPr>
        <w:t>-Casos de U</w:t>
      </w:r>
      <w:r>
        <w:rPr>
          <w:b/>
          <w:sz w:val="24"/>
          <w:szCs w:val="24"/>
          <w:lang w:val="es-ES"/>
        </w:rPr>
        <w:t>so</w:t>
      </w:r>
      <w:r w:rsidR="007039E8" w:rsidRPr="00734222">
        <w:rPr>
          <w:b/>
          <w:sz w:val="24"/>
          <w:szCs w:val="24"/>
          <w:lang w:val="es-ES"/>
        </w:rPr>
        <w:t xml:space="preserve"> </w:t>
      </w:r>
      <w:r w:rsidR="00AF24EA" w:rsidRPr="00734222">
        <w:rPr>
          <w:b/>
          <w:sz w:val="24"/>
          <w:szCs w:val="24"/>
          <w:lang w:val="es-ES"/>
        </w:rPr>
        <w:t>Expandidos:</w:t>
      </w:r>
    </w:p>
    <w:p w:rsidR="009D09D2" w:rsidRPr="006224C8" w:rsidRDefault="009D09D2" w:rsidP="00FA4DEB">
      <w:pPr>
        <w:jc w:val="both"/>
        <w:rPr>
          <w:b/>
          <w:color w:val="FF0000"/>
          <w:sz w:val="28"/>
          <w:szCs w:val="28"/>
          <w:lang w:val="es-ES"/>
        </w:rPr>
      </w:pPr>
    </w:p>
    <w:p w:rsidR="00FA4DEB" w:rsidRPr="00734222" w:rsidRDefault="009D09D2" w:rsidP="00FA4DEB">
      <w:pPr>
        <w:jc w:val="both"/>
        <w:rPr>
          <w:b/>
          <w:sz w:val="24"/>
          <w:szCs w:val="24"/>
          <w:lang w:val="es-ES"/>
        </w:rPr>
      </w:pPr>
      <w:r w:rsidRPr="00734222">
        <w:rPr>
          <w:b/>
          <w:sz w:val="24"/>
          <w:szCs w:val="24"/>
          <w:lang w:val="es-ES"/>
        </w:rPr>
        <w:t>-</w:t>
      </w:r>
      <w:proofErr w:type="spellStart"/>
      <w:r w:rsidRPr="00734222">
        <w:rPr>
          <w:b/>
          <w:sz w:val="24"/>
          <w:szCs w:val="24"/>
          <w:lang w:val="es-ES"/>
        </w:rPr>
        <w:t>Data</w:t>
      </w:r>
      <w:r w:rsidR="00A54AD5" w:rsidRPr="00734222">
        <w:rPr>
          <w:b/>
          <w:sz w:val="24"/>
          <w:szCs w:val="24"/>
          <w:lang w:val="es-ES"/>
        </w:rPr>
        <w:t>Types</w:t>
      </w:r>
      <w:proofErr w:type="spellEnd"/>
      <w:r w:rsidR="00A54AD5" w:rsidRPr="00734222">
        <w:rPr>
          <w:b/>
          <w:sz w:val="24"/>
          <w:szCs w:val="24"/>
          <w:lang w:val="es-ES"/>
        </w:rPr>
        <w:t xml:space="preserve"> a utilizar: </w:t>
      </w:r>
    </w:p>
    <w:p w:rsidR="00A54AD5" w:rsidRDefault="00966E73" w:rsidP="00FA4DEB">
      <w:pPr>
        <w:jc w:val="both"/>
        <w:rPr>
          <w:b/>
          <w:sz w:val="28"/>
          <w:szCs w:val="28"/>
          <w:lang w:val="es-ES"/>
        </w:rPr>
      </w:pPr>
      <w:r>
        <w:rPr>
          <w:b/>
          <w:sz w:val="28"/>
          <w:szCs w:val="28"/>
          <w:lang w:val="es-ES"/>
        </w:rPr>
        <w:pict>
          <v:shape id="_x0000_i1033" type="#_x0000_t75" style="width:496.45pt;height:286.35pt">
            <v:imagedata r:id="rId37" o:title=""/>
          </v:shape>
        </w:pict>
      </w:r>
    </w:p>
    <w:p w:rsidR="009D09D2" w:rsidRDefault="009D09D2" w:rsidP="00FA4DEB">
      <w:pPr>
        <w:jc w:val="both"/>
        <w:rPr>
          <w:b/>
          <w:sz w:val="28"/>
          <w:szCs w:val="28"/>
          <w:lang w:val="es-ES"/>
        </w:rPr>
      </w:pPr>
    </w:p>
    <w:p w:rsidR="00663896" w:rsidRDefault="00663896" w:rsidP="00FA4DEB">
      <w:pPr>
        <w:jc w:val="both"/>
        <w:rPr>
          <w:b/>
          <w:sz w:val="28"/>
          <w:szCs w:val="28"/>
          <w:lang w:val="es-ES"/>
        </w:rPr>
      </w:pPr>
    </w:p>
    <w:p w:rsidR="00663896" w:rsidRDefault="00663896" w:rsidP="00FA4DEB">
      <w:pPr>
        <w:jc w:val="both"/>
        <w:rPr>
          <w:b/>
          <w:sz w:val="28"/>
          <w:szCs w:val="28"/>
          <w:lang w:val="es-ES"/>
        </w:rPr>
      </w:pPr>
    </w:p>
    <w:p w:rsidR="00663896" w:rsidRDefault="00663896" w:rsidP="00FA4DEB">
      <w:pPr>
        <w:jc w:val="both"/>
        <w:rPr>
          <w:b/>
          <w:sz w:val="28"/>
          <w:szCs w:val="28"/>
          <w:lang w:val="es-ES"/>
        </w:rPr>
      </w:pPr>
    </w:p>
    <w:p w:rsidR="00663896" w:rsidRDefault="00663896" w:rsidP="00FA4DEB">
      <w:pPr>
        <w:jc w:val="both"/>
        <w:rPr>
          <w:b/>
          <w:sz w:val="28"/>
          <w:szCs w:val="28"/>
          <w:lang w:val="es-ES"/>
        </w:rPr>
      </w:pPr>
    </w:p>
    <w:p w:rsidR="00663896" w:rsidRDefault="00663896" w:rsidP="00FA4DEB">
      <w:pPr>
        <w:jc w:val="both"/>
        <w:rPr>
          <w:b/>
          <w:sz w:val="28"/>
          <w:szCs w:val="28"/>
          <w:lang w:val="es-ES"/>
        </w:rPr>
      </w:pPr>
    </w:p>
    <w:p w:rsidR="00663896" w:rsidRDefault="00663896" w:rsidP="00FA4DEB">
      <w:pPr>
        <w:jc w:val="both"/>
        <w:rPr>
          <w:b/>
          <w:sz w:val="28"/>
          <w:szCs w:val="28"/>
          <w:lang w:val="es-ES"/>
        </w:rPr>
      </w:pPr>
    </w:p>
    <w:p w:rsidR="00663896" w:rsidRDefault="00663896" w:rsidP="00FA4DEB">
      <w:pPr>
        <w:jc w:val="both"/>
        <w:rPr>
          <w:b/>
          <w:sz w:val="28"/>
          <w:szCs w:val="28"/>
          <w:lang w:val="es-ES"/>
        </w:rPr>
      </w:pPr>
    </w:p>
    <w:p w:rsidR="00AF24EA" w:rsidRPr="00A54AD5" w:rsidRDefault="00AF24EA" w:rsidP="00FA4DEB">
      <w:pPr>
        <w:jc w:val="both"/>
        <w:rPr>
          <w:b/>
          <w:sz w:val="28"/>
          <w:szCs w:val="28"/>
          <w:lang w:val="es-ES"/>
        </w:rPr>
      </w:pPr>
    </w:p>
    <w:tbl>
      <w:tblPr>
        <w:tblW w:w="9616" w:type="dxa"/>
        <w:tblInd w:w="-10" w:type="dxa"/>
        <w:tblLayout w:type="fixed"/>
        <w:tblLook w:val="0000" w:firstRow="0" w:lastRow="0" w:firstColumn="0" w:lastColumn="0" w:noHBand="0" w:noVBand="0"/>
      </w:tblPr>
      <w:tblGrid>
        <w:gridCol w:w="2103"/>
        <w:gridCol w:w="7513"/>
      </w:tblGrid>
      <w:tr w:rsidR="00F279C6" w:rsidRPr="00966E73" w:rsidTr="00794684">
        <w:trPr>
          <w:trHeight w:val="394"/>
        </w:trPr>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lastRenderedPageBreak/>
              <w:t>Caso de uso:</w:t>
            </w:r>
          </w:p>
        </w:tc>
        <w:tc>
          <w:tcPr>
            <w:tcW w:w="7513" w:type="dxa"/>
            <w:tcBorders>
              <w:top w:val="single" w:sz="4" w:space="0" w:color="000000"/>
              <w:left w:val="single" w:sz="4" w:space="0" w:color="000000"/>
              <w:bottom w:val="single" w:sz="4" w:space="0" w:color="000000"/>
              <w:right w:val="single" w:sz="4" w:space="0" w:color="000000"/>
            </w:tcBorders>
          </w:tcPr>
          <w:p w:rsidR="00F279C6" w:rsidRPr="006224C8" w:rsidRDefault="00B35E7D" w:rsidP="00FA4DEB">
            <w:pPr>
              <w:widowControl w:val="0"/>
              <w:autoSpaceDE w:val="0"/>
              <w:autoSpaceDN w:val="0"/>
              <w:adjustRightInd w:val="0"/>
              <w:spacing w:after="0"/>
              <w:rPr>
                <w:rFonts w:ascii="Calibri" w:hAnsi="Calibri" w:cs="Calibri"/>
                <w:b/>
                <w:lang w:val="es-ES"/>
              </w:rPr>
            </w:pPr>
            <w:r>
              <w:rPr>
                <w:rFonts w:ascii="Calibri" w:hAnsi="Calibri" w:cs="Calibri"/>
                <w:b/>
                <w:lang w:val="es-ES"/>
              </w:rPr>
              <w:t>CUCO01-</w:t>
            </w:r>
            <w:r w:rsidR="00F279C6" w:rsidRPr="00B35E7D">
              <w:rPr>
                <w:rFonts w:ascii="Calibri" w:hAnsi="Calibri" w:cs="Calibri"/>
                <w:lang w:val="es-ES"/>
              </w:rPr>
              <w:t>Alta de solicitud de lavado</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Actores principales:</w:t>
            </w:r>
          </w:p>
        </w:tc>
        <w:tc>
          <w:tcPr>
            <w:tcW w:w="7513"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Empleado de mostrador,</w:t>
            </w:r>
            <w:r w:rsidR="009B4AF4">
              <w:rPr>
                <w:rFonts w:ascii="Calibri" w:hAnsi="Calibri" w:cs="Calibri"/>
                <w:lang w:val="es-ES"/>
              </w:rPr>
              <w:t xml:space="preserve"> Supervisor,</w:t>
            </w:r>
            <w:r w:rsidRPr="006224C8">
              <w:rPr>
                <w:rFonts w:ascii="Calibri" w:hAnsi="Calibri" w:cs="Calibri"/>
                <w:lang w:val="es-ES"/>
              </w:rPr>
              <w:t xml:space="preserve"> Cliente.</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Objetivo:</w:t>
            </w:r>
          </w:p>
        </w:tc>
        <w:tc>
          <w:tcPr>
            <w:tcW w:w="7513"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Poder dar de alta una nueva solicitud de lavado común.</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rPr>
                <w:rFonts w:ascii="Calibri" w:hAnsi="Calibri" w:cs="Calibri"/>
                <w:lang w:val="es-ES"/>
              </w:rPr>
            </w:pPr>
            <w:r w:rsidRPr="006224C8">
              <w:rPr>
                <w:rFonts w:ascii="Calibri" w:hAnsi="Calibri" w:cs="Calibri"/>
                <w:b/>
                <w:bCs/>
                <w:lang w:val="es-ES"/>
              </w:rPr>
              <w:t>Escenario típico:</w:t>
            </w:r>
          </w:p>
        </w:tc>
        <w:tc>
          <w:tcPr>
            <w:tcW w:w="7513" w:type="dxa"/>
            <w:tcBorders>
              <w:top w:val="single" w:sz="4" w:space="0" w:color="000000"/>
              <w:left w:val="single" w:sz="4" w:space="0" w:color="000000"/>
              <w:bottom w:val="single" w:sz="4" w:space="0" w:color="000000"/>
              <w:right w:val="single" w:sz="4" w:space="0" w:color="000000"/>
            </w:tcBorders>
          </w:tcPr>
          <w:p w:rsidR="00F279C6" w:rsidRPr="006224C8" w:rsidRDefault="009B4AF4" w:rsidP="009B4AF4">
            <w:pPr>
              <w:widowControl w:val="0"/>
              <w:suppressAutoHyphens/>
              <w:autoSpaceDE w:val="0"/>
              <w:autoSpaceDN w:val="0"/>
              <w:adjustRightInd w:val="0"/>
              <w:spacing w:after="0" w:line="240" w:lineRule="auto"/>
              <w:rPr>
                <w:rFonts w:ascii="Calibri" w:hAnsi="Calibri" w:cs="Calibri"/>
                <w:lang w:val="es-ES"/>
              </w:rPr>
            </w:pPr>
            <w:r>
              <w:rPr>
                <w:rFonts w:ascii="Calibri" w:hAnsi="Calibri" w:cs="Calibri"/>
                <w:lang w:val="es-ES"/>
              </w:rPr>
              <w:t xml:space="preserve">       1</w:t>
            </w:r>
            <w:r w:rsidR="00F279C6" w:rsidRPr="006224C8">
              <w:rPr>
                <w:rFonts w:ascii="Calibri" w:hAnsi="Calibri" w:cs="Calibri"/>
                <w:lang w:val="es-ES"/>
              </w:rPr>
              <w:t>.</w:t>
            </w:r>
            <w:r w:rsidR="00F279C6" w:rsidRPr="006224C8">
              <w:rPr>
                <w:rFonts w:ascii="Calibri" w:hAnsi="Calibri" w:cs="Calibri"/>
                <w:lang w:val="es-ES"/>
              </w:rPr>
              <w:tab/>
              <w:t>El sistema solicitará al usuario que elija una de las siguientes opciones:</w:t>
            </w:r>
          </w:p>
          <w:p w:rsidR="00F279C6" w:rsidRPr="006224C8" w:rsidRDefault="00F279C6" w:rsidP="00FA4DEB">
            <w:pPr>
              <w:widowControl w:val="0"/>
              <w:tabs>
                <w:tab w:val="left" w:pos="0"/>
              </w:tabs>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a.</w:t>
            </w:r>
            <w:r w:rsidRPr="006224C8">
              <w:rPr>
                <w:rFonts w:ascii="Calibri" w:hAnsi="Calibri" w:cs="Calibri"/>
                <w:lang w:val="es-ES"/>
              </w:rPr>
              <w:tab/>
              <w:t>“</w:t>
            </w:r>
            <w:r w:rsidR="009B4AF4">
              <w:rPr>
                <w:rFonts w:ascii="Calibri" w:hAnsi="Calibri" w:cs="Calibri"/>
                <w:lang w:val="es-ES"/>
              </w:rPr>
              <w:t xml:space="preserve">Iniciar </w:t>
            </w:r>
            <w:r w:rsidR="00203D19">
              <w:rPr>
                <w:rFonts w:ascii="Calibri" w:hAnsi="Calibri" w:cs="Calibri"/>
                <w:lang w:val="es-ES"/>
              </w:rPr>
              <w:t>sesión</w:t>
            </w:r>
            <w:r w:rsidRPr="006224C8">
              <w:rPr>
                <w:rFonts w:ascii="Calibri" w:hAnsi="Calibri" w:cs="Calibri"/>
                <w:lang w:val="es-ES"/>
              </w:rPr>
              <w:t>”</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b.</w:t>
            </w:r>
            <w:r w:rsidRPr="006224C8">
              <w:rPr>
                <w:rFonts w:ascii="Calibri" w:hAnsi="Calibri" w:cs="Calibri"/>
                <w:lang w:val="es-ES"/>
              </w:rPr>
              <w:tab/>
              <w:t>“registrarme”</w:t>
            </w:r>
          </w:p>
          <w:p w:rsidR="00F279C6" w:rsidRPr="006224C8" w:rsidRDefault="00203D19"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2</w:t>
            </w:r>
            <w:r w:rsidR="00F279C6" w:rsidRPr="006224C8">
              <w:rPr>
                <w:rFonts w:ascii="Calibri" w:hAnsi="Calibri" w:cs="Calibri"/>
                <w:lang w:val="es-ES"/>
              </w:rPr>
              <w:t>.</w:t>
            </w:r>
            <w:r w:rsidR="00F279C6" w:rsidRPr="006224C8">
              <w:rPr>
                <w:rFonts w:ascii="Calibri" w:hAnsi="Calibri" w:cs="Calibri"/>
                <w:lang w:val="es-ES"/>
              </w:rPr>
              <w:tab/>
              <w:t>El usuario elije la opción “</w:t>
            </w:r>
            <w:r>
              <w:rPr>
                <w:rFonts w:ascii="Calibri" w:hAnsi="Calibri" w:cs="Calibri"/>
                <w:lang w:val="es-ES"/>
              </w:rPr>
              <w:t>Iniciar sesión</w:t>
            </w:r>
            <w:r w:rsidR="00F279C6" w:rsidRPr="006224C8">
              <w:rPr>
                <w:rFonts w:ascii="Calibri" w:hAnsi="Calibri" w:cs="Calibri"/>
                <w:lang w:val="es-ES"/>
              </w:rPr>
              <w:t>”.</w:t>
            </w:r>
          </w:p>
          <w:p w:rsidR="00F279C6" w:rsidRPr="006224C8" w:rsidRDefault="00203D19"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3</w:t>
            </w:r>
            <w:r w:rsidR="00F279C6" w:rsidRPr="006224C8">
              <w:rPr>
                <w:rFonts w:ascii="Calibri" w:hAnsi="Calibri" w:cs="Calibri"/>
                <w:lang w:val="es-ES"/>
              </w:rPr>
              <w:t>.</w:t>
            </w:r>
            <w:r w:rsidR="00F279C6" w:rsidRPr="006224C8">
              <w:rPr>
                <w:rFonts w:ascii="Calibri" w:hAnsi="Calibri" w:cs="Calibri"/>
                <w:lang w:val="es-ES"/>
              </w:rPr>
              <w:tab/>
              <w:t xml:space="preserve">El sistema solicitará al usuario que ingrese </w:t>
            </w:r>
            <w:r>
              <w:rPr>
                <w:rFonts w:ascii="Calibri" w:hAnsi="Calibri" w:cs="Calibri"/>
                <w:lang w:val="es-ES"/>
              </w:rPr>
              <w:t xml:space="preserve">cedula </w:t>
            </w:r>
            <w:r w:rsidR="00F279C6" w:rsidRPr="006224C8">
              <w:rPr>
                <w:rFonts w:ascii="Calibri" w:hAnsi="Calibri" w:cs="Calibri"/>
                <w:lang w:val="es-ES"/>
              </w:rPr>
              <w:t xml:space="preserve">y </w:t>
            </w:r>
            <w:proofErr w:type="spellStart"/>
            <w:r w:rsidR="00F279C6" w:rsidRPr="006224C8">
              <w:rPr>
                <w:rFonts w:ascii="Calibri" w:hAnsi="Calibri" w:cs="Calibri"/>
                <w:lang w:val="es-ES"/>
              </w:rPr>
              <w:t>password</w:t>
            </w:r>
            <w:proofErr w:type="spellEnd"/>
            <w:r w:rsidR="00F279C6" w:rsidRPr="006224C8">
              <w:rPr>
                <w:rFonts w:ascii="Calibri" w:hAnsi="Calibri" w:cs="Calibri"/>
                <w:lang w:val="es-ES"/>
              </w:rPr>
              <w:t xml:space="preserve"> correspondiente.</w:t>
            </w:r>
          </w:p>
          <w:p w:rsidR="00F279C6" w:rsidRPr="006224C8" w:rsidRDefault="00203D19"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4</w:t>
            </w:r>
            <w:r w:rsidR="00F279C6" w:rsidRPr="006224C8">
              <w:rPr>
                <w:rFonts w:ascii="Calibri" w:hAnsi="Calibri" w:cs="Calibri"/>
                <w:lang w:val="es-ES"/>
              </w:rPr>
              <w:t>.</w:t>
            </w:r>
            <w:r w:rsidR="00F279C6" w:rsidRPr="006224C8">
              <w:rPr>
                <w:rFonts w:ascii="Calibri" w:hAnsi="Calibri" w:cs="Calibri"/>
                <w:lang w:val="es-ES"/>
              </w:rPr>
              <w:tab/>
              <w:t>El usuario ingresa lo</w:t>
            </w:r>
            <w:r>
              <w:rPr>
                <w:rFonts w:ascii="Calibri" w:hAnsi="Calibri" w:cs="Calibri"/>
                <w:lang w:val="es-ES"/>
              </w:rPr>
              <w:t>s datos solicitados en el paso 3</w:t>
            </w:r>
            <w:r w:rsidR="00F279C6" w:rsidRPr="006224C8">
              <w:rPr>
                <w:rFonts w:ascii="Calibri" w:hAnsi="Calibri" w:cs="Calibri"/>
                <w:lang w:val="es-ES"/>
              </w:rPr>
              <w:t>.</w:t>
            </w:r>
          </w:p>
          <w:p w:rsidR="00F279C6" w:rsidRPr="006224C8" w:rsidRDefault="00203D19"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5</w:t>
            </w:r>
            <w:r w:rsidR="00F279C6" w:rsidRPr="006224C8">
              <w:rPr>
                <w:rFonts w:ascii="Calibri" w:hAnsi="Calibri" w:cs="Calibri"/>
                <w:lang w:val="es-ES"/>
              </w:rPr>
              <w:t>.</w:t>
            </w:r>
            <w:r w:rsidR="00F279C6" w:rsidRPr="006224C8">
              <w:rPr>
                <w:rFonts w:ascii="Calibri" w:hAnsi="Calibri" w:cs="Calibri"/>
                <w:lang w:val="es-ES"/>
              </w:rPr>
              <w:tab/>
              <w:t>El sistema validara los datos ingresados</w:t>
            </w:r>
            <w:r>
              <w:rPr>
                <w:rFonts w:ascii="Calibri" w:hAnsi="Calibri" w:cs="Calibri"/>
                <w:lang w:val="es-ES"/>
              </w:rPr>
              <w:t xml:space="preserve"> en el paso 3</w:t>
            </w:r>
            <w:r w:rsidR="00F279C6" w:rsidRPr="006224C8">
              <w:rPr>
                <w:rFonts w:ascii="Calibri" w:hAnsi="Calibri" w:cs="Calibri"/>
                <w:lang w:val="es-ES"/>
              </w:rPr>
              <w:t>.</w:t>
            </w:r>
          </w:p>
          <w:p w:rsidR="00F279C6" w:rsidRPr="006224C8" w:rsidRDefault="00203D19"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6</w:t>
            </w:r>
            <w:r w:rsidR="00F279C6" w:rsidRPr="006224C8">
              <w:rPr>
                <w:rFonts w:ascii="Calibri" w:hAnsi="Calibri" w:cs="Calibri"/>
                <w:lang w:val="es-ES"/>
              </w:rPr>
              <w:t>.</w:t>
            </w:r>
            <w:r w:rsidR="00F279C6" w:rsidRPr="006224C8">
              <w:rPr>
                <w:rFonts w:ascii="Calibri" w:hAnsi="Calibri" w:cs="Calibri"/>
                <w:lang w:val="es-ES"/>
              </w:rPr>
              <w:tab/>
              <w:t xml:space="preserve">El sistema recuperará los siguientes datos del usuario </w:t>
            </w:r>
            <w:proofErr w:type="spellStart"/>
            <w:r w:rsidR="00F279C6" w:rsidRPr="006224C8">
              <w:rPr>
                <w:rFonts w:ascii="Calibri" w:hAnsi="Calibri" w:cs="Calibri"/>
                <w:lang w:val="es-ES"/>
              </w:rPr>
              <w:t>logueado</w:t>
            </w:r>
            <w:proofErr w:type="spellEnd"/>
            <w:r w:rsidR="00F279C6" w:rsidRPr="006224C8">
              <w:rPr>
                <w:rFonts w:ascii="Calibri" w:hAnsi="Calibri" w:cs="Calibri"/>
                <w:lang w:val="es-ES"/>
              </w:rPr>
              <w:t xml:space="preserve"> y pedirá que el usuario confirme que estén correctos :</w:t>
            </w:r>
          </w:p>
          <w:p w:rsidR="00F279C6" w:rsidRPr="006224C8" w:rsidRDefault="00203D19" w:rsidP="00203D19">
            <w:pPr>
              <w:widowControl w:val="0"/>
              <w:tabs>
                <w:tab w:val="left" w:pos="0"/>
              </w:tabs>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a.</w:t>
            </w:r>
            <w:r>
              <w:rPr>
                <w:rFonts w:ascii="Calibri" w:hAnsi="Calibri" w:cs="Calibri"/>
                <w:lang w:val="es-ES"/>
              </w:rPr>
              <w:tab/>
              <w:t>Nombre</w:t>
            </w:r>
          </w:p>
          <w:p w:rsidR="00F279C6" w:rsidRPr="006224C8" w:rsidRDefault="00203D19"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b</w:t>
            </w:r>
            <w:r w:rsidR="00F279C6" w:rsidRPr="006224C8">
              <w:rPr>
                <w:rFonts w:ascii="Calibri" w:hAnsi="Calibri" w:cs="Calibri"/>
                <w:lang w:val="es-ES"/>
              </w:rPr>
              <w:t>.</w:t>
            </w:r>
            <w:r w:rsidR="00F279C6" w:rsidRPr="006224C8">
              <w:rPr>
                <w:rFonts w:ascii="Calibri" w:hAnsi="Calibri" w:cs="Calibri"/>
                <w:lang w:val="es-ES"/>
              </w:rPr>
              <w:tab/>
              <w:t>Teléfono</w:t>
            </w:r>
          </w:p>
          <w:p w:rsidR="00F279C6" w:rsidRPr="006224C8" w:rsidRDefault="00203D19"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c</w:t>
            </w:r>
            <w:r w:rsidR="00F279C6" w:rsidRPr="006224C8">
              <w:rPr>
                <w:rFonts w:ascii="Calibri" w:hAnsi="Calibri" w:cs="Calibri"/>
                <w:lang w:val="es-ES"/>
              </w:rPr>
              <w:t>.</w:t>
            </w:r>
            <w:r w:rsidR="00F279C6" w:rsidRPr="006224C8">
              <w:rPr>
                <w:rFonts w:ascii="Calibri" w:hAnsi="Calibri" w:cs="Calibri"/>
                <w:lang w:val="es-ES"/>
              </w:rPr>
              <w:tab/>
              <w:t>Celular</w:t>
            </w:r>
          </w:p>
          <w:p w:rsidR="00F279C6" w:rsidRPr="006224C8" w:rsidRDefault="00203D19"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d</w:t>
            </w:r>
            <w:r w:rsidR="00F279C6" w:rsidRPr="006224C8">
              <w:rPr>
                <w:rFonts w:ascii="Calibri" w:hAnsi="Calibri" w:cs="Calibri"/>
                <w:lang w:val="es-ES"/>
              </w:rPr>
              <w:t>.</w:t>
            </w:r>
            <w:r w:rsidR="00F279C6" w:rsidRPr="006224C8">
              <w:rPr>
                <w:rFonts w:ascii="Calibri" w:hAnsi="Calibri" w:cs="Calibri"/>
                <w:lang w:val="es-ES"/>
              </w:rPr>
              <w:tab/>
              <w:t>Dirección</w:t>
            </w:r>
          </w:p>
          <w:p w:rsidR="00F279C6" w:rsidRPr="006224C8" w:rsidRDefault="00203D19"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e</w:t>
            </w:r>
            <w:r w:rsidR="00F279C6" w:rsidRPr="006224C8">
              <w:rPr>
                <w:rFonts w:ascii="Calibri" w:hAnsi="Calibri" w:cs="Calibri"/>
                <w:lang w:val="es-ES"/>
              </w:rPr>
              <w:t>.</w:t>
            </w:r>
            <w:r w:rsidR="00F279C6" w:rsidRPr="006224C8">
              <w:rPr>
                <w:rFonts w:ascii="Calibri" w:hAnsi="Calibri" w:cs="Calibri"/>
                <w:lang w:val="es-ES"/>
              </w:rPr>
              <w:tab/>
              <w:t>Barrio</w:t>
            </w:r>
          </w:p>
          <w:p w:rsidR="00F279C6" w:rsidRPr="006224C8" w:rsidRDefault="00203D19"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f</w:t>
            </w:r>
            <w:r w:rsidR="00F279C6" w:rsidRPr="006224C8">
              <w:rPr>
                <w:rFonts w:ascii="Calibri" w:hAnsi="Calibri" w:cs="Calibri"/>
                <w:lang w:val="es-ES"/>
              </w:rPr>
              <w:t>.</w:t>
            </w:r>
            <w:r w:rsidR="00F279C6" w:rsidRPr="006224C8">
              <w:rPr>
                <w:rFonts w:ascii="Calibri" w:hAnsi="Calibri" w:cs="Calibri"/>
                <w:lang w:val="es-ES"/>
              </w:rPr>
              <w:tab/>
              <w:t>Ciudad</w:t>
            </w:r>
          </w:p>
          <w:p w:rsidR="00F279C6" w:rsidRDefault="00203D19"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7</w:t>
            </w:r>
            <w:r w:rsidR="00F279C6" w:rsidRPr="006224C8">
              <w:rPr>
                <w:rFonts w:ascii="Calibri" w:hAnsi="Calibri" w:cs="Calibri"/>
                <w:lang w:val="es-ES"/>
              </w:rPr>
              <w:t>.</w:t>
            </w:r>
            <w:r w:rsidR="00F279C6" w:rsidRPr="006224C8">
              <w:rPr>
                <w:rFonts w:ascii="Calibri" w:hAnsi="Calibri" w:cs="Calibri"/>
                <w:lang w:val="es-ES"/>
              </w:rPr>
              <w:tab/>
              <w:t>El usuario confirma que los datos están correctos.</w:t>
            </w:r>
          </w:p>
          <w:p w:rsidR="00EC15A9" w:rsidRDefault="00A41FAE" w:rsidP="00EC15A9">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 xml:space="preserve">8.    El sistema solicitara al usuario que ingrese </w:t>
            </w:r>
            <w:r w:rsidR="00EC15A9">
              <w:rPr>
                <w:rFonts w:ascii="Calibri" w:hAnsi="Calibri" w:cs="Calibri"/>
                <w:lang w:val="es-ES"/>
              </w:rPr>
              <w:t>las prendas de la solicitud, pidiendo los siguientes datos por cada una de ellas:</w:t>
            </w:r>
          </w:p>
          <w:p w:rsidR="00EC15A9" w:rsidRDefault="00EC15A9" w:rsidP="00EC15A9">
            <w:pPr>
              <w:pStyle w:val="Prrafodelista"/>
              <w:widowControl w:val="0"/>
              <w:tabs>
                <w:tab w:val="left" w:pos="0"/>
              </w:tabs>
              <w:suppressAutoHyphens/>
              <w:autoSpaceDE w:val="0"/>
              <w:autoSpaceDN w:val="0"/>
              <w:adjustRightInd w:val="0"/>
              <w:spacing w:after="0" w:line="240" w:lineRule="auto"/>
              <w:ind w:left="1080"/>
              <w:rPr>
                <w:rFonts w:ascii="Calibri" w:hAnsi="Calibri" w:cs="Calibri"/>
                <w:lang w:val="es-ES"/>
              </w:rPr>
            </w:pPr>
            <w:r>
              <w:rPr>
                <w:rFonts w:ascii="Calibri" w:hAnsi="Calibri" w:cs="Calibri"/>
                <w:lang w:val="es-ES"/>
              </w:rPr>
              <w:t>a.   Tipo de prenda (se selecciona de una lista)</w:t>
            </w:r>
          </w:p>
          <w:p w:rsidR="00EC15A9" w:rsidRDefault="00EC15A9" w:rsidP="00EC15A9">
            <w:pPr>
              <w:pStyle w:val="Prrafodelista"/>
              <w:widowControl w:val="0"/>
              <w:tabs>
                <w:tab w:val="left" w:pos="0"/>
              </w:tabs>
              <w:suppressAutoHyphens/>
              <w:autoSpaceDE w:val="0"/>
              <w:autoSpaceDN w:val="0"/>
              <w:adjustRightInd w:val="0"/>
              <w:spacing w:after="0" w:line="240" w:lineRule="auto"/>
              <w:ind w:left="1080"/>
              <w:rPr>
                <w:rFonts w:ascii="Calibri" w:hAnsi="Calibri" w:cs="Calibri"/>
                <w:lang w:val="es-ES"/>
              </w:rPr>
            </w:pPr>
            <w:r>
              <w:rPr>
                <w:rFonts w:ascii="Calibri" w:hAnsi="Calibri" w:cs="Calibri"/>
                <w:lang w:val="es-ES"/>
              </w:rPr>
              <w:t>b.   Cantidad del tipo de prenda del paso a</w:t>
            </w:r>
          </w:p>
          <w:p w:rsidR="00EC15A9" w:rsidRDefault="00EC15A9" w:rsidP="00EC15A9">
            <w:pPr>
              <w:pStyle w:val="Prrafodelista"/>
              <w:widowControl w:val="0"/>
              <w:tabs>
                <w:tab w:val="left" w:pos="0"/>
              </w:tabs>
              <w:suppressAutoHyphens/>
              <w:autoSpaceDE w:val="0"/>
              <w:autoSpaceDN w:val="0"/>
              <w:adjustRightInd w:val="0"/>
              <w:spacing w:after="0" w:line="240" w:lineRule="auto"/>
              <w:ind w:left="1080"/>
              <w:rPr>
                <w:rFonts w:ascii="Calibri" w:hAnsi="Calibri" w:cs="Calibri"/>
                <w:lang w:val="es-ES"/>
              </w:rPr>
            </w:pPr>
            <w:r>
              <w:rPr>
                <w:rFonts w:ascii="Calibri" w:hAnsi="Calibri" w:cs="Calibri"/>
                <w:lang w:val="es-ES"/>
              </w:rPr>
              <w:t>c.   Tintorería (si es que corresponde, se selecciona de una lista)</w:t>
            </w:r>
          </w:p>
          <w:p w:rsidR="00EC15A9" w:rsidRDefault="00EC15A9" w:rsidP="00EC15A9">
            <w:pPr>
              <w:pStyle w:val="Prrafodelista"/>
              <w:widowControl w:val="0"/>
              <w:tabs>
                <w:tab w:val="left" w:pos="0"/>
              </w:tabs>
              <w:suppressAutoHyphens/>
              <w:autoSpaceDE w:val="0"/>
              <w:autoSpaceDN w:val="0"/>
              <w:adjustRightInd w:val="0"/>
              <w:spacing w:after="0" w:line="240" w:lineRule="auto"/>
              <w:ind w:left="1080"/>
              <w:rPr>
                <w:rFonts w:ascii="Calibri" w:hAnsi="Calibri" w:cs="Calibri"/>
                <w:lang w:val="es-ES"/>
              </w:rPr>
            </w:pPr>
            <w:r>
              <w:rPr>
                <w:rFonts w:ascii="Calibri" w:hAnsi="Calibri" w:cs="Calibri"/>
                <w:lang w:val="es-ES"/>
              </w:rPr>
              <w:t>d.   Excepción de lavado del tipo de prenda del paso 8 (si es que corresponde)</w:t>
            </w:r>
          </w:p>
          <w:p w:rsidR="00EC15A9" w:rsidRDefault="00EC15A9" w:rsidP="00EC15A9">
            <w:pPr>
              <w:widowControl w:val="0"/>
              <w:tabs>
                <w:tab w:val="left" w:pos="0"/>
              </w:tabs>
              <w:suppressAutoHyphens/>
              <w:autoSpaceDE w:val="0"/>
              <w:autoSpaceDN w:val="0"/>
              <w:adjustRightInd w:val="0"/>
              <w:spacing w:after="0" w:line="240" w:lineRule="auto"/>
              <w:rPr>
                <w:rFonts w:ascii="Calibri" w:hAnsi="Calibri" w:cs="Calibri"/>
                <w:lang w:val="es-ES"/>
              </w:rPr>
            </w:pPr>
            <w:r>
              <w:rPr>
                <w:rFonts w:ascii="Calibri" w:hAnsi="Calibri" w:cs="Calibri"/>
                <w:lang w:val="es-ES"/>
              </w:rPr>
              <w:t xml:space="preserve">       9.    El usuario ingresa los datos solicitados en el paso 8</w:t>
            </w:r>
          </w:p>
          <w:p w:rsidR="00EC15A9" w:rsidRDefault="00EC15A9" w:rsidP="00EC15A9">
            <w:pPr>
              <w:widowControl w:val="0"/>
              <w:tabs>
                <w:tab w:val="left" w:pos="0"/>
              </w:tabs>
              <w:suppressAutoHyphens/>
              <w:autoSpaceDE w:val="0"/>
              <w:autoSpaceDN w:val="0"/>
              <w:adjustRightInd w:val="0"/>
              <w:spacing w:after="0" w:line="240" w:lineRule="auto"/>
              <w:rPr>
                <w:rFonts w:ascii="Calibri" w:hAnsi="Calibri" w:cs="Calibri"/>
                <w:lang w:val="es-ES"/>
              </w:rPr>
            </w:pPr>
            <w:r>
              <w:rPr>
                <w:rFonts w:ascii="Calibri" w:hAnsi="Calibri" w:cs="Calibri"/>
                <w:lang w:val="es-ES"/>
              </w:rPr>
              <w:t xml:space="preserve">       10.  El sistema valida los datos ingresados en el paso 8</w:t>
            </w:r>
          </w:p>
          <w:p w:rsidR="00EC15A9" w:rsidRDefault="00EC15A9" w:rsidP="00EC15A9">
            <w:pPr>
              <w:widowControl w:val="0"/>
              <w:tabs>
                <w:tab w:val="left" w:pos="0"/>
              </w:tabs>
              <w:suppressAutoHyphens/>
              <w:autoSpaceDE w:val="0"/>
              <w:autoSpaceDN w:val="0"/>
              <w:adjustRightInd w:val="0"/>
              <w:spacing w:after="0" w:line="240" w:lineRule="auto"/>
              <w:rPr>
                <w:rFonts w:ascii="Calibri" w:hAnsi="Calibri" w:cs="Calibri"/>
                <w:lang w:val="es-ES"/>
              </w:rPr>
            </w:pPr>
            <w:r>
              <w:rPr>
                <w:rFonts w:ascii="Calibri" w:hAnsi="Calibri" w:cs="Calibri"/>
                <w:lang w:val="es-ES"/>
              </w:rPr>
              <w:t xml:space="preserve">       11.  El </w:t>
            </w:r>
            <w:r w:rsidR="0069657C">
              <w:rPr>
                <w:rFonts w:ascii="Calibri" w:hAnsi="Calibri" w:cs="Calibri"/>
                <w:lang w:val="es-ES"/>
              </w:rPr>
              <w:t>u</w:t>
            </w:r>
            <w:r>
              <w:rPr>
                <w:rFonts w:ascii="Calibri" w:hAnsi="Calibri" w:cs="Calibri"/>
                <w:lang w:val="es-ES"/>
              </w:rPr>
              <w:t xml:space="preserve">suario no quiere agregar </w:t>
            </w:r>
            <w:r w:rsidR="0069657C">
              <w:rPr>
                <w:rFonts w:ascii="Calibri" w:hAnsi="Calibri" w:cs="Calibri"/>
                <w:lang w:val="es-ES"/>
              </w:rPr>
              <w:t>más</w:t>
            </w:r>
            <w:r>
              <w:rPr>
                <w:rFonts w:ascii="Calibri" w:hAnsi="Calibri" w:cs="Calibri"/>
                <w:lang w:val="es-ES"/>
              </w:rPr>
              <w:t xml:space="preserve"> prendas</w:t>
            </w:r>
            <w:r w:rsidR="0069657C">
              <w:rPr>
                <w:rFonts w:ascii="Calibri" w:hAnsi="Calibri" w:cs="Calibri"/>
                <w:lang w:val="es-ES"/>
              </w:rPr>
              <w:t xml:space="preserve"> a la solicitud</w:t>
            </w:r>
            <w:r>
              <w:rPr>
                <w:rFonts w:ascii="Calibri" w:hAnsi="Calibri" w:cs="Calibri"/>
                <w:lang w:val="es-ES"/>
              </w:rPr>
              <w:t xml:space="preserve"> </w:t>
            </w:r>
            <w:r w:rsidR="00023AEA">
              <w:rPr>
                <w:rFonts w:ascii="Calibri" w:hAnsi="Calibri" w:cs="Calibri"/>
                <w:lang w:val="es-ES"/>
              </w:rPr>
              <w:t>y confirma</w:t>
            </w:r>
          </w:p>
          <w:p w:rsidR="0069657C" w:rsidRDefault="0069657C" w:rsidP="0069657C">
            <w:pPr>
              <w:widowControl w:val="0"/>
              <w:tabs>
                <w:tab w:val="left" w:pos="742"/>
              </w:tabs>
              <w:suppressAutoHyphens/>
              <w:autoSpaceDE w:val="0"/>
              <w:autoSpaceDN w:val="0"/>
              <w:adjustRightInd w:val="0"/>
              <w:spacing w:after="0" w:line="240" w:lineRule="auto"/>
              <w:ind w:left="742" w:hanging="742"/>
              <w:rPr>
                <w:rFonts w:ascii="Calibri" w:hAnsi="Calibri" w:cs="Calibri"/>
                <w:lang w:val="es-ES"/>
              </w:rPr>
            </w:pPr>
            <w:r>
              <w:rPr>
                <w:rFonts w:ascii="Calibri" w:hAnsi="Calibri" w:cs="Calibri"/>
                <w:lang w:val="es-ES"/>
              </w:rPr>
              <w:t xml:space="preserve">       12</w:t>
            </w:r>
            <w:r w:rsidR="00EC15A9">
              <w:rPr>
                <w:rFonts w:ascii="Calibri" w:hAnsi="Calibri" w:cs="Calibri"/>
                <w:lang w:val="es-ES"/>
              </w:rPr>
              <w:t>.  El sistema solicitara al usuario que ingrese las</w:t>
            </w:r>
            <w:r>
              <w:rPr>
                <w:rFonts w:ascii="Calibri" w:hAnsi="Calibri" w:cs="Calibri"/>
                <w:lang w:val="es-ES"/>
              </w:rPr>
              <w:t xml:space="preserve"> opciones de lavado       correspondientes</w:t>
            </w:r>
          </w:p>
          <w:p w:rsidR="0069657C" w:rsidRDefault="0069657C" w:rsidP="00023AEA">
            <w:pPr>
              <w:widowControl w:val="0"/>
              <w:tabs>
                <w:tab w:val="left" w:pos="742"/>
              </w:tabs>
              <w:suppressAutoHyphens/>
              <w:autoSpaceDE w:val="0"/>
              <w:autoSpaceDN w:val="0"/>
              <w:adjustRightInd w:val="0"/>
              <w:spacing w:after="0" w:line="240" w:lineRule="auto"/>
              <w:ind w:left="742" w:hanging="742"/>
              <w:rPr>
                <w:rFonts w:ascii="Calibri" w:hAnsi="Calibri" w:cs="Calibri"/>
                <w:lang w:val="es-ES"/>
              </w:rPr>
            </w:pPr>
            <w:r>
              <w:rPr>
                <w:rFonts w:ascii="Calibri" w:hAnsi="Calibri" w:cs="Calibri"/>
                <w:lang w:val="es-ES"/>
              </w:rPr>
              <w:t xml:space="preserve">       13.  El usuario ingresa</w:t>
            </w:r>
            <w:r w:rsidR="00023AEA">
              <w:rPr>
                <w:rFonts w:ascii="Calibri" w:hAnsi="Calibri" w:cs="Calibri"/>
                <w:lang w:val="es-ES"/>
              </w:rPr>
              <w:t xml:space="preserve"> la opción de lavado de una lista</w:t>
            </w:r>
          </w:p>
          <w:p w:rsidR="00936FEA" w:rsidRDefault="00023AEA" w:rsidP="00023AEA">
            <w:pPr>
              <w:widowControl w:val="0"/>
              <w:tabs>
                <w:tab w:val="left" w:pos="742"/>
              </w:tabs>
              <w:suppressAutoHyphens/>
              <w:autoSpaceDE w:val="0"/>
              <w:autoSpaceDN w:val="0"/>
              <w:adjustRightInd w:val="0"/>
              <w:spacing w:after="0" w:line="240" w:lineRule="auto"/>
              <w:ind w:left="742" w:hanging="742"/>
              <w:rPr>
                <w:rFonts w:ascii="Calibri" w:hAnsi="Calibri" w:cs="Calibri"/>
                <w:lang w:val="es-ES"/>
              </w:rPr>
            </w:pPr>
            <w:r>
              <w:rPr>
                <w:rFonts w:ascii="Calibri" w:hAnsi="Calibri" w:cs="Calibri"/>
                <w:lang w:val="es-ES"/>
              </w:rPr>
              <w:t xml:space="preserve">       14.  El usuario no quiere agregar más opciones de lavado y confirma</w:t>
            </w:r>
            <w:r w:rsidR="0069657C">
              <w:rPr>
                <w:rFonts w:ascii="Calibri" w:hAnsi="Calibri" w:cs="Calibri"/>
                <w:lang w:val="es-ES"/>
              </w:rPr>
              <w:t xml:space="preserve"> </w:t>
            </w:r>
          </w:p>
          <w:p w:rsidR="0069657C" w:rsidRPr="00EC15A9" w:rsidRDefault="00936FEA" w:rsidP="00023AEA">
            <w:pPr>
              <w:widowControl w:val="0"/>
              <w:tabs>
                <w:tab w:val="left" w:pos="742"/>
              </w:tabs>
              <w:suppressAutoHyphens/>
              <w:autoSpaceDE w:val="0"/>
              <w:autoSpaceDN w:val="0"/>
              <w:adjustRightInd w:val="0"/>
              <w:spacing w:after="0" w:line="240" w:lineRule="auto"/>
              <w:ind w:left="742" w:hanging="742"/>
              <w:rPr>
                <w:rFonts w:ascii="Calibri" w:hAnsi="Calibri" w:cs="Calibri"/>
                <w:lang w:val="es-ES"/>
              </w:rPr>
            </w:pPr>
            <w:r>
              <w:rPr>
                <w:rFonts w:ascii="Calibri" w:hAnsi="Calibri" w:cs="Calibri"/>
                <w:lang w:val="es-ES"/>
              </w:rPr>
              <w:t xml:space="preserve">       15.  El sistema valida las opciones de lavado ingresadas</w:t>
            </w:r>
            <w:r w:rsidR="0069657C">
              <w:rPr>
                <w:rFonts w:ascii="Calibri" w:hAnsi="Calibri" w:cs="Calibri"/>
                <w:lang w:val="es-ES"/>
              </w:rPr>
              <w:t xml:space="preserve">               </w:t>
            </w:r>
          </w:p>
          <w:p w:rsidR="00F279C6" w:rsidRPr="006224C8" w:rsidRDefault="00936FEA"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16</w:t>
            </w:r>
            <w:r w:rsidR="00F279C6" w:rsidRPr="006224C8">
              <w:rPr>
                <w:rFonts w:ascii="Calibri" w:hAnsi="Calibri" w:cs="Calibri"/>
                <w:lang w:val="es-ES"/>
              </w:rPr>
              <w:t>.</w:t>
            </w:r>
            <w:r w:rsidR="00F279C6" w:rsidRPr="006224C8">
              <w:rPr>
                <w:rFonts w:ascii="Calibri" w:hAnsi="Calibri" w:cs="Calibri"/>
                <w:lang w:val="es-ES"/>
              </w:rPr>
              <w:tab/>
              <w:t xml:space="preserve">El sistema solicitará al usuario que elija si desea </w:t>
            </w:r>
            <w:proofErr w:type="spellStart"/>
            <w:r w:rsidR="00F279C6" w:rsidRPr="006224C8">
              <w:rPr>
                <w:rFonts w:ascii="Calibri" w:hAnsi="Calibri" w:cs="Calibri"/>
                <w:lang w:val="es-ES"/>
              </w:rPr>
              <w:t>delivery</w:t>
            </w:r>
            <w:proofErr w:type="spellEnd"/>
            <w:r w:rsidR="00F279C6" w:rsidRPr="006224C8">
              <w:rPr>
                <w:rFonts w:ascii="Calibri" w:hAnsi="Calibri" w:cs="Calibri"/>
                <w:lang w:val="es-ES"/>
              </w:rPr>
              <w:t xml:space="preserve"> o no.</w:t>
            </w:r>
          </w:p>
          <w:p w:rsidR="00F279C6" w:rsidRPr="006224C8" w:rsidRDefault="00936FEA"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17</w:t>
            </w:r>
            <w:r w:rsidR="00F279C6" w:rsidRPr="006224C8">
              <w:rPr>
                <w:rFonts w:ascii="Calibri" w:hAnsi="Calibri" w:cs="Calibri"/>
                <w:lang w:val="es-ES"/>
              </w:rPr>
              <w:t>.</w:t>
            </w:r>
            <w:r w:rsidR="00F279C6" w:rsidRPr="006224C8">
              <w:rPr>
                <w:rFonts w:ascii="Calibri" w:hAnsi="Calibri" w:cs="Calibri"/>
                <w:lang w:val="es-ES"/>
              </w:rPr>
              <w:tab/>
              <w:t xml:space="preserve">El usuario seleccionará la opción de </w:t>
            </w:r>
            <w:proofErr w:type="spellStart"/>
            <w:r w:rsidR="00F279C6" w:rsidRPr="006224C8">
              <w:rPr>
                <w:rFonts w:ascii="Calibri" w:hAnsi="Calibri" w:cs="Calibri"/>
                <w:lang w:val="es-ES"/>
              </w:rPr>
              <w:t>delivery</w:t>
            </w:r>
            <w:proofErr w:type="spellEnd"/>
            <w:r w:rsidR="00F279C6" w:rsidRPr="006224C8">
              <w:rPr>
                <w:rFonts w:ascii="Calibri" w:hAnsi="Calibri" w:cs="Calibri"/>
                <w:lang w:val="es-ES"/>
              </w:rPr>
              <w:t>.</w:t>
            </w:r>
          </w:p>
          <w:p w:rsidR="00F279C6" w:rsidRPr="00023AEA" w:rsidRDefault="00936FEA" w:rsidP="00FA4DEB">
            <w:pPr>
              <w:widowControl w:val="0"/>
              <w:suppressAutoHyphens/>
              <w:autoSpaceDE w:val="0"/>
              <w:autoSpaceDN w:val="0"/>
              <w:adjustRightInd w:val="0"/>
              <w:spacing w:after="0" w:line="240" w:lineRule="auto"/>
              <w:ind w:left="720" w:hanging="360"/>
              <w:rPr>
                <w:rFonts w:ascii="Calibri" w:hAnsi="Calibri" w:cs="Calibri"/>
                <w:color w:val="FF0000"/>
                <w:lang w:val="es-ES"/>
              </w:rPr>
            </w:pPr>
            <w:r>
              <w:rPr>
                <w:rFonts w:ascii="Calibri" w:hAnsi="Calibri" w:cs="Calibri"/>
                <w:color w:val="FF0000"/>
                <w:lang w:val="es-ES"/>
              </w:rPr>
              <w:t>18</w:t>
            </w:r>
            <w:r w:rsidR="00F279C6" w:rsidRPr="00023AEA">
              <w:rPr>
                <w:rFonts w:ascii="Calibri" w:hAnsi="Calibri" w:cs="Calibri"/>
                <w:color w:val="FF0000"/>
                <w:lang w:val="es-ES"/>
              </w:rPr>
              <w:t>.</w:t>
            </w:r>
            <w:r w:rsidR="00F279C6" w:rsidRPr="00023AEA">
              <w:rPr>
                <w:rFonts w:ascii="Calibri" w:hAnsi="Calibri" w:cs="Calibri"/>
                <w:color w:val="FF0000"/>
                <w:lang w:val="es-ES"/>
              </w:rPr>
              <w:tab/>
              <w:t>El sistema listará los días disponibles del mes actual.</w:t>
            </w:r>
          </w:p>
          <w:p w:rsidR="00F279C6" w:rsidRPr="00023AEA" w:rsidRDefault="00936FEA" w:rsidP="00FA4DEB">
            <w:pPr>
              <w:widowControl w:val="0"/>
              <w:suppressAutoHyphens/>
              <w:autoSpaceDE w:val="0"/>
              <w:autoSpaceDN w:val="0"/>
              <w:adjustRightInd w:val="0"/>
              <w:spacing w:after="0" w:line="240" w:lineRule="auto"/>
              <w:ind w:left="720" w:hanging="360"/>
              <w:rPr>
                <w:rFonts w:ascii="Calibri" w:hAnsi="Calibri" w:cs="Calibri"/>
                <w:color w:val="FF0000"/>
                <w:lang w:val="es-ES"/>
              </w:rPr>
            </w:pPr>
            <w:r>
              <w:rPr>
                <w:rFonts w:ascii="Calibri" w:hAnsi="Calibri" w:cs="Calibri"/>
                <w:color w:val="FF0000"/>
                <w:lang w:val="es-ES"/>
              </w:rPr>
              <w:t>19</w:t>
            </w:r>
            <w:r w:rsidR="00F279C6" w:rsidRPr="00023AEA">
              <w:rPr>
                <w:rFonts w:ascii="Calibri" w:hAnsi="Calibri" w:cs="Calibri"/>
                <w:color w:val="FF0000"/>
                <w:lang w:val="es-ES"/>
              </w:rPr>
              <w:t>.</w:t>
            </w:r>
            <w:r w:rsidR="00F279C6" w:rsidRPr="00023AEA">
              <w:rPr>
                <w:rFonts w:ascii="Calibri" w:hAnsi="Calibri" w:cs="Calibri"/>
                <w:color w:val="FF0000"/>
                <w:lang w:val="es-ES"/>
              </w:rPr>
              <w:tab/>
              <w:t>El usuario elije un día.</w:t>
            </w:r>
          </w:p>
          <w:p w:rsidR="00F279C6" w:rsidRPr="00023AEA" w:rsidRDefault="00936FEA" w:rsidP="00FA4DEB">
            <w:pPr>
              <w:widowControl w:val="0"/>
              <w:suppressAutoHyphens/>
              <w:autoSpaceDE w:val="0"/>
              <w:autoSpaceDN w:val="0"/>
              <w:adjustRightInd w:val="0"/>
              <w:spacing w:after="0" w:line="240" w:lineRule="auto"/>
              <w:ind w:left="720" w:hanging="360"/>
              <w:rPr>
                <w:rFonts w:ascii="Calibri" w:hAnsi="Calibri" w:cs="Calibri"/>
                <w:color w:val="FF0000"/>
                <w:lang w:val="es-ES"/>
              </w:rPr>
            </w:pPr>
            <w:r>
              <w:rPr>
                <w:rFonts w:ascii="Calibri" w:hAnsi="Calibri" w:cs="Calibri"/>
                <w:color w:val="FF0000"/>
                <w:lang w:val="es-ES"/>
              </w:rPr>
              <w:t>20</w:t>
            </w:r>
            <w:r w:rsidR="00F279C6" w:rsidRPr="00023AEA">
              <w:rPr>
                <w:rFonts w:ascii="Calibri" w:hAnsi="Calibri" w:cs="Calibri"/>
                <w:color w:val="FF0000"/>
                <w:lang w:val="es-ES"/>
              </w:rPr>
              <w:t>.</w:t>
            </w:r>
            <w:r w:rsidR="00F279C6" w:rsidRPr="00023AEA">
              <w:rPr>
                <w:rFonts w:ascii="Calibri" w:hAnsi="Calibri" w:cs="Calibri"/>
                <w:color w:val="FF0000"/>
                <w:lang w:val="es-ES"/>
              </w:rPr>
              <w:tab/>
              <w:t>El sistema mostrará las brechas disponibles para ese día.</w:t>
            </w:r>
          </w:p>
          <w:p w:rsidR="00F279C6" w:rsidRPr="00023AEA" w:rsidRDefault="00936FEA" w:rsidP="00FA4DEB">
            <w:pPr>
              <w:widowControl w:val="0"/>
              <w:suppressAutoHyphens/>
              <w:autoSpaceDE w:val="0"/>
              <w:autoSpaceDN w:val="0"/>
              <w:adjustRightInd w:val="0"/>
              <w:spacing w:after="0" w:line="240" w:lineRule="auto"/>
              <w:ind w:left="720" w:hanging="360"/>
              <w:rPr>
                <w:rFonts w:ascii="Calibri" w:hAnsi="Calibri" w:cs="Calibri"/>
                <w:color w:val="FF0000"/>
                <w:lang w:val="es-ES"/>
              </w:rPr>
            </w:pPr>
            <w:r>
              <w:rPr>
                <w:rFonts w:ascii="Calibri" w:hAnsi="Calibri" w:cs="Calibri"/>
                <w:color w:val="FF0000"/>
                <w:lang w:val="es-ES"/>
              </w:rPr>
              <w:t>21</w:t>
            </w:r>
            <w:r w:rsidR="00F279C6" w:rsidRPr="00023AEA">
              <w:rPr>
                <w:rFonts w:ascii="Calibri" w:hAnsi="Calibri" w:cs="Calibri"/>
                <w:color w:val="FF0000"/>
                <w:lang w:val="es-ES"/>
              </w:rPr>
              <w:t>.</w:t>
            </w:r>
            <w:r w:rsidR="00F279C6" w:rsidRPr="00023AEA">
              <w:rPr>
                <w:rFonts w:ascii="Calibri" w:hAnsi="Calibri" w:cs="Calibri"/>
                <w:color w:val="FF0000"/>
                <w:lang w:val="es-ES"/>
              </w:rPr>
              <w:tab/>
              <w:t>El usuario seleccionará una brecha horaria disponible.</w:t>
            </w:r>
          </w:p>
          <w:p w:rsidR="00023AEA" w:rsidRDefault="00936FEA"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22</w:t>
            </w:r>
            <w:r w:rsidR="00023AEA">
              <w:rPr>
                <w:rFonts w:ascii="Calibri" w:hAnsi="Calibri" w:cs="Calibri"/>
                <w:lang w:val="es-ES"/>
              </w:rPr>
              <w:t>. El sistema mostrara todos los datos ingresados por el usuario y solicitara una confirmación final</w:t>
            </w:r>
          </w:p>
          <w:p w:rsidR="00023AEA" w:rsidRPr="006224C8" w:rsidRDefault="00936FEA" w:rsidP="00023AEA">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23</w:t>
            </w:r>
            <w:r w:rsidR="00023AEA" w:rsidRPr="006224C8">
              <w:rPr>
                <w:rFonts w:ascii="Calibri" w:hAnsi="Calibri" w:cs="Calibri"/>
                <w:lang w:val="es-ES"/>
              </w:rPr>
              <w:t>.</w:t>
            </w:r>
            <w:r w:rsidR="00023AEA" w:rsidRPr="006224C8">
              <w:rPr>
                <w:rFonts w:ascii="Calibri" w:hAnsi="Calibri" w:cs="Calibri"/>
                <w:lang w:val="es-ES"/>
              </w:rPr>
              <w:tab/>
              <w:t>El usuario confirma la solicitud de lavado.</w:t>
            </w:r>
          </w:p>
          <w:p w:rsidR="00023AEA" w:rsidRPr="006224C8" w:rsidRDefault="00936FEA" w:rsidP="00023AEA">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24</w:t>
            </w:r>
            <w:r w:rsidR="00023AEA" w:rsidRPr="006224C8">
              <w:rPr>
                <w:rFonts w:ascii="Calibri" w:hAnsi="Calibri" w:cs="Calibri"/>
                <w:lang w:val="es-ES"/>
              </w:rPr>
              <w:t>.</w:t>
            </w:r>
            <w:r w:rsidR="00023AEA" w:rsidRPr="006224C8">
              <w:rPr>
                <w:rFonts w:ascii="Calibri" w:hAnsi="Calibri" w:cs="Calibri"/>
                <w:lang w:val="es-ES"/>
              </w:rPr>
              <w:tab/>
              <w:t xml:space="preserve">El sistema imprime dos tickets. Uno es el comprobante de entrega y otro para pegar en la primera bolsa.  </w:t>
            </w:r>
          </w:p>
          <w:p w:rsidR="00023AEA" w:rsidRPr="006224C8" w:rsidRDefault="00936FEA" w:rsidP="00023AEA">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25</w:t>
            </w:r>
            <w:r w:rsidR="00023AEA" w:rsidRPr="006224C8">
              <w:rPr>
                <w:rFonts w:ascii="Calibri" w:hAnsi="Calibri" w:cs="Calibri"/>
                <w:lang w:val="es-ES"/>
              </w:rPr>
              <w:t>.</w:t>
            </w:r>
            <w:r w:rsidR="00023AEA" w:rsidRPr="006224C8">
              <w:rPr>
                <w:rFonts w:ascii="Calibri" w:hAnsi="Calibri" w:cs="Calibri"/>
                <w:lang w:val="es-ES"/>
              </w:rPr>
              <w:tab/>
              <w:t>El sistema consulta al usuario si precisa más tickets de pegado.</w:t>
            </w:r>
          </w:p>
          <w:p w:rsidR="00F279C6" w:rsidRPr="006224C8" w:rsidRDefault="00936FEA" w:rsidP="00936FEA">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26</w:t>
            </w:r>
            <w:r w:rsidR="00023AEA" w:rsidRPr="006224C8">
              <w:rPr>
                <w:rFonts w:ascii="Calibri" w:hAnsi="Calibri" w:cs="Calibri"/>
                <w:lang w:val="es-ES"/>
              </w:rPr>
              <w:t>.</w:t>
            </w:r>
            <w:r w:rsidR="00023AEA" w:rsidRPr="006224C8">
              <w:rPr>
                <w:rFonts w:ascii="Calibri" w:hAnsi="Calibri" w:cs="Calibri"/>
                <w:lang w:val="es-ES"/>
              </w:rPr>
              <w:tab/>
              <w:t>El usuario confirma que no necesita más tickets.</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rPr>
                <w:rFonts w:ascii="Calibri" w:hAnsi="Calibri" w:cs="Calibri"/>
                <w:lang w:val="es-ES"/>
              </w:rPr>
            </w:pPr>
            <w:r w:rsidRPr="006224C8">
              <w:rPr>
                <w:rFonts w:ascii="Calibri" w:hAnsi="Calibri" w:cs="Calibri"/>
                <w:b/>
                <w:bCs/>
                <w:lang w:val="es-ES"/>
              </w:rPr>
              <w:lastRenderedPageBreak/>
              <w:t>Escenario alternativo:</w:t>
            </w:r>
          </w:p>
        </w:tc>
        <w:tc>
          <w:tcPr>
            <w:tcW w:w="7513" w:type="dxa"/>
            <w:tcBorders>
              <w:top w:val="single" w:sz="4" w:space="0" w:color="000000"/>
              <w:left w:val="single" w:sz="4" w:space="0" w:color="000000"/>
              <w:bottom w:val="single" w:sz="4" w:space="0" w:color="000000"/>
              <w:right w:val="single" w:sz="4" w:space="0" w:color="000000"/>
            </w:tcBorders>
          </w:tcPr>
          <w:p w:rsidR="00F279C6" w:rsidRPr="006224C8" w:rsidRDefault="00F279C6" w:rsidP="00351184">
            <w:pPr>
              <w:widowControl w:val="0"/>
              <w:autoSpaceDE w:val="0"/>
              <w:autoSpaceDN w:val="0"/>
              <w:adjustRightInd w:val="0"/>
              <w:spacing w:after="0" w:line="240" w:lineRule="auto"/>
              <w:ind w:left="317" w:hanging="317"/>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2.a</w:t>
            </w:r>
            <w:proofErr w:type="gramEnd"/>
            <w:r w:rsidRPr="006224C8">
              <w:rPr>
                <w:rFonts w:ascii="Calibri" w:hAnsi="Calibri" w:cs="Calibri"/>
                <w:lang w:val="es-ES"/>
              </w:rPr>
              <w:t xml:space="preserve">  El usuario selecciona la opción  “</w:t>
            </w:r>
            <w:r w:rsidR="001D342C">
              <w:rPr>
                <w:rFonts w:ascii="Calibri" w:hAnsi="Calibri" w:cs="Calibri"/>
                <w:lang w:val="es-ES"/>
              </w:rPr>
              <w:t>Registrarme</w:t>
            </w:r>
            <w:r w:rsidRPr="006224C8">
              <w:rPr>
                <w:rFonts w:ascii="Calibri" w:hAnsi="Calibri" w:cs="Calibri"/>
                <w:lang w:val="es-ES"/>
              </w:rPr>
              <w:t>”.</w:t>
            </w:r>
          </w:p>
          <w:p w:rsidR="00F279C6" w:rsidRPr="006224C8" w:rsidRDefault="00F279C6" w:rsidP="00FA4DEB">
            <w:pPr>
              <w:widowControl w:val="0"/>
              <w:autoSpaceDE w:val="0"/>
              <w:autoSpaceDN w:val="0"/>
              <w:adjustRightInd w:val="0"/>
              <w:spacing w:after="0" w:line="240" w:lineRule="auto"/>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2.a.1</w:t>
            </w:r>
            <w:proofErr w:type="gramEnd"/>
            <w:r w:rsidRPr="006224C8">
              <w:rPr>
                <w:rFonts w:ascii="Calibri" w:hAnsi="Calibri" w:cs="Calibri"/>
                <w:lang w:val="es-ES"/>
              </w:rPr>
              <w:t xml:space="preserve">  Se reproducirá el caso de uso “Alta cliente”.</w:t>
            </w:r>
          </w:p>
          <w:p w:rsidR="00F279C6" w:rsidRPr="006224C8" w:rsidRDefault="00F279C6" w:rsidP="001D342C">
            <w:pPr>
              <w:widowControl w:val="0"/>
              <w:autoSpaceDE w:val="0"/>
              <w:autoSpaceDN w:val="0"/>
              <w:adjustRightInd w:val="0"/>
              <w:spacing w:after="0" w:line="240" w:lineRule="auto"/>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2.a</w:t>
            </w:r>
            <w:r w:rsidR="001D342C">
              <w:rPr>
                <w:rFonts w:ascii="Calibri" w:hAnsi="Calibri" w:cs="Calibri"/>
                <w:lang w:val="es-ES"/>
              </w:rPr>
              <w:t>.2</w:t>
            </w:r>
            <w:proofErr w:type="gramEnd"/>
            <w:r w:rsidR="001D342C">
              <w:rPr>
                <w:rFonts w:ascii="Calibri" w:hAnsi="Calibri" w:cs="Calibri"/>
                <w:lang w:val="es-ES"/>
              </w:rPr>
              <w:t xml:space="preserve">  Paso 3 del flujo principal.</w:t>
            </w:r>
          </w:p>
          <w:p w:rsidR="00F279C6" w:rsidRPr="006224C8" w:rsidRDefault="001D342C"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5</w:t>
            </w:r>
            <w:r w:rsidR="00F279C6" w:rsidRPr="006224C8">
              <w:rPr>
                <w:rFonts w:ascii="Calibri" w:hAnsi="Calibri" w:cs="Calibri"/>
                <w:lang w:val="es-ES"/>
              </w:rPr>
              <w:t>.a</w:t>
            </w:r>
            <w:proofErr w:type="gramEnd"/>
            <w:r w:rsidR="00F279C6" w:rsidRPr="006224C8">
              <w:rPr>
                <w:rFonts w:ascii="Calibri" w:hAnsi="Calibri" w:cs="Calibri"/>
                <w:lang w:val="es-ES"/>
              </w:rPr>
              <w:t xml:space="preserve">  </w:t>
            </w:r>
            <w:r w:rsidR="000A1971">
              <w:rPr>
                <w:rFonts w:ascii="Calibri" w:hAnsi="Calibri" w:cs="Calibri"/>
                <w:lang w:val="es-ES"/>
              </w:rPr>
              <w:t>cedula</w:t>
            </w:r>
            <w:r w:rsidR="00F279C6" w:rsidRPr="006224C8">
              <w:rPr>
                <w:rFonts w:ascii="Calibri" w:hAnsi="Calibri" w:cs="Calibri"/>
                <w:lang w:val="es-ES"/>
              </w:rPr>
              <w:t xml:space="preserve"> y/o contraseña incorrecta.</w:t>
            </w:r>
          </w:p>
          <w:p w:rsidR="00F279C6" w:rsidRPr="006224C8" w:rsidRDefault="001D342C"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5</w:t>
            </w:r>
            <w:r w:rsidR="00F279C6" w:rsidRPr="006224C8">
              <w:rPr>
                <w:rFonts w:ascii="Calibri" w:hAnsi="Calibri" w:cs="Calibri"/>
                <w:lang w:val="es-ES"/>
              </w:rPr>
              <w:t>.a.1</w:t>
            </w:r>
            <w:proofErr w:type="gramEnd"/>
            <w:r w:rsidR="00F279C6" w:rsidRPr="006224C8">
              <w:rPr>
                <w:rFonts w:ascii="Calibri" w:hAnsi="Calibri" w:cs="Calibri"/>
                <w:lang w:val="es-ES"/>
              </w:rPr>
              <w:t xml:space="preserve">  El sistema notificará al usuario del error generado.</w:t>
            </w:r>
          </w:p>
          <w:p w:rsidR="00F279C6" w:rsidRPr="006224C8" w:rsidRDefault="001D342C"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5.a.2</w:t>
            </w:r>
            <w:proofErr w:type="gramEnd"/>
            <w:r>
              <w:rPr>
                <w:rFonts w:ascii="Calibri" w:hAnsi="Calibri" w:cs="Calibri"/>
                <w:lang w:val="es-ES"/>
              </w:rPr>
              <w:t xml:space="preserve">  Paso 3</w:t>
            </w:r>
            <w:r w:rsidR="00F279C6" w:rsidRPr="006224C8">
              <w:rPr>
                <w:rFonts w:ascii="Calibri" w:hAnsi="Calibri" w:cs="Calibri"/>
                <w:lang w:val="es-ES"/>
              </w:rPr>
              <w:t xml:space="preserve"> del flujo principal.</w:t>
            </w:r>
          </w:p>
          <w:p w:rsidR="00F279C6" w:rsidRPr="006224C8" w:rsidRDefault="001D342C"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7</w:t>
            </w:r>
            <w:r w:rsidR="00F279C6" w:rsidRPr="006224C8">
              <w:rPr>
                <w:rFonts w:ascii="Calibri" w:hAnsi="Calibri" w:cs="Calibri"/>
                <w:lang w:val="es-ES"/>
              </w:rPr>
              <w:t>.a</w:t>
            </w:r>
            <w:proofErr w:type="gramEnd"/>
            <w:r w:rsidR="00F279C6" w:rsidRPr="006224C8">
              <w:rPr>
                <w:rFonts w:ascii="Calibri" w:hAnsi="Calibri" w:cs="Calibri"/>
                <w:lang w:val="es-ES"/>
              </w:rPr>
              <w:t xml:space="preserve">  El usuario no confirma la veracidad de los datos. </w:t>
            </w:r>
          </w:p>
          <w:p w:rsidR="00F279C6" w:rsidRPr="006224C8" w:rsidRDefault="001D342C"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7</w:t>
            </w:r>
            <w:r w:rsidR="00F279C6" w:rsidRPr="006224C8">
              <w:rPr>
                <w:rFonts w:ascii="Calibri" w:hAnsi="Calibri" w:cs="Calibri"/>
                <w:lang w:val="es-ES"/>
              </w:rPr>
              <w:t>.a.1</w:t>
            </w:r>
            <w:proofErr w:type="gramEnd"/>
            <w:r w:rsidR="00F279C6" w:rsidRPr="006224C8">
              <w:rPr>
                <w:rFonts w:ascii="Calibri" w:hAnsi="Calibri" w:cs="Calibri"/>
                <w:lang w:val="es-ES"/>
              </w:rPr>
              <w:t xml:space="preserve">  Caso de uso “Modificación Cliente”.</w:t>
            </w:r>
          </w:p>
          <w:p w:rsidR="00F279C6" w:rsidRDefault="001D342C"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7.a.2</w:t>
            </w:r>
            <w:proofErr w:type="gramEnd"/>
            <w:r>
              <w:rPr>
                <w:rFonts w:ascii="Calibri" w:hAnsi="Calibri" w:cs="Calibri"/>
                <w:lang w:val="es-ES"/>
              </w:rPr>
              <w:t xml:space="preserve">  Paso 6</w:t>
            </w:r>
            <w:r w:rsidR="00F279C6" w:rsidRPr="006224C8">
              <w:rPr>
                <w:rFonts w:ascii="Calibri" w:hAnsi="Calibri" w:cs="Calibri"/>
                <w:lang w:val="es-ES"/>
              </w:rPr>
              <w:t xml:space="preserve"> del flujo principal.</w:t>
            </w:r>
          </w:p>
          <w:p w:rsidR="001D342C"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11.a  El usuario quiere agregar </w:t>
            </w:r>
            <w:proofErr w:type="spellStart"/>
            <w:r>
              <w:rPr>
                <w:rFonts w:ascii="Calibri" w:hAnsi="Calibri" w:cs="Calibri"/>
                <w:lang w:val="es-ES"/>
              </w:rPr>
              <w:t>mas</w:t>
            </w:r>
            <w:proofErr w:type="spellEnd"/>
            <w:r>
              <w:rPr>
                <w:rFonts w:ascii="Calibri" w:hAnsi="Calibri" w:cs="Calibri"/>
                <w:lang w:val="es-ES"/>
              </w:rPr>
              <w:t xml:space="preserve"> prendas</w:t>
            </w:r>
          </w:p>
          <w:p w:rsidR="00936FEA"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11.a.1  Paso 8 del flujo principal</w:t>
            </w:r>
          </w:p>
          <w:p w:rsidR="00936FEA" w:rsidRPr="006224C8" w:rsidRDefault="00936FEA" w:rsidP="00936FEA">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15</w:t>
            </w:r>
            <w:proofErr w:type="gramStart"/>
            <w:r w:rsidRPr="006224C8">
              <w:rPr>
                <w:rFonts w:ascii="Calibri" w:hAnsi="Calibri" w:cs="Calibri"/>
                <w:lang w:val="es-ES"/>
              </w:rPr>
              <w:t>.a</w:t>
            </w:r>
            <w:proofErr w:type="gramEnd"/>
            <w:r w:rsidRPr="006224C8">
              <w:rPr>
                <w:rFonts w:ascii="Calibri" w:hAnsi="Calibri" w:cs="Calibri"/>
                <w:lang w:val="es-ES"/>
              </w:rPr>
              <w:t xml:space="preserve">  No se seleccionó ninguna opción de lavado.</w:t>
            </w:r>
          </w:p>
          <w:p w:rsidR="00936FEA" w:rsidRPr="006224C8" w:rsidRDefault="00936FEA" w:rsidP="00936FEA">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15</w:t>
            </w:r>
            <w:proofErr w:type="gramStart"/>
            <w:r w:rsidRPr="006224C8">
              <w:rPr>
                <w:rFonts w:ascii="Calibri" w:hAnsi="Calibri" w:cs="Calibri"/>
                <w:lang w:val="es-ES"/>
              </w:rPr>
              <w:t>.a.1</w:t>
            </w:r>
            <w:proofErr w:type="gramEnd"/>
            <w:r w:rsidRPr="006224C8">
              <w:rPr>
                <w:rFonts w:ascii="Calibri" w:hAnsi="Calibri" w:cs="Calibri"/>
                <w:lang w:val="es-ES"/>
              </w:rPr>
              <w:t xml:space="preserve">  El sistema notificará al usuario del error generado.</w:t>
            </w:r>
          </w:p>
          <w:p w:rsidR="00936FEA" w:rsidRPr="006224C8" w:rsidRDefault="00936FEA" w:rsidP="00936FEA">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15</w:t>
            </w:r>
            <w:proofErr w:type="gramStart"/>
            <w:r>
              <w:rPr>
                <w:rFonts w:ascii="Calibri" w:hAnsi="Calibri" w:cs="Calibri"/>
                <w:lang w:val="es-ES"/>
              </w:rPr>
              <w:t>.a.2</w:t>
            </w:r>
            <w:proofErr w:type="gramEnd"/>
            <w:r>
              <w:rPr>
                <w:rFonts w:ascii="Calibri" w:hAnsi="Calibri" w:cs="Calibri"/>
                <w:lang w:val="es-ES"/>
              </w:rPr>
              <w:t xml:space="preserve">  Paso 13</w:t>
            </w:r>
            <w:r w:rsidRPr="006224C8">
              <w:rPr>
                <w:rFonts w:ascii="Calibri" w:hAnsi="Calibri" w:cs="Calibri"/>
                <w:lang w:val="es-ES"/>
              </w:rPr>
              <w:t xml:space="preserve"> del flujo principal.</w:t>
            </w:r>
          </w:p>
          <w:p w:rsidR="00936FEA" w:rsidRPr="006224C8" w:rsidRDefault="00936FEA" w:rsidP="00936FEA">
            <w:pPr>
              <w:widowControl w:val="0"/>
              <w:autoSpaceDE w:val="0"/>
              <w:autoSpaceDN w:val="0"/>
              <w:adjustRightInd w:val="0"/>
              <w:spacing w:after="0" w:line="240" w:lineRule="auto"/>
              <w:rPr>
                <w:rFonts w:ascii="Calibri" w:hAnsi="Calibri" w:cs="Calibri"/>
                <w:lang w:val="es-ES"/>
              </w:rPr>
            </w:pPr>
            <w:r w:rsidRPr="006224C8">
              <w:rPr>
                <w:rFonts w:ascii="Calibri" w:hAnsi="Calibri" w:cs="Calibri"/>
                <w:lang w:val="es-ES"/>
              </w:rPr>
              <w:t xml:space="preserve">   </w:t>
            </w:r>
            <w:r>
              <w:rPr>
                <w:rFonts w:ascii="Calibri" w:hAnsi="Calibri" w:cs="Calibri"/>
                <w:lang w:val="es-ES"/>
              </w:rPr>
              <w:t xml:space="preserve"> 15</w:t>
            </w:r>
            <w:proofErr w:type="gramStart"/>
            <w:r w:rsidRPr="006224C8">
              <w:rPr>
                <w:rFonts w:ascii="Calibri" w:hAnsi="Calibri" w:cs="Calibri"/>
                <w:lang w:val="es-ES"/>
              </w:rPr>
              <w:t>.b</w:t>
            </w:r>
            <w:proofErr w:type="gramEnd"/>
            <w:r w:rsidRPr="006224C8">
              <w:rPr>
                <w:rFonts w:ascii="Calibri" w:hAnsi="Calibri" w:cs="Calibri"/>
                <w:lang w:val="es-ES"/>
              </w:rPr>
              <w:t xml:space="preserve"> Se seleccionó dos opciones de lavado que no son compatibles.</w:t>
            </w:r>
          </w:p>
          <w:p w:rsidR="00936FEA" w:rsidRPr="006224C8" w:rsidRDefault="00936FEA" w:rsidP="00936FEA">
            <w:pPr>
              <w:widowControl w:val="0"/>
              <w:autoSpaceDE w:val="0"/>
              <w:autoSpaceDN w:val="0"/>
              <w:adjustRightInd w:val="0"/>
              <w:spacing w:after="0"/>
              <w:rPr>
                <w:rFonts w:ascii="Calibri" w:hAnsi="Calibri" w:cs="Calibri"/>
                <w:lang w:val="es-ES"/>
              </w:rPr>
            </w:pPr>
            <w:r>
              <w:rPr>
                <w:rFonts w:ascii="Calibri" w:hAnsi="Calibri" w:cs="Calibri"/>
                <w:lang w:val="es-ES"/>
              </w:rPr>
              <w:t xml:space="preserve">          15</w:t>
            </w:r>
            <w:proofErr w:type="gramStart"/>
            <w:r w:rsidRPr="006224C8">
              <w:rPr>
                <w:rFonts w:ascii="Calibri" w:hAnsi="Calibri" w:cs="Calibri"/>
                <w:lang w:val="es-ES"/>
              </w:rPr>
              <w:t>.b.1</w:t>
            </w:r>
            <w:proofErr w:type="gramEnd"/>
            <w:r w:rsidRPr="006224C8">
              <w:rPr>
                <w:rFonts w:ascii="Calibri" w:hAnsi="Calibri" w:cs="Calibri"/>
                <w:lang w:val="es-ES"/>
              </w:rPr>
              <w:t xml:space="preserve">  El sistema notificará al usuario del error generado.</w:t>
            </w:r>
          </w:p>
          <w:p w:rsidR="00936FEA" w:rsidRPr="006224C8" w:rsidRDefault="00936FEA" w:rsidP="00936FEA">
            <w:pPr>
              <w:widowControl w:val="0"/>
              <w:autoSpaceDE w:val="0"/>
              <w:autoSpaceDN w:val="0"/>
              <w:adjustRightInd w:val="0"/>
              <w:spacing w:after="0"/>
              <w:rPr>
                <w:rFonts w:ascii="Calibri" w:hAnsi="Calibri" w:cs="Calibri"/>
                <w:lang w:val="es-ES"/>
              </w:rPr>
            </w:pPr>
            <w:r>
              <w:rPr>
                <w:rFonts w:ascii="Calibri" w:hAnsi="Calibri" w:cs="Calibri"/>
                <w:lang w:val="es-ES"/>
              </w:rPr>
              <w:t xml:space="preserve">          15</w:t>
            </w:r>
            <w:proofErr w:type="gramStart"/>
            <w:r>
              <w:rPr>
                <w:rFonts w:ascii="Calibri" w:hAnsi="Calibri" w:cs="Calibri"/>
                <w:lang w:val="es-ES"/>
              </w:rPr>
              <w:t>.b.2</w:t>
            </w:r>
            <w:proofErr w:type="gramEnd"/>
            <w:r>
              <w:rPr>
                <w:rFonts w:ascii="Calibri" w:hAnsi="Calibri" w:cs="Calibri"/>
                <w:lang w:val="es-ES"/>
              </w:rPr>
              <w:t xml:space="preserve">  Paso 13 del flujo principal.</w:t>
            </w:r>
          </w:p>
          <w:p w:rsidR="00F279C6" w:rsidRPr="006224C8"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17</w:t>
            </w:r>
            <w:proofErr w:type="gramStart"/>
            <w:r w:rsidR="00F279C6" w:rsidRPr="006224C8">
              <w:rPr>
                <w:rFonts w:ascii="Calibri" w:hAnsi="Calibri" w:cs="Calibri"/>
                <w:lang w:val="es-ES"/>
              </w:rPr>
              <w:t>.a</w:t>
            </w:r>
            <w:proofErr w:type="gramEnd"/>
            <w:r w:rsidR="00F279C6" w:rsidRPr="006224C8">
              <w:rPr>
                <w:rFonts w:ascii="Calibri" w:hAnsi="Calibri" w:cs="Calibri"/>
                <w:lang w:val="es-ES"/>
              </w:rPr>
              <w:t xml:space="preserve">  El usuario no selecciona la opción de </w:t>
            </w:r>
            <w:proofErr w:type="spellStart"/>
            <w:r w:rsidR="00F279C6" w:rsidRPr="006224C8">
              <w:rPr>
                <w:rFonts w:ascii="Calibri" w:hAnsi="Calibri" w:cs="Calibri"/>
                <w:lang w:val="es-ES"/>
              </w:rPr>
              <w:t>delivery</w:t>
            </w:r>
            <w:proofErr w:type="spellEnd"/>
            <w:r w:rsidR="00F279C6" w:rsidRPr="006224C8">
              <w:rPr>
                <w:rFonts w:ascii="Calibri" w:hAnsi="Calibri" w:cs="Calibri"/>
                <w:lang w:val="es-ES"/>
              </w:rPr>
              <w:t xml:space="preserve">. </w:t>
            </w:r>
          </w:p>
          <w:p w:rsidR="00F279C6" w:rsidRPr="006224C8"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17</w:t>
            </w:r>
            <w:proofErr w:type="gramStart"/>
            <w:r w:rsidR="00F279C6" w:rsidRPr="006224C8">
              <w:rPr>
                <w:rFonts w:ascii="Calibri" w:hAnsi="Calibri" w:cs="Calibri"/>
                <w:lang w:val="es-ES"/>
              </w:rPr>
              <w:t>.a.1</w:t>
            </w:r>
            <w:proofErr w:type="gramEnd"/>
            <w:r w:rsidR="00F279C6" w:rsidRPr="006224C8">
              <w:rPr>
                <w:rFonts w:ascii="Calibri" w:hAnsi="Calibri" w:cs="Calibri"/>
                <w:lang w:val="es-ES"/>
              </w:rPr>
              <w:t xml:space="preserve">  Paso </w:t>
            </w:r>
            <w:r>
              <w:rPr>
                <w:rFonts w:ascii="Calibri" w:hAnsi="Calibri" w:cs="Calibri"/>
                <w:lang w:val="es-ES"/>
              </w:rPr>
              <w:t>22</w:t>
            </w:r>
            <w:r w:rsidR="00F279C6" w:rsidRPr="006224C8">
              <w:rPr>
                <w:rFonts w:ascii="Calibri" w:hAnsi="Calibri" w:cs="Calibri"/>
                <w:lang w:val="es-ES"/>
              </w:rPr>
              <w:t xml:space="preserve"> del flujo principal.</w:t>
            </w:r>
          </w:p>
          <w:p w:rsidR="00F279C6" w:rsidRPr="006224C8"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19</w:t>
            </w:r>
            <w:proofErr w:type="gramStart"/>
            <w:r w:rsidR="00F279C6" w:rsidRPr="006224C8">
              <w:rPr>
                <w:rFonts w:ascii="Calibri" w:hAnsi="Calibri" w:cs="Calibri"/>
                <w:lang w:val="es-ES"/>
              </w:rPr>
              <w:t>.a</w:t>
            </w:r>
            <w:proofErr w:type="gramEnd"/>
            <w:r w:rsidR="00F279C6" w:rsidRPr="006224C8">
              <w:rPr>
                <w:rFonts w:ascii="Calibri" w:hAnsi="Calibri" w:cs="Calibri"/>
                <w:lang w:val="es-ES"/>
              </w:rPr>
              <w:t xml:space="preserve">  Brecha horaria no disponible.</w:t>
            </w:r>
          </w:p>
          <w:p w:rsidR="00F279C6" w:rsidRPr="006224C8"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19</w:t>
            </w:r>
            <w:proofErr w:type="gramStart"/>
            <w:r w:rsidR="00F279C6" w:rsidRPr="006224C8">
              <w:rPr>
                <w:rFonts w:ascii="Calibri" w:hAnsi="Calibri" w:cs="Calibri"/>
                <w:lang w:val="es-ES"/>
              </w:rPr>
              <w:t>.a.1</w:t>
            </w:r>
            <w:proofErr w:type="gramEnd"/>
            <w:r w:rsidR="00F279C6" w:rsidRPr="006224C8">
              <w:rPr>
                <w:rFonts w:ascii="Calibri" w:hAnsi="Calibri" w:cs="Calibri"/>
                <w:lang w:val="es-ES"/>
              </w:rPr>
              <w:t xml:space="preserve">  El sistema notificará al usuario del error generado.</w:t>
            </w:r>
          </w:p>
          <w:p w:rsidR="00F279C6" w:rsidRPr="006224C8" w:rsidRDefault="00936FEA" w:rsidP="00FA4DEB">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19</w:t>
            </w:r>
            <w:proofErr w:type="gramStart"/>
            <w:r w:rsidR="00F279C6" w:rsidRPr="006224C8">
              <w:rPr>
                <w:rFonts w:ascii="Calibri" w:hAnsi="Calibri" w:cs="Calibri"/>
                <w:lang w:val="es-ES"/>
              </w:rPr>
              <w:t>.a.2</w:t>
            </w:r>
            <w:proofErr w:type="gramEnd"/>
            <w:r w:rsidR="00F279C6" w:rsidRPr="006224C8">
              <w:rPr>
                <w:rFonts w:ascii="Calibri" w:hAnsi="Calibri" w:cs="Calibri"/>
                <w:lang w:val="es-ES"/>
              </w:rPr>
              <w:t xml:space="preserve">  Paso </w:t>
            </w:r>
            <w:r>
              <w:rPr>
                <w:rFonts w:ascii="Calibri" w:hAnsi="Calibri" w:cs="Calibri"/>
                <w:lang w:val="es-ES"/>
              </w:rPr>
              <w:t>18</w:t>
            </w:r>
            <w:r w:rsidR="00F279C6" w:rsidRPr="006224C8">
              <w:rPr>
                <w:rFonts w:ascii="Calibri" w:hAnsi="Calibri" w:cs="Calibri"/>
                <w:lang w:val="es-ES"/>
              </w:rPr>
              <w:t xml:space="preserve"> del flujo principal.</w:t>
            </w:r>
          </w:p>
          <w:p w:rsidR="00F279C6" w:rsidRPr="006224C8" w:rsidRDefault="005A49E5"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23</w:t>
            </w:r>
            <w:proofErr w:type="gramStart"/>
            <w:r w:rsidR="00F279C6" w:rsidRPr="006224C8">
              <w:rPr>
                <w:rFonts w:ascii="Calibri" w:hAnsi="Calibri" w:cs="Calibri"/>
                <w:lang w:val="es-ES"/>
              </w:rPr>
              <w:t>.a</w:t>
            </w:r>
            <w:proofErr w:type="gramEnd"/>
            <w:r w:rsidR="00F279C6" w:rsidRPr="006224C8">
              <w:rPr>
                <w:rFonts w:ascii="Calibri" w:hAnsi="Calibri" w:cs="Calibri"/>
                <w:lang w:val="es-ES"/>
              </w:rPr>
              <w:t xml:space="preserve">  El usuario cancela la confirmación.</w:t>
            </w:r>
          </w:p>
          <w:p w:rsidR="00F279C6" w:rsidRPr="006224C8" w:rsidRDefault="005A49E5"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23</w:t>
            </w:r>
            <w:proofErr w:type="gramStart"/>
            <w:r w:rsidR="00F279C6" w:rsidRPr="006224C8">
              <w:rPr>
                <w:rFonts w:ascii="Calibri" w:hAnsi="Calibri" w:cs="Calibri"/>
                <w:lang w:val="es-ES"/>
              </w:rPr>
              <w:t>.a.1</w:t>
            </w:r>
            <w:proofErr w:type="gramEnd"/>
            <w:r w:rsidR="00F279C6" w:rsidRPr="006224C8">
              <w:rPr>
                <w:rFonts w:ascii="Calibri" w:hAnsi="Calibri" w:cs="Calibri"/>
                <w:lang w:val="es-ES"/>
              </w:rPr>
              <w:t xml:space="preserve">  Se finaliza este caso de uso.</w:t>
            </w:r>
          </w:p>
          <w:p w:rsidR="00F279C6" w:rsidRPr="006224C8" w:rsidRDefault="005A49E5"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26</w:t>
            </w:r>
            <w:proofErr w:type="gramStart"/>
            <w:r w:rsidR="00F279C6" w:rsidRPr="006224C8">
              <w:rPr>
                <w:rFonts w:ascii="Calibri" w:hAnsi="Calibri" w:cs="Calibri"/>
                <w:lang w:val="es-ES"/>
              </w:rPr>
              <w:t>.a</w:t>
            </w:r>
            <w:proofErr w:type="gramEnd"/>
            <w:r w:rsidR="00F279C6" w:rsidRPr="006224C8">
              <w:rPr>
                <w:rFonts w:ascii="Calibri" w:hAnsi="Calibri" w:cs="Calibri"/>
                <w:lang w:val="es-ES"/>
              </w:rPr>
              <w:t xml:space="preserve">  El usuario confirma que necesita más tickets de pegado.</w:t>
            </w:r>
          </w:p>
          <w:p w:rsidR="00F279C6" w:rsidRPr="006224C8" w:rsidRDefault="005A49E5" w:rsidP="001D342C">
            <w:pPr>
              <w:widowControl w:val="0"/>
              <w:autoSpaceDE w:val="0"/>
              <w:autoSpaceDN w:val="0"/>
              <w:adjustRightInd w:val="0"/>
              <w:spacing w:after="0"/>
              <w:ind w:left="601" w:hanging="601"/>
              <w:rPr>
                <w:rFonts w:ascii="Calibri" w:hAnsi="Calibri" w:cs="Calibri"/>
                <w:lang w:val="es-ES"/>
              </w:rPr>
            </w:pPr>
            <w:r>
              <w:rPr>
                <w:rFonts w:ascii="Calibri" w:hAnsi="Calibri" w:cs="Calibri"/>
                <w:lang w:val="es-ES"/>
              </w:rPr>
              <w:t xml:space="preserve">          26</w:t>
            </w:r>
            <w:proofErr w:type="gramStart"/>
            <w:r w:rsidR="00F279C6" w:rsidRPr="006224C8">
              <w:rPr>
                <w:rFonts w:ascii="Calibri" w:hAnsi="Calibri" w:cs="Calibri"/>
                <w:lang w:val="es-ES"/>
              </w:rPr>
              <w:t>.a.1</w:t>
            </w:r>
            <w:proofErr w:type="gramEnd"/>
            <w:r w:rsidR="00F279C6" w:rsidRPr="006224C8">
              <w:rPr>
                <w:rFonts w:ascii="Calibri" w:hAnsi="Calibri" w:cs="Calibri"/>
                <w:lang w:val="es-ES"/>
              </w:rPr>
              <w:t xml:space="preserve">  El sistema solicitará que ingrese una cantidad de bolsa no menor o                     igual a 0.</w:t>
            </w:r>
          </w:p>
          <w:p w:rsidR="00F279C6" w:rsidRPr="006224C8" w:rsidRDefault="005A49E5"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26</w:t>
            </w:r>
            <w:r w:rsidR="00F279C6" w:rsidRPr="006224C8">
              <w:rPr>
                <w:rFonts w:ascii="Calibri" w:hAnsi="Calibri" w:cs="Calibri"/>
                <w:lang w:val="es-ES"/>
              </w:rPr>
              <w:t>.a.2  El usuario ingresa una cantidad de tickets mayor a 0</w:t>
            </w:r>
          </w:p>
          <w:p w:rsidR="00F279C6" w:rsidRPr="006224C8" w:rsidRDefault="005A49E5"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26</w:t>
            </w:r>
            <w:r w:rsidR="00F279C6" w:rsidRPr="006224C8">
              <w:rPr>
                <w:rFonts w:ascii="Calibri" w:hAnsi="Calibri" w:cs="Calibri"/>
                <w:lang w:val="es-ES"/>
              </w:rPr>
              <w:t>.a.3  El sistema imprime la cantidad pedida en tickets de pegado</w:t>
            </w:r>
          </w:p>
          <w:p w:rsidR="00F279C6" w:rsidRPr="006224C8" w:rsidRDefault="005A49E5"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26</w:t>
            </w:r>
            <w:proofErr w:type="gramStart"/>
            <w:r w:rsidR="00F279C6" w:rsidRPr="006224C8">
              <w:rPr>
                <w:rFonts w:ascii="Calibri" w:hAnsi="Calibri" w:cs="Calibri"/>
                <w:lang w:val="es-ES"/>
              </w:rPr>
              <w:t>.a.1</w:t>
            </w:r>
            <w:proofErr w:type="gramEnd"/>
            <w:r w:rsidR="00F279C6" w:rsidRPr="006224C8">
              <w:rPr>
                <w:rFonts w:ascii="Calibri" w:hAnsi="Calibri" w:cs="Calibri"/>
                <w:lang w:val="es-ES"/>
              </w:rPr>
              <w:t xml:space="preserve">  Fin del caso de uso.</w:t>
            </w:r>
          </w:p>
        </w:tc>
      </w:tr>
    </w:tbl>
    <w:p w:rsidR="00F279C6" w:rsidRDefault="00F279C6" w:rsidP="00F279C6">
      <w:pPr>
        <w:widowControl w:val="0"/>
        <w:autoSpaceDE w:val="0"/>
        <w:autoSpaceDN w:val="0"/>
        <w:adjustRightInd w:val="0"/>
        <w:rPr>
          <w:rFonts w:ascii="Calibri" w:hAnsi="Calibri" w:cs="Calibri"/>
          <w:b/>
          <w:bCs/>
          <w:lang w:val="es-ES"/>
        </w:rPr>
      </w:pPr>
    </w:p>
    <w:p w:rsidR="00663896" w:rsidRDefault="00663896" w:rsidP="00F279C6">
      <w:pPr>
        <w:widowControl w:val="0"/>
        <w:autoSpaceDE w:val="0"/>
        <w:autoSpaceDN w:val="0"/>
        <w:adjustRightInd w:val="0"/>
        <w:rPr>
          <w:rFonts w:ascii="Calibri" w:hAnsi="Calibri" w:cs="Calibri"/>
          <w:b/>
          <w:bCs/>
          <w:lang w:val="es-ES"/>
        </w:rPr>
      </w:pPr>
    </w:p>
    <w:p w:rsidR="00FA2828" w:rsidRDefault="00FA2828" w:rsidP="00AF24EA">
      <w:pPr>
        <w:jc w:val="both"/>
        <w:rPr>
          <w:b/>
          <w:sz w:val="28"/>
          <w:szCs w:val="28"/>
          <w:lang w:val="es-ES"/>
        </w:rPr>
      </w:pPr>
    </w:p>
    <w:p w:rsidR="00FA2828" w:rsidRDefault="00FA2828" w:rsidP="00AF24EA">
      <w:pPr>
        <w:jc w:val="both"/>
        <w:rPr>
          <w:b/>
          <w:sz w:val="28"/>
          <w:szCs w:val="28"/>
          <w:lang w:val="es-ES"/>
        </w:rPr>
      </w:pPr>
    </w:p>
    <w:p w:rsidR="00FA2828" w:rsidRDefault="00FA2828" w:rsidP="00AF24EA">
      <w:pPr>
        <w:jc w:val="both"/>
        <w:rPr>
          <w:b/>
          <w:sz w:val="28"/>
          <w:szCs w:val="28"/>
          <w:lang w:val="es-ES"/>
        </w:rPr>
      </w:pPr>
    </w:p>
    <w:p w:rsidR="00FA2828" w:rsidRDefault="00FA2828" w:rsidP="00AF24EA">
      <w:pPr>
        <w:jc w:val="both"/>
        <w:rPr>
          <w:b/>
          <w:sz w:val="28"/>
          <w:szCs w:val="28"/>
          <w:lang w:val="es-ES"/>
        </w:rPr>
      </w:pPr>
    </w:p>
    <w:p w:rsidR="00FA2828" w:rsidRDefault="00FA2828" w:rsidP="00AF24EA">
      <w:pPr>
        <w:jc w:val="both"/>
        <w:rPr>
          <w:b/>
          <w:sz w:val="28"/>
          <w:szCs w:val="28"/>
          <w:lang w:val="es-ES"/>
        </w:rPr>
      </w:pPr>
    </w:p>
    <w:p w:rsidR="00FA2828" w:rsidRDefault="00FA2828" w:rsidP="00AF24EA">
      <w:pPr>
        <w:jc w:val="both"/>
        <w:rPr>
          <w:b/>
          <w:sz w:val="28"/>
          <w:szCs w:val="28"/>
          <w:lang w:val="es-ES"/>
        </w:rPr>
      </w:pPr>
    </w:p>
    <w:p w:rsidR="00AF24EA" w:rsidRPr="00FA2828" w:rsidRDefault="00FA2828" w:rsidP="00AF24EA">
      <w:pPr>
        <w:jc w:val="both"/>
        <w:rPr>
          <w:b/>
          <w:sz w:val="28"/>
          <w:szCs w:val="28"/>
          <w:lang w:val="es-ES"/>
        </w:rPr>
      </w:pPr>
      <w:r>
        <w:rPr>
          <w:b/>
          <w:sz w:val="28"/>
          <w:szCs w:val="28"/>
          <w:lang w:val="es-ES"/>
        </w:rPr>
        <w:lastRenderedPageBreak/>
        <w:t>DSS:</w:t>
      </w:r>
    </w:p>
    <w:p w:rsidR="00663896" w:rsidRPr="00FA2828" w:rsidRDefault="00FA2828" w:rsidP="00FA2828">
      <w:pPr>
        <w:jc w:val="both"/>
        <w:rPr>
          <w:b/>
          <w:color w:val="FF0000"/>
          <w:sz w:val="28"/>
          <w:szCs w:val="28"/>
          <w:lang w:val="es-ES"/>
        </w:rPr>
      </w:pPr>
      <w:r>
        <w:rPr>
          <w:b/>
          <w:color w:val="FF0000"/>
          <w:sz w:val="28"/>
          <w:szCs w:val="28"/>
          <w:lang w:val="es-ES"/>
        </w:rPr>
        <w:t>VER PARA AJUSTARLO A PANTALLA</w:t>
      </w:r>
    </w:p>
    <w:p w:rsidR="00663896" w:rsidRDefault="00663896" w:rsidP="00F279C6">
      <w:pPr>
        <w:widowControl w:val="0"/>
        <w:autoSpaceDE w:val="0"/>
        <w:autoSpaceDN w:val="0"/>
        <w:adjustRightInd w:val="0"/>
        <w:rPr>
          <w:rFonts w:ascii="Calibri" w:hAnsi="Calibri" w:cs="Calibri"/>
          <w:b/>
          <w:bCs/>
          <w:lang w:val="es-ES"/>
        </w:rPr>
      </w:pPr>
    </w:p>
    <w:p w:rsidR="006224C8" w:rsidRPr="006224C8" w:rsidRDefault="006224C8" w:rsidP="00F279C6">
      <w:pPr>
        <w:widowControl w:val="0"/>
        <w:autoSpaceDE w:val="0"/>
        <w:autoSpaceDN w:val="0"/>
        <w:adjustRightInd w:val="0"/>
        <w:rPr>
          <w:rFonts w:ascii="Calibri" w:hAnsi="Calibri" w:cs="Calibri"/>
          <w:b/>
          <w:bCs/>
          <w:sz w:val="28"/>
          <w:szCs w:val="28"/>
          <w:lang w:val="es-ES"/>
        </w:rPr>
      </w:pPr>
      <w:r w:rsidRPr="006224C8">
        <w:rPr>
          <w:rFonts w:ascii="Calibri" w:hAnsi="Calibri" w:cs="Calibri"/>
          <w:b/>
          <w:bCs/>
          <w:sz w:val="28"/>
          <w:szCs w:val="28"/>
          <w:lang w:val="es-ES"/>
        </w:rPr>
        <w:t>Contrato de Sof</w:t>
      </w:r>
      <w:r>
        <w:rPr>
          <w:rFonts w:ascii="Calibri" w:hAnsi="Calibri" w:cs="Calibri"/>
          <w:b/>
          <w:bCs/>
          <w:sz w:val="28"/>
          <w:szCs w:val="28"/>
          <w:lang w:val="es-ES"/>
        </w:rPr>
        <w:t>t</w:t>
      </w:r>
      <w:r w:rsidRPr="006224C8">
        <w:rPr>
          <w:rFonts w:ascii="Calibri" w:hAnsi="Calibri" w:cs="Calibri"/>
          <w:b/>
          <w:bCs/>
          <w:sz w:val="28"/>
          <w:szCs w:val="28"/>
          <w:lang w:val="es-ES"/>
        </w:rPr>
        <w:t>ware: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7821"/>
      </w:tblGrid>
      <w:tr w:rsidR="005A4936" w:rsidRPr="00966E73" w:rsidTr="00794684">
        <w:trPr>
          <w:trHeight w:val="270"/>
        </w:trPr>
        <w:tc>
          <w:tcPr>
            <w:tcW w:w="1785" w:type="dxa"/>
          </w:tcPr>
          <w:p w:rsidR="005A4936" w:rsidRPr="006224C8" w:rsidRDefault="005A4936" w:rsidP="002044E6">
            <w:pPr>
              <w:spacing w:after="0" w:line="240" w:lineRule="auto"/>
              <w:rPr>
                <w:lang w:val="es-ES"/>
              </w:rPr>
            </w:pPr>
            <w:r w:rsidRPr="006224C8">
              <w:rPr>
                <w:lang w:val="es-ES"/>
              </w:rPr>
              <w:t>Caso de uso:</w:t>
            </w:r>
          </w:p>
        </w:tc>
        <w:tc>
          <w:tcPr>
            <w:tcW w:w="7821" w:type="dxa"/>
          </w:tcPr>
          <w:p w:rsidR="005A4936" w:rsidRPr="006224C8" w:rsidRDefault="00B35E7D" w:rsidP="002044E6">
            <w:pPr>
              <w:spacing w:after="0" w:line="240" w:lineRule="auto"/>
              <w:rPr>
                <w:lang w:val="es-ES"/>
              </w:rPr>
            </w:pPr>
            <w:r>
              <w:rPr>
                <w:b/>
                <w:lang w:val="es-ES"/>
              </w:rPr>
              <w:t>CUCO01-</w:t>
            </w:r>
            <w:r>
              <w:rPr>
                <w:lang w:val="es-ES"/>
              </w:rPr>
              <w:t>Alta Solicitud De Lavado</w:t>
            </w:r>
          </w:p>
        </w:tc>
      </w:tr>
      <w:tr w:rsidR="005A4936" w:rsidRPr="00966E73" w:rsidTr="00794684">
        <w:trPr>
          <w:trHeight w:val="270"/>
        </w:trPr>
        <w:tc>
          <w:tcPr>
            <w:tcW w:w="1785" w:type="dxa"/>
          </w:tcPr>
          <w:p w:rsidR="005A4936" w:rsidRPr="006224C8" w:rsidRDefault="005A4936" w:rsidP="002044E6">
            <w:pPr>
              <w:spacing w:after="0" w:line="240" w:lineRule="auto"/>
              <w:rPr>
                <w:lang w:val="es-ES"/>
              </w:rPr>
            </w:pPr>
            <w:r w:rsidRPr="006224C8">
              <w:rPr>
                <w:lang w:val="es-ES"/>
              </w:rPr>
              <w:t>Nombre:</w:t>
            </w:r>
          </w:p>
        </w:tc>
        <w:tc>
          <w:tcPr>
            <w:tcW w:w="7821" w:type="dxa"/>
          </w:tcPr>
          <w:p w:rsidR="005A4936" w:rsidRPr="006224C8" w:rsidRDefault="005A4936" w:rsidP="006A1068">
            <w:pPr>
              <w:spacing w:after="0" w:line="240" w:lineRule="auto"/>
              <w:rPr>
                <w:lang w:val="es-ES"/>
              </w:rPr>
            </w:pPr>
            <w:proofErr w:type="spellStart"/>
            <w:r w:rsidRPr="006224C8">
              <w:rPr>
                <w:lang w:val="es-ES"/>
              </w:rPr>
              <w:t>AltaSolicitudDeLavado</w:t>
            </w:r>
            <w:proofErr w:type="spellEnd"/>
            <w:r w:rsidRPr="006224C8">
              <w:rPr>
                <w:lang w:val="es-ES"/>
              </w:rPr>
              <w:t>(</w:t>
            </w:r>
            <w:proofErr w:type="spellStart"/>
            <w:r w:rsidRPr="006224C8">
              <w:rPr>
                <w:lang w:val="es-ES"/>
              </w:rPr>
              <w:t>fechaIngreso</w:t>
            </w:r>
            <w:proofErr w:type="spellEnd"/>
            <w:r w:rsidRPr="006224C8">
              <w:rPr>
                <w:lang w:val="es-ES"/>
              </w:rPr>
              <w:t xml:space="preserve"> : Date, </w:t>
            </w:r>
            <w:proofErr w:type="spellStart"/>
            <w:r w:rsidRPr="006224C8">
              <w:rPr>
                <w:lang w:val="es-ES"/>
              </w:rPr>
              <w:t>fechaEntrega</w:t>
            </w:r>
            <w:proofErr w:type="spellEnd"/>
            <w:r w:rsidRPr="006224C8">
              <w:rPr>
                <w:lang w:val="es-ES"/>
              </w:rPr>
              <w:t xml:space="preserve"> : Date, observaciones : </w:t>
            </w:r>
            <w:proofErr w:type="spellStart"/>
            <w:r w:rsidRPr="006224C8">
              <w:rPr>
                <w:lang w:val="es-ES"/>
              </w:rPr>
              <w:t>String</w:t>
            </w:r>
            <w:proofErr w:type="spellEnd"/>
            <w:r w:rsidRPr="006224C8">
              <w:rPr>
                <w:lang w:val="es-ES"/>
              </w:rPr>
              <w:t>,</w:t>
            </w:r>
            <w:r w:rsidR="006A1068">
              <w:rPr>
                <w:lang w:val="es-ES"/>
              </w:rPr>
              <w:t xml:space="preserve"> </w:t>
            </w:r>
            <w:proofErr w:type="spellStart"/>
            <w:r w:rsidR="006A1068">
              <w:rPr>
                <w:lang w:val="es-ES"/>
              </w:rPr>
              <w:t>brechaHoraria</w:t>
            </w:r>
            <w:proofErr w:type="spellEnd"/>
            <w:r w:rsidR="006A1068">
              <w:rPr>
                <w:lang w:val="es-ES"/>
              </w:rPr>
              <w:t xml:space="preserve"> : </w:t>
            </w:r>
            <w:proofErr w:type="spellStart"/>
            <w:r w:rsidR="006A1068">
              <w:rPr>
                <w:lang w:val="es-ES"/>
              </w:rPr>
              <w:t>BrechaHoraria</w:t>
            </w:r>
            <w:proofErr w:type="spellEnd"/>
            <w:r w:rsidRPr="006224C8">
              <w:rPr>
                <w:lang w:val="es-ES"/>
              </w:rPr>
              <w:t xml:space="preserve">, </w:t>
            </w:r>
            <w:proofErr w:type="spellStart"/>
            <w:r w:rsidRPr="006224C8">
              <w:rPr>
                <w:lang w:val="es-ES"/>
              </w:rPr>
              <w:t>listaPrendas</w:t>
            </w:r>
            <w:proofErr w:type="spellEnd"/>
            <w:r w:rsidRPr="006224C8">
              <w:rPr>
                <w:lang w:val="es-ES"/>
              </w:rPr>
              <w:t xml:space="preserve"> : </w:t>
            </w:r>
            <w:proofErr w:type="spellStart"/>
            <w:r w:rsidRPr="006224C8">
              <w:rPr>
                <w:lang w:val="es-ES"/>
              </w:rPr>
              <w:t>List</w:t>
            </w:r>
            <w:proofErr w:type="spellEnd"/>
            <w:r w:rsidRPr="006224C8">
              <w:rPr>
                <w:lang w:val="es-ES"/>
              </w:rPr>
              <w:t xml:space="preserve">&lt;Prenda&gt;, </w:t>
            </w:r>
            <w:proofErr w:type="spellStart"/>
            <w:r w:rsidRPr="006224C8">
              <w:rPr>
                <w:lang w:val="es-ES"/>
              </w:rPr>
              <w:t>listaOpciones</w:t>
            </w:r>
            <w:proofErr w:type="spellEnd"/>
            <w:r w:rsidRPr="006224C8">
              <w:rPr>
                <w:lang w:val="es-ES"/>
              </w:rPr>
              <w:t xml:space="preserve"> : </w:t>
            </w:r>
            <w:proofErr w:type="spellStart"/>
            <w:r w:rsidRPr="006224C8">
              <w:rPr>
                <w:lang w:val="es-ES"/>
              </w:rPr>
              <w:t>List</w:t>
            </w:r>
            <w:proofErr w:type="spellEnd"/>
            <w:r w:rsidRPr="006224C8">
              <w:rPr>
                <w:lang w:val="es-ES"/>
              </w:rPr>
              <w:t>&lt;</w:t>
            </w:r>
            <w:proofErr w:type="spellStart"/>
            <w:r w:rsidRPr="006224C8">
              <w:rPr>
                <w:lang w:val="es-ES"/>
              </w:rPr>
              <w:t>Opcion</w:t>
            </w:r>
            <w:proofErr w:type="spellEnd"/>
            <w:r w:rsidRPr="006224C8">
              <w:rPr>
                <w:lang w:val="es-ES"/>
              </w:rPr>
              <w:t>&gt;</w:t>
            </w:r>
            <w:r w:rsidR="00AF7BC1">
              <w:rPr>
                <w:lang w:val="es-ES"/>
              </w:rPr>
              <w:t xml:space="preserve">, </w:t>
            </w:r>
            <w:proofErr w:type="spellStart"/>
            <w:r w:rsidR="00AF7BC1">
              <w:rPr>
                <w:lang w:val="es-ES"/>
              </w:rPr>
              <w:t>CedulaCli</w:t>
            </w:r>
            <w:proofErr w:type="spellEnd"/>
            <w:r w:rsidR="00AF7BC1">
              <w:rPr>
                <w:lang w:val="es-ES"/>
              </w:rPr>
              <w:t xml:space="preserve">: </w:t>
            </w:r>
            <w:proofErr w:type="spellStart"/>
            <w:r w:rsidR="00AF7BC1">
              <w:rPr>
                <w:lang w:val="es-ES"/>
              </w:rPr>
              <w:t>String</w:t>
            </w:r>
            <w:proofErr w:type="spellEnd"/>
            <w:r w:rsidR="00AF7BC1">
              <w:rPr>
                <w:lang w:val="es-ES"/>
              </w:rPr>
              <w:t xml:space="preserve">, </w:t>
            </w:r>
            <w:proofErr w:type="spellStart"/>
            <w:r w:rsidR="00AF7BC1">
              <w:rPr>
                <w:lang w:val="es-ES"/>
              </w:rPr>
              <w:t>CedulaEmp</w:t>
            </w:r>
            <w:proofErr w:type="spellEnd"/>
            <w:r w:rsidR="00AF7BC1">
              <w:rPr>
                <w:lang w:val="es-ES"/>
              </w:rPr>
              <w:t xml:space="preserve">: </w:t>
            </w:r>
            <w:proofErr w:type="spellStart"/>
            <w:r w:rsidR="00AF7BC1">
              <w:rPr>
                <w:lang w:val="es-ES"/>
              </w:rPr>
              <w:t>String</w:t>
            </w:r>
            <w:proofErr w:type="spellEnd"/>
            <w:r w:rsidR="00AF7BC1">
              <w:rPr>
                <w:lang w:val="es-ES"/>
              </w:rPr>
              <w:t xml:space="preserve">, </w:t>
            </w:r>
            <w:proofErr w:type="spellStart"/>
            <w:r w:rsidR="00AF7BC1">
              <w:rPr>
                <w:lang w:val="es-ES"/>
              </w:rPr>
              <w:t>ConDelivery</w:t>
            </w:r>
            <w:proofErr w:type="spellEnd"/>
            <w:r w:rsidR="00AF7BC1">
              <w:rPr>
                <w:lang w:val="es-ES"/>
              </w:rPr>
              <w:t xml:space="preserve">: </w:t>
            </w:r>
            <w:proofErr w:type="spellStart"/>
            <w:r w:rsidR="00AF7BC1">
              <w:rPr>
                <w:lang w:val="es-ES"/>
              </w:rPr>
              <w:t>Bool</w:t>
            </w:r>
            <w:proofErr w:type="spellEnd"/>
            <w:r w:rsidR="00AF7BC1">
              <w:rPr>
                <w:lang w:val="es-ES"/>
              </w:rPr>
              <w:t xml:space="preserve">, </w:t>
            </w:r>
            <w:proofErr w:type="spellStart"/>
            <w:r w:rsidR="00AF7BC1">
              <w:rPr>
                <w:lang w:val="es-ES"/>
              </w:rPr>
              <w:t>IdSuc</w:t>
            </w:r>
            <w:proofErr w:type="spellEnd"/>
            <w:r w:rsidR="00AF7BC1">
              <w:rPr>
                <w:lang w:val="es-ES"/>
              </w:rPr>
              <w:t xml:space="preserve">: </w:t>
            </w:r>
            <w:proofErr w:type="spellStart"/>
            <w:r w:rsidR="00AF7BC1">
              <w:rPr>
                <w:lang w:val="es-ES"/>
              </w:rPr>
              <w:t>int</w:t>
            </w:r>
            <w:proofErr w:type="spellEnd"/>
            <w:r w:rsidRPr="006224C8">
              <w:rPr>
                <w:lang w:val="es-ES"/>
              </w:rPr>
              <w:t>)</w:t>
            </w:r>
          </w:p>
        </w:tc>
      </w:tr>
      <w:tr w:rsidR="005A4936" w:rsidRPr="00966E73" w:rsidTr="00794684">
        <w:trPr>
          <w:trHeight w:val="255"/>
        </w:trPr>
        <w:tc>
          <w:tcPr>
            <w:tcW w:w="1785" w:type="dxa"/>
          </w:tcPr>
          <w:p w:rsidR="005A4936" w:rsidRPr="006224C8" w:rsidRDefault="005A4936" w:rsidP="002044E6">
            <w:pPr>
              <w:spacing w:after="0" w:line="240" w:lineRule="auto"/>
              <w:rPr>
                <w:lang w:val="es-ES"/>
              </w:rPr>
            </w:pPr>
            <w:r w:rsidRPr="006224C8">
              <w:rPr>
                <w:lang w:val="es-ES"/>
              </w:rPr>
              <w:t>Responsabilidad:</w:t>
            </w:r>
          </w:p>
        </w:tc>
        <w:tc>
          <w:tcPr>
            <w:tcW w:w="7821" w:type="dxa"/>
          </w:tcPr>
          <w:p w:rsidR="005A4936" w:rsidRPr="006224C8" w:rsidRDefault="005A4936" w:rsidP="002044E6">
            <w:pPr>
              <w:spacing w:after="0" w:line="240" w:lineRule="auto"/>
              <w:rPr>
                <w:lang w:val="es-ES"/>
              </w:rPr>
            </w:pPr>
            <w:r w:rsidRPr="006224C8">
              <w:rPr>
                <w:lang w:val="es-ES"/>
              </w:rPr>
              <w:t>Dar de alta una nueva instancia de solicitud de lavado en el sistema.</w:t>
            </w:r>
          </w:p>
        </w:tc>
      </w:tr>
      <w:tr w:rsidR="005A4936" w:rsidRPr="00966E73" w:rsidTr="00794684">
        <w:trPr>
          <w:trHeight w:val="270"/>
        </w:trPr>
        <w:tc>
          <w:tcPr>
            <w:tcW w:w="1785" w:type="dxa"/>
          </w:tcPr>
          <w:p w:rsidR="005A4936" w:rsidRPr="006224C8" w:rsidRDefault="005A4936" w:rsidP="002044E6">
            <w:pPr>
              <w:spacing w:after="0" w:line="240" w:lineRule="auto"/>
              <w:rPr>
                <w:lang w:val="es-ES"/>
              </w:rPr>
            </w:pPr>
            <w:r w:rsidRPr="006224C8">
              <w:rPr>
                <w:lang w:val="es-ES"/>
              </w:rPr>
              <w:t>Precondiciones:</w:t>
            </w:r>
          </w:p>
        </w:tc>
        <w:tc>
          <w:tcPr>
            <w:tcW w:w="7821" w:type="dxa"/>
          </w:tcPr>
          <w:p w:rsidR="006A1068" w:rsidRDefault="005A4936" w:rsidP="006A1068">
            <w:pPr>
              <w:pStyle w:val="Prrafodelista"/>
              <w:numPr>
                <w:ilvl w:val="0"/>
                <w:numId w:val="17"/>
              </w:numPr>
              <w:spacing w:after="0" w:line="240" w:lineRule="auto"/>
              <w:rPr>
                <w:lang w:val="es-ES"/>
              </w:rPr>
            </w:pPr>
            <w:r w:rsidRPr="006224C8">
              <w:rPr>
                <w:lang w:val="es-ES"/>
              </w:rPr>
              <w:t xml:space="preserve">Existe una instancia de Cliente con la cédula </w:t>
            </w:r>
            <w:proofErr w:type="spellStart"/>
            <w:r w:rsidRPr="006224C8">
              <w:rPr>
                <w:lang w:val="es-ES"/>
              </w:rPr>
              <w:t>cedulaCli</w:t>
            </w:r>
            <w:proofErr w:type="spellEnd"/>
            <w:r w:rsidRPr="006224C8">
              <w:rPr>
                <w:lang w:val="es-ES"/>
              </w:rPr>
              <w:t xml:space="preserve"> en el sistema.</w:t>
            </w:r>
          </w:p>
          <w:p w:rsidR="006A1068" w:rsidRDefault="006A1068" w:rsidP="006A1068">
            <w:pPr>
              <w:pStyle w:val="Prrafodelista"/>
              <w:numPr>
                <w:ilvl w:val="0"/>
                <w:numId w:val="17"/>
              </w:numPr>
              <w:spacing w:after="0" w:line="240" w:lineRule="auto"/>
              <w:rPr>
                <w:lang w:val="es-ES"/>
              </w:rPr>
            </w:pPr>
            <w:r w:rsidRPr="006224C8">
              <w:rPr>
                <w:lang w:val="es-ES"/>
              </w:rPr>
              <w:t xml:space="preserve">Existe una instancia de </w:t>
            </w:r>
            <w:r>
              <w:rPr>
                <w:lang w:val="es-ES"/>
              </w:rPr>
              <w:t>Empleado</w:t>
            </w:r>
            <w:r w:rsidRPr="006224C8">
              <w:rPr>
                <w:lang w:val="es-ES"/>
              </w:rPr>
              <w:t xml:space="preserve"> con la cédula </w:t>
            </w:r>
            <w:proofErr w:type="spellStart"/>
            <w:r>
              <w:rPr>
                <w:lang w:val="es-ES"/>
              </w:rPr>
              <w:t>CedulaEmp</w:t>
            </w:r>
            <w:proofErr w:type="spellEnd"/>
            <w:r w:rsidRPr="006224C8">
              <w:rPr>
                <w:lang w:val="es-ES"/>
              </w:rPr>
              <w:t xml:space="preserve"> en el sistema.</w:t>
            </w:r>
          </w:p>
          <w:p w:rsidR="006A1068" w:rsidRPr="006A1068" w:rsidRDefault="006A1068" w:rsidP="006A1068">
            <w:pPr>
              <w:pStyle w:val="Prrafodelista"/>
              <w:numPr>
                <w:ilvl w:val="0"/>
                <w:numId w:val="17"/>
              </w:numPr>
              <w:spacing w:after="0" w:line="240" w:lineRule="auto"/>
              <w:rPr>
                <w:lang w:val="es-ES"/>
              </w:rPr>
            </w:pPr>
            <w:r w:rsidRPr="006224C8">
              <w:rPr>
                <w:lang w:val="es-ES"/>
              </w:rPr>
              <w:t xml:space="preserve">Existe una instancia de </w:t>
            </w:r>
            <w:r>
              <w:rPr>
                <w:lang w:val="es-ES"/>
              </w:rPr>
              <w:t xml:space="preserve">Sucursal con el Id </w:t>
            </w:r>
            <w:proofErr w:type="spellStart"/>
            <w:r>
              <w:rPr>
                <w:lang w:val="es-ES"/>
              </w:rPr>
              <w:t>IdSuc</w:t>
            </w:r>
            <w:proofErr w:type="spellEnd"/>
            <w:r w:rsidRPr="006224C8">
              <w:rPr>
                <w:lang w:val="es-ES"/>
              </w:rPr>
              <w:t xml:space="preserve"> en el sistema.</w:t>
            </w:r>
          </w:p>
          <w:p w:rsidR="005A4936" w:rsidRPr="006224C8" w:rsidRDefault="005A4936" w:rsidP="005A4936">
            <w:pPr>
              <w:pStyle w:val="Prrafodelista"/>
              <w:numPr>
                <w:ilvl w:val="0"/>
                <w:numId w:val="17"/>
              </w:numPr>
              <w:spacing w:after="0" w:line="240" w:lineRule="auto"/>
              <w:rPr>
                <w:lang w:val="es-ES"/>
              </w:rPr>
            </w:pPr>
            <w:r w:rsidRPr="006224C8">
              <w:rPr>
                <w:lang w:val="es-ES"/>
              </w:rPr>
              <w:t xml:space="preserve">Existe una instancia de Estado de tipo </w:t>
            </w:r>
            <w:proofErr w:type="spellStart"/>
            <w:r w:rsidRPr="006224C8">
              <w:rPr>
                <w:lang w:val="es-ES"/>
              </w:rPr>
              <w:t>PorProcesar</w:t>
            </w:r>
            <w:proofErr w:type="spellEnd"/>
            <w:r w:rsidRPr="006224C8">
              <w:rPr>
                <w:lang w:val="es-ES"/>
              </w:rPr>
              <w:t xml:space="preserve"> en el sistema.</w:t>
            </w:r>
          </w:p>
          <w:p w:rsidR="005A4936" w:rsidRPr="006224C8" w:rsidRDefault="005A4936" w:rsidP="005A4936">
            <w:pPr>
              <w:pStyle w:val="Prrafodelista"/>
              <w:numPr>
                <w:ilvl w:val="0"/>
                <w:numId w:val="17"/>
              </w:numPr>
              <w:spacing w:after="0" w:line="240" w:lineRule="auto"/>
              <w:rPr>
                <w:lang w:val="es-ES"/>
              </w:rPr>
            </w:pPr>
            <w:r w:rsidRPr="006224C8">
              <w:rPr>
                <w:lang w:val="es-ES"/>
              </w:rPr>
              <w:t xml:space="preserve">Existe una lista de instancias de tipo </w:t>
            </w:r>
            <w:proofErr w:type="spellStart"/>
            <w:r w:rsidRPr="006224C8">
              <w:rPr>
                <w:lang w:val="es-ES"/>
              </w:rPr>
              <w:t>Opcion</w:t>
            </w:r>
            <w:proofErr w:type="spellEnd"/>
            <w:r w:rsidRPr="006224C8">
              <w:rPr>
                <w:lang w:val="es-ES"/>
              </w:rPr>
              <w:t xml:space="preserve"> con el nombre </w:t>
            </w:r>
            <w:proofErr w:type="spellStart"/>
            <w:r w:rsidRPr="006224C8">
              <w:rPr>
                <w:lang w:val="es-ES"/>
              </w:rPr>
              <w:t>listaOpciones</w:t>
            </w:r>
            <w:proofErr w:type="spellEnd"/>
            <w:r w:rsidRPr="006224C8">
              <w:rPr>
                <w:lang w:val="es-ES"/>
              </w:rPr>
              <w:t xml:space="preserve"> en el sistema.</w:t>
            </w:r>
          </w:p>
          <w:p w:rsidR="005A4936" w:rsidRPr="006224C8" w:rsidRDefault="005A4936" w:rsidP="005A4936">
            <w:pPr>
              <w:pStyle w:val="Prrafodelista"/>
              <w:numPr>
                <w:ilvl w:val="0"/>
                <w:numId w:val="17"/>
              </w:numPr>
              <w:spacing w:after="0" w:line="240" w:lineRule="auto"/>
              <w:rPr>
                <w:lang w:val="es-ES"/>
              </w:rPr>
            </w:pPr>
            <w:r w:rsidRPr="006224C8">
              <w:rPr>
                <w:lang w:val="es-ES"/>
              </w:rPr>
              <w:t xml:space="preserve">Existe una lista de instancias de tipo Prenda con el nombre </w:t>
            </w:r>
            <w:proofErr w:type="spellStart"/>
            <w:r w:rsidRPr="006224C8">
              <w:rPr>
                <w:lang w:val="es-ES"/>
              </w:rPr>
              <w:t>listaPrendas</w:t>
            </w:r>
            <w:proofErr w:type="spellEnd"/>
            <w:r w:rsidRPr="006224C8">
              <w:rPr>
                <w:lang w:val="es-ES"/>
              </w:rPr>
              <w:t xml:space="preserve"> en el sistema.</w:t>
            </w:r>
          </w:p>
          <w:p w:rsidR="005A4936" w:rsidRPr="006224C8" w:rsidRDefault="005A4936" w:rsidP="005A4936">
            <w:pPr>
              <w:pStyle w:val="Prrafodelista"/>
              <w:numPr>
                <w:ilvl w:val="0"/>
                <w:numId w:val="17"/>
              </w:numPr>
              <w:spacing w:after="0" w:line="240" w:lineRule="auto"/>
              <w:rPr>
                <w:color w:val="FF0000"/>
                <w:lang w:val="es-ES"/>
              </w:rPr>
            </w:pPr>
            <w:r w:rsidRPr="006A1068">
              <w:rPr>
                <w:lang w:val="es-ES"/>
              </w:rPr>
              <w:t xml:space="preserve">Si es una instancia de tipo </w:t>
            </w:r>
            <w:proofErr w:type="spellStart"/>
            <w:r w:rsidRPr="006A1068">
              <w:rPr>
                <w:lang w:val="es-ES"/>
              </w:rPr>
              <w:t>ConDelivery</w:t>
            </w:r>
            <w:proofErr w:type="spellEnd"/>
            <w:r w:rsidRPr="006A1068">
              <w:rPr>
                <w:lang w:val="es-ES"/>
              </w:rPr>
              <w:t xml:space="preserve">, existe una instancia de tipo </w:t>
            </w:r>
            <w:proofErr w:type="spellStart"/>
            <w:r w:rsidRPr="006A1068">
              <w:rPr>
                <w:lang w:val="es-ES"/>
              </w:rPr>
              <w:t>BrechaHoraria</w:t>
            </w:r>
            <w:proofErr w:type="spellEnd"/>
            <w:r w:rsidRPr="006A1068">
              <w:rPr>
                <w:lang w:val="es-ES"/>
              </w:rPr>
              <w:t xml:space="preserve">  con el nombre </w:t>
            </w:r>
            <w:proofErr w:type="spellStart"/>
            <w:r w:rsidRPr="006A1068">
              <w:rPr>
                <w:lang w:val="es-ES"/>
              </w:rPr>
              <w:t>brechaHoraria</w:t>
            </w:r>
            <w:proofErr w:type="spellEnd"/>
            <w:r w:rsidRPr="006A1068">
              <w:rPr>
                <w:lang w:val="es-ES"/>
              </w:rPr>
              <w:t xml:space="preserve"> en el sistema.</w:t>
            </w:r>
          </w:p>
        </w:tc>
      </w:tr>
      <w:tr w:rsidR="005A4936" w:rsidRPr="00966E73" w:rsidTr="00794684">
        <w:trPr>
          <w:trHeight w:val="2115"/>
        </w:trPr>
        <w:tc>
          <w:tcPr>
            <w:tcW w:w="1785" w:type="dxa"/>
          </w:tcPr>
          <w:p w:rsidR="005A4936" w:rsidRPr="006224C8" w:rsidRDefault="005A4936" w:rsidP="002044E6">
            <w:pPr>
              <w:spacing w:after="0" w:line="240" w:lineRule="auto"/>
              <w:rPr>
                <w:lang w:val="es-ES"/>
              </w:rPr>
            </w:pPr>
            <w:proofErr w:type="spellStart"/>
            <w:r w:rsidRPr="006224C8">
              <w:rPr>
                <w:lang w:val="es-ES"/>
              </w:rPr>
              <w:t>Postcondiciones</w:t>
            </w:r>
            <w:proofErr w:type="spellEnd"/>
            <w:r w:rsidRPr="006224C8">
              <w:rPr>
                <w:lang w:val="es-ES"/>
              </w:rPr>
              <w:t>:</w:t>
            </w:r>
          </w:p>
        </w:tc>
        <w:tc>
          <w:tcPr>
            <w:tcW w:w="7821" w:type="dxa"/>
          </w:tcPr>
          <w:p w:rsidR="005A4936" w:rsidRPr="006224C8" w:rsidRDefault="005A4936" w:rsidP="00960D21">
            <w:pPr>
              <w:pStyle w:val="Prrafodelista"/>
              <w:numPr>
                <w:ilvl w:val="0"/>
                <w:numId w:val="18"/>
              </w:numPr>
              <w:spacing w:after="0" w:line="240" w:lineRule="auto"/>
              <w:rPr>
                <w:lang w:val="es-ES"/>
              </w:rPr>
            </w:pPr>
            <w:r w:rsidRPr="006224C8">
              <w:rPr>
                <w:lang w:val="es-ES"/>
              </w:rPr>
              <w:t>Se habrá creado una instancia de tipo Solicitud en el sistema y un nuevo identificador para la misma.</w:t>
            </w:r>
          </w:p>
          <w:p w:rsidR="005A4936" w:rsidRDefault="005A4936" w:rsidP="005A4936">
            <w:pPr>
              <w:pStyle w:val="Prrafodelista"/>
              <w:numPr>
                <w:ilvl w:val="0"/>
                <w:numId w:val="18"/>
              </w:numPr>
              <w:spacing w:after="0" w:line="240" w:lineRule="auto"/>
              <w:rPr>
                <w:lang w:val="es-ES"/>
              </w:rPr>
            </w:pPr>
            <w:r w:rsidRPr="006224C8">
              <w:rPr>
                <w:lang w:val="es-ES"/>
              </w:rPr>
              <w:t>Se asoció una instancia de tipo Cliente a la Solicitud.</w:t>
            </w:r>
          </w:p>
          <w:p w:rsidR="00960D21" w:rsidRPr="006224C8" w:rsidRDefault="00960D21" w:rsidP="005A4936">
            <w:pPr>
              <w:pStyle w:val="Prrafodelista"/>
              <w:numPr>
                <w:ilvl w:val="0"/>
                <w:numId w:val="18"/>
              </w:numPr>
              <w:spacing w:after="0" w:line="240" w:lineRule="auto"/>
              <w:rPr>
                <w:lang w:val="es-ES"/>
              </w:rPr>
            </w:pPr>
            <w:r>
              <w:rPr>
                <w:lang w:val="es-ES"/>
              </w:rPr>
              <w:t xml:space="preserve">Si es una instancia donde se refleja el actor de tipo Empleado, Se asocia una instancia de tipo Empleado a la solicitud. </w:t>
            </w:r>
          </w:p>
          <w:p w:rsidR="005A4936" w:rsidRPr="006224C8" w:rsidRDefault="005A4936" w:rsidP="005A4936">
            <w:pPr>
              <w:pStyle w:val="Prrafodelista"/>
              <w:numPr>
                <w:ilvl w:val="0"/>
                <w:numId w:val="18"/>
              </w:numPr>
              <w:spacing w:after="0" w:line="240" w:lineRule="auto"/>
              <w:rPr>
                <w:lang w:val="es-ES"/>
              </w:rPr>
            </w:pPr>
            <w:r w:rsidRPr="006224C8">
              <w:rPr>
                <w:lang w:val="es-ES"/>
              </w:rPr>
              <w:t xml:space="preserve">Se asoció una lista de instancias de tipo </w:t>
            </w:r>
            <w:proofErr w:type="spellStart"/>
            <w:r w:rsidRPr="006224C8">
              <w:rPr>
                <w:lang w:val="es-ES"/>
              </w:rPr>
              <w:t>Opcion</w:t>
            </w:r>
            <w:proofErr w:type="spellEnd"/>
            <w:r w:rsidRPr="006224C8">
              <w:rPr>
                <w:lang w:val="es-ES"/>
              </w:rPr>
              <w:t xml:space="preserve"> a la Solicitud.</w:t>
            </w:r>
          </w:p>
          <w:p w:rsidR="005A4936" w:rsidRPr="006224C8" w:rsidRDefault="005A4936" w:rsidP="005A4936">
            <w:pPr>
              <w:pStyle w:val="Prrafodelista"/>
              <w:numPr>
                <w:ilvl w:val="0"/>
                <w:numId w:val="18"/>
              </w:numPr>
              <w:spacing w:after="0" w:line="240" w:lineRule="auto"/>
              <w:rPr>
                <w:lang w:val="es-ES"/>
              </w:rPr>
            </w:pPr>
            <w:r w:rsidRPr="006224C8">
              <w:rPr>
                <w:lang w:val="es-ES"/>
              </w:rPr>
              <w:t>Se asoció una lista de instancias de tipo Prenda a la Solicitud.</w:t>
            </w:r>
          </w:p>
          <w:p w:rsidR="005A4936" w:rsidRPr="006224C8" w:rsidRDefault="005A4936" w:rsidP="005A4936">
            <w:pPr>
              <w:pStyle w:val="Prrafodelista"/>
              <w:numPr>
                <w:ilvl w:val="0"/>
                <w:numId w:val="18"/>
              </w:numPr>
              <w:spacing w:after="0" w:line="240" w:lineRule="auto"/>
              <w:rPr>
                <w:lang w:val="es-ES"/>
              </w:rPr>
            </w:pPr>
            <w:r w:rsidRPr="006224C8">
              <w:rPr>
                <w:lang w:val="es-ES"/>
              </w:rPr>
              <w:t xml:space="preserve">Se asoció la instancia de Estado de tipo </w:t>
            </w:r>
            <w:proofErr w:type="spellStart"/>
            <w:r w:rsidRPr="006224C8">
              <w:rPr>
                <w:lang w:val="es-ES"/>
              </w:rPr>
              <w:t>PorProcesar</w:t>
            </w:r>
            <w:proofErr w:type="spellEnd"/>
            <w:r w:rsidRPr="006224C8">
              <w:rPr>
                <w:lang w:val="es-ES"/>
              </w:rPr>
              <w:t xml:space="preserve"> a la Solicitud.</w:t>
            </w:r>
          </w:p>
          <w:p w:rsidR="005A4936" w:rsidRPr="00960D21" w:rsidRDefault="005A4936" w:rsidP="00960D21">
            <w:pPr>
              <w:pStyle w:val="Prrafodelista"/>
              <w:numPr>
                <w:ilvl w:val="0"/>
                <w:numId w:val="18"/>
              </w:numPr>
              <w:spacing w:after="0" w:line="240" w:lineRule="auto"/>
              <w:rPr>
                <w:lang w:val="es-ES"/>
              </w:rPr>
            </w:pPr>
            <w:r w:rsidRPr="00F55F06">
              <w:rPr>
                <w:lang w:val="es-ES"/>
              </w:rPr>
              <w:t xml:space="preserve">Si es una instancia de tipo </w:t>
            </w:r>
            <w:proofErr w:type="spellStart"/>
            <w:r w:rsidRPr="00F55F06">
              <w:rPr>
                <w:lang w:val="es-ES"/>
              </w:rPr>
              <w:t>ConDelivery</w:t>
            </w:r>
            <w:proofErr w:type="spellEnd"/>
            <w:r w:rsidRPr="00F55F06">
              <w:rPr>
                <w:lang w:val="es-ES"/>
              </w:rPr>
              <w:t xml:space="preserve">, se asoció una instancia de tipo </w:t>
            </w:r>
            <w:proofErr w:type="spellStart"/>
            <w:r w:rsidRPr="00F55F06">
              <w:rPr>
                <w:lang w:val="es-ES"/>
              </w:rPr>
              <w:t>BrechaHoraria</w:t>
            </w:r>
            <w:proofErr w:type="spellEnd"/>
            <w:r w:rsidRPr="00F55F06">
              <w:rPr>
                <w:lang w:val="es-ES"/>
              </w:rPr>
              <w:t xml:space="preserve"> a la Solicitud.</w:t>
            </w:r>
          </w:p>
        </w:tc>
      </w:tr>
    </w:tbl>
    <w:p w:rsidR="00FA4DEB" w:rsidRDefault="00FA4DEB" w:rsidP="00FA4DEB">
      <w:pPr>
        <w:jc w:val="both"/>
        <w:rPr>
          <w:b/>
          <w:color w:val="FF0000"/>
          <w:sz w:val="28"/>
          <w:szCs w:val="28"/>
          <w:lang w:val="es-ES"/>
        </w:rPr>
      </w:pPr>
    </w:p>
    <w:p w:rsidR="00FA2828" w:rsidRDefault="00FA2828" w:rsidP="00FA4DEB">
      <w:pPr>
        <w:jc w:val="both"/>
        <w:rPr>
          <w:b/>
          <w:sz w:val="28"/>
          <w:szCs w:val="28"/>
          <w:lang w:val="es-ES"/>
        </w:rPr>
      </w:pPr>
    </w:p>
    <w:p w:rsidR="00FA2828" w:rsidRDefault="00FA2828" w:rsidP="00FA4DEB">
      <w:pPr>
        <w:jc w:val="both"/>
        <w:rPr>
          <w:b/>
          <w:sz w:val="28"/>
          <w:szCs w:val="28"/>
          <w:lang w:val="es-ES"/>
        </w:rPr>
      </w:pPr>
    </w:p>
    <w:p w:rsidR="00FA2828" w:rsidRDefault="00FA2828" w:rsidP="00FA4DEB">
      <w:pPr>
        <w:jc w:val="both"/>
        <w:rPr>
          <w:b/>
          <w:sz w:val="28"/>
          <w:szCs w:val="28"/>
          <w:lang w:val="es-ES"/>
        </w:rPr>
      </w:pPr>
    </w:p>
    <w:p w:rsidR="00FA2828" w:rsidRDefault="00FA2828" w:rsidP="00FA4DEB">
      <w:pPr>
        <w:jc w:val="both"/>
        <w:rPr>
          <w:b/>
          <w:sz w:val="28"/>
          <w:szCs w:val="28"/>
          <w:lang w:val="es-ES"/>
        </w:rPr>
      </w:pPr>
    </w:p>
    <w:p w:rsidR="00FA2828" w:rsidRDefault="00FA2828" w:rsidP="00FA4DEB">
      <w:pPr>
        <w:jc w:val="both"/>
        <w:rPr>
          <w:b/>
          <w:sz w:val="28"/>
          <w:szCs w:val="28"/>
          <w:lang w:val="es-ES"/>
        </w:rPr>
      </w:pPr>
    </w:p>
    <w:p w:rsidR="00960D21" w:rsidRDefault="00960D21" w:rsidP="00FA4DEB">
      <w:pPr>
        <w:jc w:val="both"/>
        <w:rPr>
          <w:b/>
          <w:sz w:val="28"/>
          <w:szCs w:val="28"/>
          <w:lang w:val="es-ES"/>
        </w:rPr>
      </w:pPr>
    </w:p>
    <w:p w:rsidR="006224C8" w:rsidRPr="006224C8" w:rsidRDefault="006224C8" w:rsidP="00FA4DEB">
      <w:pPr>
        <w:jc w:val="both"/>
        <w:rPr>
          <w:b/>
          <w:sz w:val="28"/>
          <w:szCs w:val="28"/>
          <w:lang w:val="es-ES"/>
        </w:rPr>
      </w:pPr>
      <w:r w:rsidRPr="006224C8">
        <w:rPr>
          <w:b/>
          <w:sz w:val="28"/>
          <w:szCs w:val="28"/>
          <w:lang w:val="es-ES"/>
        </w:rPr>
        <w:lastRenderedPageBreak/>
        <w:t>Diagrama de comunicación:</w:t>
      </w:r>
    </w:p>
    <w:p w:rsidR="00F279C6" w:rsidRPr="006224C8" w:rsidRDefault="00966E73" w:rsidP="00F279C6">
      <w:pPr>
        <w:widowControl w:val="0"/>
        <w:autoSpaceDE w:val="0"/>
        <w:autoSpaceDN w:val="0"/>
        <w:adjustRightInd w:val="0"/>
        <w:rPr>
          <w:rFonts w:ascii="Calibri" w:hAnsi="Calibri" w:cs="Calibri"/>
          <w:b/>
          <w:bCs/>
          <w:lang w:val="es-ES"/>
        </w:rPr>
      </w:pPr>
      <w:r>
        <w:rPr>
          <w:rFonts w:ascii="Calibri" w:hAnsi="Calibri" w:cs="Calibri"/>
          <w:b/>
          <w:bCs/>
          <w:lang w:val="es-ES"/>
        </w:rPr>
        <w:pict>
          <v:shape id="_x0000_i1034" type="#_x0000_t75" style="width:529.1pt;height:222.7pt">
            <v:imagedata r:id="rId38" o:title=""/>
          </v:shape>
        </w:pict>
      </w:r>
      <w:r w:rsidR="00F279C6" w:rsidRPr="006224C8">
        <w:rPr>
          <w:rFonts w:ascii="Calibri" w:hAnsi="Calibri" w:cs="Calibri"/>
          <w:b/>
          <w:bCs/>
          <w:lang w:val="es-ES"/>
        </w:rPr>
        <w:br w:type="page"/>
      </w:r>
    </w:p>
    <w:tbl>
      <w:tblPr>
        <w:tblW w:w="9474" w:type="dxa"/>
        <w:tblInd w:w="-10" w:type="dxa"/>
        <w:tblLayout w:type="fixed"/>
        <w:tblLook w:val="0000" w:firstRow="0" w:lastRow="0" w:firstColumn="0" w:lastColumn="0" w:noHBand="0" w:noVBand="0"/>
      </w:tblPr>
      <w:tblGrid>
        <w:gridCol w:w="2103"/>
        <w:gridCol w:w="7371"/>
      </w:tblGrid>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lastRenderedPageBreak/>
              <w:t>Caso de uso:</w:t>
            </w:r>
          </w:p>
        </w:tc>
        <w:tc>
          <w:tcPr>
            <w:tcW w:w="7371" w:type="dxa"/>
            <w:tcBorders>
              <w:top w:val="single" w:sz="4" w:space="0" w:color="000000"/>
              <w:left w:val="single" w:sz="4" w:space="0" w:color="000000"/>
              <w:bottom w:val="single" w:sz="4" w:space="0" w:color="000000"/>
              <w:right w:val="single" w:sz="4" w:space="0" w:color="000000"/>
            </w:tcBorders>
          </w:tcPr>
          <w:p w:rsidR="00F279C6" w:rsidRPr="006224C8" w:rsidRDefault="00B35E7D" w:rsidP="00FA4DEB">
            <w:pPr>
              <w:widowControl w:val="0"/>
              <w:autoSpaceDE w:val="0"/>
              <w:autoSpaceDN w:val="0"/>
              <w:adjustRightInd w:val="0"/>
              <w:spacing w:after="0"/>
              <w:rPr>
                <w:rFonts w:ascii="Calibri" w:hAnsi="Calibri" w:cs="Calibri"/>
                <w:b/>
                <w:lang w:val="es-ES"/>
              </w:rPr>
            </w:pPr>
            <w:r>
              <w:rPr>
                <w:rFonts w:ascii="Calibri" w:hAnsi="Calibri" w:cs="Calibri"/>
                <w:b/>
                <w:lang w:val="es-ES"/>
              </w:rPr>
              <w:t>CULA02-</w:t>
            </w:r>
            <w:r w:rsidR="00F279C6" w:rsidRPr="00B35E7D">
              <w:rPr>
                <w:rFonts w:ascii="Calibri" w:hAnsi="Calibri" w:cs="Calibri"/>
                <w:lang w:val="es-ES"/>
              </w:rPr>
              <w:t>Modificación de solicitud de lavado</w:t>
            </w:r>
          </w:p>
        </w:tc>
      </w:tr>
      <w:tr w:rsidR="00F279C6" w:rsidRPr="006224C8"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Actores principales:</w:t>
            </w:r>
          </w:p>
        </w:tc>
        <w:tc>
          <w:tcPr>
            <w:tcW w:w="7371" w:type="dxa"/>
            <w:tcBorders>
              <w:top w:val="single" w:sz="4" w:space="0" w:color="000000"/>
              <w:left w:val="single" w:sz="4" w:space="0" w:color="000000"/>
              <w:bottom w:val="single" w:sz="4" w:space="0" w:color="000000"/>
              <w:right w:val="single" w:sz="4" w:space="0" w:color="000000"/>
            </w:tcBorders>
          </w:tcPr>
          <w:p w:rsidR="00F279C6" w:rsidRPr="006224C8" w:rsidRDefault="00960D21" w:rsidP="00FA4DEB">
            <w:pPr>
              <w:widowControl w:val="0"/>
              <w:autoSpaceDE w:val="0"/>
              <w:autoSpaceDN w:val="0"/>
              <w:adjustRightInd w:val="0"/>
              <w:spacing w:after="0"/>
              <w:rPr>
                <w:rFonts w:ascii="Calibri" w:hAnsi="Calibri" w:cs="Calibri"/>
                <w:lang w:val="es-ES"/>
              </w:rPr>
            </w:pPr>
            <w:r>
              <w:rPr>
                <w:rFonts w:ascii="Calibri" w:hAnsi="Calibri" w:cs="Calibri"/>
                <w:lang w:val="es-ES"/>
              </w:rPr>
              <w:t>Empleado de mostrador, supervisor</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Objetivo:</w:t>
            </w:r>
          </w:p>
        </w:tc>
        <w:tc>
          <w:tcPr>
            <w:tcW w:w="7371"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Poder modificar una solicitud de lavado existente en el sistema.</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rPr>
                <w:rFonts w:ascii="Calibri" w:hAnsi="Calibri" w:cs="Calibri"/>
                <w:color w:val="0000CC"/>
                <w:lang w:val="es-ES"/>
              </w:rPr>
            </w:pPr>
            <w:r w:rsidRPr="006224C8">
              <w:rPr>
                <w:rFonts w:ascii="Calibri" w:hAnsi="Calibri" w:cs="Calibri"/>
                <w:b/>
                <w:bCs/>
                <w:lang w:val="es-ES"/>
              </w:rPr>
              <w:t>Escenario típico:</w:t>
            </w:r>
          </w:p>
        </w:tc>
        <w:tc>
          <w:tcPr>
            <w:tcW w:w="7371"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1.</w:t>
            </w:r>
            <w:r w:rsidRPr="006224C8">
              <w:rPr>
                <w:rFonts w:ascii="Calibri" w:hAnsi="Calibri" w:cs="Calibri"/>
                <w:lang w:val="es-ES"/>
              </w:rPr>
              <w:tab/>
              <w:t>El usuario elije la opción para modificar una solicitud de lavado existente.</w:t>
            </w:r>
          </w:p>
          <w:p w:rsidR="00F279C6" w:rsidRPr="006224C8" w:rsidRDefault="00F279C6" w:rsidP="00FA4DEB">
            <w:pPr>
              <w:widowControl w:val="0"/>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2.</w:t>
            </w:r>
            <w:r w:rsidRPr="006224C8">
              <w:rPr>
                <w:rFonts w:ascii="Calibri" w:hAnsi="Calibri" w:cs="Calibri"/>
                <w:lang w:val="es-ES"/>
              </w:rPr>
              <w:tab/>
              <w:t>El sistema solicitará al usuario que ingrese el ID autogenerado que aparece en el ticket de com</w:t>
            </w:r>
            <w:r w:rsidR="00960D21">
              <w:rPr>
                <w:rFonts w:ascii="Calibri" w:hAnsi="Calibri" w:cs="Calibri"/>
                <w:lang w:val="es-ES"/>
              </w:rPr>
              <w:t>probante de entrega o la cedula del cliente.</w:t>
            </w:r>
          </w:p>
          <w:p w:rsidR="00F279C6" w:rsidRPr="006224C8" w:rsidRDefault="00F279C6"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3.</w:t>
            </w:r>
            <w:r w:rsidRPr="006224C8">
              <w:rPr>
                <w:rFonts w:ascii="Calibri" w:hAnsi="Calibri" w:cs="Calibri"/>
                <w:lang w:val="es-ES"/>
              </w:rPr>
              <w:tab/>
            </w:r>
            <w:r w:rsidR="00960D21">
              <w:rPr>
                <w:rFonts w:ascii="Calibri" w:hAnsi="Calibri" w:cs="Calibri"/>
                <w:lang w:val="es-ES"/>
              </w:rPr>
              <w:t>El sistema imprime en pantalla</w:t>
            </w:r>
            <w:r w:rsidRPr="006224C8">
              <w:rPr>
                <w:rFonts w:ascii="Calibri" w:hAnsi="Calibri" w:cs="Calibri"/>
                <w:lang w:val="es-ES"/>
              </w:rPr>
              <w:t xml:space="preserve"> los datos del </w:t>
            </w:r>
            <w:r w:rsidR="00960D21">
              <w:rPr>
                <w:rFonts w:ascii="Calibri" w:hAnsi="Calibri" w:cs="Calibri"/>
                <w:lang w:val="es-ES"/>
              </w:rPr>
              <w:t>Cliente, dando la opción de modificarlos</w:t>
            </w:r>
            <w:r w:rsidRPr="006224C8">
              <w:rPr>
                <w:rFonts w:ascii="Calibri" w:hAnsi="Calibri" w:cs="Calibri"/>
                <w:lang w:val="es-ES"/>
              </w:rPr>
              <w:t xml:space="preserve">. </w:t>
            </w:r>
          </w:p>
          <w:p w:rsidR="00F279C6" w:rsidRPr="006224C8" w:rsidRDefault="00F279C6"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4.</w:t>
            </w:r>
            <w:r w:rsidRPr="006224C8">
              <w:rPr>
                <w:rFonts w:ascii="Calibri" w:hAnsi="Calibri" w:cs="Calibri"/>
                <w:lang w:val="es-ES"/>
              </w:rPr>
              <w:tab/>
              <w:t>Los campos son los siguientes:</w:t>
            </w:r>
          </w:p>
          <w:p w:rsidR="00F279C6" w:rsidRPr="006224C8" w:rsidRDefault="00960D21" w:rsidP="00960D21">
            <w:pPr>
              <w:widowControl w:val="0"/>
              <w:tabs>
                <w:tab w:val="left" w:pos="0"/>
              </w:tabs>
              <w:suppressAutoHyphens/>
              <w:autoSpaceDE w:val="0"/>
              <w:autoSpaceDN w:val="0"/>
              <w:adjustRightInd w:val="0"/>
              <w:spacing w:after="0" w:line="240" w:lineRule="auto"/>
              <w:rPr>
                <w:rFonts w:ascii="Calibri" w:hAnsi="Calibri" w:cs="Calibri"/>
                <w:lang w:val="es-ES"/>
              </w:rPr>
            </w:pPr>
            <w:r>
              <w:rPr>
                <w:rFonts w:ascii="Calibri" w:hAnsi="Calibri" w:cs="Calibri"/>
                <w:lang w:val="es-ES"/>
              </w:rPr>
              <w:t xml:space="preserve">                      a.    Cedula (No Modificable)</w:t>
            </w:r>
          </w:p>
          <w:p w:rsidR="00F279C6" w:rsidRPr="006224C8" w:rsidRDefault="00F279C6" w:rsidP="00960D21">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color w:val="000000"/>
                <w:lang w:val="es-ES"/>
              </w:rPr>
              <w:t>b.</w:t>
            </w:r>
            <w:r w:rsidRPr="006224C8">
              <w:rPr>
                <w:rFonts w:ascii="Calibri" w:hAnsi="Calibri" w:cs="Calibri"/>
                <w:color w:val="000000"/>
                <w:lang w:val="es-ES"/>
              </w:rPr>
              <w:tab/>
            </w:r>
            <w:r w:rsidR="00960D21">
              <w:rPr>
                <w:rFonts w:ascii="Calibri" w:hAnsi="Calibri" w:cs="Calibri"/>
                <w:lang w:val="es-ES"/>
              </w:rPr>
              <w:t>Nombre</w:t>
            </w:r>
          </w:p>
          <w:p w:rsidR="00F279C6" w:rsidRPr="006224C8" w:rsidRDefault="00960D21"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color w:val="000000"/>
                <w:lang w:val="es-ES"/>
              </w:rPr>
              <w:t>c</w:t>
            </w:r>
            <w:r w:rsidR="00F279C6" w:rsidRPr="006224C8">
              <w:rPr>
                <w:rFonts w:ascii="Calibri" w:hAnsi="Calibri" w:cs="Calibri"/>
                <w:color w:val="000000"/>
                <w:lang w:val="es-ES"/>
              </w:rPr>
              <w:t>.</w:t>
            </w:r>
            <w:r w:rsidR="00F279C6" w:rsidRPr="006224C8">
              <w:rPr>
                <w:rFonts w:ascii="Calibri" w:hAnsi="Calibri" w:cs="Calibri"/>
                <w:color w:val="000000"/>
                <w:lang w:val="es-ES"/>
              </w:rPr>
              <w:tab/>
            </w:r>
            <w:r w:rsidR="00F279C6" w:rsidRPr="006224C8">
              <w:rPr>
                <w:rFonts w:ascii="Calibri" w:hAnsi="Calibri" w:cs="Calibri"/>
                <w:lang w:val="es-ES"/>
              </w:rPr>
              <w:t>Teléfono</w:t>
            </w:r>
          </w:p>
          <w:p w:rsidR="00F279C6" w:rsidRPr="006224C8" w:rsidRDefault="00960D21"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color w:val="000000"/>
                <w:lang w:val="es-ES"/>
              </w:rPr>
              <w:t>d</w:t>
            </w:r>
            <w:r w:rsidR="00F279C6" w:rsidRPr="006224C8">
              <w:rPr>
                <w:rFonts w:ascii="Calibri" w:hAnsi="Calibri" w:cs="Calibri"/>
                <w:color w:val="000000"/>
                <w:lang w:val="es-ES"/>
              </w:rPr>
              <w:t>.</w:t>
            </w:r>
            <w:r w:rsidR="00F279C6" w:rsidRPr="006224C8">
              <w:rPr>
                <w:rFonts w:ascii="Calibri" w:hAnsi="Calibri" w:cs="Calibri"/>
                <w:color w:val="000000"/>
                <w:lang w:val="es-ES"/>
              </w:rPr>
              <w:tab/>
            </w:r>
            <w:r w:rsidR="00F279C6" w:rsidRPr="006224C8">
              <w:rPr>
                <w:rFonts w:ascii="Calibri" w:hAnsi="Calibri" w:cs="Calibri"/>
                <w:lang w:val="es-ES"/>
              </w:rPr>
              <w:t>Celular</w:t>
            </w:r>
          </w:p>
          <w:p w:rsidR="00F279C6" w:rsidRPr="006224C8" w:rsidRDefault="00960D21"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color w:val="000000"/>
                <w:lang w:val="es-ES"/>
              </w:rPr>
              <w:t>e</w:t>
            </w:r>
            <w:r w:rsidR="00F279C6" w:rsidRPr="006224C8">
              <w:rPr>
                <w:rFonts w:ascii="Calibri" w:hAnsi="Calibri" w:cs="Calibri"/>
                <w:color w:val="000000"/>
                <w:lang w:val="es-ES"/>
              </w:rPr>
              <w:t>.</w:t>
            </w:r>
            <w:r w:rsidR="00F279C6" w:rsidRPr="006224C8">
              <w:rPr>
                <w:rFonts w:ascii="Calibri" w:hAnsi="Calibri" w:cs="Calibri"/>
                <w:color w:val="000000"/>
                <w:lang w:val="es-ES"/>
              </w:rPr>
              <w:tab/>
            </w:r>
            <w:r w:rsidR="00F279C6" w:rsidRPr="006224C8">
              <w:rPr>
                <w:rFonts w:ascii="Calibri" w:hAnsi="Calibri" w:cs="Calibri"/>
                <w:lang w:val="es-ES"/>
              </w:rPr>
              <w:t>Dirección</w:t>
            </w:r>
          </w:p>
          <w:p w:rsidR="00F279C6" w:rsidRPr="006224C8" w:rsidRDefault="00960D21"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color w:val="000000"/>
                <w:lang w:val="es-ES"/>
              </w:rPr>
              <w:t>f</w:t>
            </w:r>
            <w:r w:rsidR="00F279C6" w:rsidRPr="006224C8">
              <w:rPr>
                <w:rFonts w:ascii="Calibri" w:hAnsi="Calibri" w:cs="Calibri"/>
                <w:color w:val="000000"/>
                <w:lang w:val="es-ES"/>
              </w:rPr>
              <w:t>.</w:t>
            </w:r>
            <w:r w:rsidR="00F279C6" w:rsidRPr="006224C8">
              <w:rPr>
                <w:rFonts w:ascii="Calibri" w:hAnsi="Calibri" w:cs="Calibri"/>
                <w:color w:val="000000"/>
                <w:lang w:val="es-ES"/>
              </w:rPr>
              <w:tab/>
            </w:r>
            <w:r w:rsidR="00F279C6" w:rsidRPr="006224C8">
              <w:rPr>
                <w:rFonts w:ascii="Calibri" w:hAnsi="Calibri" w:cs="Calibri"/>
                <w:lang w:val="es-ES"/>
              </w:rPr>
              <w:t>Barrio</w:t>
            </w:r>
          </w:p>
          <w:p w:rsidR="00F279C6" w:rsidRPr="006224C8" w:rsidRDefault="00960D21" w:rsidP="00FA4DEB">
            <w:pPr>
              <w:widowControl w:val="0"/>
              <w:tabs>
                <w:tab w:val="left" w:pos="0"/>
              </w:tabs>
              <w:suppressAutoHyphens/>
              <w:autoSpaceDE w:val="0"/>
              <w:autoSpaceDN w:val="0"/>
              <w:adjustRightInd w:val="0"/>
              <w:spacing w:after="0" w:line="240" w:lineRule="auto"/>
              <w:ind w:left="1440" w:hanging="360"/>
              <w:rPr>
                <w:rFonts w:ascii="Calibri" w:hAnsi="Calibri" w:cs="Calibri"/>
                <w:color w:val="006600"/>
                <w:lang w:val="es-ES"/>
              </w:rPr>
            </w:pPr>
            <w:r>
              <w:rPr>
                <w:rFonts w:ascii="Calibri" w:hAnsi="Calibri" w:cs="Calibri"/>
                <w:color w:val="000000"/>
                <w:lang w:val="es-ES"/>
              </w:rPr>
              <w:t>g</w:t>
            </w:r>
            <w:r w:rsidR="00F279C6" w:rsidRPr="006224C8">
              <w:rPr>
                <w:rFonts w:ascii="Calibri" w:hAnsi="Calibri" w:cs="Calibri"/>
                <w:color w:val="000000"/>
                <w:lang w:val="es-ES"/>
              </w:rPr>
              <w:t>.</w:t>
            </w:r>
            <w:r w:rsidR="00F279C6" w:rsidRPr="006224C8">
              <w:rPr>
                <w:rFonts w:ascii="Calibri" w:hAnsi="Calibri" w:cs="Calibri"/>
                <w:color w:val="000000"/>
                <w:lang w:val="es-ES"/>
              </w:rPr>
              <w:tab/>
            </w:r>
            <w:r w:rsidR="00F279C6" w:rsidRPr="006224C8">
              <w:rPr>
                <w:rFonts w:ascii="Calibri" w:hAnsi="Calibri" w:cs="Calibri"/>
                <w:lang w:val="es-ES"/>
              </w:rPr>
              <w:t>Ciudad</w:t>
            </w:r>
          </w:p>
          <w:p w:rsidR="00F279C6" w:rsidRDefault="00F279C6" w:rsidP="00FA4DEB">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sidRPr="006224C8">
              <w:rPr>
                <w:rFonts w:ascii="Calibri" w:hAnsi="Calibri" w:cs="Calibri"/>
                <w:color w:val="000000"/>
                <w:lang w:val="es-ES"/>
              </w:rPr>
              <w:t>5.</w:t>
            </w:r>
            <w:r w:rsidRPr="006224C8">
              <w:rPr>
                <w:rFonts w:ascii="Calibri" w:hAnsi="Calibri" w:cs="Calibri"/>
                <w:color w:val="000000"/>
                <w:lang w:val="es-ES"/>
              </w:rPr>
              <w:tab/>
            </w:r>
            <w:r w:rsidR="00960D21">
              <w:rPr>
                <w:rFonts w:ascii="Calibri" w:hAnsi="Calibri" w:cs="Calibri"/>
                <w:color w:val="000000"/>
                <w:lang w:val="es-ES"/>
              </w:rPr>
              <w:t>El usuario no modifica los datos del cliente.</w:t>
            </w:r>
          </w:p>
          <w:p w:rsidR="00960D21" w:rsidRDefault="00960D21" w:rsidP="00FA4DEB">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6.    El sistema muestra la lista de prendas que se encuentran en la solicitud</w:t>
            </w:r>
          </w:p>
          <w:p w:rsidR="00960D21" w:rsidRDefault="00960D21" w:rsidP="00FA4DEB">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7.    El usuario realiza los cambios que desea realizar respecto a las prendas</w:t>
            </w:r>
          </w:p>
          <w:p w:rsidR="00960D21" w:rsidRDefault="00960D21" w:rsidP="00FA4DEB">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8.    El sistema valida los datos ingresados</w:t>
            </w:r>
          </w:p>
          <w:p w:rsidR="00960D21" w:rsidRDefault="00960D21" w:rsidP="00FA4DEB">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 xml:space="preserve">9.    El sistema muestra las opciones </w:t>
            </w:r>
            <w:r w:rsidR="00A351D8">
              <w:rPr>
                <w:rFonts w:ascii="Calibri" w:hAnsi="Calibri" w:cs="Calibri"/>
                <w:color w:val="000000"/>
                <w:lang w:val="es-ES"/>
              </w:rPr>
              <w:t xml:space="preserve">de lavado que se ingresaron en la solicitud junto con el campo de </w:t>
            </w:r>
            <w:proofErr w:type="spellStart"/>
            <w:r w:rsidR="00A351D8">
              <w:rPr>
                <w:rFonts w:ascii="Calibri" w:hAnsi="Calibri" w:cs="Calibri"/>
                <w:color w:val="000000"/>
                <w:lang w:val="es-ES"/>
              </w:rPr>
              <w:t>Delivery</w:t>
            </w:r>
            <w:proofErr w:type="spellEnd"/>
            <w:r w:rsidR="00A351D8">
              <w:rPr>
                <w:rFonts w:ascii="Calibri" w:hAnsi="Calibri" w:cs="Calibri"/>
                <w:color w:val="000000"/>
                <w:lang w:val="es-ES"/>
              </w:rPr>
              <w:t xml:space="preserve"> con l</w:t>
            </w:r>
            <w:r w:rsidR="00162EAD">
              <w:rPr>
                <w:rFonts w:ascii="Calibri" w:hAnsi="Calibri" w:cs="Calibri"/>
                <w:color w:val="000000"/>
                <w:lang w:val="es-ES"/>
              </w:rPr>
              <w:t>a</w:t>
            </w:r>
            <w:r w:rsidR="00A351D8">
              <w:rPr>
                <w:rFonts w:ascii="Calibri" w:hAnsi="Calibri" w:cs="Calibri"/>
                <w:color w:val="000000"/>
                <w:lang w:val="es-ES"/>
              </w:rPr>
              <w:t xml:space="preserve"> brecha horaria</w:t>
            </w:r>
            <w:r w:rsidR="00162EAD">
              <w:rPr>
                <w:rFonts w:ascii="Calibri" w:hAnsi="Calibri" w:cs="Calibri"/>
                <w:color w:val="000000"/>
                <w:lang w:val="es-ES"/>
              </w:rPr>
              <w:t xml:space="preserve"> (si es que se selecciona la opción de </w:t>
            </w:r>
            <w:proofErr w:type="spellStart"/>
            <w:r w:rsidR="00162EAD">
              <w:rPr>
                <w:rFonts w:ascii="Calibri" w:hAnsi="Calibri" w:cs="Calibri"/>
                <w:color w:val="000000"/>
                <w:lang w:val="es-ES"/>
              </w:rPr>
              <w:t>delivery</w:t>
            </w:r>
            <w:proofErr w:type="spellEnd"/>
            <w:r w:rsidR="00162EAD">
              <w:rPr>
                <w:rFonts w:ascii="Calibri" w:hAnsi="Calibri" w:cs="Calibri"/>
                <w:color w:val="000000"/>
                <w:lang w:val="es-ES"/>
              </w:rPr>
              <w:t>)</w:t>
            </w:r>
            <w:r w:rsidR="00A351D8">
              <w:rPr>
                <w:rFonts w:ascii="Calibri" w:hAnsi="Calibri" w:cs="Calibri"/>
                <w:color w:val="000000"/>
                <w:lang w:val="es-ES"/>
              </w:rPr>
              <w:t xml:space="preserve"> </w:t>
            </w:r>
            <w:r w:rsidR="00162EAD">
              <w:rPr>
                <w:rFonts w:ascii="Calibri" w:hAnsi="Calibri" w:cs="Calibri"/>
                <w:color w:val="000000"/>
                <w:lang w:val="es-ES"/>
              </w:rPr>
              <w:t>correspondiente y las observaciones.</w:t>
            </w:r>
            <w:r w:rsidR="00A351D8">
              <w:rPr>
                <w:rFonts w:ascii="Calibri" w:hAnsi="Calibri" w:cs="Calibri"/>
                <w:color w:val="000000"/>
                <w:lang w:val="es-ES"/>
              </w:rPr>
              <w:t xml:space="preserve"> </w:t>
            </w:r>
          </w:p>
          <w:p w:rsidR="00A351D8" w:rsidRDefault="00A351D8" w:rsidP="00FA4DEB">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10.  El usuari</w:t>
            </w:r>
            <w:r w:rsidR="00162EAD">
              <w:rPr>
                <w:rFonts w:ascii="Calibri" w:hAnsi="Calibri" w:cs="Calibri"/>
                <w:color w:val="000000"/>
                <w:lang w:val="es-ES"/>
              </w:rPr>
              <w:t>o realiza los cambios que desea</w:t>
            </w:r>
          </w:p>
          <w:p w:rsidR="00A351D8" w:rsidRPr="006224C8" w:rsidRDefault="00A351D8" w:rsidP="00162EAD">
            <w:pPr>
              <w:widowControl w:val="0"/>
              <w:tabs>
                <w:tab w:val="left" w:pos="0"/>
              </w:tabs>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11.  El sist</w:t>
            </w:r>
            <w:r w:rsidR="00162EAD">
              <w:rPr>
                <w:rFonts w:ascii="Calibri" w:hAnsi="Calibri" w:cs="Calibri"/>
                <w:color w:val="000000"/>
                <w:lang w:val="es-ES"/>
              </w:rPr>
              <w:t>ema valida los datos ingresados</w:t>
            </w:r>
          </w:p>
          <w:p w:rsidR="00F279C6" w:rsidRPr="006224C8" w:rsidRDefault="00162EAD"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12</w:t>
            </w:r>
            <w:r w:rsidR="00F279C6" w:rsidRPr="006224C8">
              <w:rPr>
                <w:rFonts w:ascii="Calibri" w:hAnsi="Calibri" w:cs="Calibri"/>
                <w:lang w:val="es-ES"/>
              </w:rPr>
              <w:t>.</w:t>
            </w:r>
            <w:r w:rsidR="00F279C6" w:rsidRPr="006224C8">
              <w:rPr>
                <w:rFonts w:ascii="Calibri" w:hAnsi="Calibri" w:cs="Calibri"/>
                <w:lang w:val="es-ES"/>
              </w:rPr>
              <w:tab/>
              <w:t>El sistema muestra todos los datos ingresados por el usuario y solicitará una confirmación final.</w:t>
            </w:r>
          </w:p>
          <w:p w:rsidR="00F279C6" w:rsidRPr="006224C8" w:rsidRDefault="00162EAD"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13</w:t>
            </w:r>
            <w:r w:rsidR="00F279C6" w:rsidRPr="006224C8">
              <w:rPr>
                <w:rFonts w:ascii="Calibri" w:hAnsi="Calibri" w:cs="Calibri"/>
                <w:lang w:val="es-ES"/>
              </w:rPr>
              <w:t>.</w:t>
            </w:r>
            <w:r w:rsidR="00F279C6" w:rsidRPr="006224C8">
              <w:rPr>
                <w:rFonts w:ascii="Calibri" w:hAnsi="Calibri" w:cs="Calibri"/>
                <w:lang w:val="es-ES"/>
              </w:rPr>
              <w:tab/>
              <w:t>El usuario confirma la solicitud de lavado.</w:t>
            </w:r>
          </w:p>
          <w:p w:rsidR="00F279C6" w:rsidRPr="006224C8" w:rsidRDefault="00162EAD"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14</w:t>
            </w:r>
            <w:r w:rsidR="00F279C6" w:rsidRPr="006224C8">
              <w:rPr>
                <w:rFonts w:ascii="Calibri" w:hAnsi="Calibri" w:cs="Calibri"/>
                <w:lang w:val="es-ES"/>
              </w:rPr>
              <w:t>.</w:t>
            </w:r>
            <w:r w:rsidR="00F279C6" w:rsidRPr="006224C8">
              <w:rPr>
                <w:rFonts w:ascii="Calibri" w:hAnsi="Calibri" w:cs="Calibri"/>
                <w:lang w:val="es-ES"/>
              </w:rPr>
              <w:tab/>
              <w:t>El sistema imprime un ticket el cual tendrá los nuevos datos impresos y la leyenda “Modificación efectuada”.</w:t>
            </w:r>
          </w:p>
          <w:p w:rsidR="00F279C6" w:rsidRPr="006224C8" w:rsidRDefault="00162EAD" w:rsidP="00FA4DEB">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15</w:t>
            </w:r>
            <w:r w:rsidR="00F279C6" w:rsidRPr="006224C8">
              <w:rPr>
                <w:rFonts w:ascii="Calibri" w:hAnsi="Calibri" w:cs="Calibri"/>
                <w:lang w:val="es-ES"/>
              </w:rPr>
              <w:t>.</w:t>
            </w:r>
            <w:r w:rsidR="00F279C6" w:rsidRPr="006224C8">
              <w:rPr>
                <w:rFonts w:ascii="Calibri" w:hAnsi="Calibri" w:cs="Calibri"/>
                <w:lang w:val="es-ES"/>
              </w:rPr>
              <w:tab/>
              <w:t>El sistema consulta al usuario si precisa más tickets de pegado.</w:t>
            </w:r>
          </w:p>
          <w:p w:rsidR="00F279C6" w:rsidRPr="006224C8" w:rsidRDefault="00162EAD" w:rsidP="00FA4DEB">
            <w:pPr>
              <w:widowControl w:val="0"/>
              <w:suppressAutoHyphens/>
              <w:autoSpaceDE w:val="0"/>
              <w:autoSpaceDN w:val="0"/>
              <w:adjustRightInd w:val="0"/>
              <w:spacing w:after="0" w:line="240" w:lineRule="auto"/>
              <w:ind w:left="720" w:hanging="360"/>
              <w:rPr>
                <w:rFonts w:ascii="Calibri" w:hAnsi="Calibri" w:cs="Calibri"/>
                <w:color w:val="0000CC"/>
                <w:lang w:val="es-ES"/>
              </w:rPr>
            </w:pPr>
            <w:r>
              <w:rPr>
                <w:rFonts w:ascii="Calibri" w:hAnsi="Calibri" w:cs="Calibri"/>
                <w:lang w:val="es-ES"/>
              </w:rPr>
              <w:t>16</w:t>
            </w:r>
            <w:r w:rsidR="00F279C6" w:rsidRPr="006224C8">
              <w:rPr>
                <w:rFonts w:ascii="Calibri" w:hAnsi="Calibri" w:cs="Calibri"/>
                <w:lang w:val="es-ES"/>
              </w:rPr>
              <w:t>.</w:t>
            </w:r>
            <w:r w:rsidR="00F279C6" w:rsidRPr="006224C8">
              <w:rPr>
                <w:rFonts w:ascii="Calibri" w:hAnsi="Calibri" w:cs="Calibri"/>
                <w:lang w:val="es-ES"/>
              </w:rPr>
              <w:tab/>
              <w:t>El usuario confirma que no necesita más tickets.</w:t>
            </w:r>
          </w:p>
        </w:tc>
      </w:tr>
      <w:tr w:rsidR="00F279C6" w:rsidRPr="00966E73" w:rsidTr="00794684">
        <w:tc>
          <w:tcPr>
            <w:tcW w:w="2103"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color w:val="0000CC"/>
                <w:lang w:val="es-ES"/>
              </w:rPr>
            </w:pPr>
            <w:r w:rsidRPr="006224C8">
              <w:rPr>
                <w:rFonts w:ascii="Calibri" w:hAnsi="Calibri" w:cs="Calibri"/>
                <w:b/>
                <w:bCs/>
                <w:lang w:val="es-ES"/>
              </w:rPr>
              <w:t>Escenario alternativo:</w:t>
            </w:r>
          </w:p>
        </w:tc>
        <w:tc>
          <w:tcPr>
            <w:tcW w:w="7371" w:type="dxa"/>
            <w:tcBorders>
              <w:top w:val="single" w:sz="4" w:space="0" w:color="000000"/>
              <w:left w:val="single" w:sz="4" w:space="0" w:color="000000"/>
              <w:bottom w:val="single" w:sz="4" w:space="0" w:color="000000"/>
              <w:right w:val="single" w:sz="4" w:space="0" w:color="000000"/>
            </w:tcBorders>
          </w:tcPr>
          <w:p w:rsidR="00575523" w:rsidRPr="006224C8"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2</w:t>
            </w:r>
            <w:r w:rsidRPr="006224C8">
              <w:rPr>
                <w:rFonts w:ascii="Calibri" w:hAnsi="Calibri" w:cs="Calibri"/>
                <w:lang w:val="es-ES"/>
              </w:rPr>
              <w:t>.a</w:t>
            </w:r>
            <w:proofErr w:type="gramEnd"/>
            <w:r w:rsidRPr="006224C8">
              <w:rPr>
                <w:rFonts w:ascii="Calibri" w:hAnsi="Calibri" w:cs="Calibri"/>
                <w:lang w:val="es-ES"/>
              </w:rPr>
              <w:t xml:space="preserve">  El lavado esta con el estado “</w:t>
            </w:r>
            <w:proofErr w:type="spellStart"/>
            <w:r w:rsidRPr="006224C8">
              <w:rPr>
                <w:rFonts w:ascii="Calibri" w:hAnsi="Calibri" w:cs="Calibri"/>
                <w:lang w:val="es-ES"/>
              </w:rPr>
              <w:t>EnProceso</w:t>
            </w:r>
            <w:proofErr w:type="spellEnd"/>
            <w:r w:rsidRPr="006224C8">
              <w:rPr>
                <w:rFonts w:ascii="Calibri" w:hAnsi="Calibri" w:cs="Calibri"/>
                <w:lang w:val="es-ES"/>
              </w:rPr>
              <w:t>”.</w:t>
            </w:r>
          </w:p>
          <w:p w:rsidR="00575523" w:rsidRPr="006224C8"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2</w:t>
            </w:r>
            <w:r w:rsidRPr="006224C8">
              <w:rPr>
                <w:rFonts w:ascii="Calibri" w:hAnsi="Calibri" w:cs="Calibri"/>
                <w:lang w:val="es-ES"/>
              </w:rPr>
              <w:t>.a.1</w:t>
            </w:r>
            <w:proofErr w:type="gramEnd"/>
            <w:r w:rsidRPr="006224C8">
              <w:rPr>
                <w:rFonts w:ascii="Calibri" w:hAnsi="Calibri" w:cs="Calibri"/>
                <w:lang w:val="es-ES"/>
              </w:rPr>
              <w:t xml:space="preserve">  El sistema notificara al usuario del error.</w:t>
            </w:r>
          </w:p>
          <w:p w:rsidR="00575523"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2.a.2</w:t>
            </w:r>
            <w:proofErr w:type="gramEnd"/>
            <w:r>
              <w:rPr>
                <w:rFonts w:ascii="Calibri" w:hAnsi="Calibri" w:cs="Calibri"/>
                <w:lang w:val="es-ES"/>
              </w:rPr>
              <w:t xml:space="preserve">  Fin del caso de uso.</w:t>
            </w:r>
          </w:p>
          <w:p w:rsidR="00162EAD" w:rsidRDefault="00575523" w:rsidP="00162EAD">
            <w:pPr>
              <w:widowControl w:val="0"/>
              <w:autoSpaceDE w:val="0"/>
              <w:autoSpaceDN w:val="0"/>
              <w:adjustRightInd w:val="0"/>
              <w:spacing w:after="0"/>
              <w:ind w:left="601" w:hanging="601"/>
              <w:rPr>
                <w:rFonts w:ascii="Calibri" w:hAnsi="Calibri" w:cs="Calibri"/>
                <w:lang w:val="es-ES"/>
              </w:rPr>
            </w:pPr>
            <w:r>
              <w:rPr>
                <w:rFonts w:ascii="Calibri" w:hAnsi="Calibri" w:cs="Calibri"/>
                <w:lang w:val="es-ES"/>
              </w:rPr>
              <w:t xml:space="preserve">     </w:t>
            </w:r>
            <w:proofErr w:type="gramStart"/>
            <w:r w:rsidR="00162EAD">
              <w:rPr>
                <w:rFonts w:ascii="Calibri" w:hAnsi="Calibri" w:cs="Calibri"/>
                <w:lang w:val="es-ES"/>
              </w:rPr>
              <w:t>5.a</w:t>
            </w:r>
            <w:proofErr w:type="gramEnd"/>
            <w:r w:rsidR="00162EAD">
              <w:rPr>
                <w:rFonts w:ascii="Calibri" w:hAnsi="Calibri" w:cs="Calibri"/>
                <w:lang w:val="es-ES"/>
              </w:rPr>
              <w:t xml:space="preserve">  El usuario desea modificar los datos del cliente. Paso </w:t>
            </w:r>
            <w:proofErr w:type="spellStart"/>
            <w:r w:rsidR="00162EAD">
              <w:rPr>
                <w:rFonts w:ascii="Calibri" w:hAnsi="Calibri" w:cs="Calibri"/>
                <w:lang w:val="es-ES"/>
              </w:rPr>
              <w:t>a Caso</w:t>
            </w:r>
            <w:proofErr w:type="spellEnd"/>
            <w:r w:rsidR="00162EAD">
              <w:rPr>
                <w:rFonts w:ascii="Calibri" w:hAnsi="Calibri" w:cs="Calibri"/>
                <w:lang w:val="es-ES"/>
              </w:rPr>
              <w:t xml:space="preserve"> de uso     5.a.1 CUCO3-Modificacion Cliente </w:t>
            </w:r>
          </w:p>
          <w:p w:rsidR="00162EAD" w:rsidRDefault="00162EAD"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7.a</w:t>
            </w:r>
            <w:proofErr w:type="gramEnd"/>
            <w:r>
              <w:rPr>
                <w:rFonts w:ascii="Calibri" w:hAnsi="Calibri" w:cs="Calibri"/>
                <w:lang w:val="es-ES"/>
              </w:rPr>
              <w:t xml:space="preserve">  El usuario no desea modificar las prendas de la solicitud. </w:t>
            </w:r>
          </w:p>
          <w:p w:rsidR="00575523" w:rsidRDefault="00162EAD"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7.a</w:t>
            </w:r>
            <w:r w:rsidR="00575523">
              <w:rPr>
                <w:rFonts w:ascii="Calibri" w:hAnsi="Calibri" w:cs="Calibri"/>
                <w:lang w:val="es-ES"/>
              </w:rPr>
              <w:t>.</w:t>
            </w:r>
            <w:r>
              <w:rPr>
                <w:rFonts w:ascii="Calibri" w:hAnsi="Calibri" w:cs="Calibri"/>
                <w:lang w:val="es-ES"/>
              </w:rPr>
              <w:t xml:space="preserve">1  Paso </w:t>
            </w:r>
            <w:r w:rsidR="00575523">
              <w:rPr>
                <w:rFonts w:ascii="Calibri" w:hAnsi="Calibri" w:cs="Calibri"/>
                <w:lang w:val="es-ES"/>
              </w:rPr>
              <w:t>9 del flujo principal</w:t>
            </w:r>
          </w:p>
          <w:p w:rsidR="00162EAD" w:rsidRDefault="00575523" w:rsidP="00575523">
            <w:pPr>
              <w:widowControl w:val="0"/>
              <w:autoSpaceDE w:val="0"/>
              <w:autoSpaceDN w:val="0"/>
              <w:adjustRightInd w:val="0"/>
              <w:spacing w:after="0"/>
              <w:ind w:left="601" w:hanging="601"/>
              <w:rPr>
                <w:rFonts w:ascii="Calibri" w:hAnsi="Calibri" w:cs="Calibri"/>
                <w:lang w:val="es-ES"/>
              </w:rPr>
            </w:pPr>
            <w:r>
              <w:rPr>
                <w:rFonts w:ascii="Calibri" w:hAnsi="Calibri" w:cs="Calibri"/>
                <w:lang w:val="es-ES"/>
              </w:rPr>
              <w:t xml:space="preserve">   10.a  El usuario no desea modificar los datos mencionados en el paso 9 del  flujo principal</w:t>
            </w:r>
            <w:r w:rsidR="00162EAD">
              <w:rPr>
                <w:rFonts w:ascii="Calibri" w:hAnsi="Calibri" w:cs="Calibri"/>
                <w:lang w:val="es-ES"/>
              </w:rPr>
              <w:t xml:space="preserve"> </w:t>
            </w:r>
          </w:p>
          <w:p w:rsidR="00575523" w:rsidRDefault="00575523" w:rsidP="00575523">
            <w:pPr>
              <w:widowControl w:val="0"/>
              <w:autoSpaceDE w:val="0"/>
              <w:autoSpaceDN w:val="0"/>
              <w:adjustRightInd w:val="0"/>
              <w:spacing w:after="0"/>
              <w:ind w:left="601" w:hanging="601"/>
              <w:rPr>
                <w:rFonts w:ascii="Calibri" w:hAnsi="Calibri" w:cs="Calibri"/>
                <w:lang w:val="es-ES"/>
              </w:rPr>
            </w:pPr>
            <w:r>
              <w:rPr>
                <w:rFonts w:ascii="Calibri" w:hAnsi="Calibri" w:cs="Calibri"/>
                <w:lang w:val="es-ES"/>
              </w:rPr>
              <w:t xml:space="preserve">             10.a.1  Paso 12 del flujo principal</w:t>
            </w:r>
          </w:p>
          <w:p w:rsidR="00575523" w:rsidRPr="006224C8" w:rsidRDefault="00575523" w:rsidP="00575523">
            <w:pPr>
              <w:widowControl w:val="0"/>
              <w:autoSpaceDE w:val="0"/>
              <w:autoSpaceDN w:val="0"/>
              <w:adjustRightInd w:val="0"/>
              <w:spacing w:after="0" w:line="240" w:lineRule="auto"/>
              <w:rPr>
                <w:rFonts w:ascii="Calibri" w:hAnsi="Calibri" w:cs="Calibri"/>
                <w:lang w:val="es-ES"/>
              </w:rPr>
            </w:pPr>
            <w:r w:rsidRPr="006224C8">
              <w:rPr>
                <w:rFonts w:ascii="Calibri" w:hAnsi="Calibri" w:cs="Calibri"/>
                <w:lang w:val="es-ES"/>
              </w:rPr>
              <w:t xml:space="preserve">   </w:t>
            </w:r>
            <w:r>
              <w:rPr>
                <w:rFonts w:ascii="Calibri" w:hAnsi="Calibri" w:cs="Calibri"/>
                <w:lang w:val="es-ES"/>
              </w:rPr>
              <w:t xml:space="preserve"> 11</w:t>
            </w:r>
            <w:proofErr w:type="gramStart"/>
            <w:r w:rsidRPr="006224C8">
              <w:rPr>
                <w:rFonts w:ascii="Calibri" w:hAnsi="Calibri" w:cs="Calibri"/>
                <w:lang w:val="es-ES"/>
              </w:rPr>
              <w:t>.a</w:t>
            </w:r>
            <w:proofErr w:type="gramEnd"/>
            <w:r w:rsidRPr="006224C8">
              <w:rPr>
                <w:rFonts w:ascii="Calibri" w:hAnsi="Calibri" w:cs="Calibri"/>
                <w:lang w:val="es-ES"/>
              </w:rPr>
              <w:t xml:space="preserve">  No se seleccionó ninguna opción de lavado.</w:t>
            </w:r>
          </w:p>
          <w:p w:rsidR="00575523" w:rsidRPr="006224C8" w:rsidRDefault="00575523" w:rsidP="00575523">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11</w:t>
            </w:r>
            <w:proofErr w:type="gramStart"/>
            <w:r w:rsidRPr="006224C8">
              <w:rPr>
                <w:rFonts w:ascii="Calibri" w:hAnsi="Calibri" w:cs="Calibri"/>
                <w:lang w:val="es-ES"/>
              </w:rPr>
              <w:t>.a.1</w:t>
            </w:r>
            <w:proofErr w:type="gramEnd"/>
            <w:r w:rsidRPr="006224C8">
              <w:rPr>
                <w:rFonts w:ascii="Calibri" w:hAnsi="Calibri" w:cs="Calibri"/>
                <w:lang w:val="es-ES"/>
              </w:rPr>
              <w:t xml:space="preserve">  El sistema notificará al usuario del error generado.</w:t>
            </w:r>
          </w:p>
          <w:p w:rsidR="00575523" w:rsidRPr="006224C8" w:rsidRDefault="00575523" w:rsidP="00575523">
            <w:pPr>
              <w:widowControl w:val="0"/>
              <w:autoSpaceDE w:val="0"/>
              <w:autoSpaceDN w:val="0"/>
              <w:adjustRightInd w:val="0"/>
              <w:spacing w:after="0" w:line="240" w:lineRule="auto"/>
              <w:rPr>
                <w:rFonts w:ascii="Calibri" w:hAnsi="Calibri" w:cs="Calibri"/>
                <w:lang w:val="es-ES"/>
              </w:rPr>
            </w:pPr>
            <w:r>
              <w:rPr>
                <w:rFonts w:ascii="Calibri" w:hAnsi="Calibri" w:cs="Calibri"/>
                <w:lang w:val="es-ES"/>
              </w:rPr>
              <w:t xml:space="preserve">          11</w:t>
            </w:r>
            <w:proofErr w:type="gramStart"/>
            <w:r>
              <w:rPr>
                <w:rFonts w:ascii="Calibri" w:hAnsi="Calibri" w:cs="Calibri"/>
                <w:lang w:val="es-ES"/>
              </w:rPr>
              <w:t>.a.2</w:t>
            </w:r>
            <w:proofErr w:type="gramEnd"/>
            <w:r>
              <w:rPr>
                <w:rFonts w:ascii="Calibri" w:hAnsi="Calibri" w:cs="Calibri"/>
                <w:lang w:val="es-ES"/>
              </w:rPr>
              <w:t xml:space="preserve">  Paso 9 </w:t>
            </w:r>
            <w:r w:rsidRPr="006224C8">
              <w:rPr>
                <w:rFonts w:ascii="Calibri" w:hAnsi="Calibri" w:cs="Calibri"/>
                <w:lang w:val="es-ES"/>
              </w:rPr>
              <w:t>del flujo principal.</w:t>
            </w:r>
          </w:p>
          <w:p w:rsidR="00575523" w:rsidRPr="006224C8" w:rsidRDefault="00575523" w:rsidP="00575523">
            <w:pPr>
              <w:widowControl w:val="0"/>
              <w:autoSpaceDE w:val="0"/>
              <w:autoSpaceDN w:val="0"/>
              <w:adjustRightInd w:val="0"/>
              <w:spacing w:after="0" w:line="240" w:lineRule="auto"/>
              <w:rPr>
                <w:rFonts w:ascii="Calibri" w:hAnsi="Calibri" w:cs="Calibri"/>
                <w:lang w:val="es-ES"/>
              </w:rPr>
            </w:pPr>
            <w:r w:rsidRPr="006224C8">
              <w:rPr>
                <w:rFonts w:ascii="Calibri" w:hAnsi="Calibri" w:cs="Calibri"/>
                <w:lang w:val="es-ES"/>
              </w:rPr>
              <w:lastRenderedPageBreak/>
              <w:t xml:space="preserve">   </w:t>
            </w:r>
            <w:r>
              <w:rPr>
                <w:rFonts w:ascii="Calibri" w:hAnsi="Calibri" w:cs="Calibri"/>
                <w:lang w:val="es-ES"/>
              </w:rPr>
              <w:t>11</w:t>
            </w:r>
            <w:proofErr w:type="gramStart"/>
            <w:r w:rsidRPr="006224C8">
              <w:rPr>
                <w:rFonts w:ascii="Calibri" w:hAnsi="Calibri" w:cs="Calibri"/>
                <w:lang w:val="es-ES"/>
              </w:rPr>
              <w:t>.b</w:t>
            </w:r>
            <w:proofErr w:type="gramEnd"/>
            <w:r w:rsidRPr="006224C8">
              <w:rPr>
                <w:rFonts w:ascii="Calibri" w:hAnsi="Calibri" w:cs="Calibri"/>
                <w:lang w:val="es-ES"/>
              </w:rPr>
              <w:t xml:space="preserve"> Se seleccionó dos opciones de lavado que no son compatibles.</w:t>
            </w:r>
          </w:p>
          <w:p w:rsidR="00575523" w:rsidRPr="006224C8"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11</w:t>
            </w:r>
            <w:proofErr w:type="gramStart"/>
            <w:r w:rsidRPr="006224C8">
              <w:rPr>
                <w:rFonts w:ascii="Calibri" w:hAnsi="Calibri" w:cs="Calibri"/>
                <w:lang w:val="es-ES"/>
              </w:rPr>
              <w:t>.b.1</w:t>
            </w:r>
            <w:proofErr w:type="gramEnd"/>
            <w:r w:rsidRPr="006224C8">
              <w:rPr>
                <w:rFonts w:ascii="Calibri" w:hAnsi="Calibri" w:cs="Calibri"/>
                <w:lang w:val="es-ES"/>
              </w:rPr>
              <w:t xml:space="preserve">  El sistema notificará al usuario del error generado.</w:t>
            </w:r>
          </w:p>
          <w:p w:rsidR="00575523"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11</w:t>
            </w:r>
            <w:proofErr w:type="gramStart"/>
            <w:r>
              <w:rPr>
                <w:rFonts w:ascii="Calibri" w:hAnsi="Calibri" w:cs="Calibri"/>
                <w:lang w:val="es-ES"/>
              </w:rPr>
              <w:t>.b.2</w:t>
            </w:r>
            <w:proofErr w:type="gramEnd"/>
            <w:r>
              <w:rPr>
                <w:rFonts w:ascii="Calibri" w:hAnsi="Calibri" w:cs="Calibri"/>
                <w:lang w:val="es-ES"/>
              </w:rPr>
              <w:t xml:space="preserve">  Paso 9 del flujo principal.</w:t>
            </w:r>
          </w:p>
          <w:p w:rsidR="00575523" w:rsidRDefault="00575523" w:rsidP="00575523">
            <w:pPr>
              <w:widowControl w:val="0"/>
              <w:autoSpaceDE w:val="0"/>
              <w:autoSpaceDN w:val="0"/>
              <w:adjustRightInd w:val="0"/>
              <w:spacing w:after="0"/>
              <w:ind w:left="601" w:hanging="601"/>
              <w:rPr>
                <w:rFonts w:ascii="Calibri" w:hAnsi="Calibri" w:cs="Calibri"/>
                <w:lang w:val="es-ES"/>
              </w:rPr>
            </w:pPr>
            <w:r>
              <w:rPr>
                <w:rFonts w:ascii="Calibri" w:hAnsi="Calibri" w:cs="Calibri"/>
                <w:lang w:val="es-ES"/>
              </w:rPr>
              <w:t xml:space="preserve">   13.a  El usuario no confirma la solicitud de lavado</w:t>
            </w:r>
          </w:p>
          <w:p w:rsidR="00575523" w:rsidRDefault="00575523" w:rsidP="00575523">
            <w:pPr>
              <w:widowControl w:val="0"/>
              <w:autoSpaceDE w:val="0"/>
              <w:autoSpaceDN w:val="0"/>
              <w:adjustRightInd w:val="0"/>
              <w:spacing w:after="0"/>
              <w:ind w:left="601" w:hanging="601"/>
              <w:rPr>
                <w:rFonts w:ascii="Calibri" w:hAnsi="Calibri" w:cs="Calibri"/>
                <w:lang w:val="es-ES"/>
              </w:rPr>
            </w:pPr>
            <w:r>
              <w:rPr>
                <w:rFonts w:ascii="Calibri" w:hAnsi="Calibri" w:cs="Calibri"/>
                <w:lang w:val="es-ES"/>
              </w:rPr>
              <w:t xml:space="preserve">             13.a.1  Fin del caso de uso</w:t>
            </w:r>
          </w:p>
          <w:p w:rsidR="00575523" w:rsidRPr="006224C8" w:rsidRDefault="00F279C6" w:rsidP="00575523">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r w:rsidR="00575523">
              <w:rPr>
                <w:rFonts w:ascii="Calibri" w:hAnsi="Calibri" w:cs="Calibri"/>
                <w:lang w:val="es-ES"/>
              </w:rPr>
              <w:t xml:space="preserve">   16</w:t>
            </w:r>
            <w:proofErr w:type="gramStart"/>
            <w:r w:rsidR="00575523" w:rsidRPr="006224C8">
              <w:rPr>
                <w:rFonts w:ascii="Calibri" w:hAnsi="Calibri" w:cs="Calibri"/>
                <w:lang w:val="es-ES"/>
              </w:rPr>
              <w:t>.a</w:t>
            </w:r>
            <w:proofErr w:type="gramEnd"/>
            <w:r w:rsidR="00575523" w:rsidRPr="006224C8">
              <w:rPr>
                <w:rFonts w:ascii="Calibri" w:hAnsi="Calibri" w:cs="Calibri"/>
                <w:lang w:val="es-ES"/>
              </w:rPr>
              <w:t xml:space="preserve">  El usuario confirma que necesita más tickets de pegado.</w:t>
            </w:r>
          </w:p>
          <w:p w:rsidR="00575523" w:rsidRPr="006224C8" w:rsidRDefault="00575523" w:rsidP="006F6CFB">
            <w:pPr>
              <w:widowControl w:val="0"/>
              <w:autoSpaceDE w:val="0"/>
              <w:autoSpaceDN w:val="0"/>
              <w:adjustRightInd w:val="0"/>
              <w:spacing w:after="0"/>
              <w:ind w:left="1168" w:hanging="1168"/>
              <w:rPr>
                <w:rFonts w:ascii="Calibri" w:hAnsi="Calibri" w:cs="Calibri"/>
                <w:lang w:val="es-ES"/>
              </w:rPr>
            </w:pPr>
            <w:r>
              <w:rPr>
                <w:rFonts w:ascii="Calibri" w:hAnsi="Calibri" w:cs="Calibri"/>
                <w:lang w:val="es-ES"/>
              </w:rPr>
              <w:t xml:space="preserve">          16</w:t>
            </w:r>
            <w:proofErr w:type="gramStart"/>
            <w:r w:rsidRPr="006224C8">
              <w:rPr>
                <w:rFonts w:ascii="Calibri" w:hAnsi="Calibri" w:cs="Calibri"/>
                <w:lang w:val="es-ES"/>
              </w:rPr>
              <w:t>.a.1</w:t>
            </w:r>
            <w:proofErr w:type="gramEnd"/>
            <w:r w:rsidRPr="006224C8">
              <w:rPr>
                <w:rFonts w:ascii="Calibri" w:hAnsi="Calibri" w:cs="Calibri"/>
                <w:lang w:val="es-ES"/>
              </w:rPr>
              <w:t xml:space="preserve">  El sistema solicitará que ingrese una cantidad de bolsa no menor o                   </w:t>
            </w:r>
            <w:r w:rsidR="006F6CFB">
              <w:rPr>
                <w:rFonts w:ascii="Calibri" w:hAnsi="Calibri" w:cs="Calibri"/>
                <w:lang w:val="es-ES"/>
              </w:rPr>
              <w:t xml:space="preserve">  </w:t>
            </w:r>
            <w:r w:rsidRPr="006224C8">
              <w:rPr>
                <w:rFonts w:ascii="Calibri" w:hAnsi="Calibri" w:cs="Calibri"/>
                <w:lang w:val="es-ES"/>
              </w:rPr>
              <w:t>igual a 0.</w:t>
            </w:r>
          </w:p>
          <w:p w:rsidR="00575523" w:rsidRPr="006224C8"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16</w:t>
            </w:r>
            <w:r w:rsidRPr="006224C8">
              <w:rPr>
                <w:rFonts w:ascii="Calibri" w:hAnsi="Calibri" w:cs="Calibri"/>
                <w:lang w:val="es-ES"/>
              </w:rPr>
              <w:t>.a.2  El usuario ingresa una cantidad de tickets mayor a 0</w:t>
            </w:r>
          </w:p>
          <w:p w:rsidR="00575523" w:rsidRPr="006224C8" w:rsidRDefault="00575523" w:rsidP="00575523">
            <w:pPr>
              <w:widowControl w:val="0"/>
              <w:autoSpaceDE w:val="0"/>
              <w:autoSpaceDN w:val="0"/>
              <w:adjustRightInd w:val="0"/>
              <w:spacing w:after="0"/>
              <w:rPr>
                <w:rFonts w:ascii="Calibri" w:hAnsi="Calibri" w:cs="Calibri"/>
                <w:lang w:val="es-ES"/>
              </w:rPr>
            </w:pPr>
            <w:r>
              <w:rPr>
                <w:rFonts w:ascii="Calibri" w:hAnsi="Calibri" w:cs="Calibri"/>
                <w:lang w:val="es-ES"/>
              </w:rPr>
              <w:t xml:space="preserve">          16</w:t>
            </w:r>
            <w:r w:rsidRPr="006224C8">
              <w:rPr>
                <w:rFonts w:ascii="Calibri" w:hAnsi="Calibri" w:cs="Calibri"/>
                <w:lang w:val="es-ES"/>
              </w:rPr>
              <w:t>.a.3  El sistema imprime la cantidad pedida en tickets de pegado</w:t>
            </w:r>
          </w:p>
          <w:p w:rsidR="00F279C6" w:rsidRPr="006224C8" w:rsidRDefault="00575523" w:rsidP="00575523">
            <w:pPr>
              <w:widowControl w:val="0"/>
              <w:autoSpaceDE w:val="0"/>
              <w:autoSpaceDN w:val="0"/>
              <w:adjustRightInd w:val="0"/>
              <w:spacing w:after="0"/>
              <w:rPr>
                <w:rFonts w:ascii="Calibri" w:hAnsi="Calibri" w:cs="Calibri"/>
                <w:color w:val="CC0099"/>
                <w:lang w:val="es-ES"/>
              </w:rPr>
            </w:pPr>
            <w:r>
              <w:rPr>
                <w:rFonts w:ascii="Calibri" w:hAnsi="Calibri" w:cs="Calibri"/>
                <w:lang w:val="es-ES"/>
              </w:rPr>
              <w:t xml:space="preserve">          16</w:t>
            </w:r>
            <w:proofErr w:type="gramStart"/>
            <w:r w:rsidRPr="006224C8">
              <w:rPr>
                <w:rFonts w:ascii="Calibri" w:hAnsi="Calibri" w:cs="Calibri"/>
                <w:lang w:val="es-ES"/>
              </w:rPr>
              <w:t>.a.4</w:t>
            </w:r>
            <w:proofErr w:type="gramEnd"/>
            <w:r w:rsidRPr="006224C8">
              <w:rPr>
                <w:rFonts w:ascii="Calibri" w:hAnsi="Calibri" w:cs="Calibri"/>
                <w:lang w:val="es-ES"/>
              </w:rPr>
              <w:t xml:space="preserve">  Fin del caso de uso.</w:t>
            </w:r>
          </w:p>
          <w:p w:rsidR="00F279C6" w:rsidRPr="006224C8" w:rsidRDefault="00F279C6" w:rsidP="00575523">
            <w:pPr>
              <w:widowControl w:val="0"/>
              <w:autoSpaceDE w:val="0"/>
              <w:autoSpaceDN w:val="0"/>
              <w:adjustRightInd w:val="0"/>
              <w:spacing w:after="0"/>
              <w:rPr>
                <w:rFonts w:ascii="Calibri" w:hAnsi="Calibri" w:cs="Calibri"/>
                <w:color w:val="CC0099"/>
                <w:lang w:val="es-ES"/>
              </w:rPr>
            </w:pPr>
            <w:r w:rsidRPr="006224C8">
              <w:rPr>
                <w:rFonts w:ascii="Calibri" w:hAnsi="Calibri" w:cs="Calibri"/>
                <w:color w:val="CC0099"/>
                <w:lang w:val="es-ES"/>
              </w:rPr>
              <w:t xml:space="preserve">    </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13</w:t>
            </w:r>
            <w:proofErr w:type="gramStart"/>
            <w:r w:rsidRPr="006224C8">
              <w:rPr>
                <w:rFonts w:ascii="Calibri" w:hAnsi="Calibri" w:cs="Calibri"/>
                <w:lang w:val="es-ES"/>
              </w:rPr>
              <w:t>.a</w:t>
            </w:r>
            <w:proofErr w:type="gramEnd"/>
            <w:r w:rsidRPr="006224C8">
              <w:rPr>
                <w:rFonts w:ascii="Calibri" w:hAnsi="Calibri" w:cs="Calibri"/>
                <w:lang w:val="es-ES"/>
              </w:rPr>
              <w:t xml:space="preserve"> Las opciones de lavado elegidas no son compatibles.</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13</w:t>
            </w:r>
            <w:proofErr w:type="gramStart"/>
            <w:r w:rsidRPr="006224C8">
              <w:rPr>
                <w:rFonts w:ascii="Calibri" w:hAnsi="Calibri" w:cs="Calibri"/>
                <w:lang w:val="es-ES"/>
              </w:rPr>
              <w:t>.a.1</w:t>
            </w:r>
            <w:proofErr w:type="gramEnd"/>
            <w:r w:rsidRPr="006224C8">
              <w:rPr>
                <w:rFonts w:ascii="Calibri" w:hAnsi="Calibri" w:cs="Calibri"/>
                <w:lang w:val="es-ES"/>
              </w:rPr>
              <w:t xml:space="preserve">  El sistema notificará al usuario del error generado.</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13</w:t>
            </w:r>
            <w:proofErr w:type="gramStart"/>
            <w:r w:rsidRPr="006224C8">
              <w:rPr>
                <w:rFonts w:ascii="Calibri" w:hAnsi="Calibri" w:cs="Calibri"/>
                <w:lang w:val="es-ES"/>
              </w:rPr>
              <w:t>.a.2</w:t>
            </w:r>
            <w:proofErr w:type="gramEnd"/>
            <w:r w:rsidRPr="006224C8">
              <w:rPr>
                <w:rFonts w:ascii="Calibri" w:hAnsi="Calibri" w:cs="Calibri"/>
                <w:lang w:val="es-ES"/>
              </w:rPr>
              <w:t xml:space="preserve">  Paso 12 del flujo principal.</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16</w:t>
            </w:r>
            <w:proofErr w:type="gramStart"/>
            <w:r w:rsidRPr="006224C8">
              <w:rPr>
                <w:rFonts w:ascii="Calibri" w:hAnsi="Calibri" w:cs="Calibri"/>
                <w:lang w:val="es-ES"/>
              </w:rPr>
              <w:t>.a</w:t>
            </w:r>
            <w:proofErr w:type="gramEnd"/>
            <w:r w:rsidRPr="006224C8">
              <w:rPr>
                <w:rFonts w:ascii="Calibri" w:hAnsi="Calibri" w:cs="Calibri"/>
                <w:lang w:val="es-ES"/>
              </w:rPr>
              <w:t xml:space="preserve">  El usuario elimina todas las prendas, dejando ninguna ingresada.</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16</w:t>
            </w:r>
            <w:proofErr w:type="gramStart"/>
            <w:r w:rsidRPr="006224C8">
              <w:rPr>
                <w:rFonts w:ascii="Calibri" w:hAnsi="Calibri" w:cs="Calibri"/>
                <w:lang w:val="es-ES"/>
              </w:rPr>
              <w:t>.a.1</w:t>
            </w:r>
            <w:proofErr w:type="gramEnd"/>
            <w:r w:rsidRPr="006224C8">
              <w:rPr>
                <w:rFonts w:ascii="Calibri" w:hAnsi="Calibri" w:cs="Calibri"/>
                <w:lang w:val="es-ES"/>
              </w:rPr>
              <w:t xml:space="preserve">  El sistema notificará al usuario del error generado.</w:t>
            </w:r>
          </w:p>
          <w:p w:rsidR="00F279C6" w:rsidRPr="006F6CFB" w:rsidRDefault="00F279C6" w:rsidP="00575523">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16.a.2</w:t>
            </w:r>
            <w:r w:rsidR="006F6CFB">
              <w:rPr>
                <w:rFonts w:ascii="Calibri" w:hAnsi="Calibri" w:cs="Calibri"/>
                <w:lang w:val="es-ES"/>
              </w:rPr>
              <w:t xml:space="preserve">  Paso 14 del flujo principal. </w:t>
            </w:r>
          </w:p>
        </w:tc>
      </w:tr>
    </w:tbl>
    <w:p w:rsidR="001B7872" w:rsidRDefault="001B7872" w:rsidP="00AF24EA">
      <w:pPr>
        <w:widowControl w:val="0"/>
        <w:autoSpaceDE w:val="0"/>
        <w:autoSpaceDN w:val="0"/>
        <w:adjustRightInd w:val="0"/>
        <w:rPr>
          <w:rFonts w:ascii="Calibri" w:hAnsi="Calibri" w:cs="Calibri"/>
          <w:b/>
          <w:bCs/>
          <w:sz w:val="28"/>
          <w:szCs w:val="28"/>
          <w:lang w:val="es-ES"/>
        </w:rPr>
      </w:pPr>
    </w:p>
    <w:p w:rsidR="00AF24EA" w:rsidRDefault="00AF24EA" w:rsidP="00AF24EA">
      <w:pPr>
        <w:widowControl w:val="0"/>
        <w:autoSpaceDE w:val="0"/>
        <w:autoSpaceDN w:val="0"/>
        <w:adjustRightInd w:val="0"/>
        <w:rPr>
          <w:rFonts w:ascii="Calibri" w:hAnsi="Calibri" w:cs="Calibri"/>
          <w:b/>
          <w:bCs/>
          <w:sz w:val="28"/>
          <w:szCs w:val="28"/>
          <w:lang w:val="es-ES"/>
        </w:rPr>
      </w:pPr>
      <w:r w:rsidRPr="00F2151A">
        <w:rPr>
          <w:rFonts w:ascii="Calibri" w:hAnsi="Calibri" w:cs="Calibri"/>
          <w:b/>
          <w:bCs/>
          <w:sz w:val="28"/>
          <w:szCs w:val="28"/>
          <w:lang w:val="es-ES"/>
        </w:rPr>
        <w:t>DSS:</w:t>
      </w:r>
    </w:p>
    <w:p w:rsidR="00AF24EA" w:rsidRDefault="00AF24EA" w:rsidP="00AF24EA">
      <w:pPr>
        <w:widowControl w:val="0"/>
        <w:autoSpaceDE w:val="0"/>
        <w:autoSpaceDN w:val="0"/>
        <w:adjustRightInd w:val="0"/>
        <w:rPr>
          <w:rFonts w:ascii="Calibri" w:hAnsi="Calibri" w:cs="Calibri"/>
          <w:b/>
          <w:bCs/>
          <w:sz w:val="28"/>
          <w:szCs w:val="28"/>
          <w:lang w:val="es-ES"/>
        </w:rPr>
      </w:pPr>
      <w:r>
        <w:rPr>
          <w:rFonts w:ascii="Calibri" w:hAnsi="Calibri" w:cs="Calibri"/>
          <w:b/>
          <w:bCs/>
          <w:color w:val="FF0000"/>
          <w:sz w:val="28"/>
          <w:szCs w:val="28"/>
          <w:lang w:val="es-ES"/>
        </w:rPr>
        <w:t>ESPERANDO A ILENA</w:t>
      </w:r>
    </w:p>
    <w:p w:rsidR="006224C8" w:rsidRPr="00F2151A" w:rsidRDefault="006224C8" w:rsidP="00F279C6">
      <w:pPr>
        <w:widowControl w:val="0"/>
        <w:autoSpaceDE w:val="0"/>
        <w:autoSpaceDN w:val="0"/>
        <w:adjustRightInd w:val="0"/>
        <w:rPr>
          <w:rFonts w:ascii="Calibri" w:hAnsi="Calibri" w:cs="Calibri"/>
          <w:b/>
          <w:bCs/>
          <w:sz w:val="28"/>
          <w:szCs w:val="28"/>
          <w:lang w:val="es-ES"/>
        </w:rPr>
      </w:pPr>
      <w:r w:rsidRPr="006224C8">
        <w:rPr>
          <w:rFonts w:ascii="Calibri" w:hAnsi="Calibri" w:cs="Calibri"/>
          <w:b/>
          <w:bCs/>
          <w:sz w:val="28"/>
          <w:szCs w:val="28"/>
          <w:lang w:val="es-ES"/>
        </w:rPr>
        <w:t>Contrato de Software</w:t>
      </w:r>
      <w:r>
        <w:rPr>
          <w:rFonts w:ascii="Calibri" w:hAnsi="Calibri" w:cs="Calibri"/>
          <w:b/>
          <w:bCs/>
          <w:sz w:val="28"/>
          <w:szCs w:val="28"/>
          <w:lang w:val="es-ES"/>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7821"/>
      </w:tblGrid>
      <w:tr w:rsidR="00A11E49" w:rsidRPr="00966E73" w:rsidTr="00794684">
        <w:trPr>
          <w:trHeight w:val="270"/>
        </w:trPr>
        <w:tc>
          <w:tcPr>
            <w:tcW w:w="1785" w:type="dxa"/>
          </w:tcPr>
          <w:p w:rsidR="00A11E49" w:rsidRPr="00A11E49" w:rsidRDefault="00A11E49" w:rsidP="00A11E49">
            <w:pPr>
              <w:spacing w:after="0" w:line="240" w:lineRule="auto"/>
              <w:rPr>
                <w:rFonts w:ascii="Calibri" w:eastAsia="Calibri" w:hAnsi="Calibri" w:cs="Times New Roman"/>
                <w:lang w:val="es-ES"/>
              </w:rPr>
            </w:pPr>
            <w:r w:rsidRPr="00A11E49">
              <w:rPr>
                <w:rFonts w:ascii="Calibri" w:eastAsia="Calibri" w:hAnsi="Calibri" w:cs="Times New Roman"/>
                <w:lang w:val="es-ES"/>
              </w:rPr>
              <w:br w:type="page"/>
              <w:t>Caso de uso:</w:t>
            </w:r>
          </w:p>
        </w:tc>
        <w:tc>
          <w:tcPr>
            <w:tcW w:w="7821" w:type="dxa"/>
          </w:tcPr>
          <w:p w:rsidR="00A11E49" w:rsidRPr="00A11E49" w:rsidRDefault="00B35E7D" w:rsidP="00A11E49">
            <w:pPr>
              <w:spacing w:after="0" w:line="240" w:lineRule="auto"/>
              <w:rPr>
                <w:rFonts w:ascii="Calibri" w:eastAsia="Calibri" w:hAnsi="Calibri" w:cs="Times New Roman"/>
                <w:lang w:val="es-ES"/>
              </w:rPr>
            </w:pPr>
            <w:r>
              <w:rPr>
                <w:rFonts w:ascii="Calibri" w:eastAsia="Calibri" w:hAnsi="Calibri" w:cs="Times New Roman"/>
                <w:b/>
                <w:lang w:val="es-ES"/>
              </w:rPr>
              <w:t>CULA02-</w:t>
            </w:r>
            <w:r>
              <w:rPr>
                <w:rFonts w:ascii="Calibri" w:eastAsia="Calibri" w:hAnsi="Calibri" w:cs="Times New Roman"/>
                <w:lang w:val="es-ES"/>
              </w:rPr>
              <w:t>Modificar Solicitud De Lavado</w:t>
            </w:r>
          </w:p>
        </w:tc>
      </w:tr>
      <w:tr w:rsidR="00A11E49" w:rsidRPr="00A11E49" w:rsidTr="00794684">
        <w:trPr>
          <w:trHeight w:val="270"/>
        </w:trPr>
        <w:tc>
          <w:tcPr>
            <w:tcW w:w="1785" w:type="dxa"/>
          </w:tcPr>
          <w:p w:rsidR="00A11E49" w:rsidRPr="00A11E49" w:rsidRDefault="00A11E49" w:rsidP="00A11E49">
            <w:pPr>
              <w:spacing w:after="0" w:line="240" w:lineRule="auto"/>
              <w:rPr>
                <w:rFonts w:ascii="Calibri" w:eastAsia="Calibri" w:hAnsi="Calibri" w:cs="Times New Roman"/>
                <w:lang w:val="es-ES"/>
              </w:rPr>
            </w:pPr>
            <w:r w:rsidRPr="00A11E49">
              <w:rPr>
                <w:rFonts w:ascii="Calibri" w:eastAsia="Calibri" w:hAnsi="Calibri" w:cs="Times New Roman"/>
                <w:lang w:val="es-ES"/>
              </w:rPr>
              <w:t>Nombre:</w:t>
            </w:r>
          </w:p>
        </w:tc>
        <w:tc>
          <w:tcPr>
            <w:tcW w:w="7821" w:type="dxa"/>
          </w:tcPr>
          <w:p w:rsidR="00A11E49" w:rsidRPr="00A11E49" w:rsidRDefault="00A11E49" w:rsidP="00A11E49">
            <w:pPr>
              <w:spacing w:after="0" w:line="240" w:lineRule="auto"/>
              <w:rPr>
                <w:rFonts w:ascii="Calibri" w:eastAsia="Calibri" w:hAnsi="Calibri" w:cs="Times New Roman"/>
                <w:lang w:val="es-ES"/>
              </w:rPr>
            </w:pPr>
            <w:proofErr w:type="spellStart"/>
            <w:r w:rsidRPr="00A11E49">
              <w:rPr>
                <w:rFonts w:ascii="Calibri" w:eastAsia="Calibri" w:hAnsi="Calibri" w:cs="Times New Roman"/>
                <w:lang w:val="es-ES"/>
              </w:rPr>
              <w:t>ModificarSolicitudDeLavado</w:t>
            </w:r>
            <w:proofErr w:type="spellEnd"/>
            <w:r w:rsidRPr="00A11E49">
              <w:rPr>
                <w:rFonts w:ascii="Calibri" w:eastAsia="Calibri" w:hAnsi="Calibri" w:cs="Times New Roman"/>
                <w:lang w:val="es-ES"/>
              </w:rPr>
              <w:t>(</w:t>
            </w:r>
            <w:r w:rsidRPr="00A11E49">
              <w:rPr>
                <w:rFonts w:ascii="Calibri" w:eastAsia="Calibri" w:hAnsi="Calibri" w:cs="Calibri"/>
                <w:color w:val="000000"/>
                <w:lang w:val="es-ES"/>
              </w:rPr>
              <w:t>Sol : Solicitud)</w:t>
            </w:r>
          </w:p>
        </w:tc>
      </w:tr>
      <w:tr w:rsidR="00A11E49" w:rsidRPr="00966E73" w:rsidTr="00794684">
        <w:trPr>
          <w:trHeight w:val="255"/>
        </w:trPr>
        <w:tc>
          <w:tcPr>
            <w:tcW w:w="1785" w:type="dxa"/>
          </w:tcPr>
          <w:p w:rsidR="00A11E49" w:rsidRPr="00A11E49" w:rsidRDefault="00A11E49" w:rsidP="00A11E49">
            <w:pPr>
              <w:spacing w:after="0" w:line="240" w:lineRule="auto"/>
              <w:rPr>
                <w:rFonts w:ascii="Calibri" w:eastAsia="Calibri" w:hAnsi="Calibri" w:cs="Times New Roman"/>
                <w:lang w:val="es-ES"/>
              </w:rPr>
            </w:pPr>
            <w:r w:rsidRPr="00A11E49">
              <w:rPr>
                <w:rFonts w:ascii="Calibri" w:eastAsia="Calibri" w:hAnsi="Calibri" w:cs="Times New Roman"/>
                <w:lang w:val="es-ES"/>
              </w:rPr>
              <w:t>Responsabilidad:</w:t>
            </w:r>
          </w:p>
        </w:tc>
        <w:tc>
          <w:tcPr>
            <w:tcW w:w="7821" w:type="dxa"/>
          </w:tcPr>
          <w:p w:rsidR="00A11E49" w:rsidRPr="00A11E49" w:rsidRDefault="00A11E49" w:rsidP="00A11E49">
            <w:pPr>
              <w:spacing w:after="0" w:line="240" w:lineRule="auto"/>
              <w:rPr>
                <w:rFonts w:ascii="Calibri" w:eastAsia="Calibri" w:hAnsi="Calibri" w:cs="Times New Roman"/>
                <w:lang w:val="es-ES"/>
              </w:rPr>
            </w:pPr>
            <w:r w:rsidRPr="00A11E49">
              <w:rPr>
                <w:rFonts w:ascii="Calibri" w:eastAsia="Calibri" w:hAnsi="Calibri" w:cs="Times New Roman"/>
                <w:lang w:val="es-ES"/>
              </w:rPr>
              <w:t>Modificar una instancia de solicitud de lavado en el sistema.</w:t>
            </w:r>
          </w:p>
        </w:tc>
      </w:tr>
      <w:tr w:rsidR="00A11E49" w:rsidRPr="00966E73" w:rsidTr="00794684">
        <w:trPr>
          <w:trHeight w:val="270"/>
        </w:trPr>
        <w:tc>
          <w:tcPr>
            <w:tcW w:w="1785" w:type="dxa"/>
          </w:tcPr>
          <w:p w:rsidR="00A11E49" w:rsidRPr="00A11E49" w:rsidRDefault="00A11E49" w:rsidP="00A11E49">
            <w:pPr>
              <w:spacing w:after="0" w:line="240" w:lineRule="auto"/>
              <w:rPr>
                <w:rFonts w:ascii="Calibri" w:eastAsia="Calibri" w:hAnsi="Calibri" w:cs="Times New Roman"/>
                <w:lang w:val="es-ES"/>
              </w:rPr>
            </w:pPr>
            <w:r w:rsidRPr="00A11E49">
              <w:rPr>
                <w:rFonts w:ascii="Calibri" w:eastAsia="Calibri" w:hAnsi="Calibri" w:cs="Times New Roman"/>
                <w:lang w:val="es-ES"/>
              </w:rPr>
              <w:t>Precondiciones:</w:t>
            </w:r>
          </w:p>
        </w:tc>
        <w:tc>
          <w:tcPr>
            <w:tcW w:w="7821" w:type="dxa"/>
          </w:tcPr>
          <w:p w:rsidR="00A11E49" w:rsidRPr="00A11E49" w:rsidRDefault="00A11E49" w:rsidP="00A11E49">
            <w:pPr>
              <w:numPr>
                <w:ilvl w:val="0"/>
                <w:numId w:val="17"/>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Existe una instancia de Solicitud en el sistema.</w:t>
            </w:r>
          </w:p>
          <w:p w:rsidR="00A11E49" w:rsidRPr="00A11E49" w:rsidRDefault="00A11E49" w:rsidP="00A11E49">
            <w:pPr>
              <w:numPr>
                <w:ilvl w:val="0"/>
                <w:numId w:val="17"/>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Existe una lista de instancias de tipo Opción en el sistema asociado a una instancia de solicitud.</w:t>
            </w:r>
          </w:p>
          <w:p w:rsidR="00A11E49" w:rsidRPr="00A11E49" w:rsidRDefault="00A11E49" w:rsidP="00A11E49">
            <w:pPr>
              <w:numPr>
                <w:ilvl w:val="0"/>
                <w:numId w:val="17"/>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Existe una lista de instancias de tipo Prenda en el sistema asociado a una instancia de solicitud.</w:t>
            </w:r>
          </w:p>
          <w:p w:rsidR="00A11E49" w:rsidRPr="00A11E49" w:rsidRDefault="00A11E49" w:rsidP="00A11E49">
            <w:pPr>
              <w:numPr>
                <w:ilvl w:val="0"/>
                <w:numId w:val="17"/>
              </w:numPr>
              <w:spacing w:after="0" w:line="240" w:lineRule="auto"/>
              <w:contextualSpacing/>
              <w:rPr>
                <w:rFonts w:ascii="Calibri" w:eastAsia="Calibri" w:hAnsi="Calibri" w:cs="Times New Roman"/>
                <w:color w:val="FF0000"/>
                <w:lang w:val="es-ES"/>
              </w:rPr>
            </w:pPr>
            <w:r w:rsidRPr="001B7872">
              <w:rPr>
                <w:rFonts w:ascii="Calibri" w:eastAsia="Calibri" w:hAnsi="Calibri" w:cs="Times New Roman"/>
                <w:lang w:val="es-ES"/>
              </w:rPr>
              <w:t xml:space="preserve">Si es una instancia de tipo </w:t>
            </w:r>
            <w:proofErr w:type="spellStart"/>
            <w:r w:rsidRPr="001B7872">
              <w:rPr>
                <w:rFonts w:ascii="Calibri" w:eastAsia="Calibri" w:hAnsi="Calibri" w:cs="Times New Roman"/>
                <w:lang w:val="es-ES"/>
              </w:rPr>
              <w:t>ConDelivery</w:t>
            </w:r>
            <w:proofErr w:type="spellEnd"/>
            <w:r w:rsidRPr="001B7872">
              <w:rPr>
                <w:rFonts w:ascii="Calibri" w:eastAsia="Calibri" w:hAnsi="Calibri" w:cs="Times New Roman"/>
                <w:lang w:val="es-ES"/>
              </w:rPr>
              <w:t xml:space="preserve">, existe una instancia de tipo </w:t>
            </w:r>
            <w:proofErr w:type="spellStart"/>
            <w:r w:rsidRPr="001B7872">
              <w:rPr>
                <w:rFonts w:ascii="Calibri" w:eastAsia="Calibri" w:hAnsi="Calibri" w:cs="Times New Roman"/>
                <w:lang w:val="es-ES"/>
              </w:rPr>
              <w:t>BrechaHoraria</w:t>
            </w:r>
            <w:proofErr w:type="spellEnd"/>
            <w:r w:rsidRPr="001B7872">
              <w:rPr>
                <w:rFonts w:ascii="Calibri" w:eastAsia="Calibri" w:hAnsi="Calibri" w:cs="Times New Roman"/>
                <w:lang w:val="es-ES"/>
              </w:rPr>
              <w:t xml:space="preserve">  en el sistema asociado a una instancia de solicitud </w:t>
            </w:r>
          </w:p>
        </w:tc>
      </w:tr>
      <w:tr w:rsidR="00A11E49" w:rsidRPr="00966E73" w:rsidTr="00794684">
        <w:trPr>
          <w:trHeight w:val="270"/>
        </w:trPr>
        <w:tc>
          <w:tcPr>
            <w:tcW w:w="1785" w:type="dxa"/>
          </w:tcPr>
          <w:p w:rsidR="00A11E49" w:rsidRPr="00A11E49" w:rsidRDefault="00A11E49" w:rsidP="00A11E49">
            <w:pPr>
              <w:spacing w:after="0" w:line="240" w:lineRule="auto"/>
              <w:rPr>
                <w:rFonts w:ascii="Calibri" w:eastAsia="Calibri" w:hAnsi="Calibri" w:cs="Times New Roman"/>
                <w:lang w:val="es-ES"/>
              </w:rPr>
            </w:pPr>
            <w:proofErr w:type="spellStart"/>
            <w:r w:rsidRPr="00A11E49">
              <w:rPr>
                <w:rFonts w:ascii="Calibri" w:eastAsia="Calibri" w:hAnsi="Calibri" w:cs="Times New Roman"/>
                <w:lang w:val="es-ES"/>
              </w:rPr>
              <w:t>Postcondiciones</w:t>
            </w:r>
            <w:proofErr w:type="spellEnd"/>
            <w:r w:rsidRPr="00A11E49">
              <w:rPr>
                <w:rFonts w:ascii="Calibri" w:eastAsia="Calibri" w:hAnsi="Calibri" w:cs="Times New Roman"/>
                <w:lang w:val="es-ES"/>
              </w:rPr>
              <w:t>:</w:t>
            </w:r>
          </w:p>
        </w:tc>
        <w:tc>
          <w:tcPr>
            <w:tcW w:w="7821" w:type="dxa"/>
          </w:tcPr>
          <w:p w:rsidR="00A11E49" w:rsidRPr="00A11E49" w:rsidRDefault="00A11E49" w:rsidP="00A11E49">
            <w:pPr>
              <w:numPr>
                <w:ilvl w:val="0"/>
                <w:numId w:val="19"/>
              </w:numPr>
              <w:spacing w:after="0" w:line="240" w:lineRule="auto"/>
              <w:rPr>
                <w:rFonts w:ascii="Calibri" w:eastAsia="Calibri" w:hAnsi="Calibri" w:cs="Times New Roman"/>
                <w:lang w:val="es-ES"/>
              </w:rPr>
            </w:pPr>
            <w:r w:rsidRPr="00A11E49">
              <w:rPr>
                <w:rFonts w:ascii="Calibri" w:eastAsia="Calibri" w:hAnsi="Calibri" w:cs="Times New Roman"/>
                <w:lang w:val="es-ES"/>
              </w:rPr>
              <w:t>Se habrá modificado la instancia de Solicitud existente en el sistema.</w:t>
            </w:r>
          </w:p>
          <w:p w:rsidR="00A11E49" w:rsidRPr="00A11E49" w:rsidRDefault="00A11E49" w:rsidP="00A11E49">
            <w:pPr>
              <w:numPr>
                <w:ilvl w:val="0"/>
                <w:numId w:val="17"/>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Se habrá modificado la lista de instancias de tipo Opción en el sistema asociado a la Solicitud.</w:t>
            </w:r>
          </w:p>
          <w:p w:rsidR="00A11E49" w:rsidRPr="00A11E49" w:rsidRDefault="00A11E49" w:rsidP="00A11E49">
            <w:pPr>
              <w:numPr>
                <w:ilvl w:val="0"/>
                <w:numId w:val="17"/>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Se habrá modificado la lista de instancias de tipo Prenda en el sistema asociado a la Solicitud.</w:t>
            </w:r>
          </w:p>
          <w:p w:rsidR="00A11E49" w:rsidRPr="00A11E49" w:rsidRDefault="00A11E49" w:rsidP="00A11E49">
            <w:pPr>
              <w:numPr>
                <w:ilvl w:val="0"/>
                <w:numId w:val="19"/>
              </w:numPr>
              <w:spacing w:after="0" w:line="240" w:lineRule="auto"/>
              <w:rPr>
                <w:rFonts w:ascii="Calibri" w:eastAsia="Calibri" w:hAnsi="Calibri" w:cs="Times New Roman"/>
                <w:lang w:val="es-ES"/>
              </w:rPr>
            </w:pPr>
            <w:r w:rsidRPr="001B7872">
              <w:rPr>
                <w:rFonts w:ascii="Calibri" w:eastAsia="Calibri" w:hAnsi="Calibri" w:cs="Times New Roman"/>
                <w:lang w:val="es-ES"/>
              </w:rPr>
              <w:t xml:space="preserve">Si es una instancia de tipo </w:t>
            </w:r>
            <w:proofErr w:type="spellStart"/>
            <w:r w:rsidRPr="001B7872">
              <w:rPr>
                <w:rFonts w:ascii="Calibri" w:eastAsia="Calibri" w:hAnsi="Calibri" w:cs="Times New Roman"/>
                <w:lang w:val="es-ES"/>
              </w:rPr>
              <w:t>ConDelivery</w:t>
            </w:r>
            <w:proofErr w:type="spellEnd"/>
            <w:r w:rsidRPr="001B7872">
              <w:rPr>
                <w:rFonts w:ascii="Calibri" w:eastAsia="Calibri" w:hAnsi="Calibri" w:cs="Times New Roman"/>
                <w:lang w:val="es-ES"/>
              </w:rPr>
              <w:t xml:space="preserve">, Se habrá modificado la instancia de tipo </w:t>
            </w:r>
            <w:proofErr w:type="spellStart"/>
            <w:r w:rsidRPr="001B7872">
              <w:rPr>
                <w:rFonts w:ascii="Calibri" w:eastAsia="Calibri" w:hAnsi="Calibri" w:cs="Times New Roman"/>
                <w:lang w:val="es-ES"/>
              </w:rPr>
              <w:t>BrechaHoraria</w:t>
            </w:r>
            <w:proofErr w:type="spellEnd"/>
            <w:r w:rsidRPr="001B7872">
              <w:rPr>
                <w:rFonts w:ascii="Calibri" w:eastAsia="Calibri" w:hAnsi="Calibri" w:cs="Times New Roman"/>
                <w:lang w:val="es-ES"/>
              </w:rPr>
              <w:t xml:space="preserve">  en el sistema asociado a la Solicitud.</w:t>
            </w:r>
          </w:p>
        </w:tc>
      </w:tr>
    </w:tbl>
    <w:p w:rsidR="00F2151A" w:rsidRPr="00F2151A" w:rsidRDefault="00F2151A" w:rsidP="00F279C6">
      <w:pPr>
        <w:widowControl w:val="0"/>
        <w:autoSpaceDE w:val="0"/>
        <w:autoSpaceDN w:val="0"/>
        <w:adjustRightInd w:val="0"/>
        <w:rPr>
          <w:rFonts w:ascii="Calibri" w:hAnsi="Calibri" w:cs="Calibri"/>
          <w:b/>
          <w:bCs/>
          <w:color w:val="FF0000"/>
          <w:sz w:val="28"/>
          <w:szCs w:val="28"/>
          <w:lang w:val="es-ES"/>
        </w:rPr>
      </w:pPr>
    </w:p>
    <w:p w:rsidR="006224C8" w:rsidRPr="006224C8" w:rsidRDefault="006224C8" w:rsidP="00F279C6">
      <w:pPr>
        <w:widowControl w:val="0"/>
        <w:autoSpaceDE w:val="0"/>
        <w:autoSpaceDN w:val="0"/>
        <w:adjustRightInd w:val="0"/>
        <w:rPr>
          <w:rFonts w:ascii="Calibri" w:hAnsi="Calibri" w:cs="Calibri"/>
          <w:b/>
          <w:bCs/>
          <w:sz w:val="28"/>
          <w:szCs w:val="28"/>
          <w:lang w:val="es-ES"/>
        </w:rPr>
      </w:pPr>
      <w:r w:rsidRPr="006224C8">
        <w:rPr>
          <w:rFonts w:ascii="Calibri" w:hAnsi="Calibri" w:cs="Calibri"/>
          <w:b/>
          <w:bCs/>
          <w:sz w:val="28"/>
          <w:szCs w:val="28"/>
          <w:lang w:val="es-ES"/>
        </w:rPr>
        <w:lastRenderedPageBreak/>
        <w:t>Diagrama de comunicación:</w:t>
      </w:r>
    </w:p>
    <w:p w:rsidR="00FF0ED9" w:rsidRDefault="00FF0ED9" w:rsidP="00F279C6">
      <w:pPr>
        <w:widowControl w:val="0"/>
        <w:autoSpaceDE w:val="0"/>
        <w:autoSpaceDN w:val="0"/>
        <w:adjustRightInd w:val="0"/>
        <w:rPr>
          <w:rFonts w:ascii="Calibri" w:hAnsi="Calibri" w:cs="Calibri"/>
          <w:b/>
          <w:bCs/>
          <w:lang w:val="es-ES"/>
        </w:rPr>
      </w:pPr>
    </w:p>
    <w:p w:rsidR="009D09D2" w:rsidRPr="006224C8" w:rsidRDefault="00966E73" w:rsidP="00F279C6">
      <w:pPr>
        <w:widowControl w:val="0"/>
        <w:autoSpaceDE w:val="0"/>
        <w:autoSpaceDN w:val="0"/>
        <w:adjustRightInd w:val="0"/>
        <w:rPr>
          <w:rFonts w:ascii="Calibri" w:hAnsi="Calibri" w:cs="Calibri"/>
          <w:b/>
          <w:bCs/>
          <w:lang w:val="es-ES"/>
        </w:rPr>
      </w:pPr>
      <w:r>
        <w:rPr>
          <w:rFonts w:ascii="Calibri" w:hAnsi="Calibri" w:cs="Calibri"/>
          <w:b/>
          <w:bCs/>
          <w:lang w:val="es-ES"/>
        </w:rPr>
        <w:pict>
          <v:shape id="_x0000_i1035" type="#_x0000_t75" style="width:521.6pt;height:288.85pt">
            <v:imagedata r:id="rId39" o:title=""/>
          </v:shape>
        </w:pict>
      </w:r>
    </w:p>
    <w:tbl>
      <w:tblPr>
        <w:tblW w:w="9616" w:type="dxa"/>
        <w:tblInd w:w="-10" w:type="dxa"/>
        <w:tblLayout w:type="fixed"/>
        <w:tblLook w:val="0000" w:firstRow="0" w:lastRow="0" w:firstColumn="0" w:lastColumn="0" w:noHBand="0" w:noVBand="0"/>
      </w:tblPr>
      <w:tblGrid>
        <w:gridCol w:w="2319"/>
        <w:gridCol w:w="7297"/>
      </w:tblGrid>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Caso de uso:</w:t>
            </w:r>
          </w:p>
        </w:tc>
        <w:tc>
          <w:tcPr>
            <w:tcW w:w="7297" w:type="dxa"/>
            <w:tcBorders>
              <w:top w:val="single" w:sz="4" w:space="0" w:color="000000"/>
              <w:left w:val="single" w:sz="4" w:space="0" w:color="000000"/>
              <w:bottom w:val="single" w:sz="4" w:space="0" w:color="000000"/>
              <w:right w:val="single" w:sz="4" w:space="0" w:color="000000"/>
            </w:tcBorders>
          </w:tcPr>
          <w:p w:rsidR="00F279C6" w:rsidRPr="007E7C64" w:rsidRDefault="00B35E7D" w:rsidP="00FA4DEB">
            <w:pPr>
              <w:widowControl w:val="0"/>
              <w:autoSpaceDE w:val="0"/>
              <w:autoSpaceDN w:val="0"/>
              <w:adjustRightInd w:val="0"/>
              <w:spacing w:after="0"/>
              <w:rPr>
                <w:rFonts w:ascii="Calibri" w:hAnsi="Calibri" w:cs="Calibri"/>
                <w:b/>
                <w:lang w:val="es-ES"/>
              </w:rPr>
            </w:pPr>
            <w:r>
              <w:rPr>
                <w:rFonts w:ascii="Calibri" w:hAnsi="Calibri" w:cs="Calibri"/>
                <w:b/>
                <w:lang w:val="es-ES"/>
              </w:rPr>
              <w:t>CULA02-</w:t>
            </w:r>
            <w:r w:rsidR="00F279C6" w:rsidRPr="00B35E7D">
              <w:rPr>
                <w:rFonts w:ascii="Calibri" w:hAnsi="Calibri" w:cs="Calibri"/>
                <w:lang w:val="es-ES"/>
              </w:rPr>
              <w:t>Baja Solicitud de Lavado</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Actores principales:</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EF0A4B">
            <w:pPr>
              <w:widowControl w:val="0"/>
              <w:autoSpaceDE w:val="0"/>
              <w:autoSpaceDN w:val="0"/>
              <w:adjustRightInd w:val="0"/>
              <w:spacing w:after="0"/>
              <w:rPr>
                <w:rFonts w:ascii="Calibri" w:hAnsi="Calibri" w:cs="Calibri"/>
                <w:lang w:val="es-ES"/>
              </w:rPr>
            </w:pPr>
            <w:r w:rsidRPr="006224C8">
              <w:rPr>
                <w:rFonts w:ascii="Calibri" w:hAnsi="Calibri" w:cs="Calibri"/>
                <w:lang w:val="es-ES"/>
              </w:rPr>
              <w:t>Empleado de mostrador</w:t>
            </w:r>
            <w:r w:rsidR="00EF0A4B">
              <w:rPr>
                <w:rFonts w:ascii="Calibri" w:hAnsi="Calibri" w:cs="Calibri"/>
                <w:lang w:val="es-ES"/>
              </w:rPr>
              <w:t>, Empleado supervisor</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Objetivo: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EF0A4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Dar de baja </w:t>
            </w:r>
            <w:r w:rsidR="00EF0A4B">
              <w:rPr>
                <w:rFonts w:ascii="Calibri" w:hAnsi="Calibri" w:cs="Calibri"/>
                <w:lang w:val="es-ES"/>
              </w:rPr>
              <w:t>una solicitud de lavado existente en el sistema</w:t>
            </w:r>
            <w:r w:rsidRPr="006224C8">
              <w:rPr>
                <w:rFonts w:ascii="Calibri" w:hAnsi="Calibri" w:cs="Calibri"/>
                <w:lang w:val="es-ES"/>
              </w:rPr>
              <w:t xml:space="preserve"> </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Escenario típico: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1.</w:t>
            </w:r>
            <w:r w:rsidRPr="006224C8">
              <w:rPr>
                <w:rFonts w:ascii="Calibri" w:hAnsi="Calibri" w:cs="Calibri"/>
                <w:lang w:val="es-ES"/>
              </w:rPr>
              <w:tab/>
              <w:t xml:space="preserve">El </w:t>
            </w:r>
            <w:r w:rsidR="001B7872">
              <w:rPr>
                <w:rFonts w:ascii="Calibri" w:hAnsi="Calibri" w:cs="Calibri"/>
                <w:lang w:val="es-ES"/>
              </w:rPr>
              <w:t>usuario</w:t>
            </w:r>
            <w:r w:rsidRPr="006224C8">
              <w:rPr>
                <w:rFonts w:ascii="Calibri" w:hAnsi="Calibri" w:cs="Calibri"/>
                <w:lang w:val="es-ES"/>
              </w:rPr>
              <w:t xml:space="preserve"> elije la opción para dar de baja una solicitud de lavado.</w:t>
            </w:r>
          </w:p>
          <w:p w:rsidR="00F279C6" w:rsidRPr="006224C8" w:rsidRDefault="00F279C6" w:rsidP="00FA4DEB">
            <w:pPr>
              <w:widowControl w:val="0"/>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2.</w:t>
            </w:r>
            <w:r w:rsidRPr="006224C8">
              <w:rPr>
                <w:rFonts w:ascii="Calibri" w:hAnsi="Calibri" w:cs="Calibri"/>
                <w:lang w:val="es-ES"/>
              </w:rPr>
              <w:tab/>
              <w:t xml:space="preserve">El </w:t>
            </w:r>
            <w:r w:rsidR="001B7872">
              <w:rPr>
                <w:rFonts w:ascii="Calibri" w:hAnsi="Calibri" w:cs="Calibri"/>
                <w:lang w:val="es-ES"/>
              </w:rPr>
              <w:t>usuario</w:t>
            </w:r>
            <w:r w:rsidRPr="006224C8">
              <w:rPr>
                <w:rFonts w:ascii="Calibri" w:hAnsi="Calibri" w:cs="Calibri"/>
                <w:lang w:val="es-ES"/>
              </w:rPr>
              <w:t xml:space="preserve"> solicitará al cliente el id de lavado autogenera</w:t>
            </w:r>
            <w:r w:rsidR="001B7872">
              <w:rPr>
                <w:rFonts w:ascii="Calibri" w:hAnsi="Calibri" w:cs="Calibri"/>
                <w:lang w:val="es-ES"/>
              </w:rPr>
              <w:t>do que aparece en el ticket o su cedula</w:t>
            </w:r>
          </w:p>
          <w:p w:rsidR="00F279C6" w:rsidRPr="006224C8" w:rsidRDefault="00F279C6" w:rsidP="00FA4DEB">
            <w:pPr>
              <w:widowControl w:val="0"/>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3.</w:t>
            </w:r>
            <w:r w:rsidRPr="006224C8">
              <w:rPr>
                <w:rFonts w:ascii="Calibri" w:hAnsi="Calibri" w:cs="Calibri"/>
                <w:lang w:val="es-ES"/>
              </w:rPr>
              <w:tab/>
              <w:t>El sistema validará el dato ingresado y buscará una solicitud de lavado con ese valor.</w:t>
            </w:r>
          </w:p>
          <w:p w:rsidR="00F279C6" w:rsidRPr="006224C8" w:rsidRDefault="00F279C6" w:rsidP="00FA4DEB">
            <w:pPr>
              <w:widowControl w:val="0"/>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4.</w:t>
            </w:r>
            <w:r w:rsidRPr="006224C8">
              <w:rPr>
                <w:rFonts w:ascii="Calibri" w:hAnsi="Calibri" w:cs="Calibri"/>
                <w:lang w:val="es-ES"/>
              </w:rPr>
              <w:tab/>
              <w:t>El sistema mostrará al empleado los siguientes datos y solicitará al mismo la confirmación de eliminado.</w:t>
            </w:r>
          </w:p>
          <w:p w:rsidR="00F279C6" w:rsidRPr="006224C8" w:rsidRDefault="00F279C6" w:rsidP="00FA4DEB">
            <w:pPr>
              <w:widowControl w:val="0"/>
              <w:tabs>
                <w:tab w:val="left" w:pos="0"/>
              </w:tabs>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a.</w:t>
            </w:r>
            <w:r w:rsidRPr="006224C8">
              <w:rPr>
                <w:rFonts w:ascii="Calibri" w:hAnsi="Calibri" w:cs="Calibri"/>
                <w:lang w:val="es-ES"/>
              </w:rPr>
              <w:tab/>
            </w:r>
            <w:r w:rsidR="001B7872">
              <w:rPr>
                <w:rFonts w:ascii="Calibri" w:hAnsi="Calibri" w:cs="Calibri"/>
                <w:lang w:val="es-ES"/>
              </w:rPr>
              <w:t>Cedula</w:t>
            </w:r>
            <w:r w:rsidRPr="006224C8">
              <w:rPr>
                <w:rFonts w:ascii="Calibri" w:hAnsi="Calibri" w:cs="Calibri"/>
                <w:lang w:val="es-ES"/>
              </w:rPr>
              <w:t>,</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b.</w:t>
            </w:r>
            <w:r w:rsidRPr="006224C8">
              <w:rPr>
                <w:rFonts w:ascii="Calibri" w:hAnsi="Calibri" w:cs="Calibri"/>
                <w:lang w:val="es-ES"/>
              </w:rPr>
              <w:tab/>
              <w:t>Nombre,</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c.</w:t>
            </w:r>
            <w:r w:rsidRPr="006224C8">
              <w:rPr>
                <w:rFonts w:ascii="Calibri" w:hAnsi="Calibri" w:cs="Calibri"/>
                <w:lang w:val="es-ES"/>
              </w:rPr>
              <w:tab/>
              <w:t>Apellido,</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d.</w:t>
            </w:r>
            <w:r w:rsidRPr="006224C8">
              <w:rPr>
                <w:rFonts w:ascii="Calibri" w:hAnsi="Calibri" w:cs="Calibri"/>
                <w:lang w:val="es-ES"/>
              </w:rPr>
              <w:tab/>
              <w:t>Teléfono,</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e.</w:t>
            </w:r>
            <w:r w:rsidRPr="006224C8">
              <w:rPr>
                <w:rFonts w:ascii="Calibri" w:hAnsi="Calibri" w:cs="Calibri"/>
                <w:lang w:val="es-ES"/>
              </w:rPr>
              <w:tab/>
              <w:t>Dirección.</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f.</w:t>
            </w:r>
            <w:r w:rsidRPr="006224C8">
              <w:rPr>
                <w:rFonts w:ascii="Calibri" w:hAnsi="Calibri" w:cs="Calibri"/>
                <w:lang w:val="es-ES"/>
              </w:rPr>
              <w:tab/>
              <w:t xml:space="preserve">Brecha horaria  (en caso que se haya elegido </w:t>
            </w:r>
            <w:proofErr w:type="spellStart"/>
            <w:r w:rsidRPr="006224C8">
              <w:rPr>
                <w:rFonts w:ascii="Calibri" w:hAnsi="Calibri" w:cs="Calibri"/>
                <w:lang w:val="es-ES"/>
              </w:rPr>
              <w:t>delivery</w:t>
            </w:r>
            <w:proofErr w:type="spellEnd"/>
            <w:r w:rsidRPr="006224C8">
              <w:rPr>
                <w:rFonts w:ascii="Calibri" w:hAnsi="Calibri" w:cs="Calibri"/>
                <w:lang w:val="es-ES"/>
              </w:rPr>
              <w:t>).</w:t>
            </w:r>
          </w:p>
          <w:p w:rsidR="00F279C6" w:rsidRPr="006224C8"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g.</w:t>
            </w:r>
            <w:r w:rsidRPr="006224C8">
              <w:rPr>
                <w:rFonts w:ascii="Calibri" w:hAnsi="Calibri" w:cs="Calibri"/>
                <w:lang w:val="es-ES"/>
              </w:rPr>
              <w:tab/>
              <w:t>Opciones de lavado elegidas</w:t>
            </w:r>
          </w:p>
          <w:p w:rsidR="00F279C6" w:rsidRDefault="00F279C6" w:rsidP="00FA4DEB">
            <w:pPr>
              <w:widowControl w:val="0"/>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h.</w:t>
            </w:r>
            <w:r w:rsidRPr="006224C8">
              <w:rPr>
                <w:rFonts w:ascii="Calibri" w:hAnsi="Calibri" w:cs="Calibri"/>
                <w:lang w:val="es-ES"/>
              </w:rPr>
              <w:tab/>
              <w:t>Prendas ingresadas y cantidad. Por cada prenda se mostrarán las excepciones ingresadas.</w:t>
            </w:r>
          </w:p>
          <w:p w:rsidR="001B7872" w:rsidRPr="006224C8" w:rsidRDefault="001B7872" w:rsidP="00FA4DEB">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I.    Observaciones de lavado que correspondan</w:t>
            </w:r>
          </w:p>
          <w:p w:rsidR="00F279C6" w:rsidRPr="006224C8" w:rsidRDefault="00F279C6"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5.</w:t>
            </w:r>
            <w:r w:rsidRPr="006224C8">
              <w:rPr>
                <w:rFonts w:ascii="Calibri" w:hAnsi="Calibri" w:cs="Calibri"/>
                <w:lang w:val="es-ES"/>
              </w:rPr>
              <w:tab/>
              <w:t>Se pedirá al usuario que confirme la baja.</w:t>
            </w:r>
          </w:p>
          <w:p w:rsidR="00F279C6" w:rsidRPr="006224C8" w:rsidRDefault="00F279C6" w:rsidP="00FA4DEB">
            <w:pPr>
              <w:widowControl w:val="0"/>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t>6.</w:t>
            </w:r>
            <w:r w:rsidRPr="006224C8">
              <w:rPr>
                <w:rFonts w:ascii="Calibri" w:hAnsi="Calibri" w:cs="Calibri"/>
                <w:lang w:val="es-ES"/>
              </w:rPr>
              <w:tab/>
              <w:t>El usuario confirma la baja.</w:t>
            </w:r>
          </w:p>
          <w:p w:rsidR="00F279C6" w:rsidRPr="006224C8" w:rsidRDefault="00F279C6" w:rsidP="00FA4DEB">
            <w:pPr>
              <w:widowControl w:val="0"/>
              <w:suppressAutoHyphens/>
              <w:autoSpaceDE w:val="0"/>
              <w:autoSpaceDN w:val="0"/>
              <w:adjustRightInd w:val="0"/>
              <w:spacing w:after="0" w:line="240" w:lineRule="auto"/>
              <w:ind w:left="720" w:hanging="360"/>
              <w:rPr>
                <w:rFonts w:ascii="Calibri" w:hAnsi="Calibri" w:cs="Calibri"/>
                <w:lang w:val="es-ES"/>
              </w:rPr>
            </w:pPr>
            <w:r w:rsidRPr="006224C8">
              <w:rPr>
                <w:rFonts w:ascii="Calibri" w:hAnsi="Calibri" w:cs="Calibri"/>
                <w:lang w:val="es-ES"/>
              </w:rPr>
              <w:lastRenderedPageBreak/>
              <w:t>7.</w:t>
            </w:r>
            <w:r w:rsidRPr="006224C8">
              <w:rPr>
                <w:rFonts w:ascii="Calibri" w:hAnsi="Calibri" w:cs="Calibri"/>
                <w:lang w:val="es-ES"/>
              </w:rPr>
              <w:tab/>
              <w:t xml:space="preserve">El sistema procesará la baja, concluyendo así este caso de uso. </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lastRenderedPageBreak/>
              <w:t>Escenario alternativo: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3.a</w:t>
            </w:r>
            <w:proofErr w:type="gramEnd"/>
            <w:r w:rsidRPr="006224C8">
              <w:rPr>
                <w:rFonts w:ascii="Calibri" w:hAnsi="Calibri" w:cs="Calibri"/>
                <w:lang w:val="es-ES"/>
              </w:rPr>
              <w:t xml:space="preserve">  No se ingr</w:t>
            </w:r>
            <w:r w:rsidR="001B7872">
              <w:rPr>
                <w:rFonts w:ascii="Calibri" w:hAnsi="Calibri" w:cs="Calibri"/>
                <w:lang w:val="es-ES"/>
              </w:rPr>
              <w:t>esó ningún número en el campo</w:t>
            </w:r>
            <w:r w:rsidRPr="006224C8">
              <w:rPr>
                <w:rFonts w:ascii="Calibri" w:hAnsi="Calibri" w:cs="Calibri"/>
                <w:lang w:val="es-ES"/>
              </w:rPr>
              <w:t>.</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3.a.1</w:t>
            </w:r>
            <w:proofErr w:type="gramEnd"/>
            <w:r w:rsidRPr="006224C8">
              <w:rPr>
                <w:rFonts w:ascii="Calibri" w:hAnsi="Calibri" w:cs="Calibri"/>
                <w:lang w:val="es-ES"/>
              </w:rPr>
              <w:t xml:space="preserve">  El sistema notificará al usuario del error generado.</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3.a.2</w:t>
            </w:r>
            <w:proofErr w:type="gramEnd"/>
            <w:r w:rsidRPr="006224C8">
              <w:rPr>
                <w:rFonts w:ascii="Calibri" w:hAnsi="Calibri" w:cs="Calibri"/>
                <w:lang w:val="es-ES"/>
              </w:rPr>
              <w:t xml:space="preserve">  Paso 2 del flujo principal.</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3.b</w:t>
            </w:r>
            <w:proofErr w:type="gramEnd"/>
            <w:r w:rsidRPr="006224C8">
              <w:rPr>
                <w:rFonts w:ascii="Calibri" w:hAnsi="Calibri" w:cs="Calibri"/>
                <w:lang w:val="es-ES"/>
              </w:rPr>
              <w:t xml:space="preserve">  Id de solicitud de lavado</w:t>
            </w:r>
            <w:r w:rsidR="001B7872">
              <w:rPr>
                <w:rFonts w:ascii="Calibri" w:hAnsi="Calibri" w:cs="Calibri"/>
                <w:lang w:val="es-ES"/>
              </w:rPr>
              <w:t xml:space="preserve"> o cedula del cliente</w:t>
            </w:r>
            <w:r w:rsidRPr="006224C8">
              <w:rPr>
                <w:rFonts w:ascii="Calibri" w:hAnsi="Calibri" w:cs="Calibri"/>
                <w:lang w:val="es-ES"/>
              </w:rPr>
              <w:t xml:space="preserve"> no encontrado.</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3.b.1</w:t>
            </w:r>
            <w:proofErr w:type="gramEnd"/>
            <w:r w:rsidRPr="006224C8">
              <w:rPr>
                <w:rFonts w:ascii="Calibri" w:hAnsi="Calibri" w:cs="Calibri"/>
                <w:lang w:val="es-ES"/>
              </w:rPr>
              <w:t xml:space="preserve">  El sistema notificará al usuario del error generado.</w:t>
            </w:r>
          </w:p>
          <w:p w:rsidR="00F279C6"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3.b.2</w:t>
            </w:r>
            <w:proofErr w:type="gramEnd"/>
            <w:r w:rsidRPr="006224C8">
              <w:rPr>
                <w:rFonts w:ascii="Calibri" w:hAnsi="Calibri" w:cs="Calibri"/>
                <w:lang w:val="es-ES"/>
              </w:rPr>
              <w:t xml:space="preserve">  Paso 2 del flujo principal.</w:t>
            </w:r>
          </w:p>
          <w:p w:rsidR="001B7872" w:rsidRDefault="001B7872"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3.c   Solicitud de lavado en proceso</w:t>
            </w:r>
          </w:p>
          <w:p w:rsidR="001B7872" w:rsidRPr="006224C8" w:rsidRDefault="001B7872"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3.c.1  El sistema notificara al usuario del error generado</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7.a</w:t>
            </w:r>
            <w:proofErr w:type="gramEnd"/>
            <w:r w:rsidRPr="006224C8">
              <w:rPr>
                <w:rFonts w:ascii="Calibri" w:hAnsi="Calibri" w:cs="Calibri"/>
                <w:lang w:val="es-ES"/>
              </w:rPr>
              <w:t xml:space="preserve">  El usuario decide no confirmar la baja.</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7.a.1</w:t>
            </w:r>
            <w:proofErr w:type="gramEnd"/>
            <w:r w:rsidRPr="006224C8">
              <w:rPr>
                <w:rFonts w:ascii="Calibri" w:hAnsi="Calibri" w:cs="Calibri"/>
                <w:lang w:val="es-ES"/>
              </w:rPr>
              <w:t xml:space="preserve">  El sistema cancela la baja.</w:t>
            </w:r>
          </w:p>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proofErr w:type="gramStart"/>
            <w:r w:rsidRPr="006224C8">
              <w:rPr>
                <w:rFonts w:ascii="Calibri" w:hAnsi="Calibri" w:cs="Calibri"/>
                <w:lang w:val="es-ES"/>
              </w:rPr>
              <w:t>7.a.2</w:t>
            </w:r>
            <w:proofErr w:type="gramEnd"/>
            <w:r w:rsidRPr="006224C8">
              <w:rPr>
                <w:rFonts w:ascii="Calibri" w:hAnsi="Calibri" w:cs="Calibri"/>
                <w:lang w:val="es-ES"/>
              </w:rPr>
              <w:t xml:space="preserve">  Fin de este caso de uso.</w:t>
            </w:r>
          </w:p>
        </w:tc>
      </w:tr>
    </w:tbl>
    <w:p w:rsidR="00F279C6" w:rsidRDefault="00F279C6" w:rsidP="00F279C6">
      <w:pPr>
        <w:widowControl w:val="0"/>
        <w:autoSpaceDE w:val="0"/>
        <w:autoSpaceDN w:val="0"/>
        <w:adjustRightInd w:val="0"/>
        <w:rPr>
          <w:rFonts w:ascii="Calibri" w:hAnsi="Calibri" w:cs="Calibri"/>
          <w:b/>
          <w:bCs/>
          <w:lang w:val="es-ES"/>
        </w:rPr>
      </w:pPr>
    </w:p>
    <w:p w:rsidR="00AF24EA" w:rsidRPr="008B6A73" w:rsidRDefault="00AF24EA" w:rsidP="00AF24EA">
      <w:pPr>
        <w:widowControl w:val="0"/>
        <w:autoSpaceDE w:val="0"/>
        <w:autoSpaceDN w:val="0"/>
        <w:adjustRightInd w:val="0"/>
        <w:rPr>
          <w:rFonts w:ascii="Calibri" w:hAnsi="Calibri" w:cs="Calibri"/>
          <w:b/>
          <w:bCs/>
          <w:sz w:val="28"/>
          <w:szCs w:val="28"/>
          <w:lang w:val="es-ES"/>
        </w:rPr>
      </w:pPr>
      <w:r w:rsidRPr="008B6A73">
        <w:rPr>
          <w:rFonts w:ascii="Calibri" w:hAnsi="Calibri" w:cs="Calibri"/>
          <w:b/>
          <w:bCs/>
          <w:sz w:val="28"/>
          <w:szCs w:val="28"/>
          <w:lang w:val="es-ES"/>
        </w:rPr>
        <w:t>DSS:</w:t>
      </w:r>
    </w:p>
    <w:p w:rsidR="00AF24EA" w:rsidRDefault="00AF24EA" w:rsidP="00AF24EA">
      <w:pPr>
        <w:widowControl w:val="0"/>
        <w:autoSpaceDE w:val="0"/>
        <w:autoSpaceDN w:val="0"/>
        <w:adjustRightInd w:val="0"/>
        <w:rPr>
          <w:rFonts w:ascii="Calibri" w:hAnsi="Calibri" w:cs="Calibri"/>
          <w:b/>
          <w:bCs/>
          <w:lang w:val="es-ES"/>
        </w:rPr>
      </w:pPr>
      <w:r>
        <w:rPr>
          <w:rFonts w:ascii="Calibri" w:hAnsi="Calibri" w:cs="Calibri"/>
          <w:b/>
          <w:bCs/>
          <w:noProof/>
        </w:rPr>
        <w:drawing>
          <wp:inline distT="0" distB="0" distL="0" distR="0" wp14:anchorId="4F8D1319" wp14:editId="72228922">
            <wp:extent cx="6624320" cy="47313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24320" cy="4731385"/>
                    </a:xfrm>
                    <a:prstGeom prst="rect">
                      <a:avLst/>
                    </a:prstGeom>
                    <a:noFill/>
                    <a:ln>
                      <a:noFill/>
                    </a:ln>
                  </pic:spPr>
                </pic:pic>
              </a:graphicData>
            </a:graphic>
          </wp:inline>
        </w:drawing>
      </w:r>
    </w:p>
    <w:p w:rsidR="00AF24EA" w:rsidRDefault="00AF24EA" w:rsidP="00F279C6">
      <w:pPr>
        <w:widowControl w:val="0"/>
        <w:autoSpaceDE w:val="0"/>
        <w:autoSpaceDN w:val="0"/>
        <w:adjustRightInd w:val="0"/>
        <w:rPr>
          <w:rFonts w:ascii="Calibri" w:hAnsi="Calibri" w:cs="Calibri"/>
          <w:b/>
          <w:bCs/>
          <w:sz w:val="28"/>
          <w:szCs w:val="28"/>
          <w:lang w:val="es-ES"/>
        </w:rPr>
      </w:pPr>
    </w:p>
    <w:p w:rsidR="00887407" w:rsidRDefault="007E7C64" w:rsidP="00F279C6">
      <w:pPr>
        <w:widowControl w:val="0"/>
        <w:autoSpaceDE w:val="0"/>
        <w:autoSpaceDN w:val="0"/>
        <w:adjustRightInd w:val="0"/>
        <w:rPr>
          <w:rFonts w:ascii="Calibri" w:hAnsi="Calibri" w:cs="Calibri"/>
          <w:b/>
          <w:bCs/>
          <w:sz w:val="28"/>
          <w:szCs w:val="28"/>
          <w:lang w:val="es-ES"/>
        </w:rPr>
      </w:pPr>
      <w:r w:rsidRPr="007E7C64">
        <w:rPr>
          <w:rFonts w:ascii="Calibri" w:hAnsi="Calibri" w:cs="Calibri"/>
          <w:b/>
          <w:bCs/>
          <w:sz w:val="28"/>
          <w:szCs w:val="28"/>
          <w:lang w:val="es-ES"/>
        </w:rPr>
        <w:lastRenderedPageBreak/>
        <w:t>Contrato de Software:</w:t>
      </w:r>
    </w:p>
    <w:p w:rsidR="00351184" w:rsidRPr="007E7C64" w:rsidRDefault="00351184" w:rsidP="00F279C6">
      <w:pPr>
        <w:widowControl w:val="0"/>
        <w:autoSpaceDE w:val="0"/>
        <w:autoSpaceDN w:val="0"/>
        <w:adjustRightInd w:val="0"/>
        <w:rPr>
          <w:rFonts w:ascii="Calibri" w:hAnsi="Calibri" w:cs="Calibri"/>
          <w:b/>
          <w:bCs/>
          <w:sz w:val="28"/>
          <w:szCs w:val="28"/>
          <w:lang w:val="es-E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7821"/>
      </w:tblGrid>
      <w:tr w:rsidR="00322392" w:rsidRPr="00966E73" w:rsidTr="00794684">
        <w:trPr>
          <w:trHeight w:val="270"/>
        </w:trPr>
        <w:tc>
          <w:tcPr>
            <w:tcW w:w="1785" w:type="dxa"/>
          </w:tcPr>
          <w:p w:rsidR="00322392" w:rsidRPr="006224C8" w:rsidRDefault="00322392" w:rsidP="002044E6">
            <w:pPr>
              <w:spacing w:after="0" w:line="240" w:lineRule="auto"/>
              <w:rPr>
                <w:lang w:val="es-ES"/>
              </w:rPr>
            </w:pPr>
            <w:r w:rsidRPr="006224C8">
              <w:rPr>
                <w:lang w:val="es-ES"/>
              </w:rPr>
              <w:t>Caso de uso:</w:t>
            </w:r>
          </w:p>
        </w:tc>
        <w:tc>
          <w:tcPr>
            <w:tcW w:w="7821" w:type="dxa"/>
          </w:tcPr>
          <w:p w:rsidR="00322392" w:rsidRPr="006224C8" w:rsidRDefault="00B35E7D" w:rsidP="002044E6">
            <w:pPr>
              <w:spacing w:after="0" w:line="240" w:lineRule="auto"/>
              <w:rPr>
                <w:lang w:val="es-ES"/>
              </w:rPr>
            </w:pPr>
            <w:r>
              <w:rPr>
                <w:b/>
                <w:lang w:val="es-ES"/>
              </w:rPr>
              <w:t>CULA02-</w:t>
            </w:r>
            <w:r>
              <w:rPr>
                <w:lang w:val="es-ES"/>
              </w:rPr>
              <w:t>Baja Solicitud De Lavado</w:t>
            </w:r>
          </w:p>
        </w:tc>
      </w:tr>
      <w:tr w:rsidR="00322392" w:rsidRPr="006224C8" w:rsidTr="00794684">
        <w:trPr>
          <w:trHeight w:val="270"/>
        </w:trPr>
        <w:tc>
          <w:tcPr>
            <w:tcW w:w="1785" w:type="dxa"/>
          </w:tcPr>
          <w:p w:rsidR="00322392" w:rsidRPr="006224C8" w:rsidRDefault="00322392" w:rsidP="002044E6">
            <w:pPr>
              <w:spacing w:after="0" w:line="240" w:lineRule="auto"/>
              <w:rPr>
                <w:lang w:val="es-ES"/>
              </w:rPr>
            </w:pPr>
            <w:r w:rsidRPr="006224C8">
              <w:rPr>
                <w:lang w:val="es-ES"/>
              </w:rPr>
              <w:t>Nombre:</w:t>
            </w:r>
          </w:p>
        </w:tc>
        <w:tc>
          <w:tcPr>
            <w:tcW w:w="7821" w:type="dxa"/>
          </w:tcPr>
          <w:p w:rsidR="00322392" w:rsidRPr="006224C8" w:rsidRDefault="00322392" w:rsidP="002044E6">
            <w:pPr>
              <w:spacing w:after="0" w:line="240" w:lineRule="auto"/>
              <w:rPr>
                <w:lang w:val="es-ES"/>
              </w:rPr>
            </w:pPr>
            <w:proofErr w:type="spellStart"/>
            <w:r w:rsidRPr="006224C8">
              <w:rPr>
                <w:lang w:val="es-ES"/>
              </w:rPr>
              <w:t>BajaSolicitudDeLavado</w:t>
            </w:r>
            <w:proofErr w:type="spellEnd"/>
            <w:r w:rsidRPr="006224C8">
              <w:rPr>
                <w:lang w:val="es-ES"/>
              </w:rPr>
              <w:t>(</w:t>
            </w:r>
            <w:proofErr w:type="spellStart"/>
            <w:r w:rsidRPr="006224C8">
              <w:rPr>
                <w:lang w:val="es-ES"/>
              </w:rPr>
              <w:t>idSolicitud</w:t>
            </w:r>
            <w:proofErr w:type="spellEnd"/>
            <w:r w:rsidRPr="006224C8">
              <w:rPr>
                <w:lang w:val="es-ES"/>
              </w:rPr>
              <w:t xml:space="preserve"> : </w:t>
            </w:r>
            <w:proofErr w:type="spellStart"/>
            <w:r w:rsidRPr="006224C8">
              <w:rPr>
                <w:lang w:val="es-ES"/>
              </w:rPr>
              <w:t>int</w:t>
            </w:r>
            <w:proofErr w:type="spellEnd"/>
            <w:r w:rsidRPr="006224C8">
              <w:rPr>
                <w:lang w:val="es-ES"/>
              </w:rPr>
              <w:t>)</w:t>
            </w:r>
          </w:p>
        </w:tc>
      </w:tr>
      <w:tr w:rsidR="00322392" w:rsidRPr="00966E73" w:rsidTr="00794684">
        <w:trPr>
          <w:trHeight w:val="255"/>
        </w:trPr>
        <w:tc>
          <w:tcPr>
            <w:tcW w:w="1785" w:type="dxa"/>
          </w:tcPr>
          <w:p w:rsidR="00322392" w:rsidRPr="006224C8" w:rsidRDefault="00322392" w:rsidP="002044E6">
            <w:pPr>
              <w:spacing w:after="0" w:line="240" w:lineRule="auto"/>
              <w:rPr>
                <w:lang w:val="es-ES"/>
              </w:rPr>
            </w:pPr>
            <w:r w:rsidRPr="006224C8">
              <w:rPr>
                <w:lang w:val="es-ES"/>
              </w:rPr>
              <w:t>Responsabilidad:</w:t>
            </w:r>
          </w:p>
        </w:tc>
        <w:tc>
          <w:tcPr>
            <w:tcW w:w="7821" w:type="dxa"/>
          </w:tcPr>
          <w:p w:rsidR="00322392" w:rsidRPr="006224C8" w:rsidRDefault="00322392" w:rsidP="002044E6">
            <w:pPr>
              <w:spacing w:after="0" w:line="240" w:lineRule="auto"/>
              <w:rPr>
                <w:lang w:val="es-ES"/>
              </w:rPr>
            </w:pPr>
            <w:r w:rsidRPr="006224C8">
              <w:rPr>
                <w:lang w:val="es-ES"/>
              </w:rPr>
              <w:t>Dar de baja una instancia de solicitud de lavado en el sistema.</w:t>
            </w:r>
          </w:p>
        </w:tc>
      </w:tr>
      <w:tr w:rsidR="00322392" w:rsidRPr="00966E73" w:rsidTr="00794684">
        <w:trPr>
          <w:trHeight w:val="270"/>
        </w:trPr>
        <w:tc>
          <w:tcPr>
            <w:tcW w:w="1785" w:type="dxa"/>
          </w:tcPr>
          <w:p w:rsidR="00322392" w:rsidRPr="006224C8" w:rsidRDefault="00322392" w:rsidP="002044E6">
            <w:pPr>
              <w:spacing w:after="0" w:line="240" w:lineRule="auto"/>
              <w:rPr>
                <w:lang w:val="es-ES"/>
              </w:rPr>
            </w:pPr>
            <w:r w:rsidRPr="006224C8">
              <w:rPr>
                <w:lang w:val="es-ES"/>
              </w:rPr>
              <w:t>Precondiciones:</w:t>
            </w:r>
          </w:p>
        </w:tc>
        <w:tc>
          <w:tcPr>
            <w:tcW w:w="7821" w:type="dxa"/>
          </w:tcPr>
          <w:p w:rsidR="00322392" w:rsidRPr="006224C8" w:rsidRDefault="00322392" w:rsidP="00322392">
            <w:pPr>
              <w:numPr>
                <w:ilvl w:val="0"/>
                <w:numId w:val="20"/>
              </w:numPr>
              <w:spacing w:after="0" w:line="240" w:lineRule="auto"/>
              <w:rPr>
                <w:lang w:val="es-ES"/>
              </w:rPr>
            </w:pPr>
            <w:r w:rsidRPr="006224C8">
              <w:rPr>
                <w:lang w:val="es-ES"/>
              </w:rPr>
              <w:t xml:space="preserve">Existe una instancia de tipo Solicitud con el identificador </w:t>
            </w:r>
            <w:proofErr w:type="spellStart"/>
            <w:r w:rsidRPr="006224C8">
              <w:rPr>
                <w:lang w:val="es-ES"/>
              </w:rPr>
              <w:t>idSolicitud</w:t>
            </w:r>
            <w:proofErr w:type="spellEnd"/>
            <w:r w:rsidRPr="006224C8">
              <w:rPr>
                <w:lang w:val="es-ES"/>
              </w:rPr>
              <w:t xml:space="preserve"> en el sistema. </w:t>
            </w:r>
          </w:p>
        </w:tc>
      </w:tr>
      <w:tr w:rsidR="00322392" w:rsidRPr="00966E73" w:rsidTr="00794684">
        <w:trPr>
          <w:trHeight w:val="270"/>
        </w:trPr>
        <w:tc>
          <w:tcPr>
            <w:tcW w:w="1785" w:type="dxa"/>
          </w:tcPr>
          <w:p w:rsidR="00322392" w:rsidRPr="006224C8" w:rsidRDefault="00322392" w:rsidP="002044E6">
            <w:pPr>
              <w:spacing w:after="0" w:line="240" w:lineRule="auto"/>
              <w:rPr>
                <w:lang w:val="es-ES"/>
              </w:rPr>
            </w:pPr>
            <w:proofErr w:type="spellStart"/>
            <w:r w:rsidRPr="006224C8">
              <w:rPr>
                <w:lang w:val="es-ES"/>
              </w:rPr>
              <w:t>Postcondiciones</w:t>
            </w:r>
            <w:proofErr w:type="spellEnd"/>
            <w:r w:rsidRPr="006224C8">
              <w:rPr>
                <w:lang w:val="es-ES"/>
              </w:rPr>
              <w:t>:</w:t>
            </w:r>
          </w:p>
        </w:tc>
        <w:tc>
          <w:tcPr>
            <w:tcW w:w="7821" w:type="dxa"/>
          </w:tcPr>
          <w:p w:rsidR="00322392" w:rsidRPr="006224C8" w:rsidRDefault="00322392" w:rsidP="00322392">
            <w:pPr>
              <w:numPr>
                <w:ilvl w:val="0"/>
                <w:numId w:val="20"/>
              </w:numPr>
              <w:spacing w:after="0" w:line="240" w:lineRule="auto"/>
              <w:rPr>
                <w:lang w:val="es-ES"/>
              </w:rPr>
            </w:pPr>
            <w:r w:rsidRPr="006224C8">
              <w:rPr>
                <w:lang w:val="es-ES"/>
              </w:rPr>
              <w:t xml:space="preserve">Se habrá dado de baja una instancia de tipo Solicitud con el identificador </w:t>
            </w:r>
            <w:proofErr w:type="spellStart"/>
            <w:r w:rsidRPr="006224C8">
              <w:rPr>
                <w:lang w:val="es-ES"/>
              </w:rPr>
              <w:t>idSolicitud</w:t>
            </w:r>
            <w:proofErr w:type="spellEnd"/>
            <w:r w:rsidRPr="006224C8">
              <w:rPr>
                <w:lang w:val="es-ES"/>
              </w:rPr>
              <w:t xml:space="preserve"> en el sistema.</w:t>
            </w:r>
          </w:p>
        </w:tc>
      </w:tr>
    </w:tbl>
    <w:p w:rsidR="00322392" w:rsidRDefault="00322392"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7E7C64" w:rsidRPr="007E7C64" w:rsidRDefault="007E7C64" w:rsidP="00F279C6">
      <w:pPr>
        <w:widowControl w:val="0"/>
        <w:autoSpaceDE w:val="0"/>
        <w:autoSpaceDN w:val="0"/>
        <w:adjustRightInd w:val="0"/>
        <w:rPr>
          <w:rFonts w:ascii="Calibri" w:hAnsi="Calibri" w:cs="Calibri"/>
          <w:b/>
          <w:bCs/>
          <w:sz w:val="28"/>
          <w:szCs w:val="28"/>
          <w:lang w:val="es-ES"/>
        </w:rPr>
      </w:pPr>
      <w:r w:rsidRPr="007E7C64">
        <w:rPr>
          <w:rFonts w:ascii="Calibri" w:hAnsi="Calibri" w:cs="Calibri"/>
          <w:b/>
          <w:bCs/>
          <w:sz w:val="28"/>
          <w:szCs w:val="28"/>
          <w:lang w:val="es-ES"/>
        </w:rPr>
        <w:t xml:space="preserve">Diagrama de comunicación: </w:t>
      </w:r>
    </w:p>
    <w:p w:rsidR="00322392" w:rsidRPr="006224C8" w:rsidRDefault="00966E73" w:rsidP="00F279C6">
      <w:pPr>
        <w:widowControl w:val="0"/>
        <w:autoSpaceDE w:val="0"/>
        <w:autoSpaceDN w:val="0"/>
        <w:adjustRightInd w:val="0"/>
        <w:rPr>
          <w:rFonts w:ascii="Calibri" w:hAnsi="Calibri" w:cs="Calibri"/>
          <w:b/>
          <w:bCs/>
          <w:lang w:val="es-ES"/>
        </w:rPr>
      </w:pPr>
      <w:r>
        <w:rPr>
          <w:rFonts w:ascii="Calibri" w:hAnsi="Calibri" w:cs="Calibri"/>
          <w:b/>
          <w:bCs/>
          <w:lang w:val="es-ES"/>
        </w:rPr>
        <w:pict>
          <v:shape id="_x0000_i1036" type="#_x0000_t75" style="width:502.35pt;height:278.8pt">
            <v:imagedata r:id="rId41" o:title=""/>
          </v:shape>
        </w:pict>
      </w:r>
    </w:p>
    <w:p w:rsidR="00322392" w:rsidRDefault="00322392" w:rsidP="00F279C6">
      <w:pPr>
        <w:widowControl w:val="0"/>
        <w:autoSpaceDE w:val="0"/>
        <w:autoSpaceDN w:val="0"/>
        <w:adjustRightInd w:val="0"/>
        <w:rPr>
          <w:rFonts w:ascii="Calibri" w:hAnsi="Calibri" w:cs="Calibri"/>
          <w:b/>
          <w:bCs/>
          <w:lang w:val="es-ES"/>
        </w:rPr>
      </w:pPr>
    </w:p>
    <w:p w:rsidR="00E95E2C" w:rsidRDefault="00E95E2C" w:rsidP="00F279C6">
      <w:pPr>
        <w:widowControl w:val="0"/>
        <w:autoSpaceDE w:val="0"/>
        <w:autoSpaceDN w:val="0"/>
        <w:adjustRightInd w:val="0"/>
        <w:rPr>
          <w:rFonts w:ascii="Calibri" w:hAnsi="Calibri" w:cs="Calibri"/>
          <w:b/>
          <w:bCs/>
          <w:lang w:val="es-ES"/>
        </w:rPr>
      </w:pPr>
    </w:p>
    <w:p w:rsidR="00E95E2C" w:rsidRDefault="00E95E2C" w:rsidP="00F279C6">
      <w:pPr>
        <w:widowControl w:val="0"/>
        <w:autoSpaceDE w:val="0"/>
        <w:autoSpaceDN w:val="0"/>
        <w:adjustRightInd w:val="0"/>
        <w:rPr>
          <w:rFonts w:ascii="Calibri" w:hAnsi="Calibri" w:cs="Calibri"/>
          <w:b/>
          <w:bCs/>
          <w:lang w:val="es-ES"/>
        </w:rPr>
      </w:pPr>
    </w:p>
    <w:p w:rsidR="00E95E2C" w:rsidRDefault="00E95E2C"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8B6A73" w:rsidRDefault="008B6A73" w:rsidP="00F279C6">
      <w:pPr>
        <w:widowControl w:val="0"/>
        <w:autoSpaceDE w:val="0"/>
        <w:autoSpaceDN w:val="0"/>
        <w:adjustRightInd w:val="0"/>
        <w:rPr>
          <w:rFonts w:ascii="Calibri" w:hAnsi="Calibri" w:cs="Calibri"/>
          <w:b/>
          <w:bCs/>
          <w:lang w:val="es-ES"/>
        </w:rPr>
      </w:pPr>
    </w:p>
    <w:p w:rsidR="007E7C64" w:rsidRDefault="007E7C64" w:rsidP="00F279C6">
      <w:pPr>
        <w:widowControl w:val="0"/>
        <w:autoSpaceDE w:val="0"/>
        <w:autoSpaceDN w:val="0"/>
        <w:adjustRightInd w:val="0"/>
        <w:rPr>
          <w:rFonts w:ascii="Calibri" w:hAnsi="Calibri" w:cs="Calibri"/>
          <w:b/>
          <w:bCs/>
          <w:lang w:val="es-ES"/>
        </w:rPr>
      </w:pPr>
    </w:p>
    <w:p w:rsidR="00280DEC" w:rsidRDefault="00280DEC" w:rsidP="00F279C6">
      <w:pPr>
        <w:widowControl w:val="0"/>
        <w:autoSpaceDE w:val="0"/>
        <w:autoSpaceDN w:val="0"/>
        <w:adjustRightInd w:val="0"/>
        <w:rPr>
          <w:rFonts w:ascii="Calibri" w:hAnsi="Calibri" w:cs="Calibri"/>
          <w:b/>
          <w:bCs/>
          <w:lang w:val="es-ES"/>
        </w:rPr>
      </w:pPr>
    </w:p>
    <w:p w:rsidR="00280DEC" w:rsidRDefault="00280DEC" w:rsidP="00F279C6">
      <w:pPr>
        <w:widowControl w:val="0"/>
        <w:autoSpaceDE w:val="0"/>
        <w:autoSpaceDN w:val="0"/>
        <w:adjustRightInd w:val="0"/>
        <w:rPr>
          <w:rFonts w:ascii="Calibri" w:hAnsi="Calibri" w:cs="Calibri"/>
          <w:b/>
          <w:bCs/>
          <w:lang w:val="es-ES"/>
        </w:rPr>
      </w:pPr>
    </w:p>
    <w:tbl>
      <w:tblPr>
        <w:tblW w:w="9616" w:type="dxa"/>
        <w:tblInd w:w="-10" w:type="dxa"/>
        <w:tblLayout w:type="fixed"/>
        <w:tblLook w:val="0000" w:firstRow="0" w:lastRow="0" w:firstColumn="0" w:lastColumn="0" w:noHBand="0" w:noVBand="0"/>
      </w:tblPr>
      <w:tblGrid>
        <w:gridCol w:w="2319"/>
        <w:gridCol w:w="7297"/>
      </w:tblGrid>
      <w:tr w:rsidR="00E95E2C" w:rsidRPr="00380D21" w:rsidTr="00794684">
        <w:tc>
          <w:tcPr>
            <w:tcW w:w="2319" w:type="dxa"/>
            <w:tcBorders>
              <w:top w:val="single" w:sz="4" w:space="0" w:color="000000"/>
              <w:left w:val="single" w:sz="4" w:space="0" w:color="000000"/>
              <w:bottom w:val="single" w:sz="4" w:space="0" w:color="000000"/>
              <w:right w:val="nil"/>
            </w:tcBorders>
          </w:tcPr>
          <w:p w:rsidR="00E95E2C" w:rsidRPr="006224C8" w:rsidRDefault="00E95E2C" w:rsidP="007039E8">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Caso de uso:</w:t>
            </w:r>
          </w:p>
        </w:tc>
        <w:tc>
          <w:tcPr>
            <w:tcW w:w="7297" w:type="dxa"/>
            <w:tcBorders>
              <w:top w:val="single" w:sz="4" w:space="0" w:color="000000"/>
              <w:left w:val="single" w:sz="4" w:space="0" w:color="000000"/>
              <w:bottom w:val="single" w:sz="4" w:space="0" w:color="000000"/>
              <w:right w:val="single" w:sz="4" w:space="0" w:color="000000"/>
            </w:tcBorders>
          </w:tcPr>
          <w:p w:rsidR="00E95E2C" w:rsidRPr="006224C8" w:rsidRDefault="00B35E7D" w:rsidP="001D3756">
            <w:pPr>
              <w:widowControl w:val="0"/>
              <w:autoSpaceDE w:val="0"/>
              <w:autoSpaceDN w:val="0"/>
              <w:adjustRightInd w:val="0"/>
              <w:spacing w:after="0"/>
              <w:rPr>
                <w:rFonts w:ascii="Calibri" w:hAnsi="Calibri" w:cs="Calibri"/>
                <w:b/>
                <w:lang w:val="es-ES"/>
              </w:rPr>
            </w:pPr>
            <w:r>
              <w:rPr>
                <w:rFonts w:ascii="Calibri" w:hAnsi="Calibri" w:cs="Calibri"/>
                <w:b/>
                <w:lang w:val="es-ES"/>
              </w:rPr>
              <w:t>CUCO02-</w:t>
            </w:r>
            <w:r w:rsidR="001D3756">
              <w:rPr>
                <w:rFonts w:ascii="Calibri" w:hAnsi="Calibri" w:cs="Calibri"/>
                <w:lang w:val="es-ES"/>
              </w:rPr>
              <w:t>Alta Cliente</w:t>
            </w:r>
          </w:p>
        </w:tc>
      </w:tr>
      <w:tr w:rsidR="00E95E2C" w:rsidRPr="00966E73" w:rsidTr="00794684">
        <w:tc>
          <w:tcPr>
            <w:tcW w:w="2319" w:type="dxa"/>
            <w:tcBorders>
              <w:top w:val="single" w:sz="4" w:space="0" w:color="000000"/>
              <w:left w:val="single" w:sz="4" w:space="0" w:color="000000"/>
              <w:bottom w:val="single" w:sz="4" w:space="0" w:color="000000"/>
              <w:right w:val="nil"/>
            </w:tcBorders>
          </w:tcPr>
          <w:p w:rsidR="00E95E2C" w:rsidRPr="006224C8" w:rsidRDefault="00E95E2C" w:rsidP="007039E8">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Actores principales:</w:t>
            </w:r>
          </w:p>
        </w:tc>
        <w:tc>
          <w:tcPr>
            <w:tcW w:w="7297" w:type="dxa"/>
            <w:tcBorders>
              <w:top w:val="single" w:sz="4" w:space="0" w:color="000000"/>
              <w:left w:val="single" w:sz="4" w:space="0" w:color="000000"/>
              <w:bottom w:val="single" w:sz="4" w:space="0" w:color="000000"/>
              <w:right w:val="single" w:sz="4" w:space="0" w:color="000000"/>
            </w:tcBorders>
          </w:tcPr>
          <w:p w:rsidR="00E95E2C" w:rsidRPr="006224C8" w:rsidRDefault="00E95E2C" w:rsidP="007039E8">
            <w:pPr>
              <w:widowControl w:val="0"/>
              <w:autoSpaceDE w:val="0"/>
              <w:autoSpaceDN w:val="0"/>
              <w:adjustRightInd w:val="0"/>
              <w:spacing w:after="0"/>
              <w:rPr>
                <w:rFonts w:ascii="Calibri" w:hAnsi="Calibri" w:cs="Calibri"/>
                <w:lang w:val="es-ES"/>
              </w:rPr>
            </w:pPr>
            <w:r w:rsidRPr="006224C8">
              <w:rPr>
                <w:rFonts w:ascii="Calibri" w:hAnsi="Calibri" w:cs="Calibri"/>
                <w:lang w:val="es-ES"/>
              </w:rPr>
              <w:t>Empleado de mostrador,</w:t>
            </w:r>
            <w:r w:rsidR="00FC6668">
              <w:rPr>
                <w:rFonts w:ascii="Calibri" w:hAnsi="Calibri" w:cs="Calibri"/>
                <w:lang w:val="es-ES"/>
              </w:rPr>
              <w:t xml:space="preserve"> Empleado supervisor</w:t>
            </w:r>
            <w:r w:rsidRPr="006224C8">
              <w:rPr>
                <w:rFonts w:ascii="Calibri" w:hAnsi="Calibri" w:cs="Calibri"/>
                <w:lang w:val="es-ES"/>
              </w:rPr>
              <w:t xml:space="preserve"> Cliente</w:t>
            </w:r>
          </w:p>
        </w:tc>
      </w:tr>
      <w:tr w:rsidR="00E95E2C" w:rsidRPr="00966E73" w:rsidTr="00794684">
        <w:tc>
          <w:tcPr>
            <w:tcW w:w="2319" w:type="dxa"/>
            <w:tcBorders>
              <w:top w:val="single" w:sz="4" w:space="0" w:color="000000"/>
              <w:left w:val="single" w:sz="4" w:space="0" w:color="000000"/>
              <w:bottom w:val="single" w:sz="4" w:space="0" w:color="000000"/>
              <w:right w:val="nil"/>
            </w:tcBorders>
          </w:tcPr>
          <w:p w:rsidR="00E95E2C" w:rsidRPr="006224C8" w:rsidRDefault="00E95E2C" w:rsidP="007039E8">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Objetivo:</w:t>
            </w:r>
          </w:p>
        </w:tc>
        <w:tc>
          <w:tcPr>
            <w:tcW w:w="7297" w:type="dxa"/>
            <w:tcBorders>
              <w:top w:val="single" w:sz="4" w:space="0" w:color="000000"/>
              <w:left w:val="single" w:sz="4" w:space="0" w:color="000000"/>
              <w:bottom w:val="single" w:sz="4" w:space="0" w:color="000000"/>
              <w:right w:val="single" w:sz="4" w:space="0" w:color="000000"/>
            </w:tcBorders>
          </w:tcPr>
          <w:p w:rsidR="00E95E2C" w:rsidRPr="006224C8" w:rsidRDefault="00E95E2C" w:rsidP="00AA02E4">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Dar de alta un </w:t>
            </w:r>
            <w:r w:rsidR="00AA02E4">
              <w:rPr>
                <w:rFonts w:ascii="Calibri" w:hAnsi="Calibri" w:cs="Calibri"/>
                <w:lang w:val="es-ES"/>
              </w:rPr>
              <w:t xml:space="preserve">nuevo </w:t>
            </w:r>
            <w:r w:rsidRPr="006224C8">
              <w:rPr>
                <w:rFonts w:ascii="Calibri" w:hAnsi="Calibri" w:cs="Calibri"/>
                <w:lang w:val="es-ES"/>
              </w:rPr>
              <w:t>cliente en el sistema</w:t>
            </w:r>
            <w:r w:rsidR="00AA02E4">
              <w:rPr>
                <w:rFonts w:ascii="Calibri" w:hAnsi="Calibri" w:cs="Calibri"/>
                <w:lang w:val="es-ES"/>
              </w:rPr>
              <w:t>.</w:t>
            </w:r>
          </w:p>
        </w:tc>
      </w:tr>
      <w:tr w:rsidR="00E95E2C" w:rsidRPr="00966E73" w:rsidTr="00794684">
        <w:tc>
          <w:tcPr>
            <w:tcW w:w="2319" w:type="dxa"/>
            <w:tcBorders>
              <w:top w:val="single" w:sz="4" w:space="0" w:color="000000"/>
              <w:left w:val="single" w:sz="4" w:space="0" w:color="000000"/>
              <w:bottom w:val="single" w:sz="4" w:space="0" w:color="000000"/>
              <w:right w:val="nil"/>
            </w:tcBorders>
          </w:tcPr>
          <w:p w:rsidR="00E95E2C" w:rsidRPr="006224C8" w:rsidRDefault="00E95E2C" w:rsidP="007039E8">
            <w:pPr>
              <w:widowControl w:val="0"/>
              <w:autoSpaceDE w:val="0"/>
              <w:autoSpaceDN w:val="0"/>
              <w:adjustRightInd w:val="0"/>
              <w:rPr>
                <w:rFonts w:ascii="Calibri" w:hAnsi="Calibri" w:cs="Calibri"/>
                <w:lang w:val="es-ES"/>
              </w:rPr>
            </w:pPr>
            <w:r w:rsidRPr="006224C8">
              <w:rPr>
                <w:rFonts w:ascii="Calibri" w:hAnsi="Calibri" w:cs="Calibri"/>
                <w:b/>
                <w:bCs/>
                <w:lang w:val="es-ES"/>
              </w:rPr>
              <w:t>Escenario típico:</w:t>
            </w:r>
          </w:p>
        </w:tc>
        <w:tc>
          <w:tcPr>
            <w:tcW w:w="7297" w:type="dxa"/>
            <w:tcBorders>
              <w:top w:val="single" w:sz="4" w:space="0" w:color="000000"/>
              <w:left w:val="single" w:sz="4" w:space="0" w:color="000000"/>
              <w:bottom w:val="single" w:sz="4" w:space="0" w:color="000000"/>
              <w:right w:val="single" w:sz="4" w:space="0" w:color="000000"/>
            </w:tcBorders>
          </w:tcPr>
          <w:p w:rsidR="00E95E2C" w:rsidRPr="00AA02E4" w:rsidRDefault="00E95E2C" w:rsidP="00AA02E4">
            <w:pPr>
              <w:pStyle w:val="Prrafodelista"/>
              <w:widowControl w:val="0"/>
              <w:numPr>
                <w:ilvl w:val="0"/>
                <w:numId w:val="23"/>
              </w:numPr>
              <w:tabs>
                <w:tab w:val="left" w:pos="0"/>
              </w:tabs>
              <w:suppressAutoHyphens/>
              <w:autoSpaceDE w:val="0"/>
              <w:autoSpaceDN w:val="0"/>
              <w:adjustRightInd w:val="0"/>
              <w:spacing w:after="0" w:line="240" w:lineRule="auto"/>
              <w:rPr>
                <w:rFonts w:ascii="Calibri" w:hAnsi="Calibri" w:cs="Calibri"/>
                <w:lang w:val="es-ES"/>
              </w:rPr>
            </w:pPr>
            <w:r w:rsidRPr="00AA02E4">
              <w:rPr>
                <w:rFonts w:ascii="Calibri" w:hAnsi="Calibri" w:cs="Calibri"/>
                <w:lang w:val="es-ES"/>
              </w:rPr>
              <w:t xml:space="preserve">El usuario </w:t>
            </w:r>
            <w:r w:rsidR="00AA02E4" w:rsidRPr="00AA02E4">
              <w:rPr>
                <w:rFonts w:ascii="Calibri" w:hAnsi="Calibri" w:cs="Calibri"/>
                <w:lang w:val="es-ES"/>
              </w:rPr>
              <w:t>ingresa una cedula a ser buscada en el sistema</w:t>
            </w:r>
          </w:p>
          <w:p w:rsidR="00AA02E4" w:rsidRPr="00AA02E4" w:rsidRDefault="00AA02E4" w:rsidP="00AA02E4">
            <w:pPr>
              <w:pStyle w:val="Prrafodelista"/>
              <w:widowControl w:val="0"/>
              <w:numPr>
                <w:ilvl w:val="0"/>
                <w:numId w:val="23"/>
              </w:numPr>
              <w:tabs>
                <w:tab w:val="left" w:pos="0"/>
              </w:tabs>
              <w:suppressAutoHyphens/>
              <w:autoSpaceDE w:val="0"/>
              <w:autoSpaceDN w:val="0"/>
              <w:adjustRightInd w:val="0"/>
              <w:spacing w:after="0" w:line="240" w:lineRule="auto"/>
              <w:rPr>
                <w:rFonts w:ascii="Calibri" w:hAnsi="Calibri" w:cs="Calibri"/>
                <w:lang w:val="es-ES"/>
              </w:rPr>
            </w:pPr>
            <w:r>
              <w:rPr>
                <w:rFonts w:ascii="Calibri" w:hAnsi="Calibri" w:cs="Calibri"/>
                <w:lang w:val="es-ES"/>
              </w:rPr>
              <w:t>El sistema verifica la NO existencia del cliente en el sistema</w:t>
            </w:r>
          </w:p>
          <w:p w:rsidR="00E95E2C" w:rsidRPr="006224C8" w:rsidRDefault="006552E1" w:rsidP="007039E8">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3</w:t>
            </w:r>
            <w:r w:rsidR="00E95E2C" w:rsidRPr="006224C8">
              <w:rPr>
                <w:rFonts w:ascii="Calibri" w:hAnsi="Calibri" w:cs="Calibri"/>
                <w:lang w:val="es-ES"/>
              </w:rPr>
              <w:t>.</w:t>
            </w:r>
            <w:r w:rsidR="00E95E2C" w:rsidRPr="006224C8">
              <w:rPr>
                <w:rFonts w:ascii="Calibri" w:hAnsi="Calibri" w:cs="Calibri"/>
                <w:lang w:val="es-ES"/>
              </w:rPr>
              <w:tab/>
              <w:t>El sistema solicitará al usuario que ingrese los siguientes campos:</w:t>
            </w:r>
          </w:p>
          <w:p w:rsidR="00E95E2C" w:rsidRPr="006224C8" w:rsidRDefault="00E95E2C" w:rsidP="00AA02E4">
            <w:pPr>
              <w:widowControl w:val="0"/>
              <w:tabs>
                <w:tab w:val="left" w:pos="0"/>
              </w:tabs>
              <w:suppressAutoHyphens/>
              <w:autoSpaceDE w:val="0"/>
              <w:autoSpaceDN w:val="0"/>
              <w:adjustRightInd w:val="0"/>
              <w:spacing w:after="0" w:line="240" w:lineRule="auto"/>
              <w:ind w:left="1440" w:hanging="360"/>
              <w:rPr>
                <w:rFonts w:ascii="Calibri" w:hAnsi="Calibri" w:cs="Calibri"/>
                <w:lang w:val="es-ES"/>
              </w:rPr>
            </w:pPr>
            <w:r w:rsidRPr="006224C8">
              <w:rPr>
                <w:rFonts w:ascii="Calibri" w:hAnsi="Calibri" w:cs="Calibri"/>
                <w:lang w:val="es-ES"/>
              </w:rPr>
              <w:t>a.</w:t>
            </w:r>
            <w:r w:rsidRPr="006224C8">
              <w:rPr>
                <w:rFonts w:ascii="Calibri" w:hAnsi="Calibri" w:cs="Calibri"/>
                <w:lang w:val="es-ES"/>
              </w:rPr>
              <w:tab/>
              <w:t>Nombre,</w:t>
            </w:r>
          </w:p>
          <w:p w:rsidR="00E95E2C" w:rsidRPr="006224C8" w:rsidRDefault="00AA02E4" w:rsidP="007039E8">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b</w:t>
            </w:r>
            <w:r w:rsidR="00E95E2C" w:rsidRPr="006224C8">
              <w:rPr>
                <w:rFonts w:ascii="Calibri" w:hAnsi="Calibri" w:cs="Calibri"/>
                <w:lang w:val="es-ES"/>
              </w:rPr>
              <w:t>.</w:t>
            </w:r>
            <w:r w:rsidR="00E95E2C" w:rsidRPr="006224C8">
              <w:rPr>
                <w:rFonts w:ascii="Calibri" w:hAnsi="Calibri" w:cs="Calibri"/>
                <w:lang w:val="es-ES"/>
              </w:rPr>
              <w:tab/>
              <w:t>Teléfono,</w:t>
            </w:r>
          </w:p>
          <w:p w:rsidR="00E95E2C" w:rsidRPr="006224C8" w:rsidRDefault="00AA02E4" w:rsidP="007039E8">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c.</w:t>
            </w:r>
            <w:r>
              <w:rPr>
                <w:rFonts w:ascii="Calibri" w:hAnsi="Calibri" w:cs="Calibri"/>
                <w:lang w:val="es-ES"/>
              </w:rPr>
              <w:tab/>
              <w:t>Celular,</w:t>
            </w:r>
          </w:p>
          <w:p w:rsidR="00E95E2C" w:rsidRPr="006224C8" w:rsidRDefault="00AA02E4" w:rsidP="007039E8">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d</w:t>
            </w:r>
            <w:r w:rsidR="00E95E2C" w:rsidRPr="006224C8">
              <w:rPr>
                <w:rFonts w:ascii="Calibri" w:hAnsi="Calibri" w:cs="Calibri"/>
                <w:lang w:val="es-ES"/>
              </w:rPr>
              <w:t>.</w:t>
            </w:r>
            <w:r w:rsidR="00E95E2C" w:rsidRPr="006224C8">
              <w:rPr>
                <w:rFonts w:ascii="Calibri" w:hAnsi="Calibri" w:cs="Calibri"/>
                <w:lang w:val="es-ES"/>
              </w:rPr>
              <w:tab/>
              <w:t>Dirección,</w:t>
            </w:r>
          </w:p>
          <w:p w:rsidR="00E95E2C" w:rsidRPr="006224C8" w:rsidRDefault="00AA02E4" w:rsidP="007039E8">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e</w:t>
            </w:r>
            <w:r w:rsidR="00E95E2C" w:rsidRPr="006224C8">
              <w:rPr>
                <w:rFonts w:ascii="Calibri" w:hAnsi="Calibri" w:cs="Calibri"/>
                <w:lang w:val="es-ES"/>
              </w:rPr>
              <w:t>.</w:t>
            </w:r>
            <w:r w:rsidR="00E95E2C" w:rsidRPr="006224C8">
              <w:rPr>
                <w:rFonts w:ascii="Calibri" w:hAnsi="Calibri" w:cs="Calibri"/>
                <w:lang w:val="es-ES"/>
              </w:rPr>
              <w:tab/>
              <w:t>Barrio,</w:t>
            </w:r>
          </w:p>
          <w:p w:rsidR="00E95E2C" w:rsidRDefault="00AA02E4" w:rsidP="007039E8">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f</w:t>
            </w:r>
            <w:r w:rsidR="00E95E2C" w:rsidRPr="006224C8">
              <w:rPr>
                <w:rFonts w:ascii="Calibri" w:hAnsi="Calibri" w:cs="Calibri"/>
                <w:lang w:val="es-ES"/>
              </w:rPr>
              <w:t>.</w:t>
            </w:r>
            <w:r w:rsidR="00E95E2C" w:rsidRPr="006224C8">
              <w:rPr>
                <w:rFonts w:ascii="Calibri" w:hAnsi="Calibri" w:cs="Calibri"/>
                <w:lang w:val="es-ES"/>
              </w:rPr>
              <w:tab/>
              <w:t>Ciudad,</w:t>
            </w:r>
          </w:p>
          <w:p w:rsidR="00AA02E4" w:rsidRPr="006224C8" w:rsidRDefault="00AA02E4" w:rsidP="007039E8">
            <w:pPr>
              <w:widowControl w:val="0"/>
              <w:suppressAutoHyphens/>
              <w:autoSpaceDE w:val="0"/>
              <w:autoSpaceDN w:val="0"/>
              <w:adjustRightInd w:val="0"/>
              <w:spacing w:after="0" w:line="240" w:lineRule="auto"/>
              <w:ind w:left="1440" w:hanging="360"/>
              <w:rPr>
                <w:rFonts w:ascii="Calibri" w:hAnsi="Calibri" w:cs="Calibri"/>
                <w:lang w:val="es-ES"/>
              </w:rPr>
            </w:pPr>
            <w:r>
              <w:rPr>
                <w:rFonts w:ascii="Calibri" w:hAnsi="Calibri" w:cs="Calibri"/>
                <w:lang w:val="es-ES"/>
              </w:rPr>
              <w:t xml:space="preserve">g.    </w:t>
            </w:r>
            <w:proofErr w:type="spellStart"/>
            <w:r>
              <w:rPr>
                <w:rFonts w:ascii="Calibri" w:hAnsi="Calibri" w:cs="Calibri"/>
                <w:lang w:val="es-ES"/>
              </w:rPr>
              <w:t>Password</w:t>
            </w:r>
            <w:proofErr w:type="spellEnd"/>
            <w:r>
              <w:rPr>
                <w:rFonts w:ascii="Calibri" w:hAnsi="Calibri" w:cs="Calibri"/>
                <w:lang w:val="es-ES"/>
              </w:rPr>
              <w:t xml:space="preserve"> (en caso de actor cliente)</w:t>
            </w:r>
          </w:p>
          <w:p w:rsidR="00E95E2C" w:rsidRPr="006224C8" w:rsidRDefault="006552E1" w:rsidP="007039E8">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4</w:t>
            </w:r>
            <w:r w:rsidR="00E95E2C" w:rsidRPr="006224C8">
              <w:rPr>
                <w:rFonts w:ascii="Calibri" w:hAnsi="Calibri" w:cs="Calibri"/>
                <w:lang w:val="es-ES"/>
              </w:rPr>
              <w:t>.</w:t>
            </w:r>
            <w:r w:rsidR="00E95E2C" w:rsidRPr="006224C8">
              <w:rPr>
                <w:rFonts w:ascii="Calibri" w:hAnsi="Calibri" w:cs="Calibri"/>
                <w:lang w:val="es-ES"/>
              </w:rPr>
              <w:tab/>
              <w:t xml:space="preserve">El sistema </w:t>
            </w:r>
            <w:proofErr w:type="gramStart"/>
            <w:r w:rsidR="00E95E2C" w:rsidRPr="006224C8">
              <w:rPr>
                <w:rFonts w:ascii="Calibri" w:hAnsi="Calibri" w:cs="Calibri"/>
                <w:lang w:val="es-ES"/>
              </w:rPr>
              <w:t>valida</w:t>
            </w:r>
            <w:proofErr w:type="gramEnd"/>
            <w:r w:rsidR="00E95E2C" w:rsidRPr="006224C8">
              <w:rPr>
                <w:rFonts w:ascii="Calibri" w:hAnsi="Calibri" w:cs="Calibri"/>
                <w:lang w:val="es-ES"/>
              </w:rPr>
              <w:t xml:space="preserve"> que los datos ingresados anteriormente estén correctos.</w:t>
            </w:r>
          </w:p>
          <w:p w:rsidR="00E95E2C" w:rsidRPr="006224C8" w:rsidRDefault="006552E1" w:rsidP="007039E8">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5</w:t>
            </w:r>
            <w:r w:rsidR="00E95E2C" w:rsidRPr="006224C8">
              <w:rPr>
                <w:rFonts w:ascii="Calibri" w:hAnsi="Calibri" w:cs="Calibri"/>
                <w:lang w:val="es-ES"/>
              </w:rPr>
              <w:t>.</w:t>
            </w:r>
            <w:r w:rsidR="00E95E2C" w:rsidRPr="006224C8">
              <w:rPr>
                <w:rFonts w:ascii="Calibri" w:hAnsi="Calibri" w:cs="Calibri"/>
                <w:lang w:val="es-ES"/>
              </w:rPr>
              <w:tab/>
            </w:r>
            <w:r w:rsidR="00AA02E4">
              <w:rPr>
                <w:rFonts w:ascii="Calibri" w:hAnsi="Calibri" w:cs="Calibri"/>
                <w:lang w:val="es-ES"/>
              </w:rPr>
              <w:t>El usuario ingresa la opción para dar de alta el nuevo cliente.</w:t>
            </w:r>
          </w:p>
          <w:p w:rsidR="00E95E2C" w:rsidRPr="006224C8" w:rsidRDefault="006552E1" w:rsidP="00AA02E4">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6</w:t>
            </w:r>
            <w:r w:rsidR="00AA02E4">
              <w:rPr>
                <w:rFonts w:ascii="Calibri" w:hAnsi="Calibri" w:cs="Calibri"/>
                <w:lang w:val="es-ES"/>
              </w:rPr>
              <w:t>.</w:t>
            </w:r>
            <w:r w:rsidR="00E95E2C" w:rsidRPr="006224C8">
              <w:rPr>
                <w:rFonts w:ascii="Calibri" w:hAnsi="Calibri" w:cs="Calibri"/>
                <w:lang w:val="es-ES"/>
              </w:rPr>
              <w:tab/>
              <w:t>El sistema procesará el alta</w:t>
            </w:r>
            <w:r w:rsidR="00AA02E4">
              <w:rPr>
                <w:rFonts w:ascii="Calibri" w:hAnsi="Calibri" w:cs="Calibri"/>
                <w:lang w:val="es-ES"/>
              </w:rPr>
              <w:t>.</w:t>
            </w:r>
            <w:r w:rsidR="00E95E2C" w:rsidRPr="006224C8">
              <w:rPr>
                <w:rFonts w:ascii="Calibri" w:hAnsi="Calibri" w:cs="Calibri"/>
                <w:lang w:val="es-ES"/>
              </w:rPr>
              <w:t xml:space="preserve"> </w:t>
            </w:r>
          </w:p>
        </w:tc>
      </w:tr>
      <w:tr w:rsidR="00E95E2C" w:rsidRPr="00966E73" w:rsidTr="00794684">
        <w:tc>
          <w:tcPr>
            <w:tcW w:w="2319" w:type="dxa"/>
            <w:tcBorders>
              <w:top w:val="single" w:sz="4" w:space="0" w:color="000000"/>
              <w:left w:val="single" w:sz="4" w:space="0" w:color="000000"/>
              <w:bottom w:val="single" w:sz="4" w:space="0" w:color="000000"/>
              <w:right w:val="nil"/>
            </w:tcBorders>
          </w:tcPr>
          <w:p w:rsidR="00E95E2C" w:rsidRPr="006224C8" w:rsidRDefault="00E95E2C" w:rsidP="007039E8">
            <w:pPr>
              <w:widowControl w:val="0"/>
              <w:autoSpaceDE w:val="0"/>
              <w:autoSpaceDN w:val="0"/>
              <w:adjustRightInd w:val="0"/>
              <w:rPr>
                <w:rFonts w:ascii="Calibri" w:hAnsi="Calibri" w:cs="Calibri"/>
                <w:lang w:val="es-ES"/>
              </w:rPr>
            </w:pPr>
            <w:r w:rsidRPr="006224C8">
              <w:rPr>
                <w:rFonts w:ascii="Calibri" w:hAnsi="Calibri" w:cs="Calibri"/>
                <w:b/>
                <w:bCs/>
                <w:lang w:val="es-ES"/>
              </w:rPr>
              <w:t>Escenario alternativo:</w:t>
            </w:r>
          </w:p>
        </w:tc>
        <w:tc>
          <w:tcPr>
            <w:tcW w:w="7297" w:type="dxa"/>
            <w:tcBorders>
              <w:top w:val="single" w:sz="4" w:space="0" w:color="000000"/>
              <w:left w:val="single" w:sz="4" w:space="0" w:color="000000"/>
              <w:bottom w:val="single" w:sz="4" w:space="0" w:color="000000"/>
              <w:right w:val="single" w:sz="4" w:space="0" w:color="000000"/>
            </w:tcBorders>
          </w:tcPr>
          <w:p w:rsidR="006552E1" w:rsidRDefault="00E95E2C" w:rsidP="007039E8">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r w:rsidR="006552E1">
              <w:rPr>
                <w:rFonts w:ascii="Calibri" w:hAnsi="Calibri" w:cs="Calibri"/>
                <w:lang w:val="es-ES"/>
              </w:rPr>
              <w:t xml:space="preserve">2.4  Existe la cedula en el sistema – Se mostraran los datos del cliente y se    </w:t>
            </w:r>
            <w:proofErr w:type="spellStart"/>
            <w:r w:rsidR="006552E1">
              <w:rPr>
                <w:rFonts w:ascii="Calibri" w:hAnsi="Calibri" w:cs="Calibri"/>
                <w:lang w:val="es-ES"/>
              </w:rPr>
              <w:t>dara</w:t>
            </w:r>
            <w:proofErr w:type="spellEnd"/>
            <w:r w:rsidR="006552E1">
              <w:rPr>
                <w:rFonts w:ascii="Calibri" w:hAnsi="Calibri" w:cs="Calibri"/>
                <w:lang w:val="es-ES"/>
              </w:rPr>
              <w:t xml:space="preserve"> la opción para modificar o eliminar el mismo</w:t>
            </w:r>
          </w:p>
          <w:p w:rsidR="00E95E2C" w:rsidRPr="006224C8" w:rsidRDefault="006552E1" w:rsidP="007039E8">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4</w:t>
            </w:r>
            <w:r w:rsidR="00E95E2C" w:rsidRPr="006224C8">
              <w:rPr>
                <w:rFonts w:ascii="Calibri" w:hAnsi="Calibri" w:cs="Calibri"/>
                <w:lang w:val="es-ES"/>
              </w:rPr>
              <w:t>.a</w:t>
            </w:r>
            <w:proofErr w:type="gramEnd"/>
            <w:r w:rsidR="00E95E2C" w:rsidRPr="006224C8">
              <w:rPr>
                <w:rFonts w:ascii="Calibri" w:hAnsi="Calibri" w:cs="Calibri"/>
                <w:lang w:val="es-ES"/>
              </w:rPr>
              <w:t xml:space="preserve">  Campo obligatorio vacío.</w:t>
            </w:r>
          </w:p>
          <w:p w:rsidR="00E95E2C" w:rsidRPr="006224C8" w:rsidRDefault="006552E1" w:rsidP="007039E8">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4</w:t>
            </w:r>
            <w:r w:rsidR="00E95E2C" w:rsidRPr="006224C8">
              <w:rPr>
                <w:rFonts w:ascii="Calibri" w:hAnsi="Calibri" w:cs="Calibri"/>
                <w:lang w:val="es-ES"/>
              </w:rPr>
              <w:t>.a.1</w:t>
            </w:r>
            <w:proofErr w:type="gramEnd"/>
            <w:r w:rsidR="00E95E2C" w:rsidRPr="006224C8">
              <w:rPr>
                <w:rFonts w:ascii="Calibri" w:hAnsi="Calibri" w:cs="Calibri"/>
                <w:lang w:val="es-ES"/>
              </w:rPr>
              <w:t xml:space="preserve">  El sistema notificará al usuario del error generado.</w:t>
            </w:r>
          </w:p>
          <w:p w:rsidR="00E95E2C" w:rsidRPr="006224C8" w:rsidRDefault="006552E1" w:rsidP="007039E8">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4.a.2</w:t>
            </w:r>
            <w:proofErr w:type="gramEnd"/>
            <w:r>
              <w:rPr>
                <w:rFonts w:ascii="Calibri" w:hAnsi="Calibri" w:cs="Calibri"/>
                <w:lang w:val="es-ES"/>
              </w:rPr>
              <w:t xml:space="preserve">  Paso 3 del flujo principal.</w:t>
            </w:r>
          </w:p>
        </w:tc>
      </w:tr>
    </w:tbl>
    <w:p w:rsidR="00E95E2C" w:rsidRDefault="00E95E2C" w:rsidP="00E95E2C">
      <w:pPr>
        <w:widowControl w:val="0"/>
        <w:autoSpaceDE w:val="0"/>
        <w:autoSpaceDN w:val="0"/>
        <w:adjustRightInd w:val="0"/>
        <w:rPr>
          <w:rFonts w:ascii="Calibri" w:hAnsi="Calibri" w:cs="Calibri"/>
          <w:b/>
          <w:bCs/>
          <w:lang w:val="es-ES"/>
        </w:rPr>
      </w:pPr>
    </w:p>
    <w:p w:rsidR="00AF24EA" w:rsidRDefault="00AF24EA" w:rsidP="00AF24EA">
      <w:pPr>
        <w:widowControl w:val="0"/>
        <w:autoSpaceDE w:val="0"/>
        <w:autoSpaceDN w:val="0"/>
        <w:adjustRightInd w:val="0"/>
        <w:rPr>
          <w:rFonts w:ascii="Calibri" w:hAnsi="Calibri" w:cs="Calibri"/>
          <w:b/>
          <w:bCs/>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280DEC" w:rsidRDefault="00280DEC" w:rsidP="00AF24EA">
      <w:pPr>
        <w:widowControl w:val="0"/>
        <w:autoSpaceDE w:val="0"/>
        <w:autoSpaceDN w:val="0"/>
        <w:adjustRightInd w:val="0"/>
        <w:rPr>
          <w:rFonts w:ascii="Calibri" w:hAnsi="Calibri" w:cs="Calibri"/>
          <w:b/>
          <w:bCs/>
          <w:sz w:val="28"/>
          <w:szCs w:val="28"/>
          <w:lang w:val="es-ES"/>
        </w:rPr>
      </w:pPr>
    </w:p>
    <w:p w:rsidR="00AF24EA" w:rsidRDefault="00AF24EA" w:rsidP="00AF24EA">
      <w:pPr>
        <w:widowControl w:val="0"/>
        <w:autoSpaceDE w:val="0"/>
        <w:autoSpaceDN w:val="0"/>
        <w:adjustRightInd w:val="0"/>
        <w:rPr>
          <w:rFonts w:ascii="Calibri" w:hAnsi="Calibri" w:cs="Calibri"/>
          <w:b/>
          <w:bCs/>
          <w:sz w:val="28"/>
          <w:szCs w:val="28"/>
          <w:lang w:val="es-ES"/>
        </w:rPr>
      </w:pPr>
      <w:r w:rsidRPr="00454AE3">
        <w:rPr>
          <w:rFonts w:ascii="Calibri" w:hAnsi="Calibri" w:cs="Calibri"/>
          <w:b/>
          <w:bCs/>
          <w:sz w:val="28"/>
          <w:szCs w:val="28"/>
          <w:lang w:val="es-ES"/>
        </w:rPr>
        <w:t>DSS:</w:t>
      </w:r>
    </w:p>
    <w:p w:rsidR="00AF24EA" w:rsidRDefault="00280DEC" w:rsidP="00AF24EA">
      <w:pPr>
        <w:widowControl w:val="0"/>
        <w:autoSpaceDE w:val="0"/>
        <w:autoSpaceDN w:val="0"/>
        <w:adjustRightInd w:val="0"/>
        <w:rPr>
          <w:rFonts w:ascii="Calibri" w:hAnsi="Calibri" w:cs="Calibri"/>
          <w:b/>
          <w:bCs/>
          <w:lang w:val="es-ES"/>
        </w:rPr>
      </w:pPr>
      <w:r>
        <w:rPr>
          <w:rFonts w:ascii="Calibri" w:hAnsi="Calibri" w:cs="Calibri"/>
          <w:b/>
          <w:bCs/>
          <w:lang w:val="es-ES"/>
        </w:rPr>
        <w:object w:dxaOrig="9376" w:dyaOrig="6007">
          <v:shape id="_x0000_i1037" type="#_x0000_t75" style="width:468.85pt;height:300.55pt" o:ole="">
            <v:imagedata r:id="rId42" o:title=""/>
          </v:shape>
          <o:OLEObject Type="Link" ProgID="Visio.Drawing.11" ShapeID="_x0000_i1037" DrawAspect="Content" r:id="rId43" UpdateMode="Always">
            <o:LinkType>EnhancedMetaFile</o:LinkType>
            <o:LockedField>false</o:LockedField>
            <o:FieldCodes>\f 0</o:FieldCodes>
          </o:OLEObject>
        </w:object>
      </w:r>
    </w:p>
    <w:p w:rsidR="00E95E2C" w:rsidRDefault="00E95E2C" w:rsidP="00E95E2C">
      <w:pPr>
        <w:widowControl w:val="0"/>
        <w:autoSpaceDE w:val="0"/>
        <w:autoSpaceDN w:val="0"/>
        <w:adjustRightInd w:val="0"/>
        <w:rPr>
          <w:rFonts w:ascii="Calibri" w:hAnsi="Calibri" w:cs="Calibri"/>
          <w:b/>
          <w:bCs/>
          <w:lang w:val="es-ES"/>
        </w:rPr>
      </w:pPr>
    </w:p>
    <w:p w:rsidR="00351184" w:rsidRPr="00AF24EA" w:rsidRDefault="00AF24EA" w:rsidP="00E95E2C">
      <w:pPr>
        <w:widowControl w:val="0"/>
        <w:autoSpaceDE w:val="0"/>
        <w:autoSpaceDN w:val="0"/>
        <w:adjustRightInd w:val="0"/>
        <w:rPr>
          <w:rFonts w:ascii="Calibri" w:hAnsi="Calibri" w:cs="Calibri"/>
          <w:b/>
          <w:bCs/>
          <w:sz w:val="28"/>
          <w:szCs w:val="28"/>
          <w:lang w:val="es-ES"/>
        </w:rPr>
      </w:pPr>
      <w:r>
        <w:rPr>
          <w:rFonts w:ascii="Calibri" w:hAnsi="Calibri" w:cs="Calibri"/>
          <w:b/>
          <w:bCs/>
          <w:sz w:val="28"/>
          <w:szCs w:val="28"/>
          <w:lang w:val="es-ES"/>
        </w:rPr>
        <w:lastRenderedPageBreak/>
        <w:t>Contrato de software: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7821"/>
      </w:tblGrid>
      <w:tr w:rsidR="00E95E2C" w:rsidRPr="00380D21" w:rsidTr="00794684">
        <w:trPr>
          <w:trHeight w:val="270"/>
        </w:trPr>
        <w:tc>
          <w:tcPr>
            <w:tcW w:w="1785" w:type="dxa"/>
          </w:tcPr>
          <w:p w:rsidR="00E95E2C" w:rsidRPr="006224C8" w:rsidRDefault="00E95E2C" w:rsidP="007039E8">
            <w:pPr>
              <w:spacing w:after="0" w:line="240" w:lineRule="auto"/>
              <w:rPr>
                <w:lang w:val="es-ES"/>
              </w:rPr>
            </w:pPr>
            <w:r w:rsidRPr="006224C8">
              <w:rPr>
                <w:lang w:val="es-ES"/>
              </w:rPr>
              <w:t>Caso de uso:</w:t>
            </w:r>
          </w:p>
        </w:tc>
        <w:tc>
          <w:tcPr>
            <w:tcW w:w="7821" w:type="dxa"/>
          </w:tcPr>
          <w:p w:rsidR="00E95E2C" w:rsidRPr="006224C8" w:rsidRDefault="00B35E7D" w:rsidP="00F9112A">
            <w:pPr>
              <w:spacing w:after="0" w:line="240" w:lineRule="auto"/>
              <w:rPr>
                <w:lang w:val="es-ES"/>
              </w:rPr>
            </w:pPr>
            <w:r>
              <w:rPr>
                <w:rFonts w:ascii="Calibri" w:hAnsi="Calibri" w:cs="Calibri"/>
                <w:b/>
                <w:lang w:val="es-ES"/>
              </w:rPr>
              <w:t>CUCO02-</w:t>
            </w:r>
            <w:r w:rsidR="00F9112A">
              <w:rPr>
                <w:lang w:val="es-ES"/>
              </w:rPr>
              <w:t>Alta Cliente</w:t>
            </w:r>
          </w:p>
        </w:tc>
      </w:tr>
      <w:tr w:rsidR="00E95E2C" w:rsidRPr="006224C8" w:rsidTr="00794684">
        <w:trPr>
          <w:trHeight w:val="270"/>
        </w:trPr>
        <w:tc>
          <w:tcPr>
            <w:tcW w:w="1785" w:type="dxa"/>
          </w:tcPr>
          <w:p w:rsidR="00E95E2C" w:rsidRPr="006224C8" w:rsidRDefault="00E95E2C" w:rsidP="007039E8">
            <w:pPr>
              <w:spacing w:after="0" w:line="240" w:lineRule="auto"/>
              <w:rPr>
                <w:lang w:val="es-ES"/>
              </w:rPr>
            </w:pPr>
            <w:r w:rsidRPr="006224C8">
              <w:rPr>
                <w:lang w:val="es-ES"/>
              </w:rPr>
              <w:t>Nombre:</w:t>
            </w:r>
          </w:p>
        </w:tc>
        <w:tc>
          <w:tcPr>
            <w:tcW w:w="7821" w:type="dxa"/>
          </w:tcPr>
          <w:p w:rsidR="00E95E2C" w:rsidRPr="00F9112A" w:rsidRDefault="00E95E2C" w:rsidP="00F9112A">
            <w:pPr>
              <w:spacing w:after="0" w:line="240" w:lineRule="auto"/>
            </w:pPr>
            <w:proofErr w:type="spellStart"/>
            <w:r w:rsidRPr="00F9112A">
              <w:t>AltaCliente</w:t>
            </w:r>
            <w:proofErr w:type="spellEnd"/>
            <w:r w:rsidRPr="00F9112A">
              <w:t>:</w:t>
            </w:r>
            <w:r w:rsidR="00F9112A" w:rsidRPr="00F9112A">
              <w:t xml:space="preserve"> String: </w:t>
            </w:r>
            <w:proofErr w:type="spellStart"/>
            <w:r w:rsidR="00F9112A" w:rsidRPr="00F9112A">
              <w:t>cedula</w:t>
            </w:r>
            <w:proofErr w:type="spellEnd"/>
            <w:r w:rsidRPr="00F9112A">
              <w:t xml:space="preserve"> Str</w:t>
            </w:r>
            <w:r w:rsidR="00F9112A">
              <w:t xml:space="preserve">ing, password : String, </w:t>
            </w:r>
            <w:proofErr w:type="spellStart"/>
            <w:r w:rsidR="00F9112A">
              <w:t>nombre</w:t>
            </w:r>
            <w:proofErr w:type="spellEnd"/>
            <w:r w:rsidR="00F9112A">
              <w:t>:</w:t>
            </w:r>
            <w:r w:rsidRPr="00F9112A">
              <w:t xml:space="preserve"> String, </w:t>
            </w:r>
            <w:proofErr w:type="spellStart"/>
            <w:r w:rsidRPr="00F9112A">
              <w:t>telefono</w:t>
            </w:r>
            <w:proofErr w:type="spellEnd"/>
            <w:r w:rsidRPr="00F9112A">
              <w:t xml:space="preserve"> : </w:t>
            </w:r>
            <w:proofErr w:type="spellStart"/>
            <w:r w:rsidRPr="00F9112A">
              <w:t>int</w:t>
            </w:r>
            <w:proofErr w:type="spellEnd"/>
            <w:r w:rsidRPr="00F9112A">
              <w:t xml:space="preserve">, </w:t>
            </w:r>
            <w:proofErr w:type="spellStart"/>
            <w:r w:rsidRPr="00F9112A">
              <w:t>celular</w:t>
            </w:r>
            <w:proofErr w:type="spellEnd"/>
            <w:r w:rsidRPr="00F9112A">
              <w:t xml:space="preserve"> : </w:t>
            </w:r>
            <w:proofErr w:type="spellStart"/>
            <w:r w:rsidRPr="00F9112A">
              <w:t>int</w:t>
            </w:r>
            <w:proofErr w:type="spellEnd"/>
            <w:r w:rsidRPr="00F9112A">
              <w:t xml:space="preserve">, </w:t>
            </w:r>
            <w:proofErr w:type="spellStart"/>
            <w:r w:rsidRPr="00F9112A">
              <w:t>ubicacion</w:t>
            </w:r>
            <w:proofErr w:type="spellEnd"/>
            <w:r w:rsidRPr="00F9112A">
              <w:t xml:space="preserve"> : </w:t>
            </w:r>
            <w:proofErr w:type="spellStart"/>
            <w:r w:rsidRPr="00F9112A">
              <w:t>Ubicacion</w:t>
            </w:r>
            <w:proofErr w:type="spellEnd"/>
            <w:r w:rsidRPr="00F9112A">
              <w:t>)</w:t>
            </w:r>
          </w:p>
        </w:tc>
      </w:tr>
      <w:tr w:rsidR="00E95E2C" w:rsidRPr="00966E73" w:rsidTr="00794684">
        <w:trPr>
          <w:trHeight w:val="255"/>
        </w:trPr>
        <w:tc>
          <w:tcPr>
            <w:tcW w:w="1785" w:type="dxa"/>
          </w:tcPr>
          <w:p w:rsidR="00E95E2C" w:rsidRPr="006224C8" w:rsidRDefault="00E95E2C" w:rsidP="007039E8">
            <w:pPr>
              <w:spacing w:after="0" w:line="240" w:lineRule="auto"/>
              <w:rPr>
                <w:lang w:val="es-ES"/>
              </w:rPr>
            </w:pPr>
            <w:r w:rsidRPr="006224C8">
              <w:rPr>
                <w:lang w:val="es-ES"/>
              </w:rPr>
              <w:t>Responsabilidad:</w:t>
            </w:r>
          </w:p>
        </w:tc>
        <w:tc>
          <w:tcPr>
            <w:tcW w:w="7821" w:type="dxa"/>
          </w:tcPr>
          <w:p w:rsidR="00E95E2C" w:rsidRPr="006224C8" w:rsidRDefault="00E95E2C" w:rsidP="007039E8">
            <w:pPr>
              <w:spacing w:after="0" w:line="240" w:lineRule="auto"/>
              <w:rPr>
                <w:lang w:val="es-ES"/>
              </w:rPr>
            </w:pPr>
            <w:r w:rsidRPr="006224C8">
              <w:rPr>
                <w:lang w:val="es-ES"/>
              </w:rPr>
              <w:t>Dar de alta una nueva instancia de tipo Cliente en el sistema.</w:t>
            </w:r>
          </w:p>
        </w:tc>
      </w:tr>
      <w:tr w:rsidR="00E95E2C" w:rsidRPr="00966E73" w:rsidTr="00794684">
        <w:trPr>
          <w:trHeight w:val="270"/>
        </w:trPr>
        <w:tc>
          <w:tcPr>
            <w:tcW w:w="1785" w:type="dxa"/>
          </w:tcPr>
          <w:p w:rsidR="00E95E2C" w:rsidRPr="006224C8" w:rsidRDefault="00E95E2C" w:rsidP="007039E8">
            <w:pPr>
              <w:spacing w:after="0" w:line="240" w:lineRule="auto"/>
              <w:rPr>
                <w:lang w:val="es-ES"/>
              </w:rPr>
            </w:pPr>
            <w:r w:rsidRPr="006224C8">
              <w:rPr>
                <w:lang w:val="es-ES"/>
              </w:rPr>
              <w:t>Precondiciones:</w:t>
            </w:r>
          </w:p>
        </w:tc>
        <w:tc>
          <w:tcPr>
            <w:tcW w:w="7821" w:type="dxa"/>
          </w:tcPr>
          <w:p w:rsidR="00E95E2C" w:rsidRPr="006224C8" w:rsidRDefault="00E95E2C" w:rsidP="007039E8">
            <w:pPr>
              <w:numPr>
                <w:ilvl w:val="0"/>
                <w:numId w:val="17"/>
              </w:numPr>
              <w:spacing w:after="0" w:line="240" w:lineRule="auto"/>
              <w:rPr>
                <w:lang w:val="es-ES"/>
              </w:rPr>
            </w:pPr>
            <w:r w:rsidRPr="006224C8">
              <w:rPr>
                <w:lang w:val="es-ES"/>
              </w:rPr>
              <w:t xml:space="preserve">Existe una instancia de tipo </w:t>
            </w:r>
            <w:r w:rsidR="00F9112A" w:rsidRPr="006224C8">
              <w:rPr>
                <w:lang w:val="es-ES"/>
              </w:rPr>
              <w:t>Ubicación</w:t>
            </w:r>
            <w:r w:rsidRPr="006224C8">
              <w:rPr>
                <w:lang w:val="es-ES"/>
              </w:rPr>
              <w:t xml:space="preserve"> en el sistema. </w:t>
            </w:r>
          </w:p>
        </w:tc>
      </w:tr>
      <w:tr w:rsidR="00E95E2C" w:rsidRPr="00966E73" w:rsidTr="00794684">
        <w:trPr>
          <w:trHeight w:val="270"/>
        </w:trPr>
        <w:tc>
          <w:tcPr>
            <w:tcW w:w="1785" w:type="dxa"/>
          </w:tcPr>
          <w:p w:rsidR="00E95E2C" w:rsidRPr="006224C8" w:rsidRDefault="00E95E2C" w:rsidP="007039E8">
            <w:pPr>
              <w:spacing w:after="0" w:line="240" w:lineRule="auto"/>
              <w:rPr>
                <w:lang w:val="es-ES"/>
              </w:rPr>
            </w:pPr>
            <w:proofErr w:type="spellStart"/>
            <w:r w:rsidRPr="006224C8">
              <w:rPr>
                <w:lang w:val="es-ES"/>
              </w:rPr>
              <w:t>Postcondiciones</w:t>
            </w:r>
            <w:proofErr w:type="spellEnd"/>
            <w:r w:rsidRPr="006224C8">
              <w:rPr>
                <w:lang w:val="es-ES"/>
              </w:rPr>
              <w:t>:</w:t>
            </w:r>
          </w:p>
        </w:tc>
        <w:tc>
          <w:tcPr>
            <w:tcW w:w="7821" w:type="dxa"/>
          </w:tcPr>
          <w:p w:rsidR="00E95E2C" w:rsidRPr="006224C8" w:rsidRDefault="00E95E2C" w:rsidP="007039E8">
            <w:pPr>
              <w:numPr>
                <w:ilvl w:val="0"/>
                <w:numId w:val="17"/>
              </w:numPr>
              <w:spacing w:after="0" w:line="240" w:lineRule="auto"/>
              <w:rPr>
                <w:lang w:val="es-ES"/>
              </w:rPr>
            </w:pPr>
            <w:r w:rsidRPr="006224C8">
              <w:rPr>
                <w:lang w:val="es-ES"/>
              </w:rPr>
              <w:t>Se habrá creado una nueva instancia de tipo Cliente.</w:t>
            </w:r>
          </w:p>
          <w:p w:rsidR="00E95E2C" w:rsidRPr="006224C8" w:rsidRDefault="00E95E2C" w:rsidP="007039E8">
            <w:pPr>
              <w:pStyle w:val="Prrafodelista"/>
              <w:numPr>
                <w:ilvl w:val="0"/>
                <w:numId w:val="18"/>
              </w:numPr>
              <w:spacing w:after="0" w:line="240" w:lineRule="auto"/>
              <w:rPr>
                <w:lang w:val="es-ES"/>
              </w:rPr>
            </w:pPr>
            <w:r w:rsidRPr="006224C8">
              <w:rPr>
                <w:lang w:val="es-ES"/>
              </w:rPr>
              <w:t xml:space="preserve">Se asoció la instancia de tipo </w:t>
            </w:r>
            <w:r w:rsidR="00F9112A" w:rsidRPr="006224C8">
              <w:rPr>
                <w:lang w:val="es-ES"/>
              </w:rPr>
              <w:t>Ubicación</w:t>
            </w:r>
            <w:r w:rsidRPr="006224C8">
              <w:rPr>
                <w:lang w:val="es-ES"/>
              </w:rPr>
              <w:t xml:space="preserve"> al Cliente recién creado.</w:t>
            </w:r>
          </w:p>
        </w:tc>
      </w:tr>
    </w:tbl>
    <w:p w:rsidR="00AF24EA" w:rsidRDefault="00AF24EA" w:rsidP="00E95E2C">
      <w:pPr>
        <w:widowControl w:val="0"/>
        <w:autoSpaceDE w:val="0"/>
        <w:autoSpaceDN w:val="0"/>
        <w:adjustRightInd w:val="0"/>
        <w:rPr>
          <w:rFonts w:ascii="Calibri" w:hAnsi="Calibri" w:cs="Calibri"/>
          <w:b/>
          <w:bCs/>
          <w:lang w:val="es-ES"/>
        </w:rPr>
      </w:pPr>
    </w:p>
    <w:p w:rsidR="00280DEC" w:rsidRDefault="00280DEC" w:rsidP="00E95E2C">
      <w:pPr>
        <w:widowControl w:val="0"/>
        <w:autoSpaceDE w:val="0"/>
        <w:autoSpaceDN w:val="0"/>
        <w:adjustRightInd w:val="0"/>
        <w:rPr>
          <w:rFonts w:ascii="Calibri" w:hAnsi="Calibri" w:cs="Calibri"/>
          <w:b/>
          <w:bCs/>
          <w:lang w:val="es-ES"/>
        </w:rPr>
      </w:pPr>
    </w:p>
    <w:p w:rsidR="00280DEC" w:rsidRDefault="00280DEC" w:rsidP="00E95E2C">
      <w:pPr>
        <w:widowControl w:val="0"/>
        <w:autoSpaceDE w:val="0"/>
        <w:autoSpaceDN w:val="0"/>
        <w:adjustRightInd w:val="0"/>
        <w:rPr>
          <w:rFonts w:ascii="Calibri" w:hAnsi="Calibri" w:cs="Calibri"/>
          <w:b/>
          <w:bCs/>
          <w:lang w:val="es-ES"/>
        </w:rPr>
      </w:pPr>
    </w:p>
    <w:p w:rsidR="00280DEC" w:rsidRDefault="00280DEC" w:rsidP="00E95E2C">
      <w:pPr>
        <w:widowControl w:val="0"/>
        <w:autoSpaceDE w:val="0"/>
        <w:autoSpaceDN w:val="0"/>
        <w:adjustRightInd w:val="0"/>
        <w:rPr>
          <w:rFonts w:ascii="Calibri" w:hAnsi="Calibri" w:cs="Calibri"/>
          <w:b/>
          <w:bCs/>
          <w:lang w:val="es-ES"/>
        </w:rPr>
      </w:pPr>
    </w:p>
    <w:p w:rsidR="00280DEC" w:rsidRDefault="00280DEC" w:rsidP="00E95E2C">
      <w:pPr>
        <w:widowControl w:val="0"/>
        <w:autoSpaceDE w:val="0"/>
        <w:autoSpaceDN w:val="0"/>
        <w:adjustRightInd w:val="0"/>
        <w:rPr>
          <w:rFonts w:ascii="Calibri" w:hAnsi="Calibri" w:cs="Calibri"/>
          <w:b/>
          <w:bCs/>
          <w:lang w:val="es-ES"/>
        </w:rPr>
      </w:pPr>
    </w:p>
    <w:p w:rsidR="00280DEC" w:rsidRDefault="00280DEC" w:rsidP="00E95E2C">
      <w:pPr>
        <w:widowControl w:val="0"/>
        <w:autoSpaceDE w:val="0"/>
        <w:autoSpaceDN w:val="0"/>
        <w:adjustRightInd w:val="0"/>
        <w:rPr>
          <w:rFonts w:ascii="Calibri" w:hAnsi="Calibri" w:cs="Calibri"/>
          <w:b/>
          <w:bCs/>
          <w:lang w:val="es-ES"/>
        </w:rPr>
      </w:pPr>
    </w:p>
    <w:p w:rsidR="00E95E2C" w:rsidRPr="006224C8" w:rsidRDefault="00E95E2C" w:rsidP="00E95E2C">
      <w:pPr>
        <w:widowControl w:val="0"/>
        <w:autoSpaceDE w:val="0"/>
        <w:autoSpaceDN w:val="0"/>
        <w:adjustRightInd w:val="0"/>
        <w:rPr>
          <w:rFonts w:ascii="Calibri" w:hAnsi="Calibri" w:cs="Calibri"/>
          <w:b/>
          <w:bCs/>
          <w:sz w:val="28"/>
          <w:szCs w:val="28"/>
          <w:lang w:val="es-ES"/>
        </w:rPr>
      </w:pPr>
      <w:r w:rsidRPr="006224C8">
        <w:rPr>
          <w:rFonts w:ascii="Calibri" w:hAnsi="Calibri" w:cs="Calibri"/>
          <w:b/>
          <w:bCs/>
          <w:sz w:val="28"/>
          <w:szCs w:val="28"/>
          <w:lang w:val="es-ES"/>
        </w:rPr>
        <w:t>Diagrama de comunicación:</w:t>
      </w:r>
    </w:p>
    <w:p w:rsidR="00E95E2C" w:rsidRPr="006224C8" w:rsidRDefault="00E95E2C" w:rsidP="00E95E2C">
      <w:pPr>
        <w:widowControl w:val="0"/>
        <w:autoSpaceDE w:val="0"/>
        <w:autoSpaceDN w:val="0"/>
        <w:adjustRightInd w:val="0"/>
        <w:rPr>
          <w:rFonts w:ascii="Calibri" w:hAnsi="Calibri" w:cs="Calibri"/>
          <w:b/>
          <w:bCs/>
          <w:lang w:val="es-ES"/>
        </w:rPr>
      </w:pPr>
    </w:p>
    <w:p w:rsidR="00351184" w:rsidRPr="00F9112A" w:rsidRDefault="00966E73" w:rsidP="00F9112A">
      <w:pPr>
        <w:widowControl w:val="0"/>
        <w:autoSpaceDE w:val="0"/>
        <w:autoSpaceDN w:val="0"/>
        <w:adjustRightInd w:val="0"/>
        <w:rPr>
          <w:rFonts w:ascii="Calibri" w:hAnsi="Calibri" w:cs="Calibri"/>
          <w:b/>
          <w:bCs/>
          <w:lang w:val="es-ES"/>
        </w:rPr>
      </w:pPr>
      <w:r>
        <w:rPr>
          <w:rFonts w:ascii="Calibri" w:hAnsi="Calibri" w:cs="Calibri"/>
          <w:b/>
          <w:bCs/>
          <w:lang w:val="es-ES"/>
        </w:rPr>
        <w:pict>
          <v:shape id="_x0000_i1038" type="#_x0000_t75" style="width:527.45pt;height:167.45pt">
            <v:imagedata r:id="rId44" o:title=""/>
          </v:shape>
        </w:pict>
      </w:r>
    </w:p>
    <w:p w:rsidR="00E95E2C" w:rsidRDefault="00E95E2C" w:rsidP="00E95E2C">
      <w:pPr>
        <w:widowControl w:val="0"/>
        <w:autoSpaceDE w:val="0"/>
        <w:autoSpaceDN w:val="0"/>
        <w:adjustRightInd w:val="0"/>
        <w:rPr>
          <w:rFonts w:ascii="Calibri" w:hAnsi="Calibri" w:cs="Calibri"/>
          <w:b/>
          <w:bCs/>
          <w:lang w:val="es-ES"/>
        </w:rPr>
      </w:pPr>
    </w:p>
    <w:p w:rsidR="00351184" w:rsidRDefault="00351184" w:rsidP="00E95E2C">
      <w:pPr>
        <w:widowControl w:val="0"/>
        <w:autoSpaceDE w:val="0"/>
        <w:autoSpaceDN w:val="0"/>
        <w:adjustRightInd w:val="0"/>
        <w:rPr>
          <w:rFonts w:ascii="Calibri" w:hAnsi="Calibri" w:cs="Calibri"/>
          <w:b/>
          <w:bCs/>
          <w:sz w:val="28"/>
          <w:szCs w:val="28"/>
          <w:lang w:val="es-ES"/>
        </w:rPr>
      </w:pPr>
    </w:p>
    <w:p w:rsidR="00351184" w:rsidRPr="00AF24EA" w:rsidRDefault="00351184" w:rsidP="00F279C6">
      <w:pPr>
        <w:widowControl w:val="0"/>
        <w:autoSpaceDE w:val="0"/>
        <w:autoSpaceDN w:val="0"/>
        <w:adjustRightInd w:val="0"/>
        <w:rPr>
          <w:rFonts w:ascii="Calibri" w:hAnsi="Calibri" w:cs="Calibri"/>
          <w:b/>
          <w:bCs/>
          <w:lang w:val="es-ES"/>
        </w:rPr>
      </w:pPr>
    </w:p>
    <w:tbl>
      <w:tblPr>
        <w:tblW w:w="9616" w:type="dxa"/>
        <w:tblInd w:w="-10" w:type="dxa"/>
        <w:tblLayout w:type="fixed"/>
        <w:tblLook w:val="0000" w:firstRow="0" w:lastRow="0" w:firstColumn="0" w:lastColumn="0" w:noHBand="0" w:noVBand="0"/>
      </w:tblPr>
      <w:tblGrid>
        <w:gridCol w:w="2319"/>
        <w:gridCol w:w="7297"/>
      </w:tblGrid>
      <w:tr w:rsidR="00F279C6" w:rsidRPr="00E4703B"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Caso de uso:</w:t>
            </w:r>
          </w:p>
        </w:tc>
        <w:tc>
          <w:tcPr>
            <w:tcW w:w="7297" w:type="dxa"/>
            <w:tcBorders>
              <w:top w:val="single" w:sz="4" w:space="0" w:color="000000"/>
              <w:left w:val="single" w:sz="4" w:space="0" w:color="000000"/>
              <w:bottom w:val="single" w:sz="4" w:space="0" w:color="000000"/>
              <w:right w:val="single" w:sz="4" w:space="0" w:color="000000"/>
            </w:tcBorders>
          </w:tcPr>
          <w:p w:rsidR="00F279C6" w:rsidRPr="007E7C64" w:rsidRDefault="00C100D7" w:rsidP="00C100D7">
            <w:pPr>
              <w:widowControl w:val="0"/>
              <w:autoSpaceDE w:val="0"/>
              <w:autoSpaceDN w:val="0"/>
              <w:adjustRightInd w:val="0"/>
              <w:spacing w:after="0"/>
              <w:rPr>
                <w:rFonts w:ascii="Calibri" w:hAnsi="Calibri" w:cs="Calibri"/>
                <w:b/>
                <w:lang w:val="es-ES"/>
              </w:rPr>
            </w:pPr>
            <w:r>
              <w:rPr>
                <w:b/>
                <w:lang w:val="es-ES"/>
              </w:rPr>
              <w:t>CUCO03</w:t>
            </w:r>
            <w:r w:rsidR="00B35E7D">
              <w:rPr>
                <w:rFonts w:ascii="Calibri" w:hAnsi="Calibri" w:cs="Calibri"/>
                <w:b/>
                <w:lang w:val="es-ES"/>
              </w:rPr>
              <w:t>-</w:t>
            </w:r>
            <w:r>
              <w:rPr>
                <w:rFonts w:ascii="Calibri" w:hAnsi="Calibri" w:cs="Calibri"/>
                <w:lang w:val="es-ES"/>
              </w:rPr>
              <w:t>Modificación Cliente</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ind w:left="420" w:hanging="420"/>
              <w:rPr>
                <w:rFonts w:ascii="Calibri" w:hAnsi="Calibri" w:cs="Calibri"/>
                <w:lang w:val="es-ES"/>
              </w:rPr>
            </w:pPr>
            <w:r w:rsidRPr="006224C8">
              <w:rPr>
                <w:rFonts w:ascii="Calibri" w:hAnsi="Calibri" w:cs="Calibri"/>
                <w:b/>
                <w:bCs/>
                <w:lang w:val="es-ES"/>
              </w:rPr>
              <w:t>Actores principales:</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Empleado de mostrador,</w:t>
            </w:r>
            <w:r w:rsidR="00FC6668">
              <w:rPr>
                <w:rFonts w:ascii="Calibri" w:hAnsi="Calibri" w:cs="Calibri"/>
                <w:lang w:val="es-ES"/>
              </w:rPr>
              <w:t xml:space="preserve"> Empleado supervisor</w:t>
            </w:r>
            <w:r w:rsidRPr="006224C8">
              <w:rPr>
                <w:rFonts w:ascii="Calibri" w:hAnsi="Calibri" w:cs="Calibri"/>
                <w:lang w:val="es-ES"/>
              </w:rPr>
              <w:t xml:space="preserve"> Cliente</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Objetivo: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C6668" w:rsidP="00FC6668">
            <w:pPr>
              <w:widowControl w:val="0"/>
              <w:autoSpaceDE w:val="0"/>
              <w:autoSpaceDN w:val="0"/>
              <w:adjustRightInd w:val="0"/>
              <w:spacing w:after="0"/>
              <w:rPr>
                <w:rFonts w:ascii="Calibri" w:hAnsi="Calibri" w:cs="Calibri"/>
                <w:lang w:val="es-ES"/>
              </w:rPr>
            </w:pPr>
            <w:r>
              <w:rPr>
                <w:rFonts w:ascii="Calibri" w:hAnsi="Calibri" w:cs="Calibri"/>
                <w:lang w:val="es-ES"/>
              </w:rPr>
              <w:t xml:space="preserve">Modificar un cliente </w:t>
            </w:r>
            <w:r w:rsidR="00F279C6" w:rsidRPr="006224C8">
              <w:rPr>
                <w:rFonts w:ascii="Calibri" w:hAnsi="Calibri" w:cs="Calibri"/>
                <w:lang w:val="es-ES"/>
              </w:rPr>
              <w:t xml:space="preserve"> existente en el sistema.</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t>Escenario típico:</w:t>
            </w:r>
          </w:p>
        </w:tc>
        <w:tc>
          <w:tcPr>
            <w:tcW w:w="7297" w:type="dxa"/>
            <w:tcBorders>
              <w:top w:val="single" w:sz="4" w:space="0" w:color="000000"/>
              <w:left w:val="single" w:sz="4" w:space="0" w:color="000000"/>
              <w:bottom w:val="single" w:sz="4" w:space="0" w:color="000000"/>
              <w:right w:val="single" w:sz="4" w:space="0" w:color="000000"/>
            </w:tcBorders>
          </w:tcPr>
          <w:p w:rsidR="00FC6668" w:rsidRPr="00C100D7" w:rsidRDefault="00FC6668" w:rsidP="00FC6668">
            <w:pPr>
              <w:pStyle w:val="Prrafodelista"/>
              <w:widowControl w:val="0"/>
              <w:numPr>
                <w:ilvl w:val="0"/>
                <w:numId w:val="22"/>
              </w:numPr>
              <w:tabs>
                <w:tab w:val="left" w:pos="0"/>
              </w:tabs>
              <w:suppressAutoHyphens/>
              <w:autoSpaceDE w:val="0"/>
              <w:autoSpaceDN w:val="0"/>
              <w:adjustRightInd w:val="0"/>
              <w:spacing w:after="0" w:line="240" w:lineRule="auto"/>
              <w:rPr>
                <w:rFonts w:ascii="Calibri" w:hAnsi="Calibri" w:cs="Calibri"/>
                <w:color w:val="000000"/>
                <w:lang w:val="es-ES"/>
              </w:rPr>
            </w:pPr>
            <w:r w:rsidRPr="00C100D7">
              <w:rPr>
                <w:rFonts w:ascii="Calibri" w:hAnsi="Calibri" w:cs="Calibri"/>
                <w:color w:val="000000"/>
                <w:lang w:val="es-ES"/>
              </w:rPr>
              <w:t>El usuario ingresa la cedula del cliente</w:t>
            </w:r>
          </w:p>
          <w:p w:rsidR="00FC6668" w:rsidRPr="00C100D7" w:rsidRDefault="00FC6668" w:rsidP="00FC6668">
            <w:pPr>
              <w:pStyle w:val="Prrafodelista"/>
              <w:widowControl w:val="0"/>
              <w:numPr>
                <w:ilvl w:val="0"/>
                <w:numId w:val="22"/>
              </w:numPr>
              <w:tabs>
                <w:tab w:val="left" w:pos="0"/>
              </w:tabs>
              <w:suppressAutoHyphens/>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lastRenderedPageBreak/>
              <w:t>El sistema valida el dato ingresado</w:t>
            </w:r>
          </w:p>
          <w:p w:rsidR="00FC6668" w:rsidRPr="006224C8" w:rsidRDefault="00FC6668" w:rsidP="00FC6668">
            <w:pPr>
              <w:widowControl w:val="0"/>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3</w:t>
            </w:r>
            <w:r w:rsidRPr="006224C8">
              <w:rPr>
                <w:rFonts w:ascii="Calibri" w:hAnsi="Calibri" w:cs="Calibri"/>
                <w:color w:val="000000"/>
                <w:lang w:val="es-ES"/>
              </w:rPr>
              <w:t>.</w:t>
            </w:r>
            <w:r w:rsidRPr="006224C8">
              <w:rPr>
                <w:rFonts w:ascii="Calibri" w:hAnsi="Calibri" w:cs="Calibri"/>
                <w:color w:val="000000"/>
                <w:lang w:val="es-ES"/>
              </w:rPr>
              <w:tab/>
            </w:r>
            <w:r w:rsidRPr="006224C8">
              <w:rPr>
                <w:rFonts w:ascii="Calibri" w:hAnsi="Calibri" w:cs="Calibri"/>
                <w:lang w:val="es-ES"/>
              </w:rPr>
              <w:t>El sistema mostrará los siguiente campos con el valor actual del cliente y solicitará al usuario que modifique los siguientes campos:</w:t>
            </w:r>
          </w:p>
          <w:p w:rsidR="00FC6668" w:rsidRPr="006224C8" w:rsidRDefault="00FC6668" w:rsidP="00FC6668">
            <w:pPr>
              <w:widowControl w:val="0"/>
              <w:tabs>
                <w:tab w:val="left" w:pos="0"/>
              </w:tabs>
              <w:suppressAutoHyphens/>
              <w:autoSpaceDE w:val="0"/>
              <w:autoSpaceDN w:val="0"/>
              <w:adjustRightInd w:val="0"/>
              <w:spacing w:after="0" w:line="240" w:lineRule="auto"/>
              <w:ind w:left="1440" w:hanging="360"/>
              <w:rPr>
                <w:rFonts w:ascii="Calibri" w:hAnsi="Calibri" w:cs="Calibri"/>
                <w:color w:val="000000"/>
                <w:lang w:val="es-ES"/>
              </w:rPr>
            </w:pPr>
            <w:r w:rsidRPr="006224C8">
              <w:rPr>
                <w:rFonts w:ascii="Calibri" w:hAnsi="Calibri" w:cs="Calibri"/>
                <w:color w:val="000000"/>
                <w:lang w:val="es-ES"/>
              </w:rPr>
              <w:t>a.</w:t>
            </w:r>
            <w:r w:rsidRPr="006224C8">
              <w:rPr>
                <w:rFonts w:ascii="Calibri" w:hAnsi="Calibri" w:cs="Calibri"/>
                <w:color w:val="000000"/>
                <w:lang w:val="es-ES"/>
              </w:rPr>
              <w:tab/>
              <w:t>Nombre,</w:t>
            </w:r>
          </w:p>
          <w:p w:rsidR="00FC6668" w:rsidRDefault="00FC6668" w:rsidP="00FC6668">
            <w:pPr>
              <w:widowControl w:val="0"/>
              <w:suppressAutoHyphens/>
              <w:autoSpaceDE w:val="0"/>
              <w:autoSpaceDN w:val="0"/>
              <w:adjustRightInd w:val="0"/>
              <w:spacing w:after="0" w:line="240" w:lineRule="auto"/>
              <w:ind w:left="1440" w:hanging="360"/>
              <w:rPr>
                <w:rFonts w:ascii="Calibri" w:hAnsi="Calibri" w:cs="Calibri"/>
                <w:color w:val="000000"/>
                <w:lang w:val="es-ES"/>
              </w:rPr>
            </w:pPr>
            <w:r w:rsidRPr="006224C8">
              <w:rPr>
                <w:rFonts w:ascii="Calibri" w:hAnsi="Calibri" w:cs="Calibri"/>
                <w:color w:val="000000"/>
                <w:lang w:val="es-ES"/>
              </w:rPr>
              <w:t>b.</w:t>
            </w:r>
            <w:r w:rsidRPr="006224C8">
              <w:rPr>
                <w:rFonts w:ascii="Calibri" w:hAnsi="Calibri" w:cs="Calibri"/>
                <w:color w:val="000000"/>
                <w:lang w:val="es-ES"/>
              </w:rPr>
              <w:tab/>
              <w:t>Apellido,</w:t>
            </w:r>
          </w:p>
          <w:p w:rsidR="00FC6668" w:rsidRDefault="00FC6668" w:rsidP="00FC6668">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c.    Celular</w:t>
            </w:r>
            <w:r w:rsidR="00B67071">
              <w:rPr>
                <w:rFonts w:ascii="Calibri" w:hAnsi="Calibri" w:cs="Calibri"/>
                <w:color w:val="000000"/>
                <w:lang w:val="es-ES"/>
              </w:rPr>
              <w:t>,</w:t>
            </w:r>
          </w:p>
          <w:p w:rsidR="00FC6668" w:rsidRDefault="00FC6668" w:rsidP="00FC6668">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d.    Teléfono</w:t>
            </w:r>
            <w:r w:rsidR="00B67071">
              <w:rPr>
                <w:rFonts w:ascii="Calibri" w:hAnsi="Calibri" w:cs="Calibri"/>
                <w:color w:val="000000"/>
                <w:lang w:val="es-ES"/>
              </w:rPr>
              <w:t>,</w:t>
            </w:r>
          </w:p>
          <w:p w:rsidR="00FC6668" w:rsidRDefault="00FC6668" w:rsidP="00FC6668">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e.    Dirección</w:t>
            </w:r>
            <w:r w:rsidR="00B67071">
              <w:rPr>
                <w:rFonts w:ascii="Calibri" w:hAnsi="Calibri" w:cs="Calibri"/>
                <w:color w:val="000000"/>
                <w:lang w:val="es-ES"/>
              </w:rPr>
              <w:t>,</w:t>
            </w:r>
          </w:p>
          <w:p w:rsidR="00FC6668" w:rsidRDefault="00FC6668" w:rsidP="00FC6668">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f.     Ciudad</w:t>
            </w:r>
            <w:r w:rsidR="00B67071">
              <w:rPr>
                <w:rFonts w:ascii="Calibri" w:hAnsi="Calibri" w:cs="Calibri"/>
                <w:color w:val="000000"/>
                <w:lang w:val="es-ES"/>
              </w:rPr>
              <w:t>,</w:t>
            </w:r>
          </w:p>
          <w:p w:rsidR="00FC6668" w:rsidRDefault="00FC6668" w:rsidP="00FC6668">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g.     Barrio</w:t>
            </w:r>
            <w:r w:rsidR="00B67071">
              <w:rPr>
                <w:rFonts w:ascii="Calibri" w:hAnsi="Calibri" w:cs="Calibri"/>
                <w:color w:val="000000"/>
                <w:lang w:val="es-ES"/>
              </w:rPr>
              <w:t>.</w:t>
            </w:r>
          </w:p>
          <w:p w:rsidR="00FC6668" w:rsidRPr="006224C8" w:rsidRDefault="00FC6668" w:rsidP="00FC6668">
            <w:pPr>
              <w:widowControl w:val="0"/>
              <w:suppressAutoHyphens/>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       4.    El usuario selecciona la opción para modificar los datos del cliente</w:t>
            </w:r>
          </w:p>
          <w:p w:rsidR="00F279C6" w:rsidRPr="006224C8" w:rsidRDefault="00FC6668" w:rsidP="00FA4DEB">
            <w:pPr>
              <w:widowControl w:val="0"/>
              <w:tabs>
                <w:tab w:val="left" w:pos="0"/>
              </w:tabs>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5</w:t>
            </w:r>
            <w:r w:rsidR="00F279C6" w:rsidRPr="006224C8">
              <w:rPr>
                <w:rFonts w:ascii="Calibri" w:hAnsi="Calibri" w:cs="Calibri"/>
                <w:lang w:val="es-ES"/>
              </w:rPr>
              <w:t>.</w:t>
            </w:r>
            <w:r w:rsidR="00F279C6" w:rsidRPr="006224C8">
              <w:rPr>
                <w:rFonts w:ascii="Calibri" w:hAnsi="Calibri" w:cs="Calibri"/>
                <w:lang w:val="es-ES"/>
              </w:rPr>
              <w:tab/>
              <w:t xml:space="preserve">El sistema </w:t>
            </w:r>
            <w:proofErr w:type="gramStart"/>
            <w:r w:rsidR="00F279C6" w:rsidRPr="006224C8">
              <w:rPr>
                <w:rFonts w:ascii="Calibri" w:hAnsi="Calibri" w:cs="Calibri"/>
                <w:lang w:val="es-ES"/>
              </w:rPr>
              <w:t>valida</w:t>
            </w:r>
            <w:proofErr w:type="gramEnd"/>
            <w:r w:rsidR="00F279C6" w:rsidRPr="006224C8">
              <w:rPr>
                <w:rFonts w:ascii="Calibri" w:hAnsi="Calibri" w:cs="Calibri"/>
                <w:lang w:val="es-ES"/>
              </w:rPr>
              <w:t xml:space="preserve"> que los datos ingresados anteriormente estén correctos.</w:t>
            </w:r>
          </w:p>
          <w:p w:rsidR="00F279C6" w:rsidRPr="006224C8" w:rsidRDefault="00FC6668" w:rsidP="00FC6668">
            <w:pPr>
              <w:widowControl w:val="0"/>
              <w:suppressAutoHyphens/>
              <w:autoSpaceDE w:val="0"/>
              <w:autoSpaceDN w:val="0"/>
              <w:adjustRightInd w:val="0"/>
              <w:spacing w:after="0" w:line="240" w:lineRule="auto"/>
              <w:ind w:left="720" w:hanging="360"/>
              <w:rPr>
                <w:rFonts w:ascii="Calibri" w:hAnsi="Calibri" w:cs="Calibri"/>
                <w:lang w:val="es-ES"/>
              </w:rPr>
            </w:pPr>
            <w:r>
              <w:rPr>
                <w:rFonts w:ascii="Calibri" w:hAnsi="Calibri" w:cs="Calibri"/>
                <w:lang w:val="es-ES"/>
              </w:rPr>
              <w:t>5</w:t>
            </w:r>
            <w:r w:rsidR="00F279C6" w:rsidRPr="006224C8">
              <w:rPr>
                <w:rFonts w:ascii="Calibri" w:hAnsi="Calibri" w:cs="Calibri"/>
                <w:lang w:val="es-ES"/>
              </w:rPr>
              <w:t>.</w:t>
            </w:r>
            <w:r w:rsidR="00F279C6" w:rsidRPr="006224C8">
              <w:rPr>
                <w:rFonts w:ascii="Calibri" w:hAnsi="Calibri" w:cs="Calibri"/>
                <w:lang w:val="es-ES"/>
              </w:rPr>
              <w:tab/>
              <w:t xml:space="preserve">El sistema </w:t>
            </w:r>
            <w:r>
              <w:rPr>
                <w:rFonts w:ascii="Calibri" w:hAnsi="Calibri" w:cs="Calibri"/>
                <w:lang w:val="es-ES"/>
              </w:rPr>
              <w:t>efectúa la modificación</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b/>
                <w:bCs/>
                <w:lang w:val="es-ES"/>
              </w:rPr>
              <w:lastRenderedPageBreak/>
              <w:t>Escenario alternativo: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lang w:val="es-ES"/>
              </w:rPr>
            </w:pPr>
            <w:r w:rsidRPr="006224C8">
              <w:rPr>
                <w:rFonts w:ascii="Calibri" w:hAnsi="Calibri" w:cs="Calibri"/>
                <w:lang w:val="es-ES"/>
              </w:rPr>
              <w:t xml:space="preserve">    </w:t>
            </w:r>
            <w:r w:rsidR="00FC6668">
              <w:rPr>
                <w:rFonts w:ascii="Calibri" w:hAnsi="Calibri" w:cs="Calibri"/>
                <w:lang w:val="es-ES"/>
              </w:rPr>
              <w:t>2</w:t>
            </w:r>
            <w:r w:rsidRPr="006224C8">
              <w:rPr>
                <w:rFonts w:ascii="Calibri" w:hAnsi="Calibri" w:cs="Calibri"/>
                <w:lang w:val="es-ES"/>
              </w:rPr>
              <w:t>.</w:t>
            </w:r>
            <w:r w:rsidRPr="006224C8">
              <w:rPr>
                <w:rFonts w:ascii="Calibri" w:hAnsi="Calibri" w:cs="Calibri"/>
                <w:color w:val="000000"/>
                <w:lang w:val="es-ES"/>
              </w:rPr>
              <w:t xml:space="preserve">a  </w:t>
            </w:r>
            <w:r w:rsidR="00FC6668">
              <w:rPr>
                <w:rFonts w:ascii="Calibri" w:hAnsi="Calibri" w:cs="Calibri"/>
                <w:color w:val="000000"/>
                <w:lang w:val="es-ES"/>
              </w:rPr>
              <w:t>cedula del cliente</w:t>
            </w:r>
            <w:r w:rsidRPr="006224C8">
              <w:rPr>
                <w:rFonts w:ascii="Calibri" w:hAnsi="Calibri" w:cs="Calibri"/>
                <w:lang w:val="es-ES"/>
              </w:rPr>
              <w:t xml:space="preserve"> no </w:t>
            </w:r>
            <w:r w:rsidR="00FC6668">
              <w:rPr>
                <w:rFonts w:ascii="Calibri" w:hAnsi="Calibri" w:cs="Calibri"/>
                <w:lang w:val="es-ES"/>
              </w:rPr>
              <w:t>encontrada</w:t>
            </w:r>
            <w:r w:rsidRPr="006224C8">
              <w:rPr>
                <w:rFonts w:ascii="Calibri" w:hAnsi="Calibri" w:cs="Calibri"/>
                <w:lang w:val="es-ES"/>
              </w:rPr>
              <w:t xml:space="preserve"> en el sistema</w:t>
            </w:r>
          </w:p>
          <w:p w:rsidR="00F279C6" w:rsidRPr="006224C8" w:rsidRDefault="00FC6668"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2</w:t>
            </w:r>
            <w:r w:rsidR="00F279C6" w:rsidRPr="006224C8">
              <w:rPr>
                <w:rFonts w:ascii="Calibri" w:hAnsi="Calibri" w:cs="Calibri"/>
                <w:lang w:val="es-ES"/>
              </w:rPr>
              <w:t>.a.1</w:t>
            </w:r>
            <w:proofErr w:type="gramEnd"/>
            <w:r w:rsidR="00F279C6" w:rsidRPr="006224C8">
              <w:rPr>
                <w:rFonts w:ascii="Calibri" w:hAnsi="Calibri" w:cs="Calibri"/>
                <w:lang w:val="es-ES"/>
              </w:rPr>
              <w:t xml:space="preserve">  El sistema notificará al usuario el error generado.</w:t>
            </w:r>
          </w:p>
          <w:p w:rsidR="00F279C6" w:rsidRPr="006224C8" w:rsidRDefault="00FC6668"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2.a.2</w:t>
            </w:r>
            <w:proofErr w:type="gramEnd"/>
            <w:r>
              <w:rPr>
                <w:rFonts w:ascii="Calibri" w:hAnsi="Calibri" w:cs="Calibri"/>
                <w:lang w:val="es-ES"/>
              </w:rPr>
              <w:t xml:space="preserve">  Paso 1</w:t>
            </w:r>
            <w:r w:rsidR="00F279C6" w:rsidRPr="006224C8">
              <w:rPr>
                <w:rFonts w:ascii="Calibri" w:hAnsi="Calibri" w:cs="Calibri"/>
                <w:lang w:val="es-ES"/>
              </w:rPr>
              <w:t xml:space="preserve"> del flujo principal.</w:t>
            </w:r>
          </w:p>
          <w:p w:rsidR="00F279C6" w:rsidRPr="006224C8" w:rsidRDefault="00FC6668"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5</w:t>
            </w:r>
            <w:r w:rsidR="00F279C6" w:rsidRPr="006224C8">
              <w:rPr>
                <w:rFonts w:ascii="Calibri" w:hAnsi="Calibri" w:cs="Calibri"/>
                <w:lang w:val="es-ES"/>
              </w:rPr>
              <w:t>.a</w:t>
            </w:r>
            <w:proofErr w:type="gramEnd"/>
            <w:r w:rsidR="00F279C6" w:rsidRPr="006224C8">
              <w:rPr>
                <w:rFonts w:ascii="Calibri" w:hAnsi="Calibri" w:cs="Calibri"/>
                <w:lang w:val="es-ES"/>
              </w:rPr>
              <w:t xml:space="preserve">  Campo obligatorio vacío.</w:t>
            </w:r>
          </w:p>
          <w:p w:rsidR="00F279C6" w:rsidRPr="006224C8" w:rsidRDefault="00FC6668" w:rsidP="00FA4DEB">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5</w:t>
            </w:r>
            <w:r w:rsidR="00F279C6" w:rsidRPr="006224C8">
              <w:rPr>
                <w:rFonts w:ascii="Calibri" w:hAnsi="Calibri" w:cs="Calibri"/>
                <w:lang w:val="es-ES"/>
              </w:rPr>
              <w:t>.a.1</w:t>
            </w:r>
            <w:proofErr w:type="gramEnd"/>
            <w:r w:rsidR="00F279C6" w:rsidRPr="006224C8">
              <w:rPr>
                <w:rFonts w:ascii="Calibri" w:hAnsi="Calibri" w:cs="Calibri"/>
                <w:lang w:val="es-ES"/>
              </w:rPr>
              <w:t xml:space="preserve">  El sistema notificará al usuario del error generado.</w:t>
            </w:r>
          </w:p>
          <w:p w:rsidR="00F279C6" w:rsidRPr="006224C8" w:rsidRDefault="00FC6668" w:rsidP="00FC6668">
            <w:pPr>
              <w:widowControl w:val="0"/>
              <w:autoSpaceDE w:val="0"/>
              <w:autoSpaceDN w:val="0"/>
              <w:adjustRightInd w:val="0"/>
              <w:spacing w:after="0"/>
              <w:rPr>
                <w:rFonts w:ascii="Calibri" w:hAnsi="Calibri" w:cs="Calibri"/>
                <w:lang w:val="es-ES"/>
              </w:rPr>
            </w:pPr>
            <w:r>
              <w:rPr>
                <w:rFonts w:ascii="Calibri" w:hAnsi="Calibri" w:cs="Calibri"/>
                <w:lang w:val="es-ES"/>
              </w:rPr>
              <w:t xml:space="preserve">          </w:t>
            </w:r>
            <w:proofErr w:type="gramStart"/>
            <w:r>
              <w:rPr>
                <w:rFonts w:ascii="Calibri" w:hAnsi="Calibri" w:cs="Calibri"/>
                <w:lang w:val="es-ES"/>
              </w:rPr>
              <w:t>5.a.2</w:t>
            </w:r>
            <w:proofErr w:type="gramEnd"/>
            <w:r>
              <w:rPr>
                <w:rFonts w:ascii="Calibri" w:hAnsi="Calibri" w:cs="Calibri"/>
                <w:lang w:val="es-ES"/>
              </w:rPr>
              <w:t xml:space="preserve">  Paso 3</w:t>
            </w:r>
            <w:r w:rsidR="00F279C6" w:rsidRPr="006224C8">
              <w:rPr>
                <w:rFonts w:ascii="Calibri" w:hAnsi="Calibri" w:cs="Calibri"/>
                <w:lang w:val="es-ES"/>
              </w:rPr>
              <w:t xml:space="preserve"> del flujo principal. </w:t>
            </w:r>
          </w:p>
        </w:tc>
      </w:tr>
    </w:tbl>
    <w:p w:rsidR="00B57CA7" w:rsidRPr="00283740" w:rsidRDefault="00B57CA7" w:rsidP="00B57CA7">
      <w:pPr>
        <w:widowControl w:val="0"/>
        <w:autoSpaceDE w:val="0"/>
        <w:autoSpaceDN w:val="0"/>
        <w:adjustRightInd w:val="0"/>
        <w:spacing w:after="0"/>
        <w:rPr>
          <w:rFonts w:ascii="Calibri" w:hAnsi="Calibri" w:cs="Calibri"/>
          <w:b/>
          <w:bCs/>
          <w:sz w:val="28"/>
          <w:szCs w:val="28"/>
          <w:lang w:val="es-ES"/>
        </w:rPr>
      </w:pPr>
      <w:r w:rsidRPr="00283740">
        <w:rPr>
          <w:rFonts w:ascii="Calibri" w:hAnsi="Calibri" w:cs="Calibri"/>
          <w:b/>
          <w:bCs/>
          <w:sz w:val="28"/>
          <w:szCs w:val="28"/>
          <w:lang w:val="es-ES"/>
        </w:rPr>
        <w:t>DDS:</w:t>
      </w:r>
    </w:p>
    <w:p w:rsidR="00B57CA7" w:rsidRDefault="00B57CA7" w:rsidP="00B57CA7">
      <w:pPr>
        <w:widowControl w:val="0"/>
        <w:autoSpaceDE w:val="0"/>
        <w:autoSpaceDN w:val="0"/>
        <w:adjustRightInd w:val="0"/>
        <w:spacing w:after="0"/>
        <w:rPr>
          <w:rFonts w:ascii="Calibri" w:hAnsi="Calibri" w:cs="Calibri"/>
          <w:b/>
          <w:bCs/>
          <w:lang w:val="es-ES"/>
        </w:rPr>
      </w:pPr>
    </w:p>
    <w:p w:rsidR="00B57CA7" w:rsidRDefault="00280DEC" w:rsidP="00B57CA7">
      <w:pPr>
        <w:widowControl w:val="0"/>
        <w:autoSpaceDE w:val="0"/>
        <w:autoSpaceDN w:val="0"/>
        <w:adjustRightInd w:val="0"/>
        <w:spacing w:after="0"/>
        <w:rPr>
          <w:rFonts w:ascii="Calibri" w:hAnsi="Calibri" w:cs="Calibri"/>
          <w:b/>
          <w:bCs/>
          <w:lang w:val="es-ES"/>
        </w:rPr>
      </w:pPr>
      <w:r>
        <w:rPr>
          <w:rFonts w:ascii="Calibri" w:hAnsi="Calibri" w:cs="Calibri"/>
          <w:b/>
          <w:bCs/>
          <w:lang w:val="es-ES"/>
        </w:rPr>
        <w:object w:dxaOrig="11790" w:dyaOrig="10043">
          <v:shape id="_x0000_i1039" type="#_x0000_t75" style="width:589.4pt;height:502.35pt" o:ole="">
            <v:imagedata r:id="rId45" o:title=""/>
          </v:shape>
          <o:OLEObject Type="Link" ProgID="Visio.Drawing.11" ShapeID="_x0000_i1039" DrawAspect="Content" r:id="rId46" UpdateMode="Always">
            <o:LinkType>EnhancedMetaFile</o:LinkType>
            <o:LockedField>false</o:LockedField>
            <o:FieldCodes>\f 0</o:FieldCodes>
          </o:OLEObject>
        </w:object>
      </w:r>
    </w:p>
    <w:p w:rsidR="007E7C64" w:rsidRDefault="007E7C64" w:rsidP="00F279C6">
      <w:pPr>
        <w:widowControl w:val="0"/>
        <w:autoSpaceDE w:val="0"/>
        <w:autoSpaceDN w:val="0"/>
        <w:adjustRightInd w:val="0"/>
        <w:spacing w:after="0"/>
        <w:rPr>
          <w:rFonts w:ascii="Calibri" w:hAnsi="Calibri" w:cs="Calibri"/>
          <w:b/>
          <w:bCs/>
          <w:lang w:val="es-ES"/>
        </w:rPr>
      </w:pPr>
    </w:p>
    <w:p w:rsidR="00280DEC" w:rsidRDefault="00280DEC" w:rsidP="00E95E2C">
      <w:pPr>
        <w:widowControl w:val="0"/>
        <w:autoSpaceDE w:val="0"/>
        <w:autoSpaceDN w:val="0"/>
        <w:adjustRightInd w:val="0"/>
        <w:rPr>
          <w:rFonts w:ascii="Calibri" w:hAnsi="Calibri" w:cs="Calibri"/>
          <w:b/>
          <w:bCs/>
          <w:sz w:val="28"/>
          <w:szCs w:val="28"/>
          <w:lang w:val="es-ES"/>
        </w:rPr>
      </w:pPr>
    </w:p>
    <w:p w:rsidR="00280DEC" w:rsidRDefault="00280DEC" w:rsidP="00E95E2C">
      <w:pPr>
        <w:widowControl w:val="0"/>
        <w:autoSpaceDE w:val="0"/>
        <w:autoSpaceDN w:val="0"/>
        <w:adjustRightInd w:val="0"/>
        <w:rPr>
          <w:rFonts w:ascii="Calibri" w:hAnsi="Calibri" w:cs="Calibri"/>
          <w:b/>
          <w:bCs/>
          <w:sz w:val="28"/>
          <w:szCs w:val="28"/>
          <w:lang w:val="es-ES"/>
        </w:rPr>
      </w:pPr>
    </w:p>
    <w:p w:rsidR="00280DEC" w:rsidRDefault="00280DEC" w:rsidP="00E95E2C">
      <w:pPr>
        <w:widowControl w:val="0"/>
        <w:autoSpaceDE w:val="0"/>
        <w:autoSpaceDN w:val="0"/>
        <w:adjustRightInd w:val="0"/>
        <w:rPr>
          <w:rFonts w:ascii="Calibri" w:hAnsi="Calibri" w:cs="Calibri"/>
          <w:b/>
          <w:bCs/>
          <w:sz w:val="28"/>
          <w:szCs w:val="28"/>
          <w:lang w:val="es-ES"/>
        </w:rPr>
      </w:pPr>
    </w:p>
    <w:p w:rsidR="00351184" w:rsidRPr="007E7C64" w:rsidRDefault="002F24FD" w:rsidP="00E95E2C">
      <w:pPr>
        <w:widowControl w:val="0"/>
        <w:autoSpaceDE w:val="0"/>
        <w:autoSpaceDN w:val="0"/>
        <w:adjustRightInd w:val="0"/>
        <w:rPr>
          <w:rFonts w:ascii="Calibri" w:hAnsi="Calibri" w:cs="Calibri"/>
          <w:b/>
          <w:bCs/>
          <w:sz w:val="28"/>
          <w:szCs w:val="28"/>
          <w:lang w:val="es-ES"/>
        </w:rPr>
      </w:pPr>
      <w:r w:rsidRPr="007E7C64">
        <w:rPr>
          <w:rFonts w:ascii="Calibri" w:hAnsi="Calibri" w:cs="Calibri"/>
          <w:b/>
          <w:bCs/>
          <w:sz w:val="28"/>
          <w:szCs w:val="28"/>
          <w:lang w:val="es-ES"/>
        </w:rPr>
        <w:t>Contrato de Software: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7821"/>
      </w:tblGrid>
      <w:tr w:rsidR="002F24FD" w:rsidRPr="00E4703B" w:rsidTr="00794684">
        <w:trPr>
          <w:trHeight w:val="270"/>
        </w:trPr>
        <w:tc>
          <w:tcPr>
            <w:tcW w:w="1785" w:type="dxa"/>
          </w:tcPr>
          <w:p w:rsidR="002F24FD" w:rsidRPr="006224C8" w:rsidRDefault="002F24FD" w:rsidP="007039E8">
            <w:pPr>
              <w:spacing w:after="0" w:line="240" w:lineRule="auto"/>
              <w:rPr>
                <w:lang w:val="es-ES"/>
              </w:rPr>
            </w:pPr>
            <w:r w:rsidRPr="006224C8">
              <w:rPr>
                <w:lang w:val="es-ES"/>
              </w:rPr>
              <w:lastRenderedPageBreak/>
              <w:t>Caso de uso:</w:t>
            </w:r>
          </w:p>
        </w:tc>
        <w:tc>
          <w:tcPr>
            <w:tcW w:w="7821" w:type="dxa"/>
          </w:tcPr>
          <w:p w:rsidR="002F24FD" w:rsidRPr="006224C8" w:rsidRDefault="00C100D7" w:rsidP="00C100D7">
            <w:pPr>
              <w:spacing w:after="0" w:line="240" w:lineRule="auto"/>
              <w:rPr>
                <w:lang w:val="es-ES"/>
              </w:rPr>
            </w:pPr>
            <w:r>
              <w:rPr>
                <w:b/>
                <w:lang w:val="es-ES"/>
              </w:rPr>
              <w:t>CUCO03</w:t>
            </w:r>
            <w:r w:rsidR="00B35E7D">
              <w:rPr>
                <w:rFonts w:ascii="Calibri" w:hAnsi="Calibri" w:cs="Calibri"/>
                <w:b/>
                <w:lang w:val="es-ES"/>
              </w:rPr>
              <w:t>-</w:t>
            </w:r>
            <w:r w:rsidR="00E95E2C">
              <w:rPr>
                <w:lang w:val="es-ES"/>
              </w:rPr>
              <w:t>Modificación</w:t>
            </w:r>
            <w:r w:rsidR="002F24FD">
              <w:rPr>
                <w:lang w:val="es-ES"/>
              </w:rPr>
              <w:t xml:space="preserve"> Cliente </w:t>
            </w:r>
          </w:p>
        </w:tc>
      </w:tr>
      <w:tr w:rsidR="002F24FD" w:rsidRPr="006224C8" w:rsidTr="00794684">
        <w:trPr>
          <w:trHeight w:val="270"/>
        </w:trPr>
        <w:tc>
          <w:tcPr>
            <w:tcW w:w="1785" w:type="dxa"/>
          </w:tcPr>
          <w:p w:rsidR="002F24FD" w:rsidRPr="006224C8" w:rsidRDefault="002F24FD" w:rsidP="007039E8">
            <w:pPr>
              <w:spacing w:after="0" w:line="240" w:lineRule="auto"/>
              <w:rPr>
                <w:lang w:val="es-ES"/>
              </w:rPr>
            </w:pPr>
            <w:r w:rsidRPr="006224C8">
              <w:rPr>
                <w:lang w:val="es-ES"/>
              </w:rPr>
              <w:t>Nombre:</w:t>
            </w:r>
          </w:p>
        </w:tc>
        <w:tc>
          <w:tcPr>
            <w:tcW w:w="7821" w:type="dxa"/>
          </w:tcPr>
          <w:p w:rsidR="002F24FD" w:rsidRPr="006224C8" w:rsidRDefault="00FC6668" w:rsidP="00FC6668">
            <w:pPr>
              <w:spacing w:after="0" w:line="240" w:lineRule="auto"/>
              <w:rPr>
                <w:lang w:val="es-ES"/>
              </w:rPr>
            </w:pPr>
            <w:proofErr w:type="spellStart"/>
            <w:r>
              <w:rPr>
                <w:lang w:val="es-ES"/>
              </w:rPr>
              <w:t>ModificacionCliente</w:t>
            </w:r>
            <w:proofErr w:type="spellEnd"/>
            <w:r w:rsidRPr="006224C8">
              <w:rPr>
                <w:lang w:val="es-ES"/>
              </w:rPr>
              <w:t xml:space="preserve"> </w:t>
            </w:r>
            <w:r w:rsidR="002F24FD" w:rsidRPr="006224C8">
              <w:rPr>
                <w:lang w:val="es-ES"/>
              </w:rPr>
              <w:t>(</w:t>
            </w:r>
            <w:proofErr w:type="spellStart"/>
            <w:r w:rsidR="002F24FD">
              <w:rPr>
                <w:lang w:val="es-ES"/>
              </w:rPr>
              <w:t>cli:Cliente</w:t>
            </w:r>
            <w:proofErr w:type="spellEnd"/>
            <w:r w:rsidR="002F24FD" w:rsidRPr="006224C8">
              <w:rPr>
                <w:lang w:val="es-ES"/>
              </w:rPr>
              <w:t>)</w:t>
            </w:r>
          </w:p>
        </w:tc>
      </w:tr>
      <w:tr w:rsidR="002F24FD" w:rsidRPr="00966E73" w:rsidTr="00794684">
        <w:trPr>
          <w:trHeight w:val="255"/>
        </w:trPr>
        <w:tc>
          <w:tcPr>
            <w:tcW w:w="1785" w:type="dxa"/>
          </w:tcPr>
          <w:p w:rsidR="002F24FD" w:rsidRPr="006224C8" w:rsidRDefault="002F24FD" w:rsidP="007039E8">
            <w:pPr>
              <w:spacing w:after="0" w:line="240" w:lineRule="auto"/>
              <w:rPr>
                <w:lang w:val="es-ES"/>
              </w:rPr>
            </w:pPr>
            <w:r w:rsidRPr="006224C8">
              <w:rPr>
                <w:lang w:val="es-ES"/>
              </w:rPr>
              <w:t>Responsabilidad:</w:t>
            </w:r>
          </w:p>
        </w:tc>
        <w:tc>
          <w:tcPr>
            <w:tcW w:w="7821" w:type="dxa"/>
          </w:tcPr>
          <w:p w:rsidR="002F24FD" w:rsidRPr="006224C8" w:rsidRDefault="00E95E2C" w:rsidP="00E95E2C">
            <w:pPr>
              <w:spacing w:after="0" w:line="240" w:lineRule="auto"/>
              <w:rPr>
                <w:lang w:val="es-ES"/>
              </w:rPr>
            </w:pPr>
            <w:r>
              <w:rPr>
                <w:lang w:val="es-ES"/>
              </w:rPr>
              <w:t xml:space="preserve">Modificar </w:t>
            </w:r>
            <w:r w:rsidR="002F24FD" w:rsidRPr="006224C8">
              <w:rPr>
                <w:lang w:val="es-ES"/>
              </w:rPr>
              <w:t xml:space="preserve">una instancia de </w:t>
            </w:r>
            <w:r w:rsidR="002F24FD">
              <w:rPr>
                <w:lang w:val="es-ES"/>
              </w:rPr>
              <w:t xml:space="preserve">cliente </w:t>
            </w:r>
            <w:r w:rsidR="002F24FD" w:rsidRPr="006224C8">
              <w:rPr>
                <w:lang w:val="es-ES"/>
              </w:rPr>
              <w:t>en el sistema.</w:t>
            </w:r>
          </w:p>
        </w:tc>
      </w:tr>
      <w:tr w:rsidR="002F24FD" w:rsidRPr="00966E73" w:rsidTr="00794684">
        <w:trPr>
          <w:trHeight w:val="270"/>
        </w:trPr>
        <w:tc>
          <w:tcPr>
            <w:tcW w:w="1785" w:type="dxa"/>
          </w:tcPr>
          <w:p w:rsidR="002F24FD" w:rsidRPr="006224C8" w:rsidRDefault="002F24FD" w:rsidP="007039E8">
            <w:pPr>
              <w:spacing w:after="0" w:line="240" w:lineRule="auto"/>
              <w:rPr>
                <w:lang w:val="es-ES"/>
              </w:rPr>
            </w:pPr>
            <w:r w:rsidRPr="006224C8">
              <w:rPr>
                <w:lang w:val="es-ES"/>
              </w:rPr>
              <w:t>Precondiciones:</w:t>
            </w:r>
          </w:p>
        </w:tc>
        <w:tc>
          <w:tcPr>
            <w:tcW w:w="7821" w:type="dxa"/>
          </w:tcPr>
          <w:p w:rsidR="002F24FD" w:rsidRDefault="002F24FD" w:rsidP="00E95E2C">
            <w:pPr>
              <w:numPr>
                <w:ilvl w:val="0"/>
                <w:numId w:val="20"/>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 xml:space="preserve">Existe una instancia de </w:t>
            </w:r>
            <w:r>
              <w:rPr>
                <w:rFonts w:ascii="Calibri" w:eastAsia="Calibri" w:hAnsi="Calibri" w:cs="Times New Roman"/>
                <w:lang w:val="es-ES"/>
              </w:rPr>
              <w:t>Cliente</w:t>
            </w:r>
            <w:r w:rsidRPr="00A11E49">
              <w:rPr>
                <w:rFonts w:ascii="Calibri" w:eastAsia="Calibri" w:hAnsi="Calibri" w:cs="Times New Roman"/>
                <w:lang w:val="es-ES"/>
              </w:rPr>
              <w:t xml:space="preserve"> en el sistema.</w:t>
            </w:r>
          </w:p>
          <w:p w:rsidR="00E95E2C" w:rsidRPr="00E95E2C" w:rsidRDefault="00E95E2C" w:rsidP="00E95E2C">
            <w:pPr>
              <w:numPr>
                <w:ilvl w:val="0"/>
                <w:numId w:val="20"/>
              </w:numPr>
              <w:spacing w:after="0" w:line="240" w:lineRule="auto"/>
              <w:contextualSpacing/>
              <w:rPr>
                <w:rFonts w:ascii="Calibri" w:eastAsia="Calibri" w:hAnsi="Calibri" w:cs="Times New Roman"/>
                <w:lang w:val="es-ES"/>
              </w:rPr>
            </w:pPr>
            <w:r>
              <w:rPr>
                <w:rFonts w:ascii="Calibri" w:eastAsia="Calibri" w:hAnsi="Calibri" w:cs="Times New Roman"/>
                <w:lang w:val="es-ES"/>
              </w:rPr>
              <w:t>Existe una instancia</w:t>
            </w:r>
            <w:r w:rsidRPr="00A11E49">
              <w:rPr>
                <w:rFonts w:ascii="Calibri" w:eastAsia="Calibri" w:hAnsi="Calibri" w:cs="Times New Roman"/>
                <w:lang w:val="es-ES"/>
              </w:rPr>
              <w:t xml:space="preserve"> de tipo </w:t>
            </w:r>
            <w:r>
              <w:rPr>
                <w:rFonts w:ascii="Calibri" w:eastAsia="Calibri" w:hAnsi="Calibri" w:cs="Times New Roman"/>
                <w:lang w:val="es-ES"/>
              </w:rPr>
              <w:t>Ubicación</w:t>
            </w:r>
            <w:r w:rsidRPr="00A11E49">
              <w:rPr>
                <w:rFonts w:ascii="Calibri" w:eastAsia="Calibri" w:hAnsi="Calibri" w:cs="Times New Roman"/>
                <w:lang w:val="es-ES"/>
              </w:rPr>
              <w:t xml:space="preserve"> en el sistema asociado a una instancia de </w:t>
            </w:r>
            <w:r>
              <w:rPr>
                <w:rFonts w:ascii="Calibri" w:eastAsia="Calibri" w:hAnsi="Calibri" w:cs="Times New Roman"/>
                <w:lang w:val="es-ES"/>
              </w:rPr>
              <w:t>cliente.</w:t>
            </w:r>
          </w:p>
        </w:tc>
      </w:tr>
      <w:tr w:rsidR="002F24FD" w:rsidRPr="00966E73" w:rsidTr="00794684">
        <w:trPr>
          <w:trHeight w:val="270"/>
        </w:trPr>
        <w:tc>
          <w:tcPr>
            <w:tcW w:w="1785" w:type="dxa"/>
          </w:tcPr>
          <w:p w:rsidR="002F24FD" w:rsidRPr="006224C8" w:rsidRDefault="002F24FD" w:rsidP="007039E8">
            <w:pPr>
              <w:spacing w:after="0" w:line="240" w:lineRule="auto"/>
              <w:rPr>
                <w:lang w:val="es-ES"/>
              </w:rPr>
            </w:pPr>
            <w:proofErr w:type="spellStart"/>
            <w:r w:rsidRPr="006224C8">
              <w:rPr>
                <w:lang w:val="es-ES"/>
              </w:rPr>
              <w:t>Postcondiciones</w:t>
            </w:r>
            <w:proofErr w:type="spellEnd"/>
            <w:r w:rsidRPr="006224C8">
              <w:rPr>
                <w:lang w:val="es-ES"/>
              </w:rPr>
              <w:t>:</w:t>
            </w:r>
          </w:p>
        </w:tc>
        <w:tc>
          <w:tcPr>
            <w:tcW w:w="7821" w:type="dxa"/>
          </w:tcPr>
          <w:p w:rsidR="002F24FD" w:rsidRPr="00A11E49" w:rsidRDefault="002F24FD" w:rsidP="002F24FD">
            <w:pPr>
              <w:numPr>
                <w:ilvl w:val="0"/>
                <w:numId w:val="19"/>
              </w:numPr>
              <w:spacing w:after="0" w:line="240" w:lineRule="auto"/>
              <w:rPr>
                <w:rFonts w:ascii="Calibri" w:eastAsia="Calibri" w:hAnsi="Calibri" w:cs="Times New Roman"/>
                <w:lang w:val="es-ES"/>
              </w:rPr>
            </w:pPr>
            <w:r w:rsidRPr="00A11E49">
              <w:rPr>
                <w:rFonts w:ascii="Calibri" w:eastAsia="Calibri" w:hAnsi="Calibri" w:cs="Times New Roman"/>
                <w:lang w:val="es-ES"/>
              </w:rPr>
              <w:t xml:space="preserve">Se habrá modificado la instancia de </w:t>
            </w:r>
            <w:r>
              <w:rPr>
                <w:rFonts w:ascii="Calibri" w:eastAsia="Calibri" w:hAnsi="Calibri" w:cs="Times New Roman"/>
                <w:lang w:val="es-ES"/>
              </w:rPr>
              <w:t>Cliente</w:t>
            </w:r>
            <w:r w:rsidRPr="00A11E49">
              <w:rPr>
                <w:rFonts w:ascii="Calibri" w:eastAsia="Calibri" w:hAnsi="Calibri" w:cs="Times New Roman"/>
                <w:lang w:val="es-ES"/>
              </w:rPr>
              <w:t xml:space="preserve"> existente en el sistema.</w:t>
            </w:r>
          </w:p>
          <w:p w:rsidR="002F24FD" w:rsidRPr="00E95E2C" w:rsidRDefault="002F24FD" w:rsidP="00E95E2C">
            <w:pPr>
              <w:numPr>
                <w:ilvl w:val="0"/>
                <w:numId w:val="17"/>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 xml:space="preserve">Se </w:t>
            </w:r>
            <w:r w:rsidR="00E95E2C">
              <w:rPr>
                <w:rFonts w:ascii="Calibri" w:eastAsia="Calibri" w:hAnsi="Calibri" w:cs="Times New Roman"/>
                <w:lang w:val="es-ES"/>
              </w:rPr>
              <w:t>habrá modificado la instancia</w:t>
            </w:r>
            <w:r w:rsidRPr="00A11E49">
              <w:rPr>
                <w:rFonts w:ascii="Calibri" w:eastAsia="Calibri" w:hAnsi="Calibri" w:cs="Times New Roman"/>
                <w:lang w:val="es-ES"/>
              </w:rPr>
              <w:t xml:space="preserve"> de tipo </w:t>
            </w:r>
            <w:r w:rsidR="00E95E2C">
              <w:rPr>
                <w:rFonts w:ascii="Calibri" w:eastAsia="Calibri" w:hAnsi="Calibri" w:cs="Times New Roman"/>
                <w:lang w:val="es-ES"/>
              </w:rPr>
              <w:t>Ubicación en el sistema asociado al Cliente</w:t>
            </w:r>
            <w:r w:rsidRPr="00A11E49">
              <w:rPr>
                <w:rFonts w:ascii="Calibri" w:eastAsia="Calibri" w:hAnsi="Calibri" w:cs="Times New Roman"/>
                <w:lang w:val="es-ES"/>
              </w:rPr>
              <w:t>.</w:t>
            </w:r>
          </w:p>
        </w:tc>
      </w:tr>
    </w:tbl>
    <w:p w:rsidR="00283740" w:rsidRDefault="00283740" w:rsidP="00F279C6">
      <w:pPr>
        <w:widowControl w:val="0"/>
        <w:autoSpaceDE w:val="0"/>
        <w:autoSpaceDN w:val="0"/>
        <w:adjustRightInd w:val="0"/>
        <w:spacing w:after="0"/>
        <w:rPr>
          <w:rFonts w:ascii="Calibri" w:hAnsi="Calibri" w:cs="Calibri"/>
          <w:b/>
          <w:bCs/>
          <w:sz w:val="28"/>
          <w:szCs w:val="28"/>
          <w:lang w:val="es-ES"/>
        </w:rPr>
      </w:pPr>
    </w:p>
    <w:p w:rsidR="007E7C64" w:rsidRDefault="007E7C64" w:rsidP="00F279C6">
      <w:pPr>
        <w:widowControl w:val="0"/>
        <w:autoSpaceDE w:val="0"/>
        <w:autoSpaceDN w:val="0"/>
        <w:adjustRightInd w:val="0"/>
        <w:spacing w:after="0"/>
        <w:rPr>
          <w:rFonts w:ascii="Calibri" w:hAnsi="Calibri" w:cs="Calibri"/>
          <w:b/>
          <w:bCs/>
          <w:lang w:val="es-ES"/>
        </w:rPr>
      </w:pPr>
    </w:p>
    <w:p w:rsidR="007E7C64" w:rsidRDefault="007E7C64" w:rsidP="00F279C6">
      <w:pPr>
        <w:widowControl w:val="0"/>
        <w:autoSpaceDE w:val="0"/>
        <w:autoSpaceDN w:val="0"/>
        <w:adjustRightInd w:val="0"/>
        <w:spacing w:after="0"/>
        <w:rPr>
          <w:rFonts w:ascii="Calibri" w:hAnsi="Calibri" w:cs="Calibri"/>
          <w:b/>
          <w:bCs/>
          <w:lang w:val="es-ES"/>
        </w:rPr>
      </w:pPr>
    </w:p>
    <w:p w:rsidR="00F341EB" w:rsidRPr="00283740" w:rsidRDefault="00F341EB" w:rsidP="00F341EB">
      <w:pPr>
        <w:widowControl w:val="0"/>
        <w:autoSpaceDE w:val="0"/>
        <w:autoSpaceDN w:val="0"/>
        <w:adjustRightInd w:val="0"/>
        <w:spacing w:after="0"/>
        <w:rPr>
          <w:rFonts w:ascii="Calibri" w:hAnsi="Calibri" w:cs="Calibri"/>
          <w:b/>
          <w:bCs/>
          <w:sz w:val="28"/>
          <w:szCs w:val="28"/>
          <w:lang w:val="es-ES"/>
        </w:rPr>
      </w:pPr>
      <w:r>
        <w:rPr>
          <w:rFonts w:ascii="Calibri" w:hAnsi="Calibri" w:cs="Calibri"/>
          <w:b/>
          <w:bCs/>
          <w:sz w:val="28"/>
          <w:szCs w:val="28"/>
          <w:lang w:val="es-ES"/>
        </w:rPr>
        <w:t>Diagrama de comunicación</w:t>
      </w:r>
      <w:r w:rsidRPr="00283740">
        <w:rPr>
          <w:rFonts w:ascii="Calibri" w:hAnsi="Calibri" w:cs="Calibri"/>
          <w:b/>
          <w:bCs/>
          <w:sz w:val="28"/>
          <w:szCs w:val="28"/>
          <w:lang w:val="es-ES"/>
        </w:rPr>
        <w:t>:</w:t>
      </w:r>
    </w:p>
    <w:p w:rsidR="00F341EB" w:rsidRDefault="00F341EB" w:rsidP="00F279C6">
      <w:pPr>
        <w:widowControl w:val="0"/>
        <w:autoSpaceDE w:val="0"/>
        <w:autoSpaceDN w:val="0"/>
        <w:adjustRightInd w:val="0"/>
        <w:spacing w:after="0"/>
        <w:rPr>
          <w:rFonts w:ascii="Calibri" w:hAnsi="Calibri" w:cs="Calibri"/>
          <w:b/>
          <w:bCs/>
          <w:lang w:val="es-ES"/>
        </w:rPr>
      </w:pPr>
    </w:p>
    <w:p w:rsidR="00F341EB" w:rsidRDefault="00966E73" w:rsidP="00F279C6">
      <w:pPr>
        <w:widowControl w:val="0"/>
        <w:autoSpaceDE w:val="0"/>
        <w:autoSpaceDN w:val="0"/>
        <w:adjustRightInd w:val="0"/>
        <w:spacing w:after="0"/>
        <w:rPr>
          <w:rFonts w:ascii="Calibri" w:hAnsi="Calibri" w:cs="Calibri"/>
          <w:b/>
          <w:bCs/>
          <w:lang w:val="es-ES"/>
        </w:rPr>
      </w:pPr>
      <w:r>
        <w:rPr>
          <w:rFonts w:ascii="Calibri" w:hAnsi="Calibri" w:cs="Calibri"/>
          <w:b/>
          <w:bCs/>
          <w:lang w:val="es-ES"/>
        </w:rPr>
        <w:pict>
          <v:shape id="_x0000_i1040" type="#_x0000_t75" style="width:518.25pt;height:305.6pt">
            <v:imagedata r:id="rId47" o:title=""/>
          </v:shape>
        </w:pict>
      </w:r>
    </w:p>
    <w:p w:rsidR="00F2151A" w:rsidRDefault="00F2151A" w:rsidP="00F279C6">
      <w:pPr>
        <w:widowControl w:val="0"/>
        <w:autoSpaceDE w:val="0"/>
        <w:autoSpaceDN w:val="0"/>
        <w:adjustRightInd w:val="0"/>
        <w:spacing w:after="0"/>
        <w:rPr>
          <w:rFonts w:ascii="Calibri" w:hAnsi="Calibri" w:cs="Calibri"/>
          <w:b/>
          <w:bCs/>
          <w:lang w:val="es-ES"/>
        </w:rPr>
      </w:pPr>
    </w:p>
    <w:p w:rsidR="00B1688C" w:rsidRDefault="00B1688C" w:rsidP="00F279C6">
      <w:pPr>
        <w:widowControl w:val="0"/>
        <w:autoSpaceDE w:val="0"/>
        <w:autoSpaceDN w:val="0"/>
        <w:adjustRightInd w:val="0"/>
        <w:spacing w:after="0"/>
        <w:rPr>
          <w:rFonts w:ascii="Calibri" w:hAnsi="Calibri" w:cs="Calibri"/>
          <w:b/>
          <w:bCs/>
          <w:lang w:val="es-ES"/>
        </w:rPr>
      </w:pPr>
    </w:p>
    <w:p w:rsidR="00C100D7" w:rsidRDefault="00C100D7" w:rsidP="00F279C6">
      <w:pPr>
        <w:widowControl w:val="0"/>
        <w:autoSpaceDE w:val="0"/>
        <w:autoSpaceDN w:val="0"/>
        <w:adjustRightInd w:val="0"/>
        <w:spacing w:after="0"/>
        <w:rPr>
          <w:rFonts w:ascii="Calibri" w:hAnsi="Calibri" w:cs="Calibri"/>
          <w:b/>
          <w:bCs/>
          <w:lang w:val="es-ES"/>
        </w:rPr>
      </w:pPr>
    </w:p>
    <w:p w:rsidR="00C100D7" w:rsidRDefault="00C100D7" w:rsidP="00F279C6">
      <w:pPr>
        <w:widowControl w:val="0"/>
        <w:autoSpaceDE w:val="0"/>
        <w:autoSpaceDN w:val="0"/>
        <w:adjustRightInd w:val="0"/>
        <w:spacing w:after="0"/>
        <w:rPr>
          <w:rFonts w:ascii="Calibri" w:hAnsi="Calibri" w:cs="Calibri"/>
          <w:b/>
          <w:bCs/>
          <w:lang w:val="es-ES"/>
        </w:rPr>
      </w:pPr>
    </w:p>
    <w:p w:rsidR="00380D21" w:rsidRDefault="00380D21" w:rsidP="00F279C6">
      <w:pPr>
        <w:widowControl w:val="0"/>
        <w:autoSpaceDE w:val="0"/>
        <w:autoSpaceDN w:val="0"/>
        <w:adjustRightInd w:val="0"/>
        <w:spacing w:after="0"/>
        <w:rPr>
          <w:rFonts w:ascii="Calibri" w:hAnsi="Calibri" w:cs="Calibri"/>
          <w:b/>
          <w:bCs/>
          <w:lang w:val="es-ES"/>
        </w:rPr>
      </w:pPr>
    </w:p>
    <w:p w:rsidR="00380D21" w:rsidRDefault="00380D21" w:rsidP="00F279C6">
      <w:pPr>
        <w:widowControl w:val="0"/>
        <w:autoSpaceDE w:val="0"/>
        <w:autoSpaceDN w:val="0"/>
        <w:adjustRightInd w:val="0"/>
        <w:spacing w:after="0"/>
        <w:rPr>
          <w:rFonts w:ascii="Calibri" w:hAnsi="Calibri" w:cs="Calibri"/>
          <w:b/>
          <w:bCs/>
          <w:lang w:val="es-ES"/>
        </w:rPr>
      </w:pPr>
    </w:p>
    <w:p w:rsidR="00C100D7" w:rsidRPr="006224C8" w:rsidRDefault="00C100D7" w:rsidP="00F279C6">
      <w:pPr>
        <w:widowControl w:val="0"/>
        <w:autoSpaceDE w:val="0"/>
        <w:autoSpaceDN w:val="0"/>
        <w:adjustRightInd w:val="0"/>
        <w:spacing w:after="0"/>
        <w:rPr>
          <w:rFonts w:ascii="Calibri" w:hAnsi="Calibri" w:cs="Calibri"/>
          <w:b/>
          <w:bCs/>
          <w:lang w:val="es-ES"/>
        </w:rPr>
      </w:pPr>
    </w:p>
    <w:tbl>
      <w:tblPr>
        <w:tblW w:w="9616" w:type="dxa"/>
        <w:tblInd w:w="-10" w:type="dxa"/>
        <w:tblLayout w:type="fixed"/>
        <w:tblLook w:val="0000" w:firstRow="0" w:lastRow="0" w:firstColumn="0" w:lastColumn="0" w:noHBand="0" w:noVBand="0"/>
      </w:tblPr>
      <w:tblGrid>
        <w:gridCol w:w="2319"/>
        <w:gridCol w:w="7297"/>
      </w:tblGrid>
      <w:tr w:rsidR="00F279C6" w:rsidRPr="00E4703B"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color w:val="000000"/>
                <w:lang w:val="es-ES"/>
              </w:rPr>
            </w:pPr>
            <w:r w:rsidRPr="006224C8">
              <w:rPr>
                <w:rFonts w:ascii="Calibri" w:hAnsi="Calibri" w:cs="Calibri"/>
                <w:b/>
                <w:bCs/>
                <w:color w:val="000000"/>
                <w:lang w:val="es-ES"/>
              </w:rPr>
              <w:t>Caso de uso:</w:t>
            </w:r>
          </w:p>
        </w:tc>
        <w:tc>
          <w:tcPr>
            <w:tcW w:w="7297" w:type="dxa"/>
            <w:tcBorders>
              <w:top w:val="single" w:sz="4" w:space="0" w:color="000000"/>
              <w:left w:val="single" w:sz="4" w:space="0" w:color="000000"/>
              <w:bottom w:val="single" w:sz="4" w:space="0" w:color="000000"/>
              <w:right w:val="single" w:sz="4" w:space="0" w:color="000000"/>
            </w:tcBorders>
          </w:tcPr>
          <w:p w:rsidR="00F279C6" w:rsidRPr="00090A7D" w:rsidRDefault="00C100D7" w:rsidP="000A1971">
            <w:pPr>
              <w:widowControl w:val="0"/>
              <w:autoSpaceDE w:val="0"/>
              <w:autoSpaceDN w:val="0"/>
              <w:adjustRightInd w:val="0"/>
              <w:spacing w:after="0"/>
              <w:rPr>
                <w:rFonts w:ascii="Calibri" w:hAnsi="Calibri" w:cs="Calibri"/>
                <w:b/>
                <w:color w:val="000000"/>
                <w:lang w:val="es-ES"/>
              </w:rPr>
            </w:pPr>
            <w:r>
              <w:rPr>
                <w:b/>
                <w:lang w:val="es-ES"/>
              </w:rPr>
              <w:t>CUCO04</w:t>
            </w:r>
            <w:r w:rsidRPr="009B336B">
              <w:rPr>
                <w:b/>
                <w:lang w:val="es-ES"/>
              </w:rPr>
              <w:t xml:space="preserve"> </w:t>
            </w:r>
            <w:r w:rsidR="00B35E7D">
              <w:rPr>
                <w:rFonts w:ascii="Calibri" w:hAnsi="Calibri" w:cs="Calibri"/>
                <w:b/>
                <w:lang w:val="es-ES"/>
              </w:rPr>
              <w:t>-</w:t>
            </w:r>
            <w:r w:rsidR="00F279C6" w:rsidRPr="00B35E7D">
              <w:rPr>
                <w:rFonts w:ascii="Calibri" w:hAnsi="Calibri" w:cs="Calibri"/>
                <w:color w:val="000000"/>
                <w:lang w:val="es-ES"/>
              </w:rPr>
              <w:t xml:space="preserve">Baja Cliente </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color w:val="000000"/>
                <w:lang w:val="es-ES"/>
              </w:rPr>
            </w:pPr>
            <w:r w:rsidRPr="006224C8">
              <w:rPr>
                <w:rFonts w:ascii="Calibri" w:hAnsi="Calibri" w:cs="Calibri"/>
                <w:b/>
                <w:bCs/>
                <w:color w:val="000000"/>
                <w:lang w:val="es-ES"/>
              </w:rPr>
              <w:t>Actores principales:</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F279C6" w:rsidP="00FA4DEB">
            <w:pPr>
              <w:widowControl w:val="0"/>
              <w:autoSpaceDE w:val="0"/>
              <w:autoSpaceDN w:val="0"/>
              <w:adjustRightInd w:val="0"/>
              <w:spacing w:after="0"/>
              <w:rPr>
                <w:rFonts w:ascii="Calibri" w:hAnsi="Calibri" w:cs="Calibri"/>
                <w:color w:val="000000"/>
                <w:lang w:val="es-ES"/>
              </w:rPr>
            </w:pPr>
            <w:r w:rsidRPr="006224C8">
              <w:rPr>
                <w:rFonts w:ascii="Calibri" w:hAnsi="Calibri" w:cs="Calibri"/>
                <w:color w:val="000000"/>
                <w:lang w:val="es-ES"/>
              </w:rPr>
              <w:t>Empleado de mostrador,</w:t>
            </w:r>
            <w:r w:rsidR="000A1971">
              <w:rPr>
                <w:rFonts w:ascii="Calibri" w:hAnsi="Calibri" w:cs="Calibri"/>
                <w:color w:val="000000"/>
                <w:lang w:val="es-ES"/>
              </w:rPr>
              <w:t xml:space="preserve"> Empleado supervisor</w:t>
            </w:r>
            <w:r w:rsidR="00C100D7">
              <w:rPr>
                <w:rFonts w:ascii="Calibri" w:hAnsi="Calibri" w:cs="Calibri"/>
                <w:color w:val="000000"/>
                <w:lang w:val="es-ES"/>
              </w:rPr>
              <w:t>,</w:t>
            </w:r>
            <w:r w:rsidRPr="006224C8">
              <w:rPr>
                <w:rFonts w:ascii="Calibri" w:hAnsi="Calibri" w:cs="Calibri"/>
                <w:color w:val="000000"/>
                <w:lang w:val="es-ES"/>
              </w:rPr>
              <w:t xml:space="preserve"> Cliente</w:t>
            </w: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color w:val="000000"/>
                <w:lang w:val="es-ES"/>
              </w:rPr>
            </w:pPr>
            <w:r w:rsidRPr="006224C8">
              <w:rPr>
                <w:rFonts w:ascii="Calibri" w:hAnsi="Calibri" w:cs="Calibri"/>
                <w:b/>
                <w:bCs/>
                <w:color w:val="000000"/>
                <w:lang w:val="es-ES"/>
              </w:rPr>
              <w:lastRenderedPageBreak/>
              <w:t>Objetivo: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090A7D" w:rsidP="00FA4DEB">
            <w:pPr>
              <w:widowControl w:val="0"/>
              <w:autoSpaceDE w:val="0"/>
              <w:autoSpaceDN w:val="0"/>
              <w:adjustRightInd w:val="0"/>
              <w:spacing w:after="0"/>
              <w:rPr>
                <w:rFonts w:ascii="Calibri" w:hAnsi="Calibri" w:cs="Calibri"/>
                <w:color w:val="000000"/>
                <w:lang w:val="es-ES"/>
              </w:rPr>
            </w:pPr>
            <w:r>
              <w:rPr>
                <w:rFonts w:ascii="Calibri" w:hAnsi="Calibri" w:cs="Calibri"/>
                <w:color w:val="000000"/>
                <w:lang w:val="es-ES"/>
              </w:rPr>
              <w:t>Dar de baja</w:t>
            </w:r>
            <w:r w:rsidR="00F279C6" w:rsidRPr="006224C8">
              <w:rPr>
                <w:rFonts w:ascii="Calibri" w:hAnsi="Calibri" w:cs="Calibri"/>
                <w:color w:val="000000"/>
                <w:lang w:val="es-ES"/>
              </w:rPr>
              <w:t xml:space="preserve"> un cliente registrado existente en el sistema.</w:t>
            </w:r>
          </w:p>
        </w:tc>
      </w:tr>
      <w:tr w:rsidR="00F279C6" w:rsidRPr="00E4703B"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color w:val="000000"/>
                <w:lang w:val="es-ES"/>
              </w:rPr>
            </w:pPr>
            <w:r w:rsidRPr="006224C8">
              <w:rPr>
                <w:rFonts w:ascii="Calibri" w:hAnsi="Calibri" w:cs="Calibri"/>
                <w:b/>
                <w:bCs/>
                <w:color w:val="000000"/>
                <w:lang w:val="es-ES"/>
              </w:rPr>
              <w:t>Escenario típico:</w:t>
            </w:r>
          </w:p>
        </w:tc>
        <w:tc>
          <w:tcPr>
            <w:tcW w:w="7297" w:type="dxa"/>
            <w:tcBorders>
              <w:top w:val="single" w:sz="4" w:space="0" w:color="000000"/>
              <w:left w:val="single" w:sz="4" w:space="0" w:color="000000"/>
              <w:bottom w:val="single" w:sz="4" w:space="0" w:color="000000"/>
              <w:right w:val="single" w:sz="4" w:space="0" w:color="000000"/>
            </w:tcBorders>
          </w:tcPr>
          <w:p w:rsidR="00F279C6" w:rsidRPr="00C100D7" w:rsidRDefault="00F279C6" w:rsidP="00C100D7">
            <w:pPr>
              <w:pStyle w:val="Prrafodelista"/>
              <w:widowControl w:val="0"/>
              <w:numPr>
                <w:ilvl w:val="0"/>
                <w:numId w:val="22"/>
              </w:numPr>
              <w:tabs>
                <w:tab w:val="left" w:pos="0"/>
              </w:tabs>
              <w:suppressAutoHyphens/>
              <w:autoSpaceDE w:val="0"/>
              <w:autoSpaceDN w:val="0"/>
              <w:adjustRightInd w:val="0"/>
              <w:spacing w:after="0" w:line="240" w:lineRule="auto"/>
              <w:rPr>
                <w:rFonts w:ascii="Calibri" w:hAnsi="Calibri" w:cs="Calibri"/>
                <w:color w:val="000000"/>
                <w:lang w:val="es-ES"/>
              </w:rPr>
            </w:pPr>
            <w:r w:rsidRPr="00C100D7">
              <w:rPr>
                <w:rFonts w:ascii="Calibri" w:hAnsi="Calibri" w:cs="Calibri"/>
                <w:color w:val="000000"/>
                <w:lang w:val="es-ES"/>
              </w:rPr>
              <w:t xml:space="preserve">El usuario </w:t>
            </w:r>
            <w:r w:rsidR="00C100D7" w:rsidRPr="00C100D7">
              <w:rPr>
                <w:rFonts w:ascii="Calibri" w:hAnsi="Calibri" w:cs="Calibri"/>
                <w:color w:val="000000"/>
                <w:lang w:val="es-ES"/>
              </w:rPr>
              <w:t>ingresa la cedula del cliente</w:t>
            </w:r>
          </w:p>
          <w:p w:rsidR="00C100D7" w:rsidRPr="00C100D7" w:rsidRDefault="00C100D7" w:rsidP="00C100D7">
            <w:pPr>
              <w:pStyle w:val="Prrafodelista"/>
              <w:widowControl w:val="0"/>
              <w:numPr>
                <w:ilvl w:val="0"/>
                <w:numId w:val="22"/>
              </w:numPr>
              <w:tabs>
                <w:tab w:val="left" w:pos="0"/>
              </w:tabs>
              <w:suppressAutoHyphens/>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El sistema valida el dato ingresado</w:t>
            </w:r>
          </w:p>
          <w:p w:rsidR="00F279C6" w:rsidRPr="006224C8" w:rsidRDefault="00C100D7" w:rsidP="00FA4DEB">
            <w:pPr>
              <w:widowControl w:val="0"/>
              <w:suppressAutoHyphens/>
              <w:autoSpaceDE w:val="0"/>
              <w:autoSpaceDN w:val="0"/>
              <w:adjustRightInd w:val="0"/>
              <w:spacing w:after="0" w:line="240" w:lineRule="auto"/>
              <w:ind w:left="720" w:hanging="360"/>
              <w:rPr>
                <w:rFonts w:ascii="Calibri" w:hAnsi="Calibri" w:cs="Calibri"/>
                <w:color w:val="000000"/>
                <w:lang w:val="es-ES"/>
              </w:rPr>
            </w:pPr>
            <w:r>
              <w:rPr>
                <w:rFonts w:ascii="Calibri" w:hAnsi="Calibri" w:cs="Calibri"/>
                <w:color w:val="000000"/>
                <w:lang w:val="es-ES"/>
              </w:rPr>
              <w:t>3</w:t>
            </w:r>
            <w:r w:rsidR="00F279C6" w:rsidRPr="006224C8">
              <w:rPr>
                <w:rFonts w:ascii="Calibri" w:hAnsi="Calibri" w:cs="Calibri"/>
                <w:color w:val="000000"/>
                <w:lang w:val="es-ES"/>
              </w:rPr>
              <w:t>.</w:t>
            </w:r>
            <w:r w:rsidR="00F279C6" w:rsidRPr="006224C8">
              <w:rPr>
                <w:rFonts w:ascii="Calibri" w:hAnsi="Calibri" w:cs="Calibri"/>
                <w:color w:val="000000"/>
                <w:lang w:val="es-ES"/>
              </w:rPr>
              <w:tab/>
              <w:t xml:space="preserve">El sistema mostrará los siguiente campos </w:t>
            </w:r>
            <w:r w:rsidR="00E25195">
              <w:rPr>
                <w:rFonts w:ascii="Calibri" w:hAnsi="Calibri" w:cs="Calibri"/>
                <w:color w:val="000000"/>
                <w:lang w:val="es-ES"/>
              </w:rPr>
              <w:t>del cliente:</w:t>
            </w:r>
          </w:p>
          <w:p w:rsidR="00F279C6" w:rsidRPr="006224C8" w:rsidRDefault="00F279C6" w:rsidP="00FA4DEB">
            <w:pPr>
              <w:widowControl w:val="0"/>
              <w:tabs>
                <w:tab w:val="left" w:pos="0"/>
              </w:tabs>
              <w:suppressAutoHyphens/>
              <w:autoSpaceDE w:val="0"/>
              <w:autoSpaceDN w:val="0"/>
              <w:adjustRightInd w:val="0"/>
              <w:spacing w:after="0" w:line="240" w:lineRule="auto"/>
              <w:ind w:left="1440" w:hanging="360"/>
              <w:rPr>
                <w:rFonts w:ascii="Calibri" w:hAnsi="Calibri" w:cs="Calibri"/>
                <w:color w:val="000000"/>
                <w:lang w:val="es-ES"/>
              </w:rPr>
            </w:pPr>
            <w:r w:rsidRPr="006224C8">
              <w:rPr>
                <w:rFonts w:ascii="Calibri" w:hAnsi="Calibri" w:cs="Calibri"/>
                <w:color w:val="000000"/>
                <w:lang w:val="es-ES"/>
              </w:rPr>
              <w:t>a.</w:t>
            </w:r>
            <w:r w:rsidRPr="006224C8">
              <w:rPr>
                <w:rFonts w:ascii="Calibri" w:hAnsi="Calibri" w:cs="Calibri"/>
                <w:color w:val="000000"/>
                <w:lang w:val="es-ES"/>
              </w:rPr>
              <w:tab/>
              <w:t>Nombre,</w:t>
            </w:r>
          </w:p>
          <w:p w:rsidR="00F279C6" w:rsidRDefault="00F279C6" w:rsidP="00FA4DEB">
            <w:pPr>
              <w:widowControl w:val="0"/>
              <w:suppressAutoHyphens/>
              <w:autoSpaceDE w:val="0"/>
              <w:autoSpaceDN w:val="0"/>
              <w:adjustRightInd w:val="0"/>
              <w:spacing w:after="0" w:line="240" w:lineRule="auto"/>
              <w:ind w:left="1440" w:hanging="360"/>
              <w:rPr>
                <w:rFonts w:ascii="Calibri" w:hAnsi="Calibri" w:cs="Calibri"/>
                <w:color w:val="000000"/>
                <w:lang w:val="es-ES"/>
              </w:rPr>
            </w:pPr>
            <w:r w:rsidRPr="006224C8">
              <w:rPr>
                <w:rFonts w:ascii="Calibri" w:hAnsi="Calibri" w:cs="Calibri"/>
                <w:color w:val="000000"/>
                <w:lang w:val="es-ES"/>
              </w:rPr>
              <w:t>b.</w:t>
            </w:r>
            <w:r w:rsidRPr="006224C8">
              <w:rPr>
                <w:rFonts w:ascii="Calibri" w:hAnsi="Calibri" w:cs="Calibri"/>
                <w:color w:val="000000"/>
                <w:lang w:val="es-ES"/>
              </w:rPr>
              <w:tab/>
              <w:t>Apellido,</w:t>
            </w:r>
          </w:p>
          <w:p w:rsidR="00C100D7" w:rsidRDefault="00C100D7" w:rsidP="00FA4DEB">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c.    Celular</w:t>
            </w:r>
            <w:r w:rsidR="00380D21">
              <w:rPr>
                <w:rFonts w:ascii="Calibri" w:hAnsi="Calibri" w:cs="Calibri"/>
                <w:color w:val="000000"/>
                <w:lang w:val="es-ES"/>
              </w:rPr>
              <w:t>,</w:t>
            </w:r>
          </w:p>
          <w:p w:rsidR="00C100D7" w:rsidRDefault="00C100D7" w:rsidP="00FA4DEB">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d.    Teléfono</w:t>
            </w:r>
            <w:r w:rsidR="00380D21">
              <w:rPr>
                <w:rFonts w:ascii="Calibri" w:hAnsi="Calibri" w:cs="Calibri"/>
                <w:color w:val="000000"/>
                <w:lang w:val="es-ES"/>
              </w:rPr>
              <w:t>,</w:t>
            </w:r>
          </w:p>
          <w:p w:rsidR="00C100D7" w:rsidRDefault="00C100D7" w:rsidP="00FA4DEB">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e.    Dirección</w:t>
            </w:r>
            <w:r w:rsidR="00380D21">
              <w:rPr>
                <w:rFonts w:ascii="Calibri" w:hAnsi="Calibri" w:cs="Calibri"/>
                <w:color w:val="000000"/>
                <w:lang w:val="es-ES"/>
              </w:rPr>
              <w:t>,</w:t>
            </w:r>
          </w:p>
          <w:p w:rsidR="00C100D7" w:rsidRDefault="00C100D7" w:rsidP="00FA4DEB">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f.     Ciudad</w:t>
            </w:r>
            <w:r w:rsidR="00380D21">
              <w:rPr>
                <w:rFonts w:ascii="Calibri" w:hAnsi="Calibri" w:cs="Calibri"/>
                <w:color w:val="000000"/>
                <w:lang w:val="es-ES"/>
              </w:rPr>
              <w:t>,</w:t>
            </w:r>
          </w:p>
          <w:p w:rsidR="00C100D7" w:rsidRDefault="00C100D7" w:rsidP="00FA4DEB">
            <w:pPr>
              <w:widowControl w:val="0"/>
              <w:suppressAutoHyphens/>
              <w:autoSpaceDE w:val="0"/>
              <w:autoSpaceDN w:val="0"/>
              <w:adjustRightInd w:val="0"/>
              <w:spacing w:after="0" w:line="240" w:lineRule="auto"/>
              <w:ind w:left="1440" w:hanging="360"/>
              <w:rPr>
                <w:rFonts w:ascii="Calibri" w:hAnsi="Calibri" w:cs="Calibri"/>
                <w:color w:val="000000"/>
                <w:lang w:val="es-ES"/>
              </w:rPr>
            </w:pPr>
            <w:r>
              <w:rPr>
                <w:rFonts w:ascii="Calibri" w:hAnsi="Calibri" w:cs="Calibri"/>
                <w:color w:val="000000"/>
                <w:lang w:val="es-ES"/>
              </w:rPr>
              <w:t>g.     Barrio</w:t>
            </w:r>
            <w:r w:rsidR="00380D21">
              <w:rPr>
                <w:rFonts w:ascii="Calibri" w:hAnsi="Calibri" w:cs="Calibri"/>
                <w:color w:val="000000"/>
                <w:lang w:val="es-ES"/>
              </w:rPr>
              <w:t>.</w:t>
            </w:r>
          </w:p>
          <w:p w:rsidR="00C100D7" w:rsidRPr="006224C8" w:rsidRDefault="00C100D7" w:rsidP="00C100D7">
            <w:pPr>
              <w:widowControl w:val="0"/>
              <w:suppressAutoHyphens/>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       4.    El usuario selecciona la opción para dar de baja al cliente</w:t>
            </w:r>
          </w:p>
          <w:p w:rsidR="00C100D7" w:rsidRPr="006224C8" w:rsidRDefault="00C100D7" w:rsidP="00C100D7">
            <w:pPr>
              <w:widowControl w:val="0"/>
              <w:tabs>
                <w:tab w:val="left" w:pos="0"/>
              </w:tabs>
              <w:suppressAutoHyphens/>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       5</w:t>
            </w:r>
            <w:r w:rsidR="00F279C6" w:rsidRPr="006224C8">
              <w:rPr>
                <w:rFonts w:ascii="Calibri" w:hAnsi="Calibri" w:cs="Calibri"/>
                <w:color w:val="000000"/>
                <w:lang w:val="es-ES"/>
              </w:rPr>
              <w:t>.</w:t>
            </w:r>
            <w:r w:rsidR="00F279C6" w:rsidRPr="006224C8">
              <w:rPr>
                <w:rFonts w:ascii="Calibri" w:hAnsi="Calibri" w:cs="Calibri"/>
                <w:color w:val="000000"/>
                <w:lang w:val="es-ES"/>
              </w:rPr>
              <w:tab/>
              <w:t xml:space="preserve">El sistema </w:t>
            </w:r>
            <w:r>
              <w:rPr>
                <w:rFonts w:ascii="Calibri" w:hAnsi="Calibri" w:cs="Calibri"/>
                <w:color w:val="000000"/>
                <w:lang w:val="es-ES"/>
              </w:rPr>
              <w:t>elimina el cliente</w:t>
            </w:r>
          </w:p>
          <w:p w:rsidR="00F279C6" w:rsidRPr="006224C8" w:rsidRDefault="00F279C6" w:rsidP="00E25195">
            <w:pPr>
              <w:widowControl w:val="0"/>
              <w:suppressAutoHyphens/>
              <w:autoSpaceDE w:val="0"/>
              <w:autoSpaceDN w:val="0"/>
              <w:adjustRightInd w:val="0"/>
              <w:spacing w:after="0" w:line="240" w:lineRule="auto"/>
              <w:ind w:left="720" w:hanging="360"/>
              <w:rPr>
                <w:rFonts w:ascii="Calibri" w:hAnsi="Calibri" w:cs="Calibri"/>
                <w:color w:val="000000"/>
                <w:lang w:val="es-ES"/>
              </w:rPr>
            </w:pPr>
          </w:p>
        </w:tc>
      </w:tr>
      <w:tr w:rsidR="00F279C6" w:rsidRPr="00966E73" w:rsidTr="00794684">
        <w:tc>
          <w:tcPr>
            <w:tcW w:w="2319" w:type="dxa"/>
            <w:tcBorders>
              <w:top w:val="single" w:sz="4" w:space="0" w:color="000000"/>
              <w:left w:val="single" w:sz="4" w:space="0" w:color="000000"/>
              <w:bottom w:val="single" w:sz="4" w:space="0" w:color="000000"/>
              <w:right w:val="nil"/>
            </w:tcBorders>
          </w:tcPr>
          <w:p w:rsidR="00F279C6" w:rsidRPr="006224C8" w:rsidRDefault="00F279C6" w:rsidP="00FA4DEB">
            <w:pPr>
              <w:widowControl w:val="0"/>
              <w:autoSpaceDE w:val="0"/>
              <w:autoSpaceDN w:val="0"/>
              <w:adjustRightInd w:val="0"/>
              <w:spacing w:after="0"/>
              <w:rPr>
                <w:rFonts w:ascii="Calibri" w:hAnsi="Calibri" w:cs="Calibri"/>
                <w:color w:val="000000"/>
                <w:lang w:val="es-ES"/>
              </w:rPr>
            </w:pPr>
            <w:r w:rsidRPr="006224C8">
              <w:rPr>
                <w:rFonts w:ascii="Calibri" w:hAnsi="Calibri" w:cs="Calibri"/>
                <w:b/>
                <w:bCs/>
                <w:color w:val="000000"/>
                <w:lang w:val="es-ES"/>
              </w:rPr>
              <w:t>Escenario alternativo:</w:t>
            </w:r>
          </w:p>
        </w:tc>
        <w:tc>
          <w:tcPr>
            <w:tcW w:w="7297" w:type="dxa"/>
            <w:tcBorders>
              <w:top w:val="single" w:sz="4" w:space="0" w:color="000000"/>
              <w:left w:val="single" w:sz="4" w:space="0" w:color="000000"/>
              <w:bottom w:val="single" w:sz="4" w:space="0" w:color="000000"/>
              <w:right w:val="single" w:sz="4" w:space="0" w:color="000000"/>
            </w:tcBorders>
          </w:tcPr>
          <w:p w:rsidR="00F279C6" w:rsidRPr="006224C8" w:rsidRDefault="00C100D7" w:rsidP="00FA4DEB">
            <w:pPr>
              <w:widowControl w:val="0"/>
              <w:autoSpaceDE w:val="0"/>
              <w:autoSpaceDN w:val="0"/>
              <w:adjustRightInd w:val="0"/>
              <w:spacing w:after="0"/>
              <w:rPr>
                <w:rFonts w:ascii="Calibri" w:hAnsi="Calibri" w:cs="Calibri"/>
                <w:color w:val="000000"/>
                <w:lang w:val="es-ES"/>
              </w:rPr>
            </w:pPr>
            <w:r>
              <w:rPr>
                <w:rFonts w:ascii="Calibri" w:hAnsi="Calibri" w:cs="Calibri"/>
                <w:color w:val="000000"/>
                <w:lang w:val="es-ES"/>
              </w:rPr>
              <w:t xml:space="preserve">    2</w:t>
            </w:r>
            <w:r w:rsidR="00F279C6" w:rsidRPr="006224C8">
              <w:rPr>
                <w:rFonts w:ascii="Calibri" w:hAnsi="Calibri" w:cs="Calibri"/>
                <w:color w:val="000000"/>
                <w:lang w:val="es-ES"/>
              </w:rPr>
              <w:t xml:space="preserve">.a  </w:t>
            </w:r>
            <w:r w:rsidR="00E25195">
              <w:rPr>
                <w:rFonts w:ascii="Calibri" w:hAnsi="Calibri" w:cs="Calibri"/>
                <w:color w:val="000000"/>
                <w:lang w:val="es-ES"/>
              </w:rPr>
              <w:t>cedula</w:t>
            </w:r>
            <w:r w:rsidR="00F279C6" w:rsidRPr="006224C8">
              <w:rPr>
                <w:rFonts w:ascii="Calibri" w:hAnsi="Calibri" w:cs="Calibri"/>
                <w:color w:val="000000"/>
                <w:lang w:val="es-ES"/>
              </w:rPr>
              <w:t xml:space="preserve"> de</w:t>
            </w:r>
            <w:r w:rsidR="00E25195">
              <w:rPr>
                <w:rFonts w:ascii="Calibri" w:hAnsi="Calibri" w:cs="Calibri"/>
                <w:color w:val="000000"/>
                <w:lang w:val="es-ES"/>
              </w:rPr>
              <w:t>l cliente</w:t>
            </w:r>
            <w:r w:rsidR="00F279C6" w:rsidRPr="006224C8">
              <w:rPr>
                <w:rFonts w:ascii="Calibri" w:hAnsi="Calibri" w:cs="Calibri"/>
                <w:color w:val="000000"/>
                <w:lang w:val="es-ES"/>
              </w:rPr>
              <w:t xml:space="preserve"> no encontrado en el sistema</w:t>
            </w:r>
          </w:p>
          <w:p w:rsidR="00F279C6" w:rsidRPr="006224C8" w:rsidRDefault="00C100D7" w:rsidP="00FA4DEB">
            <w:pPr>
              <w:widowControl w:val="0"/>
              <w:autoSpaceDE w:val="0"/>
              <w:autoSpaceDN w:val="0"/>
              <w:adjustRightInd w:val="0"/>
              <w:spacing w:after="0"/>
              <w:rPr>
                <w:rFonts w:ascii="Calibri" w:hAnsi="Calibri" w:cs="Calibri"/>
                <w:color w:val="000000"/>
                <w:lang w:val="es-ES"/>
              </w:rPr>
            </w:pPr>
            <w:r>
              <w:rPr>
                <w:rFonts w:ascii="Calibri" w:hAnsi="Calibri" w:cs="Calibri"/>
                <w:color w:val="000000"/>
                <w:lang w:val="es-ES"/>
              </w:rPr>
              <w:t xml:space="preserve">          </w:t>
            </w:r>
            <w:proofErr w:type="gramStart"/>
            <w:r>
              <w:rPr>
                <w:rFonts w:ascii="Calibri" w:hAnsi="Calibri" w:cs="Calibri"/>
                <w:color w:val="000000"/>
                <w:lang w:val="es-ES"/>
              </w:rPr>
              <w:t>2</w:t>
            </w:r>
            <w:r w:rsidR="00F279C6" w:rsidRPr="006224C8">
              <w:rPr>
                <w:rFonts w:ascii="Calibri" w:hAnsi="Calibri" w:cs="Calibri"/>
                <w:color w:val="000000"/>
                <w:lang w:val="es-ES"/>
              </w:rPr>
              <w:t>.a.1</w:t>
            </w:r>
            <w:proofErr w:type="gramEnd"/>
            <w:r w:rsidR="00F279C6" w:rsidRPr="006224C8">
              <w:rPr>
                <w:rFonts w:ascii="Calibri" w:hAnsi="Calibri" w:cs="Calibri"/>
                <w:color w:val="000000"/>
                <w:lang w:val="es-ES"/>
              </w:rPr>
              <w:t xml:space="preserve">  El sistema notificará al usuario el error generado.</w:t>
            </w:r>
          </w:p>
          <w:p w:rsidR="00F279C6" w:rsidRPr="006224C8" w:rsidRDefault="00C100D7" w:rsidP="00FA4DEB">
            <w:pPr>
              <w:widowControl w:val="0"/>
              <w:autoSpaceDE w:val="0"/>
              <w:autoSpaceDN w:val="0"/>
              <w:adjustRightInd w:val="0"/>
              <w:spacing w:after="0"/>
              <w:rPr>
                <w:rFonts w:ascii="Calibri" w:hAnsi="Calibri" w:cs="Calibri"/>
                <w:color w:val="000000"/>
                <w:lang w:val="es-ES"/>
              </w:rPr>
            </w:pPr>
            <w:r>
              <w:rPr>
                <w:rFonts w:ascii="Calibri" w:hAnsi="Calibri" w:cs="Calibri"/>
                <w:color w:val="000000"/>
                <w:lang w:val="es-ES"/>
              </w:rPr>
              <w:t xml:space="preserve">          </w:t>
            </w:r>
            <w:proofErr w:type="gramStart"/>
            <w:r>
              <w:rPr>
                <w:rFonts w:ascii="Calibri" w:hAnsi="Calibri" w:cs="Calibri"/>
                <w:color w:val="000000"/>
                <w:lang w:val="es-ES"/>
              </w:rPr>
              <w:t>2</w:t>
            </w:r>
            <w:r w:rsidR="00F279C6" w:rsidRPr="006224C8">
              <w:rPr>
                <w:rFonts w:ascii="Calibri" w:hAnsi="Calibri" w:cs="Calibri"/>
                <w:color w:val="000000"/>
                <w:lang w:val="es-ES"/>
              </w:rPr>
              <w:t>.a</w:t>
            </w:r>
            <w:r>
              <w:rPr>
                <w:rFonts w:ascii="Calibri" w:hAnsi="Calibri" w:cs="Calibri"/>
                <w:color w:val="000000"/>
                <w:lang w:val="es-ES"/>
              </w:rPr>
              <w:t>.2</w:t>
            </w:r>
            <w:proofErr w:type="gramEnd"/>
            <w:r>
              <w:rPr>
                <w:rFonts w:ascii="Calibri" w:hAnsi="Calibri" w:cs="Calibri"/>
                <w:color w:val="000000"/>
                <w:lang w:val="es-ES"/>
              </w:rPr>
              <w:t xml:space="preserve">  Paso 1 del flujo principal.</w:t>
            </w:r>
            <w:r w:rsidR="00F279C6" w:rsidRPr="006224C8">
              <w:rPr>
                <w:rFonts w:ascii="Calibri" w:hAnsi="Calibri" w:cs="Calibri"/>
                <w:color w:val="000000"/>
                <w:lang w:val="es-ES"/>
              </w:rPr>
              <w:t xml:space="preserve"> </w:t>
            </w:r>
          </w:p>
        </w:tc>
      </w:tr>
    </w:tbl>
    <w:p w:rsidR="00FC5130" w:rsidRDefault="00FC5130" w:rsidP="00FC5130">
      <w:pPr>
        <w:rPr>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280DEC" w:rsidRDefault="00280DEC" w:rsidP="00B57CA7">
      <w:pPr>
        <w:widowControl w:val="0"/>
        <w:autoSpaceDE w:val="0"/>
        <w:autoSpaceDN w:val="0"/>
        <w:adjustRightInd w:val="0"/>
        <w:rPr>
          <w:rFonts w:ascii="Calibri" w:hAnsi="Calibri" w:cs="Calibri"/>
          <w:b/>
          <w:bCs/>
          <w:sz w:val="28"/>
          <w:szCs w:val="28"/>
          <w:lang w:val="es-ES"/>
        </w:rPr>
      </w:pPr>
    </w:p>
    <w:p w:rsidR="00B57CA7" w:rsidRDefault="00B57CA7" w:rsidP="00B57CA7">
      <w:pPr>
        <w:widowControl w:val="0"/>
        <w:autoSpaceDE w:val="0"/>
        <w:autoSpaceDN w:val="0"/>
        <w:adjustRightInd w:val="0"/>
        <w:rPr>
          <w:rFonts w:ascii="Calibri" w:hAnsi="Calibri" w:cs="Calibri"/>
          <w:b/>
          <w:bCs/>
          <w:sz w:val="28"/>
          <w:szCs w:val="28"/>
          <w:lang w:val="es-ES"/>
        </w:rPr>
      </w:pPr>
      <w:r>
        <w:rPr>
          <w:rFonts w:ascii="Calibri" w:hAnsi="Calibri" w:cs="Calibri"/>
          <w:b/>
          <w:bCs/>
          <w:sz w:val="28"/>
          <w:szCs w:val="28"/>
          <w:lang w:val="es-ES"/>
        </w:rPr>
        <w:t>DSS</w:t>
      </w:r>
      <w:r w:rsidRPr="007E7C64">
        <w:rPr>
          <w:rFonts w:ascii="Calibri" w:hAnsi="Calibri" w:cs="Calibri"/>
          <w:b/>
          <w:bCs/>
          <w:sz w:val="28"/>
          <w:szCs w:val="28"/>
          <w:lang w:val="es-ES"/>
        </w:rPr>
        <w:t>:</w:t>
      </w:r>
    </w:p>
    <w:p w:rsidR="00E95E2C" w:rsidRDefault="00280DEC" w:rsidP="00B57CA7">
      <w:pPr>
        <w:rPr>
          <w:rFonts w:ascii="Calibri" w:hAnsi="Calibri" w:cs="Calibri"/>
          <w:b/>
          <w:bCs/>
          <w:sz w:val="28"/>
          <w:szCs w:val="28"/>
          <w:lang w:val="es-ES"/>
        </w:rPr>
      </w:pPr>
      <w:r>
        <w:rPr>
          <w:rFonts w:ascii="Calibri" w:hAnsi="Calibri" w:cs="Calibri"/>
          <w:b/>
          <w:bCs/>
          <w:sz w:val="28"/>
          <w:szCs w:val="28"/>
          <w:lang w:val="es-ES"/>
        </w:rPr>
        <w:object w:dxaOrig="9316" w:dyaOrig="7630">
          <v:shape id="_x0000_i1041" type="#_x0000_t75" style="width:465.5pt;height:381.75pt" o:ole="">
            <v:imagedata r:id="rId48" o:title=""/>
          </v:shape>
          <o:OLEObject Type="Embed" ProgID="Visio.Drawing.11" ShapeID="_x0000_i1041" DrawAspect="Content" ObjectID="_1513322014" r:id="rId49"/>
        </w:object>
      </w:r>
    </w:p>
    <w:p w:rsidR="00351184" w:rsidRPr="007E7C64" w:rsidRDefault="00E95E2C" w:rsidP="00E95E2C">
      <w:pPr>
        <w:widowControl w:val="0"/>
        <w:autoSpaceDE w:val="0"/>
        <w:autoSpaceDN w:val="0"/>
        <w:adjustRightInd w:val="0"/>
        <w:rPr>
          <w:rFonts w:ascii="Calibri" w:hAnsi="Calibri" w:cs="Calibri"/>
          <w:b/>
          <w:bCs/>
          <w:sz w:val="28"/>
          <w:szCs w:val="28"/>
          <w:lang w:val="es-ES"/>
        </w:rPr>
      </w:pPr>
      <w:r w:rsidRPr="007E7C64">
        <w:rPr>
          <w:rFonts w:ascii="Calibri" w:hAnsi="Calibri" w:cs="Calibri"/>
          <w:b/>
          <w:bCs/>
          <w:sz w:val="28"/>
          <w:szCs w:val="28"/>
          <w:lang w:val="es-ES"/>
        </w:rPr>
        <w:t>Contrato de Software: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7821"/>
      </w:tblGrid>
      <w:tr w:rsidR="00E95E2C" w:rsidRPr="00E4703B" w:rsidTr="00794684">
        <w:trPr>
          <w:trHeight w:val="270"/>
        </w:trPr>
        <w:tc>
          <w:tcPr>
            <w:tcW w:w="1785" w:type="dxa"/>
          </w:tcPr>
          <w:p w:rsidR="00E95E2C" w:rsidRPr="006224C8" w:rsidRDefault="00E95E2C" w:rsidP="007039E8">
            <w:pPr>
              <w:spacing w:after="0" w:line="240" w:lineRule="auto"/>
              <w:rPr>
                <w:lang w:val="es-ES"/>
              </w:rPr>
            </w:pPr>
            <w:r w:rsidRPr="006224C8">
              <w:rPr>
                <w:lang w:val="es-ES"/>
              </w:rPr>
              <w:t>Caso de uso:</w:t>
            </w:r>
          </w:p>
        </w:tc>
        <w:tc>
          <w:tcPr>
            <w:tcW w:w="7821" w:type="dxa"/>
          </w:tcPr>
          <w:p w:rsidR="00E95E2C" w:rsidRPr="006224C8" w:rsidRDefault="00C100D7" w:rsidP="00627A29">
            <w:pPr>
              <w:spacing w:after="0" w:line="240" w:lineRule="auto"/>
              <w:rPr>
                <w:lang w:val="es-ES"/>
              </w:rPr>
            </w:pPr>
            <w:r>
              <w:rPr>
                <w:b/>
                <w:lang w:val="es-ES"/>
              </w:rPr>
              <w:t>CUCO04</w:t>
            </w:r>
            <w:r w:rsidRPr="009B336B">
              <w:rPr>
                <w:b/>
                <w:lang w:val="es-ES"/>
              </w:rPr>
              <w:t xml:space="preserve"> </w:t>
            </w:r>
            <w:r w:rsidR="00B35E7D">
              <w:rPr>
                <w:rFonts w:ascii="Calibri" w:hAnsi="Calibri" w:cs="Calibri"/>
                <w:b/>
                <w:lang w:val="es-ES"/>
              </w:rPr>
              <w:t>-</w:t>
            </w:r>
            <w:r w:rsidR="00E95E2C">
              <w:rPr>
                <w:lang w:val="es-ES"/>
              </w:rPr>
              <w:t>Baja Cliente</w:t>
            </w:r>
          </w:p>
        </w:tc>
      </w:tr>
      <w:tr w:rsidR="00E95E2C" w:rsidRPr="006224C8" w:rsidTr="00794684">
        <w:trPr>
          <w:trHeight w:val="270"/>
        </w:trPr>
        <w:tc>
          <w:tcPr>
            <w:tcW w:w="1785" w:type="dxa"/>
          </w:tcPr>
          <w:p w:rsidR="00E95E2C" w:rsidRPr="006224C8" w:rsidRDefault="00E95E2C" w:rsidP="007039E8">
            <w:pPr>
              <w:spacing w:after="0" w:line="240" w:lineRule="auto"/>
              <w:rPr>
                <w:lang w:val="es-ES"/>
              </w:rPr>
            </w:pPr>
            <w:r w:rsidRPr="006224C8">
              <w:rPr>
                <w:lang w:val="es-ES"/>
              </w:rPr>
              <w:t>Nombre:</w:t>
            </w:r>
          </w:p>
        </w:tc>
        <w:tc>
          <w:tcPr>
            <w:tcW w:w="7821" w:type="dxa"/>
          </w:tcPr>
          <w:p w:rsidR="00E95E2C" w:rsidRPr="006224C8" w:rsidRDefault="00E95E2C" w:rsidP="00627A29">
            <w:pPr>
              <w:spacing w:after="0" w:line="240" w:lineRule="auto"/>
              <w:rPr>
                <w:lang w:val="es-ES"/>
              </w:rPr>
            </w:pPr>
            <w:proofErr w:type="spellStart"/>
            <w:r>
              <w:rPr>
                <w:lang w:val="es-ES"/>
              </w:rPr>
              <w:t>BajaCliente</w:t>
            </w:r>
            <w:proofErr w:type="spellEnd"/>
            <w:r w:rsidR="00627A29" w:rsidRPr="006224C8">
              <w:rPr>
                <w:lang w:val="es-ES"/>
              </w:rPr>
              <w:t xml:space="preserve"> </w:t>
            </w:r>
            <w:r w:rsidRPr="006224C8">
              <w:rPr>
                <w:lang w:val="es-ES"/>
              </w:rPr>
              <w:t>(</w:t>
            </w:r>
            <w:proofErr w:type="spellStart"/>
            <w:r w:rsidR="00627A29">
              <w:rPr>
                <w:lang w:val="es-ES"/>
              </w:rPr>
              <w:t>cedula:String</w:t>
            </w:r>
            <w:proofErr w:type="spellEnd"/>
            <w:r w:rsidRPr="006224C8">
              <w:rPr>
                <w:lang w:val="es-ES"/>
              </w:rPr>
              <w:t>)</w:t>
            </w:r>
          </w:p>
        </w:tc>
      </w:tr>
      <w:tr w:rsidR="00E95E2C" w:rsidRPr="00966E73" w:rsidTr="00794684">
        <w:trPr>
          <w:trHeight w:val="255"/>
        </w:trPr>
        <w:tc>
          <w:tcPr>
            <w:tcW w:w="1785" w:type="dxa"/>
          </w:tcPr>
          <w:p w:rsidR="00E95E2C" w:rsidRPr="006224C8" w:rsidRDefault="00E95E2C" w:rsidP="007039E8">
            <w:pPr>
              <w:spacing w:after="0" w:line="240" w:lineRule="auto"/>
              <w:rPr>
                <w:lang w:val="es-ES"/>
              </w:rPr>
            </w:pPr>
            <w:r w:rsidRPr="006224C8">
              <w:rPr>
                <w:lang w:val="es-ES"/>
              </w:rPr>
              <w:t>Responsabilidad:</w:t>
            </w:r>
          </w:p>
        </w:tc>
        <w:tc>
          <w:tcPr>
            <w:tcW w:w="7821" w:type="dxa"/>
          </w:tcPr>
          <w:p w:rsidR="00E95E2C" w:rsidRPr="006224C8" w:rsidRDefault="00E95E2C" w:rsidP="00E95E2C">
            <w:pPr>
              <w:spacing w:after="0" w:line="240" w:lineRule="auto"/>
              <w:rPr>
                <w:lang w:val="es-ES"/>
              </w:rPr>
            </w:pPr>
            <w:r w:rsidRPr="006224C8">
              <w:rPr>
                <w:lang w:val="es-ES"/>
              </w:rPr>
              <w:t xml:space="preserve">Dar de baja una instancia de </w:t>
            </w:r>
            <w:r>
              <w:rPr>
                <w:lang w:val="es-ES"/>
              </w:rPr>
              <w:t>Cliente con el identificador cedula en el sistema</w:t>
            </w:r>
          </w:p>
        </w:tc>
      </w:tr>
      <w:tr w:rsidR="00E95E2C" w:rsidRPr="00966E73" w:rsidTr="00794684">
        <w:trPr>
          <w:trHeight w:val="270"/>
        </w:trPr>
        <w:tc>
          <w:tcPr>
            <w:tcW w:w="1785" w:type="dxa"/>
          </w:tcPr>
          <w:p w:rsidR="00E95E2C" w:rsidRPr="006224C8" w:rsidRDefault="00E95E2C" w:rsidP="007039E8">
            <w:pPr>
              <w:spacing w:after="0" w:line="240" w:lineRule="auto"/>
              <w:rPr>
                <w:lang w:val="es-ES"/>
              </w:rPr>
            </w:pPr>
            <w:r w:rsidRPr="006224C8">
              <w:rPr>
                <w:lang w:val="es-ES"/>
              </w:rPr>
              <w:t>Precondiciones:</w:t>
            </w:r>
          </w:p>
        </w:tc>
        <w:tc>
          <w:tcPr>
            <w:tcW w:w="7821" w:type="dxa"/>
          </w:tcPr>
          <w:p w:rsidR="00E95E2C" w:rsidRPr="00C15644" w:rsidRDefault="00E95E2C" w:rsidP="00C15644">
            <w:pPr>
              <w:numPr>
                <w:ilvl w:val="0"/>
                <w:numId w:val="20"/>
              </w:numPr>
              <w:spacing w:after="0" w:line="240" w:lineRule="auto"/>
              <w:contextualSpacing/>
              <w:rPr>
                <w:rFonts w:ascii="Calibri" w:eastAsia="Calibri" w:hAnsi="Calibri" w:cs="Times New Roman"/>
                <w:lang w:val="es-ES"/>
              </w:rPr>
            </w:pPr>
            <w:r w:rsidRPr="00A11E49">
              <w:rPr>
                <w:rFonts w:ascii="Calibri" w:eastAsia="Calibri" w:hAnsi="Calibri" w:cs="Times New Roman"/>
                <w:lang w:val="es-ES"/>
              </w:rPr>
              <w:t>Existe una instancia de</w:t>
            </w:r>
            <w:r>
              <w:rPr>
                <w:rFonts w:ascii="Calibri" w:eastAsia="Calibri" w:hAnsi="Calibri" w:cs="Times New Roman"/>
                <w:lang w:val="es-ES"/>
              </w:rPr>
              <w:t xml:space="preserve"> tipo</w:t>
            </w:r>
            <w:r w:rsidRPr="00A11E49">
              <w:rPr>
                <w:rFonts w:ascii="Calibri" w:eastAsia="Calibri" w:hAnsi="Calibri" w:cs="Times New Roman"/>
                <w:lang w:val="es-ES"/>
              </w:rPr>
              <w:t xml:space="preserve"> </w:t>
            </w:r>
            <w:r>
              <w:rPr>
                <w:rFonts w:ascii="Calibri" w:eastAsia="Calibri" w:hAnsi="Calibri" w:cs="Times New Roman"/>
                <w:lang w:val="es-ES"/>
              </w:rPr>
              <w:t>Cliente</w:t>
            </w:r>
            <w:r w:rsidRPr="00A11E49">
              <w:rPr>
                <w:rFonts w:ascii="Calibri" w:eastAsia="Calibri" w:hAnsi="Calibri" w:cs="Times New Roman"/>
                <w:lang w:val="es-ES"/>
              </w:rPr>
              <w:t xml:space="preserve"> en el sistema.</w:t>
            </w:r>
          </w:p>
        </w:tc>
      </w:tr>
      <w:tr w:rsidR="00E95E2C" w:rsidRPr="00966E73" w:rsidTr="00794684">
        <w:trPr>
          <w:trHeight w:val="270"/>
        </w:trPr>
        <w:tc>
          <w:tcPr>
            <w:tcW w:w="1785" w:type="dxa"/>
          </w:tcPr>
          <w:p w:rsidR="00E95E2C" w:rsidRPr="006224C8" w:rsidRDefault="00E95E2C" w:rsidP="007039E8">
            <w:pPr>
              <w:spacing w:after="0" w:line="240" w:lineRule="auto"/>
              <w:rPr>
                <w:lang w:val="es-ES"/>
              </w:rPr>
            </w:pPr>
            <w:proofErr w:type="spellStart"/>
            <w:r w:rsidRPr="006224C8">
              <w:rPr>
                <w:lang w:val="es-ES"/>
              </w:rPr>
              <w:t>Postcondiciones</w:t>
            </w:r>
            <w:proofErr w:type="spellEnd"/>
            <w:r w:rsidRPr="006224C8">
              <w:rPr>
                <w:lang w:val="es-ES"/>
              </w:rPr>
              <w:t>:</w:t>
            </w:r>
          </w:p>
        </w:tc>
        <w:tc>
          <w:tcPr>
            <w:tcW w:w="7821" w:type="dxa"/>
          </w:tcPr>
          <w:p w:rsidR="00E95E2C" w:rsidRPr="00E95E2C" w:rsidRDefault="00C15644" w:rsidP="00C15644">
            <w:pPr>
              <w:numPr>
                <w:ilvl w:val="0"/>
                <w:numId w:val="17"/>
              </w:numPr>
              <w:spacing w:after="0" w:line="240" w:lineRule="auto"/>
              <w:contextualSpacing/>
              <w:rPr>
                <w:rFonts w:ascii="Calibri" w:eastAsia="Calibri" w:hAnsi="Calibri" w:cs="Times New Roman"/>
                <w:lang w:val="es-ES"/>
              </w:rPr>
            </w:pPr>
            <w:r w:rsidRPr="006224C8">
              <w:rPr>
                <w:lang w:val="es-ES"/>
              </w:rPr>
              <w:t xml:space="preserve">Se habrá dado de baja una instancia de tipo </w:t>
            </w:r>
            <w:r>
              <w:rPr>
                <w:lang w:val="es-ES"/>
              </w:rPr>
              <w:t>Cliente</w:t>
            </w:r>
            <w:r w:rsidRPr="006224C8">
              <w:rPr>
                <w:lang w:val="es-ES"/>
              </w:rPr>
              <w:t xml:space="preserve"> con el identificador </w:t>
            </w:r>
            <w:r>
              <w:rPr>
                <w:lang w:val="es-ES"/>
              </w:rPr>
              <w:t>cedula</w:t>
            </w:r>
            <w:r w:rsidRPr="006224C8">
              <w:rPr>
                <w:lang w:val="es-ES"/>
              </w:rPr>
              <w:t xml:space="preserve"> en el sistema.</w:t>
            </w:r>
          </w:p>
        </w:tc>
      </w:tr>
    </w:tbl>
    <w:p w:rsidR="00C100D7" w:rsidRDefault="00C100D7" w:rsidP="00F2151A">
      <w:pPr>
        <w:widowControl w:val="0"/>
        <w:autoSpaceDE w:val="0"/>
        <w:autoSpaceDN w:val="0"/>
        <w:adjustRightInd w:val="0"/>
        <w:rPr>
          <w:rFonts w:ascii="Calibri" w:hAnsi="Calibri" w:cs="Calibri"/>
          <w:b/>
          <w:bCs/>
          <w:sz w:val="28"/>
          <w:szCs w:val="28"/>
          <w:lang w:val="es-ES"/>
        </w:rPr>
      </w:pPr>
    </w:p>
    <w:p w:rsidR="00280DEC" w:rsidRDefault="00280DEC" w:rsidP="00F2151A">
      <w:pPr>
        <w:widowControl w:val="0"/>
        <w:autoSpaceDE w:val="0"/>
        <w:autoSpaceDN w:val="0"/>
        <w:adjustRightInd w:val="0"/>
        <w:rPr>
          <w:rFonts w:ascii="Calibri" w:hAnsi="Calibri" w:cs="Calibri"/>
          <w:b/>
          <w:bCs/>
          <w:sz w:val="28"/>
          <w:szCs w:val="28"/>
          <w:lang w:val="es-ES"/>
        </w:rPr>
      </w:pPr>
    </w:p>
    <w:p w:rsidR="00280DEC" w:rsidRDefault="00280DEC" w:rsidP="00F2151A">
      <w:pPr>
        <w:widowControl w:val="0"/>
        <w:autoSpaceDE w:val="0"/>
        <w:autoSpaceDN w:val="0"/>
        <w:adjustRightInd w:val="0"/>
        <w:rPr>
          <w:rFonts w:ascii="Calibri" w:hAnsi="Calibri" w:cs="Calibri"/>
          <w:b/>
          <w:bCs/>
          <w:sz w:val="28"/>
          <w:szCs w:val="28"/>
          <w:lang w:val="es-ES"/>
        </w:rPr>
      </w:pPr>
    </w:p>
    <w:p w:rsidR="00280DEC" w:rsidRDefault="00280DEC" w:rsidP="00F2151A">
      <w:pPr>
        <w:widowControl w:val="0"/>
        <w:autoSpaceDE w:val="0"/>
        <w:autoSpaceDN w:val="0"/>
        <w:adjustRightInd w:val="0"/>
        <w:rPr>
          <w:rFonts w:ascii="Calibri" w:hAnsi="Calibri" w:cs="Calibri"/>
          <w:b/>
          <w:bCs/>
          <w:sz w:val="28"/>
          <w:szCs w:val="28"/>
          <w:lang w:val="es-ES"/>
        </w:rPr>
      </w:pPr>
    </w:p>
    <w:p w:rsidR="00F341EB" w:rsidRDefault="00F341EB" w:rsidP="00F2151A">
      <w:pPr>
        <w:widowControl w:val="0"/>
        <w:autoSpaceDE w:val="0"/>
        <w:autoSpaceDN w:val="0"/>
        <w:adjustRightInd w:val="0"/>
        <w:rPr>
          <w:rFonts w:ascii="Calibri" w:hAnsi="Calibri" w:cs="Calibri"/>
          <w:b/>
          <w:bCs/>
          <w:sz w:val="28"/>
          <w:szCs w:val="28"/>
          <w:lang w:val="es-ES"/>
        </w:rPr>
      </w:pPr>
      <w:r>
        <w:rPr>
          <w:rFonts w:ascii="Calibri" w:hAnsi="Calibri" w:cs="Calibri"/>
          <w:b/>
          <w:bCs/>
          <w:sz w:val="28"/>
          <w:szCs w:val="28"/>
          <w:lang w:val="es-ES"/>
        </w:rPr>
        <w:t>Diagrama de comunicación</w:t>
      </w:r>
      <w:r w:rsidRPr="007E7C64">
        <w:rPr>
          <w:rFonts w:ascii="Calibri" w:hAnsi="Calibri" w:cs="Calibri"/>
          <w:b/>
          <w:bCs/>
          <w:sz w:val="28"/>
          <w:szCs w:val="28"/>
          <w:lang w:val="es-ES"/>
        </w:rPr>
        <w:t>:</w:t>
      </w:r>
    </w:p>
    <w:p w:rsidR="00C15644" w:rsidRDefault="00966E73" w:rsidP="00F94AA9">
      <w:pPr>
        <w:jc w:val="both"/>
        <w:rPr>
          <w:b/>
          <w:sz w:val="36"/>
          <w:szCs w:val="36"/>
          <w:u w:val="single"/>
          <w:lang w:val="es-ES"/>
        </w:rPr>
      </w:pPr>
      <w:r>
        <w:rPr>
          <w:b/>
          <w:sz w:val="36"/>
          <w:szCs w:val="36"/>
          <w:u w:val="single"/>
          <w:lang w:val="es-ES"/>
        </w:rPr>
        <w:lastRenderedPageBreak/>
        <w:pict>
          <v:shape id="_x0000_i1042" type="#_x0000_t75" style="width:514.9pt;height:130.6pt">
            <v:imagedata r:id="rId50" o:title=""/>
          </v:shape>
        </w:pict>
      </w: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B57CA7" w:rsidRDefault="00B57CA7" w:rsidP="00F94AA9">
      <w:pPr>
        <w:jc w:val="both"/>
        <w:rPr>
          <w:b/>
          <w:sz w:val="28"/>
          <w:szCs w:val="28"/>
          <w:lang w:val="es-ES"/>
        </w:rPr>
      </w:pPr>
    </w:p>
    <w:p w:rsidR="00F35C04" w:rsidRDefault="00734222" w:rsidP="00F94AA9">
      <w:pPr>
        <w:jc w:val="both"/>
        <w:rPr>
          <w:b/>
          <w:sz w:val="36"/>
          <w:szCs w:val="36"/>
          <w:u w:val="single"/>
          <w:lang w:val="es-ES"/>
        </w:rPr>
      </w:pPr>
      <w:r>
        <w:rPr>
          <w:b/>
          <w:sz w:val="36"/>
          <w:szCs w:val="36"/>
          <w:u w:val="single"/>
          <w:lang w:val="es-ES"/>
        </w:rPr>
        <w:t>5</w:t>
      </w:r>
      <w:r w:rsidR="00F35C04" w:rsidRPr="00351184">
        <w:rPr>
          <w:b/>
          <w:sz w:val="36"/>
          <w:szCs w:val="36"/>
          <w:u w:val="single"/>
          <w:lang w:val="es-ES"/>
        </w:rPr>
        <w:t>-Modelo Conceptual:</w:t>
      </w:r>
    </w:p>
    <w:p w:rsidR="00351184" w:rsidRPr="00351184" w:rsidRDefault="00351184" w:rsidP="00F94AA9">
      <w:pPr>
        <w:jc w:val="both"/>
        <w:rPr>
          <w:b/>
          <w:sz w:val="36"/>
          <w:szCs w:val="36"/>
          <w:u w:val="single"/>
          <w:lang w:val="es-ES"/>
        </w:rPr>
      </w:pPr>
    </w:p>
    <w:p w:rsidR="00F35C04" w:rsidRDefault="00966E73" w:rsidP="00F94AA9">
      <w:pPr>
        <w:jc w:val="both"/>
        <w:rPr>
          <w:b/>
          <w:sz w:val="28"/>
          <w:szCs w:val="28"/>
          <w:lang w:val="es-ES"/>
        </w:rPr>
      </w:pPr>
      <w:r>
        <w:rPr>
          <w:b/>
          <w:sz w:val="28"/>
          <w:szCs w:val="28"/>
          <w:lang w:val="es-ES"/>
        </w:rPr>
        <w:pict>
          <v:shape id="_x0000_i1043" type="#_x0000_t75" style="width:526.6pt;height:586.9pt">
            <v:imagedata r:id="rId51" o:title=""/>
          </v:shape>
        </w:pict>
      </w:r>
    </w:p>
    <w:p w:rsidR="00F35C04" w:rsidRPr="005539B2" w:rsidRDefault="00734222" w:rsidP="00F94AA9">
      <w:pPr>
        <w:jc w:val="both"/>
        <w:rPr>
          <w:b/>
          <w:sz w:val="36"/>
          <w:szCs w:val="36"/>
          <w:u w:val="single"/>
          <w:lang w:val="es-ES"/>
        </w:rPr>
      </w:pPr>
      <w:r>
        <w:rPr>
          <w:b/>
          <w:sz w:val="36"/>
          <w:szCs w:val="36"/>
          <w:u w:val="single"/>
          <w:lang w:val="es-ES"/>
        </w:rPr>
        <w:t>6</w:t>
      </w:r>
      <w:r w:rsidR="00F35C04" w:rsidRPr="005539B2">
        <w:rPr>
          <w:b/>
          <w:sz w:val="36"/>
          <w:szCs w:val="36"/>
          <w:u w:val="single"/>
          <w:lang w:val="es-ES"/>
        </w:rPr>
        <w:t>-Mer:</w:t>
      </w:r>
    </w:p>
    <w:p w:rsidR="00F35C04" w:rsidRDefault="00966E73" w:rsidP="00F94AA9">
      <w:pPr>
        <w:jc w:val="both"/>
        <w:rPr>
          <w:b/>
          <w:sz w:val="28"/>
          <w:szCs w:val="28"/>
          <w:lang w:val="es-ES"/>
        </w:rPr>
      </w:pPr>
      <w:r>
        <w:rPr>
          <w:b/>
          <w:sz w:val="28"/>
          <w:szCs w:val="28"/>
          <w:lang w:val="es-ES"/>
        </w:rPr>
        <w:lastRenderedPageBreak/>
        <w:pict>
          <v:shape id="_x0000_i1044" type="#_x0000_t75" style="width:509pt;height:613.65pt">
            <v:imagedata r:id="rId52" o:title=""/>
          </v:shape>
        </w:pict>
      </w:r>
    </w:p>
    <w:p w:rsidR="00F35C04" w:rsidRPr="00071507" w:rsidRDefault="00F35C04" w:rsidP="00071507">
      <w:pPr>
        <w:pStyle w:val="Sinespaciado"/>
        <w:rPr>
          <w:b/>
          <w:sz w:val="28"/>
          <w:szCs w:val="28"/>
        </w:rPr>
      </w:pPr>
      <w:r w:rsidRPr="00071507">
        <w:rPr>
          <w:b/>
          <w:sz w:val="28"/>
          <w:szCs w:val="28"/>
        </w:rPr>
        <w:t>Pasaje a Tablas:</w:t>
      </w:r>
    </w:p>
    <w:p w:rsidR="00071507" w:rsidRPr="00071507" w:rsidRDefault="00071507" w:rsidP="00071507">
      <w:pPr>
        <w:pStyle w:val="Sinespaciado"/>
        <w:rPr>
          <w:b/>
          <w:sz w:val="28"/>
          <w:szCs w:val="28"/>
          <w:u w:val="single"/>
        </w:rPr>
      </w:pPr>
    </w:p>
    <w:p w:rsidR="00F35C04" w:rsidRPr="00F35C04" w:rsidRDefault="00F35C04" w:rsidP="00F35C04">
      <w:pPr>
        <w:spacing w:after="0" w:line="240" w:lineRule="auto"/>
        <w:rPr>
          <w:lang w:val="es-ES"/>
        </w:rPr>
      </w:pPr>
      <w:r w:rsidRPr="00F35C04">
        <w:rPr>
          <w:b/>
          <w:lang w:val="es-ES"/>
        </w:rPr>
        <w:lastRenderedPageBreak/>
        <w:t xml:space="preserve">Personas </w:t>
      </w:r>
      <w:r w:rsidRPr="00F35C04">
        <w:rPr>
          <w:lang w:val="es-ES"/>
        </w:rPr>
        <w:t>(</w:t>
      </w:r>
      <w:r w:rsidRPr="00F35C04">
        <w:rPr>
          <w:u w:val="single"/>
          <w:lang w:val="es-ES"/>
        </w:rPr>
        <w:t>Cedula</w:t>
      </w:r>
      <w:r w:rsidRPr="00F35C04">
        <w:rPr>
          <w:lang w:val="es-ES"/>
        </w:rPr>
        <w:t xml:space="preserve">, Usuario, </w:t>
      </w:r>
      <w:proofErr w:type="spellStart"/>
      <w:r w:rsidRPr="00F35C04">
        <w:rPr>
          <w:lang w:val="es-ES"/>
        </w:rPr>
        <w:t>Passw</w:t>
      </w:r>
      <w:proofErr w:type="spellEnd"/>
      <w:r w:rsidRPr="00F35C04">
        <w:rPr>
          <w:lang w:val="es-ES"/>
        </w:rPr>
        <w:t xml:space="preserve">, Nombre, Apellido, </w:t>
      </w:r>
      <w:proofErr w:type="spellStart"/>
      <w:r w:rsidRPr="00F35C04">
        <w:rPr>
          <w:lang w:val="es-ES"/>
        </w:rPr>
        <w:t>Telefono</w:t>
      </w:r>
      <w:proofErr w:type="spellEnd"/>
      <w:r w:rsidRPr="00F35C04">
        <w:rPr>
          <w:lang w:val="es-ES"/>
        </w:rPr>
        <w:t>, Celular)</w:t>
      </w:r>
    </w:p>
    <w:p w:rsidR="00F35C04" w:rsidRPr="00F35C04" w:rsidRDefault="00F35C04" w:rsidP="00F35C04">
      <w:pPr>
        <w:spacing w:after="0" w:line="240" w:lineRule="auto"/>
        <w:rPr>
          <w:lang w:val="es-ES"/>
        </w:rPr>
      </w:pPr>
      <w:r w:rsidRPr="00F35C04">
        <w:rPr>
          <w:b/>
          <w:lang w:val="es-ES"/>
        </w:rPr>
        <w:t xml:space="preserve">Clientes </w:t>
      </w:r>
      <w:r w:rsidRPr="00F35C04">
        <w:rPr>
          <w:lang w:val="es-ES"/>
        </w:rPr>
        <w:t>(</w:t>
      </w:r>
      <w:r w:rsidRPr="00F35C04">
        <w:rPr>
          <w:u w:val="single"/>
          <w:lang w:val="es-ES"/>
        </w:rPr>
        <w:t>Cedula</w:t>
      </w:r>
      <w:r w:rsidRPr="00F35C04">
        <w:rPr>
          <w:lang w:val="es-ES"/>
        </w:rPr>
        <w:t xml:space="preserve">, </w:t>
      </w:r>
      <w:proofErr w:type="spellStart"/>
      <w:r w:rsidRPr="00F35C04">
        <w:rPr>
          <w:lang w:val="es-ES"/>
        </w:rPr>
        <w:t>IsRegistrado</w:t>
      </w:r>
      <w:proofErr w:type="spellEnd"/>
      <w:r w:rsidRPr="00F35C04">
        <w:rPr>
          <w:lang w:val="es-ES"/>
        </w:rPr>
        <w:t>)</w:t>
      </w:r>
    </w:p>
    <w:p w:rsidR="00F35C04" w:rsidRPr="00F35C04" w:rsidRDefault="00F35C04" w:rsidP="00F35C04">
      <w:pPr>
        <w:spacing w:after="0" w:line="240" w:lineRule="auto"/>
        <w:rPr>
          <w:lang w:val="es-ES"/>
        </w:rPr>
      </w:pPr>
      <w:r w:rsidRPr="00F35C04">
        <w:rPr>
          <w:b/>
          <w:lang w:val="es-ES"/>
        </w:rPr>
        <w:t xml:space="preserve">Empleados </w:t>
      </w:r>
      <w:r w:rsidRPr="00F35C04">
        <w:rPr>
          <w:lang w:val="es-ES"/>
        </w:rPr>
        <w:t>(</w:t>
      </w:r>
      <w:r w:rsidRPr="00F35C04">
        <w:rPr>
          <w:u w:val="single"/>
          <w:lang w:val="es-ES"/>
        </w:rPr>
        <w:t>Cedula</w:t>
      </w:r>
      <w:r w:rsidRPr="00F35C04">
        <w:rPr>
          <w:lang w:val="es-ES"/>
        </w:rPr>
        <w:t xml:space="preserve">, Sueldo, </w:t>
      </w:r>
      <w:proofErr w:type="spellStart"/>
      <w:r w:rsidRPr="00F35C04">
        <w:rPr>
          <w:lang w:val="es-ES"/>
        </w:rPr>
        <w:t>FechaIngreso</w:t>
      </w:r>
      <w:proofErr w:type="spellEnd"/>
      <w:r w:rsidRPr="00F35C04">
        <w:rPr>
          <w:lang w:val="es-ES"/>
        </w:rPr>
        <w:t>)</w:t>
      </w:r>
    </w:p>
    <w:p w:rsidR="00F35C04" w:rsidRDefault="00F35C04" w:rsidP="00F35C04">
      <w:pPr>
        <w:spacing w:after="0" w:line="240" w:lineRule="auto"/>
      </w:pPr>
      <w:r w:rsidRPr="00F96E9E">
        <w:rPr>
          <w:b/>
        </w:rPr>
        <w:t>Tickets</w:t>
      </w:r>
      <w:r>
        <w:rPr>
          <w:b/>
        </w:rPr>
        <w:t xml:space="preserve"> </w:t>
      </w:r>
      <w:r w:rsidRPr="00207B20">
        <w:t>(</w:t>
      </w:r>
      <w:proofErr w:type="spellStart"/>
      <w:r w:rsidRPr="00207B20">
        <w:rPr>
          <w:u w:val="single"/>
        </w:rPr>
        <w:t>Numero</w:t>
      </w:r>
      <w:proofErr w:type="spellEnd"/>
      <w:r w:rsidRPr="00207B20">
        <w:t xml:space="preserve">, </w:t>
      </w:r>
      <w:proofErr w:type="spellStart"/>
      <w:r w:rsidRPr="00207B20">
        <w:t>MontoTotal</w:t>
      </w:r>
      <w:proofErr w:type="spellEnd"/>
      <w:r w:rsidRPr="00207B20">
        <w:t xml:space="preserve">, Rut, </w:t>
      </w:r>
      <w:proofErr w:type="spellStart"/>
      <w:r w:rsidRPr="00207B20">
        <w:t>CedulaCli</w:t>
      </w:r>
      <w:proofErr w:type="spellEnd"/>
      <w:r w:rsidRPr="00207B20">
        <w:t>)</w:t>
      </w:r>
    </w:p>
    <w:p w:rsidR="00F35C04" w:rsidRPr="00F35C04" w:rsidRDefault="00F35C04" w:rsidP="00F35C04">
      <w:pPr>
        <w:spacing w:after="0" w:line="240" w:lineRule="auto"/>
        <w:rPr>
          <w:lang w:val="es-ES"/>
        </w:rPr>
      </w:pPr>
      <w:proofErr w:type="spellStart"/>
      <w:r w:rsidRPr="00F35C04">
        <w:rPr>
          <w:b/>
          <w:lang w:val="es-ES"/>
        </w:rPr>
        <w:t>TicketDetalles</w:t>
      </w:r>
      <w:proofErr w:type="spellEnd"/>
      <w:r w:rsidRPr="00F35C04">
        <w:rPr>
          <w:b/>
          <w:lang w:val="es-ES"/>
        </w:rPr>
        <w:t xml:space="preserve"> </w:t>
      </w:r>
      <w:r w:rsidRPr="00F35C04">
        <w:rPr>
          <w:lang w:val="es-ES"/>
        </w:rPr>
        <w:t xml:space="preserve">(Precio, </w:t>
      </w:r>
      <w:proofErr w:type="spellStart"/>
      <w:r w:rsidRPr="00F35C04">
        <w:rPr>
          <w:lang w:val="es-ES"/>
        </w:rPr>
        <w:t>Descripcion</w:t>
      </w:r>
      <w:proofErr w:type="spellEnd"/>
      <w:r w:rsidRPr="00F35C04">
        <w:rPr>
          <w:lang w:val="es-ES"/>
        </w:rPr>
        <w:t xml:space="preserve">, </w:t>
      </w:r>
      <w:proofErr w:type="spellStart"/>
      <w:r w:rsidRPr="00F35C04">
        <w:rPr>
          <w:i/>
          <w:lang w:val="es-ES"/>
        </w:rPr>
        <w:t>NumeroTicket</w:t>
      </w:r>
      <w:proofErr w:type="spellEnd"/>
      <w:r w:rsidRPr="00F35C04">
        <w:rPr>
          <w:lang w:val="es-ES"/>
        </w:rPr>
        <w:t>)</w:t>
      </w:r>
    </w:p>
    <w:p w:rsidR="00F35C04" w:rsidRPr="00F35C04" w:rsidRDefault="00F35C04" w:rsidP="00F35C04">
      <w:pPr>
        <w:spacing w:after="0" w:line="240" w:lineRule="auto"/>
        <w:rPr>
          <w:lang w:val="es-ES"/>
        </w:rPr>
      </w:pPr>
      <w:r w:rsidRPr="00F35C04">
        <w:rPr>
          <w:b/>
          <w:lang w:val="es-ES"/>
        </w:rPr>
        <w:t xml:space="preserve">Estados </w:t>
      </w:r>
      <w:r w:rsidRPr="00F35C04">
        <w:rPr>
          <w:lang w:val="es-ES"/>
        </w:rPr>
        <w:t>(</w:t>
      </w:r>
      <w:r w:rsidRPr="00FC0129">
        <w:rPr>
          <w:u w:val="single"/>
          <w:lang w:val="es-ES"/>
        </w:rPr>
        <w:t>Nombre</w:t>
      </w:r>
      <w:r w:rsidRPr="00F35C04">
        <w:rPr>
          <w:lang w:val="es-ES"/>
        </w:rPr>
        <w:t>)</w:t>
      </w:r>
    </w:p>
    <w:p w:rsidR="00F35C04" w:rsidRPr="00F35C04" w:rsidRDefault="00F35C04" w:rsidP="00F35C04">
      <w:pPr>
        <w:spacing w:after="0" w:line="240" w:lineRule="auto"/>
        <w:rPr>
          <w:lang w:val="es-ES"/>
        </w:rPr>
      </w:pPr>
      <w:r w:rsidRPr="00F35C04">
        <w:rPr>
          <w:b/>
          <w:lang w:val="es-ES"/>
        </w:rPr>
        <w:t xml:space="preserve">Solicitudes </w:t>
      </w:r>
      <w:r w:rsidRPr="00F35C04">
        <w:rPr>
          <w:lang w:val="es-ES"/>
        </w:rPr>
        <w:t>(</w:t>
      </w:r>
      <w:r w:rsidRPr="00F35C04">
        <w:rPr>
          <w:u w:val="single"/>
          <w:lang w:val="es-ES"/>
        </w:rPr>
        <w:t>Id</w:t>
      </w:r>
      <w:r w:rsidRPr="00F35C04">
        <w:rPr>
          <w:lang w:val="es-ES"/>
        </w:rPr>
        <w:t xml:space="preserve">, </w:t>
      </w:r>
      <w:proofErr w:type="spellStart"/>
      <w:r w:rsidRPr="00F35C04">
        <w:rPr>
          <w:lang w:val="es-ES"/>
        </w:rPr>
        <w:t>FechaIngreso</w:t>
      </w:r>
      <w:proofErr w:type="spellEnd"/>
      <w:r w:rsidRPr="00F35C04">
        <w:rPr>
          <w:lang w:val="es-ES"/>
        </w:rPr>
        <w:t xml:space="preserve">, Observaciones, </w:t>
      </w:r>
      <w:proofErr w:type="spellStart"/>
      <w:r w:rsidRPr="00F35C04">
        <w:rPr>
          <w:lang w:val="es-ES"/>
        </w:rPr>
        <w:t>FechaEntrega</w:t>
      </w:r>
      <w:proofErr w:type="spellEnd"/>
      <w:r w:rsidRPr="00F35C04">
        <w:rPr>
          <w:lang w:val="es-ES"/>
        </w:rPr>
        <w:t xml:space="preserve">, </w:t>
      </w:r>
      <w:proofErr w:type="spellStart"/>
      <w:r w:rsidR="00FC0129">
        <w:rPr>
          <w:i/>
          <w:lang w:val="es-ES"/>
        </w:rPr>
        <w:t>NombreEstado</w:t>
      </w:r>
      <w:proofErr w:type="spellEnd"/>
      <w:r w:rsidRPr="00F35C04">
        <w:rPr>
          <w:lang w:val="es-ES"/>
        </w:rPr>
        <w:t>)</w:t>
      </w:r>
    </w:p>
    <w:p w:rsidR="00F35C04" w:rsidRPr="00F35C04" w:rsidRDefault="00F35C04" w:rsidP="00F35C04">
      <w:pPr>
        <w:spacing w:after="0" w:line="240" w:lineRule="auto"/>
        <w:rPr>
          <w:lang w:val="es-ES"/>
        </w:rPr>
      </w:pPr>
    </w:p>
    <w:p w:rsidR="00F35C04" w:rsidRPr="00F35C04" w:rsidRDefault="00F35C04" w:rsidP="00F35C04">
      <w:pPr>
        <w:spacing w:after="0" w:line="240" w:lineRule="auto"/>
        <w:rPr>
          <w:lang w:val="es-ES"/>
        </w:rPr>
      </w:pPr>
      <w:r w:rsidRPr="00F35C04">
        <w:rPr>
          <w:b/>
          <w:lang w:val="es-ES"/>
        </w:rPr>
        <w:t xml:space="preserve">Prendas </w:t>
      </w:r>
      <w:r w:rsidRPr="00F35C04">
        <w:rPr>
          <w:lang w:val="es-ES"/>
        </w:rPr>
        <w:t>(Tipo, Cantidad, Tintorería)</w:t>
      </w:r>
    </w:p>
    <w:p w:rsidR="00F35C04" w:rsidRPr="00F35C04" w:rsidRDefault="00F35C04" w:rsidP="00F35C04">
      <w:pPr>
        <w:spacing w:after="0" w:line="240" w:lineRule="auto"/>
        <w:rPr>
          <w:lang w:val="es-ES"/>
        </w:rPr>
      </w:pPr>
      <w:r w:rsidRPr="00F35C04">
        <w:rPr>
          <w:b/>
          <w:lang w:val="es-ES"/>
        </w:rPr>
        <w:t xml:space="preserve">Excepciones </w:t>
      </w:r>
      <w:r w:rsidRPr="00F35C04">
        <w:rPr>
          <w:lang w:val="es-ES"/>
        </w:rPr>
        <w:t>(</w:t>
      </w:r>
      <w:r w:rsidRPr="00F35C04">
        <w:rPr>
          <w:u w:val="single"/>
          <w:lang w:val="es-ES"/>
        </w:rPr>
        <w:t>Nombre</w:t>
      </w:r>
      <w:r w:rsidRPr="00F35C04">
        <w:rPr>
          <w:lang w:val="es-ES"/>
        </w:rPr>
        <w:t>)</w:t>
      </w:r>
    </w:p>
    <w:p w:rsidR="00F35C04" w:rsidRPr="00F35C04" w:rsidRDefault="00F35C04" w:rsidP="00F35C04">
      <w:pPr>
        <w:spacing w:after="0" w:line="240" w:lineRule="auto"/>
        <w:rPr>
          <w:lang w:val="es-ES"/>
        </w:rPr>
      </w:pPr>
      <w:proofErr w:type="spellStart"/>
      <w:r w:rsidRPr="00F35C04">
        <w:rPr>
          <w:b/>
          <w:lang w:val="es-ES"/>
        </w:rPr>
        <w:t>Relacion_ExcepcionesPrendas</w:t>
      </w:r>
      <w:proofErr w:type="spellEnd"/>
      <w:r w:rsidRPr="00F35C04">
        <w:rPr>
          <w:b/>
          <w:lang w:val="es-ES"/>
        </w:rPr>
        <w:t xml:space="preserve"> </w:t>
      </w:r>
      <w:r w:rsidRPr="00F35C04">
        <w:rPr>
          <w:lang w:val="es-ES"/>
        </w:rPr>
        <w:t>(</w:t>
      </w:r>
      <w:proofErr w:type="spellStart"/>
      <w:r w:rsidRPr="00F35C04">
        <w:rPr>
          <w:lang w:val="es-ES"/>
        </w:rPr>
        <w:t>TipoPrenda</w:t>
      </w:r>
      <w:proofErr w:type="spellEnd"/>
      <w:r w:rsidRPr="00F35C04">
        <w:rPr>
          <w:lang w:val="es-ES"/>
        </w:rPr>
        <w:t xml:space="preserve">, </w:t>
      </w:r>
      <w:proofErr w:type="spellStart"/>
      <w:r w:rsidRPr="00F35C04">
        <w:rPr>
          <w:lang w:val="es-ES"/>
        </w:rPr>
        <w:t>Nombre</w:t>
      </w:r>
      <w:r w:rsidR="00FC0129">
        <w:rPr>
          <w:lang w:val="es-ES"/>
        </w:rPr>
        <w:t>Excepcion</w:t>
      </w:r>
      <w:proofErr w:type="spellEnd"/>
      <w:r w:rsidRPr="00F35C04">
        <w:rPr>
          <w:lang w:val="es-ES"/>
        </w:rPr>
        <w:t>)</w:t>
      </w:r>
    </w:p>
    <w:p w:rsidR="00F35C04" w:rsidRPr="00F35C04" w:rsidRDefault="00F35C04" w:rsidP="00F35C04">
      <w:pPr>
        <w:spacing w:after="0" w:line="240" w:lineRule="auto"/>
        <w:rPr>
          <w:lang w:val="es-ES"/>
        </w:rPr>
      </w:pPr>
    </w:p>
    <w:p w:rsidR="00F35C04" w:rsidRPr="00F35C04" w:rsidRDefault="00F35C04" w:rsidP="00F35C04">
      <w:pPr>
        <w:spacing w:after="0" w:line="240" w:lineRule="auto"/>
        <w:rPr>
          <w:lang w:val="es-ES"/>
        </w:rPr>
      </w:pPr>
      <w:r w:rsidRPr="00F35C04">
        <w:rPr>
          <w:b/>
          <w:lang w:val="es-ES"/>
        </w:rPr>
        <w:t xml:space="preserve">Opciones </w:t>
      </w:r>
      <w:r w:rsidRPr="00F35C04">
        <w:rPr>
          <w:lang w:val="es-ES"/>
        </w:rPr>
        <w:t>(</w:t>
      </w:r>
      <w:r w:rsidRPr="00FC0129">
        <w:rPr>
          <w:u w:val="single"/>
          <w:lang w:val="es-ES"/>
        </w:rPr>
        <w:t>Nombre</w:t>
      </w:r>
      <w:r w:rsidRPr="00F35C04">
        <w:rPr>
          <w:lang w:val="es-ES"/>
        </w:rPr>
        <w:t>)</w:t>
      </w:r>
    </w:p>
    <w:p w:rsidR="00F35C04" w:rsidRPr="00F35C04" w:rsidRDefault="00F35C04" w:rsidP="00F35C04">
      <w:pPr>
        <w:spacing w:after="0" w:line="240" w:lineRule="auto"/>
        <w:rPr>
          <w:lang w:val="es-ES"/>
        </w:rPr>
      </w:pPr>
      <w:proofErr w:type="spellStart"/>
      <w:r w:rsidRPr="00F35C04">
        <w:rPr>
          <w:b/>
          <w:lang w:val="es-ES"/>
        </w:rPr>
        <w:t>Relacion_SolicitudesOpciones</w:t>
      </w:r>
      <w:proofErr w:type="spellEnd"/>
      <w:r w:rsidRPr="00F35C04">
        <w:rPr>
          <w:b/>
          <w:lang w:val="es-ES"/>
        </w:rPr>
        <w:t xml:space="preserve"> </w:t>
      </w:r>
      <w:r w:rsidRPr="00F35C04">
        <w:rPr>
          <w:lang w:val="es-ES"/>
        </w:rPr>
        <w:t>(</w:t>
      </w:r>
      <w:proofErr w:type="spellStart"/>
      <w:r w:rsidRPr="00F35C04">
        <w:rPr>
          <w:i/>
          <w:u w:val="single"/>
          <w:lang w:val="es-ES"/>
        </w:rPr>
        <w:t>IdSol</w:t>
      </w:r>
      <w:proofErr w:type="spellEnd"/>
      <w:r w:rsidRPr="00F35C04">
        <w:rPr>
          <w:u w:val="single"/>
          <w:lang w:val="es-ES"/>
        </w:rPr>
        <w:t xml:space="preserve">, </w:t>
      </w:r>
      <w:proofErr w:type="spellStart"/>
      <w:r w:rsidR="00FC0129">
        <w:rPr>
          <w:i/>
          <w:u w:val="single"/>
          <w:lang w:val="es-ES"/>
        </w:rPr>
        <w:t>NombreOpcion</w:t>
      </w:r>
      <w:proofErr w:type="spellEnd"/>
      <w:r w:rsidRPr="00F35C04">
        <w:rPr>
          <w:lang w:val="es-ES"/>
        </w:rPr>
        <w:t>)</w:t>
      </w:r>
    </w:p>
    <w:p w:rsidR="00F35C04" w:rsidRPr="00F35C04" w:rsidRDefault="00F35C04" w:rsidP="00F35C04">
      <w:pPr>
        <w:spacing w:after="0" w:line="240" w:lineRule="auto"/>
        <w:rPr>
          <w:lang w:val="es-ES"/>
        </w:rPr>
      </w:pPr>
    </w:p>
    <w:p w:rsidR="00F35C04" w:rsidRPr="00F35C04" w:rsidRDefault="00F35C04" w:rsidP="00F35C04">
      <w:pPr>
        <w:spacing w:after="0" w:line="240" w:lineRule="auto"/>
        <w:rPr>
          <w:lang w:val="es-ES"/>
        </w:rPr>
      </w:pPr>
      <w:proofErr w:type="spellStart"/>
      <w:r w:rsidRPr="00F35C04">
        <w:rPr>
          <w:b/>
          <w:lang w:val="es-ES"/>
        </w:rPr>
        <w:t>SolicitudesComunes</w:t>
      </w:r>
      <w:proofErr w:type="spellEnd"/>
      <w:r w:rsidRPr="00F35C04">
        <w:rPr>
          <w:b/>
          <w:lang w:val="es-ES"/>
        </w:rPr>
        <w:t xml:space="preserve"> </w:t>
      </w:r>
      <w:r w:rsidRPr="00F35C04">
        <w:rPr>
          <w:lang w:val="es-ES"/>
        </w:rPr>
        <w:t>(</w:t>
      </w:r>
      <w:proofErr w:type="spellStart"/>
      <w:r w:rsidRPr="00F35C04">
        <w:rPr>
          <w:lang w:val="es-ES"/>
        </w:rPr>
        <w:t>IdSol</w:t>
      </w:r>
      <w:proofErr w:type="spellEnd"/>
      <w:r w:rsidRPr="00F35C04">
        <w:rPr>
          <w:lang w:val="es-ES"/>
        </w:rPr>
        <w:t>)</w:t>
      </w:r>
    </w:p>
    <w:p w:rsidR="00F35C04" w:rsidRPr="00F35C04" w:rsidRDefault="00F35C04" w:rsidP="00F35C04">
      <w:pPr>
        <w:spacing w:after="0" w:line="240" w:lineRule="auto"/>
        <w:rPr>
          <w:lang w:val="es-ES"/>
        </w:rPr>
      </w:pPr>
      <w:proofErr w:type="spellStart"/>
      <w:r w:rsidRPr="00F35C04">
        <w:rPr>
          <w:b/>
          <w:lang w:val="es-ES"/>
        </w:rPr>
        <w:t>SolicitudesConDelivery</w:t>
      </w:r>
      <w:proofErr w:type="spellEnd"/>
      <w:r w:rsidRPr="00F35C04">
        <w:rPr>
          <w:b/>
          <w:lang w:val="es-ES"/>
        </w:rPr>
        <w:t xml:space="preserve"> </w:t>
      </w:r>
      <w:r w:rsidRPr="00F35C04">
        <w:rPr>
          <w:lang w:val="es-ES"/>
        </w:rPr>
        <w:t>(</w:t>
      </w:r>
      <w:proofErr w:type="spellStart"/>
      <w:r w:rsidRPr="00F35C04">
        <w:rPr>
          <w:lang w:val="es-ES"/>
        </w:rPr>
        <w:t>IdSol</w:t>
      </w:r>
      <w:proofErr w:type="spellEnd"/>
      <w:r w:rsidRPr="00F35C04">
        <w:rPr>
          <w:lang w:val="es-ES"/>
        </w:rPr>
        <w:t>)</w:t>
      </w:r>
    </w:p>
    <w:p w:rsidR="00F35C04" w:rsidRPr="00F35C04" w:rsidRDefault="00F35C04" w:rsidP="00F35C04">
      <w:pPr>
        <w:spacing w:after="0" w:line="240" w:lineRule="auto"/>
        <w:rPr>
          <w:lang w:val="es-ES"/>
        </w:rPr>
      </w:pPr>
    </w:p>
    <w:p w:rsidR="00F35C04" w:rsidRPr="00F35C04" w:rsidRDefault="00F35C04" w:rsidP="00F35C04">
      <w:pPr>
        <w:spacing w:after="0" w:line="240" w:lineRule="auto"/>
        <w:rPr>
          <w:lang w:val="es-ES"/>
        </w:rPr>
      </w:pPr>
      <w:proofErr w:type="spellStart"/>
      <w:r w:rsidRPr="00F35C04">
        <w:rPr>
          <w:b/>
          <w:lang w:val="es-ES"/>
        </w:rPr>
        <w:t>Relacion_SolicitudesBrechas</w:t>
      </w:r>
      <w:proofErr w:type="spellEnd"/>
      <w:r w:rsidRPr="00F35C04">
        <w:rPr>
          <w:b/>
          <w:lang w:val="es-ES"/>
        </w:rPr>
        <w:t xml:space="preserve"> </w:t>
      </w:r>
      <w:r w:rsidRPr="00F35C04">
        <w:rPr>
          <w:lang w:val="es-ES"/>
        </w:rPr>
        <w:t>(</w:t>
      </w:r>
      <w:proofErr w:type="spellStart"/>
      <w:r w:rsidRPr="00F35C04">
        <w:rPr>
          <w:lang w:val="es-ES"/>
        </w:rPr>
        <w:t>IdSol</w:t>
      </w:r>
      <w:proofErr w:type="spellEnd"/>
      <w:r w:rsidRPr="00F35C04">
        <w:rPr>
          <w:lang w:val="es-ES"/>
        </w:rPr>
        <w:t xml:space="preserve">, </w:t>
      </w:r>
      <w:proofErr w:type="spellStart"/>
      <w:r w:rsidRPr="00F35C04">
        <w:rPr>
          <w:i/>
          <w:u w:val="single"/>
          <w:lang w:val="es-ES"/>
        </w:rPr>
        <w:t>HoraInicio</w:t>
      </w:r>
      <w:proofErr w:type="spellEnd"/>
      <w:r w:rsidRPr="00F35C04">
        <w:rPr>
          <w:i/>
          <w:u w:val="single"/>
          <w:lang w:val="es-ES"/>
        </w:rPr>
        <w:t xml:space="preserve">, </w:t>
      </w:r>
      <w:proofErr w:type="spellStart"/>
      <w:r w:rsidRPr="00F35C04">
        <w:rPr>
          <w:i/>
          <w:u w:val="single"/>
          <w:lang w:val="es-ES"/>
        </w:rPr>
        <w:t>HoraFin</w:t>
      </w:r>
      <w:proofErr w:type="spellEnd"/>
      <w:r w:rsidRPr="00F35C04">
        <w:rPr>
          <w:lang w:val="es-ES"/>
        </w:rPr>
        <w:t>)</w:t>
      </w:r>
    </w:p>
    <w:p w:rsidR="00F35C04" w:rsidRPr="00F35C04" w:rsidRDefault="00F35C04" w:rsidP="00F35C04">
      <w:pPr>
        <w:spacing w:after="0" w:line="240" w:lineRule="auto"/>
        <w:rPr>
          <w:lang w:val="es-ES"/>
        </w:rPr>
      </w:pPr>
      <w:proofErr w:type="spellStart"/>
      <w:r w:rsidRPr="00F35C04">
        <w:rPr>
          <w:b/>
          <w:lang w:val="es-ES"/>
        </w:rPr>
        <w:t>BrechasHorarias</w:t>
      </w:r>
      <w:proofErr w:type="spellEnd"/>
      <w:r w:rsidRPr="00F35C04">
        <w:rPr>
          <w:b/>
          <w:lang w:val="es-ES"/>
        </w:rPr>
        <w:t xml:space="preserve"> </w:t>
      </w:r>
      <w:r w:rsidRPr="00F35C04">
        <w:rPr>
          <w:lang w:val="es-ES"/>
        </w:rPr>
        <w:t>(</w:t>
      </w:r>
      <w:proofErr w:type="spellStart"/>
      <w:r w:rsidRPr="00F35C04">
        <w:rPr>
          <w:u w:val="single"/>
          <w:lang w:val="es-ES"/>
        </w:rPr>
        <w:t>HoraInicio</w:t>
      </w:r>
      <w:proofErr w:type="spellEnd"/>
      <w:r w:rsidRPr="00F35C04">
        <w:rPr>
          <w:u w:val="single"/>
          <w:lang w:val="es-ES"/>
        </w:rPr>
        <w:t xml:space="preserve">, </w:t>
      </w:r>
      <w:proofErr w:type="spellStart"/>
      <w:r w:rsidRPr="00F35C04">
        <w:rPr>
          <w:u w:val="single"/>
          <w:lang w:val="es-ES"/>
        </w:rPr>
        <w:t>HoraFin</w:t>
      </w:r>
      <w:proofErr w:type="spellEnd"/>
      <w:r w:rsidRPr="00F35C04">
        <w:rPr>
          <w:lang w:val="es-ES"/>
        </w:rPr>
        <w:t xml:space="preserve">, </w:t>
      </w:r>
      <w:proofErr w:type="spellStart"/>
      <w:r w:rsidRPr="00F35C04">
        <w:rPr>
          <w:lang w:val="es-ES"/>
        </w:rPr>
        <w:t>LimiteSolicitudes</w:t>
      </w:r>
      <w:proofErr w:type="spellEnd"/>
      <w:r w:rsidRPr="00F35C04">
        <w:rPr>
          <w:lang w:val="es-ES"/>
        </w:rPr>
        <w:t xml:space="preserve">, </w:t>
      </w:r>
      <w:proofErr w:type="spellStart"/>
      <w:r w:rsidRPr="00F35C04">
        <w:rPr>
          <w:lang w:val="es-ES"/>
        </w:rPr>
        <w:t>NoDisponible</w:t>
      </w:r>
      <w:proofErr w:type="spellEnd"/>
      <w:r w:rsidRPr="00F35C04">
        <w:rPr>
          <w:lang w:val="es-ES"/>
        </w:rPr>
        <w:t>)</w:t>
      </w:r>
    </w:p>
    <w:p w:rsidR="00F35C04" w:rsidRPr="00F35C04" w:rsidRDefault="00F35C04" w:rsidP="00F35C04">
      <w:pPr>
        <w:spacing w:after="0"/>
        <w:rPr>
          <w:lang w:val="es-ES"/>
        </w:rPr>
      </w:pPr>
    </w:p>
    <w:p w:rsidR="00F35C04" w:rsidRPr="00F35C04" w:rsidRDefault="00F35C04" w:rsidP="00F35C04">
      <w:pPr>
        <w:spacing w:after="0"/>
        <w:rPr>
          <w:lang w:val="es-ES"/>
        </w:rPr>
      </w:pPr>
      <w:r w:rsidRPr="00F35C04">
        <w:rPr>
          <w:b/>
          <w:lang w:val="es-ES"/>
        </w:rPr>
        <w:t xml:space="preserve">Ubicaciones </w:t>
      </w:r>
      <w:r w:rsidRPr="00F35C04">
        <w:rPr>
          <w:lang w:val="es-ES"/>
        </w:rPr>
        <w:t xml:space="preserve">(Barrio, Ciudad, </w:t>
      </w:r>
      <w:proofErr w:type="spellStart"/>
      <w:r w:rsidRPr="00F35C04">
        <w:rPr>
          <w:u w:val="single"/>
          <w:lang w:val="es-ES"/>
        </w:rPr>
        <w:t>Direccion</w:t>
      </w:r>
      <w:proofErr w:type="spellEnd"/>
      <w:r w:rsidRPr="00F35C04">
        <w:rPr>
          <w:lang w:val="es-ES"/>
        </w:rPr>
        <w:t>)</w:t>
      </w:r>
    </w:p>
    <w:p w:rsidR="00F35C04" w:rsidRPr="00F35C04" w:rsidRDefault="00F35C04" w:rsidP="00F35C04">
      <w:pPr>
        <w:spacing w:after="0"/>
        <w:rPr>
          <w:lang w:val="es-ES"/>
        </w:rPr>
      </w:pPr>
      <w:proofErr w:type="spellStart"/>
      <w:r w:rsidRPr="00F35C04">
        <w:rPr>
          <w:b/>
          <w:lang w:val="es-ES"/>
        </w:rPr>
        <w:t>Tintorerias</w:t>
      </w:r>
      <w:proofErr w:type="spellEnd"/>
      <w:r w:rsidRPr="00F35C04">
        <w:rPr>
          <w:b/>
          <w:lang w:val="es-ES"/>
        </w:rPr>
        <w:t xml:space="preserve"> </w:t>
      </w:r>
      <w:r w:rsidRPr="00F35C04">
        <w:rPr>
          <w:lang w:val="es-ES"/>
        </w:rPr>
        <w:t>(</w:t>
      </w:r>
      <w:r w:rsidRPr="00F35C04">
        <w:rPr>
          <w:u w:val="single"/>
          <w:lang w:val="es-ES"/>
        </w:rPr>
        <w:t>Nombre</w:t>
      </w:r>
      <w:r w:rsidRPr="00F35C04">
        <w:rPr>
          <w:lang w:val="es-ES"/>
        </w:rPr>
        <w:t xml:space="preserve">, </w:t>
      </w:r>
      <w:proofErr w:type="spellStart"/>
      <w:r w:rsidRPr="00F35C04">
        <w:rPr>
          <w:u w:val="single"/>
          <w:lang w:val="es-ES"/>
        </w:rPr>
        <w:t>Telefono</w:t>
      </w:r>
      <w:proofErr w:type="spellEnd"/>
      <w:r w:rsidRPr="00F35C04">
        <w:rPr>
          <w:lang w:val="es-ES"/>
        </w:rPr>
        <w:t>)</w:t>
      </w:r>
    </w:p>
    <w:p w:rsidR="00F35C04" w:rsidRPr="00F35C04" w:rsidRDefault="00F35C04" w:rsidP="00F35C04">
      <w:pPr>
        <w:spacing w:after="0"/>
        <w:ind w:left="708" w:hanging="708"/>
        <w:rPr>
          <w:lang w:val="es-ES"/>
        </w:rPr>
      </w:pPr>
      <w:r w:rsidRPr="00F35C04">
        <w:rPr>
          <w:b/>
          <w:lang w:val="es-ES"/>
        </w:rPr>
        <w:t xml:space="preserve">Sucursales </w:t>
      </w:r>
      <w:r w:rsidRPr="00F35C04">
        <w:rPr>
          <w:lang w:val="es-ES"/>
        </w:rPr>
        <w:t>(</w:t>
      </w:r>
      <w:r w:rsidRPr="00F35C04">
        <w:rPr>
          <w:u w:val="single"/>
          <w:lang w:val="es-ES"/>
        </w:rPr>
        <w:t>Nombre</w:t>
      </w:r>
      <w:r w:rsidRPr="00F35C04">
        <w:rPr>
          <w:lang w:val="es-ES"/>
        </w:rPr>
        <w:t xml:space="preserve">, </w:t>
      </w:r>
      <w:proofErr w:type="spellStart"/>
      <w:r w:rsidRPr="00F35C04">
        <w:rPr>
          <w:lang w:val="es-ES"/>
        </w:rPr>
        <w:t>Telefono</w:t>
      </w:r>
      <w:proofErr w:type="spellEnd"/>
      <w:r w:rsidRPr="00F35C04">
        <w:rPr>
          <w:lang w:val="es-ES"/>
        </w:rPr>
        <w:t>)</w:t>
      </w:r>
    </w:p>
    <w:p w:rsidR="00F35C04" w:rsidRPr="00F35C04" w:rsidRDefault="00F35C04" w:rsidP="00F35C04">
      <w:pPr>
        <w:spacing w:after="0"/>
        <w:rPr>
          <w:lang w:val="es-ES"/>
        </w:rPr>
      </w:pPr>
      <w:proofErr w:type="spellStart"/>
      <w:r w:rsidRPr="00F35C04">
        <w:rPr>
          <w:b/>
          <w:lang w:val="es-ES"/>
        </w:rPr>
        <w:t>Relacion_UbicTintorerias</w:t>
      </w:r>
      <w:proofErr w:type="spellEnd"/>
      <w:r w:rsidRPr="00F35C04">
        <w:rPr>
          <w:b/>
          <w:lang w:val="es-ES"/>
        </w:rPr>
        <w:t xml:space="preserve"> </w:t>
      </w:r>
      <w:r w:rsidRPr="00F35C04">
        <w:rPr>
          <w:lang w:val="es-ES"/>
        </w:rPr>
        <w:t>(</w:t>
      </w:r>
      <w:proofErr w:type="spellStart"/>
      <w:r w:rsidRPr="00F35C04">
        <w:rPr>
          <w:i/>
          <w:u w:val="single"/>
          <w:lang w:val="es-ES"/>
        </w:rPr>
        <w:t>DirUbicacion</w:t>
      </w:r>
      <w:proofErr w:type="spellEnd"/>
      <w:r w:rsidRPr="00F35C04">
        <w:rPr>
          <w:i/>
          <w:u w:val="single"/>
          <w:lang w:val="es-ES"/>
        </w:rPr>
        <w:t xml:space="preserve">, </w:t>
      </w:r>
      <w:proofErr w:type="spellStart"/>
      <w:r w:rsidRPr="00F35C04">
        <w:rPr>
          <w:i/>
          <w:u w:val="single"/>
          <w:lang w:val="es-ES"/>
        </w:rPr>
        <w:t>NomTintoreria</w:t>
      </w:r>
      <w:proofErr w:type="spellEnd"/>
      <w:r w:rsidRPr="00F35C04">
        <w:rPr>
          <w:lang w:val="es-ES"/>
        </w:rPr>
        <w:t>)</w:t>
      </w:r>
    </w:p>
    <w:p w:rsidR="00F35C04" w:rsidRPr="00F35C04" w:rsidRDefault="00F35C04" w:rsidP="00F35C04">
      <w:pPr>
        <w:spacing w:after="0"/>
        <w:rPr>
          <w:lang w:val="es-ES"/>
        </w:rPr>
      </w:pPr>
      <w:proofErr w:type="spellStart"/>
      <w:r w:rsidRPr="00F35C04">
        <w:rPr>
          <w:b/>
          <w:lang w:val="es-ES"/>
        </w:rPr>
        <w:t>Relacion_UbicSucursales</w:t>
      </w:r>
      <w:proofErr w:type="spellEnd"/>
      <w:r w:rsidRPr="00F35C04">
        <w:rPr>
          <w:b/>
          <w:lang w:val="es-ES"/>
        </w:rPr>
        <w:t xml:space="preserve"> </w:t>
      </w:r>
      <w:r w:rsidRPr="00F35C04">
        <w:rPr>
          <w:lang w:val="es-ES"/>
        </w:rPr>
        <w:t>(</w:t>
      </w:r>
      <w:proofErr w:type="spellStart"/>
      <w:r w:rsidRPr="00F35C04">
        <w:rPr>
          <w:i/>
          <w:u w:val="single"/>
          <w:lang w:val="es-ES"/>
        </w:rPr>
        <w:t>DirUbicacion</w:t>
      </w:r>
      <w:proofErr w:type="spellEnd"/>
      <w:r w:rsidRPr="00F35C04">
        <w:rPr>
          <w:i/>
          <w:u w:val="single"/>
          <w:lang w:val="es-ES"/>
        </w:rPr>
        <w:t xml:space="preserve">, </w:t>
      </w:r>
      <w:proofErr w:type="spellStart"/>
      <w:r w:rsidRPr="00F35C04">
        <w:rPr>
          <w:i/>
          <w:u w:val="single"/>
          <w:lang w:val="es-ES"/>
        </w:rPr>
        <w:t>NomSucursal</w:t>
      </w:r>
      <w:proofErr w:type="spellEnd"/>
      <w:r w:rsidRPr="00F35C04">
        <w:rPr>
          <w:lang w:val="es-ES"/>
        </w:rPr>
        <w:t>)</w:t>
      </w:r>
    </w:p>
    <w:p w:rsidR="00F35C04" w:rsidRPr="00F35C04" w:rsidRDefault="00F35C04" w:rsidP="00F35C04">
      <w:pPr>
        <w:spacing w:after="0"/>
        <w:rPr>
          <w:lang w:val="es-ES"/>
        </w:rPr>
      </w:pPr>
      <w:proofErr w:type="spellStart"/>
      <w:r w:rsidRPr="00F35C04">
        <w:rPr>
          <w:b/>
          <w:lang w:val="es-ES"/>
        </w:rPr>
        <w:t>Relacion_TintoreriasSucursales</w:t>
      </w:r>
      <w:proofErr w:type="spellEnd"/>
      <w:r w:rsidRPr="00F35C04">
        <w:rPr>
          <w:b/>
          <w:lang w:val="es-ES"/>
        </w:rPr>
        <w:t xml:space="preserve"> </w:t>
      </w:r>
      <w:r w:rsidRPr="00F35C04">
        <w:rPr>
          <w:lang w:val="es-ES"/>
        </w:rPr>
        <w:t>(</w:t>
      </w:r>
      <w:proofErr w:type="spellStart"/>
      <w:r w:rsidRPr="00F35C04">
        <w:rPr>
          <w:i/>
          <w:u w:val="single"/>
          <w:lang w:val="es-ES"/>
        </w:rPr>
        <w:t>NomTintoreria</w:t>
      </w:r>
      <w:proofErr w:type="spellEnd"/>
      <w:r w:rsidRPr="00F35C04">
        <w:rPr>
          <w:i/>
          <w:u w:val="single"/>
          <w:lang w:val="es-ES"/>
        </w:rPr>
        <w:t xml:space="preserve">, </w:t>
      </w:r>
      <w:proofErr w:type="spellStart"/>
      <w:r w:rsidRPr="00F35C04">
        <w:rPr>
          <w:i/>
          <w:u w:val="single"/>
          <w:lang w:val="es-ES"/>
        </w:rPr>
        <w:t>NomSucursal</w:t>
      </w:r>
      <w:proofErr w:type="spellEnd"/>
      <w:r w:rsidRPr="00F35C04">
        <w:rPr>
          <w:lang w:val="es-ES"/>
        </w:rPr>
        <w:t>)</w:t>
      </w:r>
    </w:p>
    <w:p w:rsidR="00F35C04" w:rsidRPr="00F35C04" w:rsidRDefault="00F35C04" w:rsidP="00F35C04">
      <w:pPr>
        <w:spacing w:after="0"/>
        <w:rPr>
          <w:lang w:val="es-ES"/>
        </w:rPr>
      </w:pPr>
    </w:p>
    <w:p w:rsidR="00F35C04" w:rsidRPr="00F35C04" w:rsidRDefault="00F35C04" w:rsidP="00F35C04">
      <w:pPr>
        <w:spacing w:after="0"/>
        <w:rPr>
          <w:lang w:val="es-ES"/>
        </w:rPr>
      </w:pPr>
      <w:proofErr w:type="spellStart"/>
      <w:r w:rsidRPr="00F35C04">
        <w:rPr>
          <w:b/>
          <w:lang w:val="es-ES"/>
        </w:rPr>
        <w:t>Relacion_UbicPersona</w:t>
      </w:r>
      <w:proofErr w:type="spellEnd"/>
      <w:r w:rsidRPr="00F35C04">
        <w:rPr>
          <w:b/>
          <w:lang w:val="es-ES"/>
        </w:rPr>
        <w:t xml:space="preserve"> </w:t>
      </w:r>
      <w:r w:rsidRPr="00F35C04">
        <w:rPr>
          <w:lang w:val="es-ES"/>
        </w:rPr>
        <w:t>(</w:t>
      </w:r>
      <w:proofErr w:type="spellStart"/>
      <w:r w:rsidRPr="00F35C04">
        <w:rPr>
          <w:i/>
          <w:u w:val="single"/>
          <w:lang w:val="es-ES"/>
        </w:rPr>
        <w:t>DirUbicacion</w:t>
      </w:r>
      <w:proofErr w:type="spellEnd"/>
      <w:r w:rsidRPr="00F35C04">
        <w:rPr>
          <w:i/>
          <w:u w:val="single"/>
          <w:lang w:val="es-ES"/>
        </w:rPr>
        <w:t xml:space="preserve">, </w:t>
      </w:r>
      <w:proofErr w:type="spellStart"/>
      <w:r w:rsidRPr="00F35C04">
        <w:rPr>
          <w:i/>
          <w:u w:val="single"/>
          <w:lang w:val="es-ES"/>
        </w:rPr>
        <w:t>CedPersona</w:t>
      </w:r>
      <w:proofErr w:type="spellEnd"/>
      <w:r w:rsidRPr="00F35C04">
        <w:rPr>
          <w:lang w:val="es-ES"/>
        </w:rPr>
        <w:t>)</w:t>
      </w:r>
    </w:p>
    <w:p w:rsidR="00F35C04" w:rsidRPr="00F35C04" w:rsidRDefault="00F35C04" w:rsidP="00F35C04">
      <w:pPr>
        <w:spacing w:after="0"/>
        <w:rPr>
          <w:lang w:val="es-ES"/>
        </w:rPr>
      </w:pPr>
    </w:p>
    <w:p w:rsidR="00F35C04" w:rsidRPr="00F35C04" w:rsidRDefault="00F35C04" w:rsidP="00F35C04">
      <w:pPr>
        <w:spacing w:after="0"/>
        <w:rPr>
          <w:lang w:val="es-ES"/>
        </w:rPr>
      </w:pPr>
      <w:r w:rsidRPr="00F35C04">
        <w:rPr>
          <w:b/>
          <w:lang w:val="es-ES"/>
        </w:rPr>
        <w:t xml:space="preserve">Contabilidades </w:t>
      </w:r>
      <w:r w:rsidRPr="00F35C04">
        <w:rPr>
          <w:lang w:val="es-ES"/>
        </w:rPr>
        <w:t>(</w:t>
      </w:r>
      <w:r w:rsidRPr="00F35C04">
        <w:rPr>
          <w:u w:val="single"/>
          <w:lang w:val="es-ES"/>
        </w:rPr>
        <w:t>Fecha</w:t>
      </w:r>
      <w:r w:rsidRPr="00F35C04">
        <w:rPr>
          <w:lang w:val="es-ES"/>
        </w:rPr>
        <w:t xml:space="preserve">, </w:t>
      </w:r>
      <w:proofErr w:type="spellStart"/>
      <w:r w:rsidRPr="00F35C04">
        <w:rPr>
          <w:lang w:val="es-ES"/>
        </w:rPr>
        <w:t>MargenUtilidad</w:t>
      </w:r>
      <w:proofErr w:type="spellEnd"/>
      <w:r w:rsidRPr="00F35C04">
        <w:rPr>
          <w:lang w:val="es-ES"/>
        </w:rPr>
        <w:t>)</w:t>
      </w:r>
    </w:p>
    <w:p w:rsidR="00F35C04" w:rsidRPr="00F35C04" w:rsidRDefault="00F35C04" w:rsidP="00F35C04">
      <w:pPr>
        <w:spacing w:after="0"/>
        <w:rPr>
          <w:lang w:val="es-ES"/>
        </w:rPr>
      </w:pPr>
      <w:r w:rsidRPr="00F35C04">
        <w:rPr>
          <w:b/>
          <w:lang w:val="es-ES"/>
        </w:rPr>
        <w:t xml:space="preserve">Ingresos </w:t>
      </w:r>
      <w:r w:rsidRPr="00F35C04">
        <w:rPr>
          <w:lang w:val="es-ES"/>
        </w:rPr>
        <w:t>(</w:t>
      </w:r>
      <w:r w:rsidRPr="00F35C04">
        <w:rPr>
          <w:u w:val="single"/>
          <w:lang w:val="es-ES"/>
        </w:rPr>
        <w:t>Nombre</w:t>
      </w:r>
      <w:r w:rsidRPr="00F35C04">
        <w:rPr>
          <w:lang w:val="es-ES"/>
        </w:rPr>
        <w:t>, Monto)</w:t>
      </w:r>
    </w:p>
    <w:p w:rsidR="00F35C04" w:rsidRPr="00F35C04" w:rsidRDefault="00F35C04" w:rsidP="00F35C04">
      <w:pPr>
        <w:spacing w:after="0"/>
        <w:rPr>
          <w:lang w:val="es-ES"/>
        </w:rPr>
      </w:pPr>
      <w:r w:rsidRPr="00F35C04">
        <w:rPr>
          <w:b/>
          <w:lang w:val="es-ES"/>
        </w:rPr>
        <w:t xml:space="preserve">Gastos </w:t>
      </w:r>
      <w:r w:rsidRPr="00F35C04">
        <w:rPr>
          <w:lang w:val="es-ES"/>
        </w:rPr>
        <w:t>(</w:t>
      </w:r>
      <w:r w:rsidRPr="00F35C04">
        <w:rPr>
          <w:u w:val="single"/>
          <w:lang w:val="es-ES"/>
        </w:rPr>
        <w:t>Nombre</w:t>
      </w:r>
      <w:r w:rsidRPr="00F35C04">
        <w:rPr>
          <w:lang w:val="es-ES"/>
        </w:rPr>
        <w:t>, Referencia, Monto)</w:t>
      </w:r>
    </w:p>
    <w:p w:rsidR="00F35C04" w:rsidRPr="00F35C04" w:rsidRDefault="00F35C04" w:rsidP="00F35C04">
      <w:pPr>
        <w:spacing w:after="0"/>
        <w:rPr>
          <w:lang w:val="es-ES"/>
        </w:rPr>
      </w:pPr>
      <w:proofErr w:type="spellStart"/>
      <w:r w:rsidRPr="00F35C04">
        <w:rPr>
          <w:b/>
          <w:lang w:val="es-ES"/>
        </w:rPr>
        <w:t>Relacion_IngresosContab</w:t>
      </w:r>
      <w:proofErr w:type="spellEnd"/>
      <w:r w:rsidRPr="00F35C04">
        <w:rPr>
          <w:b/>
          <w:lang w:val="es-ES"/>
        </w:rPr>
        <w:t xml:space="preserve"> </w:t>
      </w:r>
      <w:r w:rsidRPr="00F35C04">
        <w:rPr>
          <w:lang w:val="es-ES"/>
        </w:rPr>
        <w:t>(</w:t>
      </w:r>
      <w:proofErr w:type="spellStart"/>
      <w:r w:rsidRPr="00F35C04">
        <w:rPr>
          <w:i/>
          <w:u w:val="single"/>
          <w:lang w:val="es-ES"/>
        </w:rPr>
        <w:t>FechaContab</w:t>
      </w:r>
      <w:proofErr w:type="spellEnd"/>
      <w:r w:rsidRPr="00F35C04">
        <w:rPr>
          <w:i/>
          <w:lang w:val="es-ES"/>
        </w:rPr>
        <w:t xml:space="preserve">, </w:t>
      </w:r>
      <w:proofErr w:type="spellStart"/>
      <w:r w:rsidRPr="00F35C04">
        <w:rPr>
          <w:i/>
          <w:u w:val="single"/>
          <w:lang w:val="es-ES"/>
        </w:rPr>
        <w:t>NombreIngreso</w:t>
      </w:r>
      <w:proofErr w:type="spellEnd"/>
      <w:r w:rsidRPr="00F35C04">
        <w:rPr>
          <w:lang w:val="es-ES"/>
        </w:rPr>
        <w:t>)</w:t>
      </w:r>
    </w:p>
    <w:p w:rsidR="00F35C04" w:rsidRPr="00F35C04" w:rsidRDefault="00F35C04" w:rsidP="00F35C04">
      <w:pPr>
        <w:spacing w:after="0"/>
        <w:rPr>
          <w:lang w:val="es-ES"/>
        </w:rPr>
      </w:pPr>
      <w:proofErr w:type="spellStart"/>
      <w:r w:rsidRPr="00F35C04">
        <w:rPr>
          <w:b/>
          <w:lang w:val="es-ES"/>
        </w:rPr>
        <w:t>Relacion_GastosContab</w:t>
      </w:r>
      <w:proofErr w:type="spellEnd"/>
      <w:r w:rsidRPr="00F35C04">
        <w:rPr>
          <w:b/>
          <w:lang w:val="es-ES"/>
        </w:rPr>
        <w:t xml:space="preserve"> </w:t>
      </w:r>
      <w:r w:rsidRPr="00F35C04">
        <w:rPr>
          <w:lang w:val="es-ES"/>
        </w:rPr>
        <w:t>(</w:t>
      </w:r>
      <w:proofErr w:type="spellStart"/>
      <w:r w:rsidRPr="00F35C04">
        <w:rPr>
          <w:i/>
          <w:u w:val="single"/>
          <w:lang w:val="es-ES"/>
        </w:rPr>
        <w:t>FechaContab</w:t>
      </w:r>
      <w:proofErr w:type="spellEnd"/>
      <w:r w:rsidRPr="00F35C04">
        <w:rPr>
          <w:i/>
          <w:lang w:val="es-ES"/>
        </w:rPr>
        <w:t xml:space="preserve">, </w:t>
      </w:r>
      <w:proofErr w:type="spellStart"/>
      <w:r w:rsidRPr="00F35C04">
        <w:rPr>
          <w:i/>
          <w:u w:val="single"/>
          <w:lang w:val="es-ES"/>
        </w:rPr>
        <w:t>NombreGasto</w:t>
      </w:r>
      <w:proofErr w:type="spellEnd"/>
      <w:r w:rsidRPr="00F35C04">
        <w:rPr>
          <w:lang w:val="es-ES"/>
        </w:rPr>
        <w:t>)</w:t>
      </w:r>
    </w:p>
    <w:p w:rsidR="00F35C04" w:rsidRPr="002D768C" w:rsidRDefault="00F35C04" w:rsidP="00F35C04">
      <w:pPr>
        <w:spacing w:after="0"/>
        <w:rPr>
          <w:lang w:val="es-ES"/>
        </w:rPr>
      </w:pPr>
      <w:proofErr w:type="spellStart"/>
      <w:r w:rsidRPr="002D768C">
        <w:rPr>
          <w:b/>
          <w:lang w:val="es-ES"/>
        </w:rPr>
        <w:t>Relacion_ContabSucursales</w:t>
      </w:r>
      <w:proofErr w:type="spellEnd"/>
      <w:r w:rsidRPr="002D768C">
        <w:rPr>
          <w:b/>
          <w:lang w:val="es-ES"/>
        </w:rPr>
        <w:t xml:space="preserve"> </w:t>
      </w:r>
      <w:r w:rsidRPr="002D768C">
        <w:rPr>
          <w:lang w:val="es-ES"/>
        </w:rPr>
        <w:t>(</w:t>
      </w:r>
      <w:proofErr w:type="spellStart"/>
      <w:r w:rsidRPr="002D768C">
        <w:rPr>
          <w:i/>
          <w:u w:val="single"/>
          <w:lang w:val="es-ES"/>
        </w:rPr>
        <w:t>FechaContab</w:t>
      </w:r>
      <w:proofErr w:type="spellEnd"/>
      <w:r w:rsidRPr="002D768C">
        <w:rPr>
          <w:i/>
          <w:lang w:val="es-ES"/>
        </w:rPr>
        <w:t xml:space="preserve">, </w:t>
      </w:r>
      <w:proofErr w:type="spellStart"/>
      <w:r w:rsidRPr="002D768C">
        <w:rPr>
          <w:i/>
          <w:u w:val="single"/>
          <w:lang w:val="es-ES"/>
        </w:rPr>
        <w:t>NomSucursal</w:t>
      </w:r>
      <w:proofErr w:type="spellEnd"/>
      <w:r w:rsidRPr="002D768C">
        <w:rPr>
          <w:lang w:val="es-ES"/>
        </w:rPr>
        <w:t>)</w:t>
      </w:r>
    </w:p>
    <w:p w:rsidR="00F35C04" w:rsidRPr="00F35C04" w:rsidRDefault="00F35C04" w:rsidP="00F94AA9">
      <w:pPr>
        <w:jc w:val="both"/>
        <w:rPr>
          <w:b/>
          <w:sz w:val="28"/>
          <w:szCs w:val="28"/>
          <w:lang w:val="es-ES"/>
        </w:rPr>
      </w:pPr>
    </w:p>
    <w:p w:rsidR="00903B6C" w:rsidRDefault="00903B6C" w:rsidP="00F94AA9">
      <w:pPr>
        <w:jc w:val="both"/>
        <w:rPr>
          <w:b/>
          <w:sz w:val="36"/>
          <w:szCs w:val="36"/>
          <w:u w:val="single"/>
          <w:lang w:val="es-ES"/>
        </w:rPr>
      </w:pPr>
    </w:p>
    <w:p w:rsidR="00903B6C" w:rsidRDefault="00903B6C" w:rsidP="00F94AA9">
      <w:pPr>
        <w:jc w:val="both"/>
        <w:rPr>
          <w:b/>
          <w:sz w:val="36"/>
          <w:szCs w:val="36"/>
          <w:u w:val="single"/>
          <w:lang w:val="es-ES"/>
        </w:rPr>
      </w:pPr>
    </w:p>
    <w:p w:rsidR="0085654D" w:rsidRPr="007F2A35" w:rsidRDefault="00734222" w:rsidP="00F94AA9">
      <w:pPr>
        <w:jc w:val="both"/>
        <w:rPr>
          <w:b/>
          <w:sz w:val="36"/>
          <w:szCs w:val="36"/>
          <w:u w:val="single"/>
          <w:lang w:val="es-ES"/>
        </w:rPr>
      </w:pPr>
      <w:r w:rsidRPr="007F2A35">
        <w:rPr>
          <w:b/>
          <w:sz w:val="36"/>
          <w:szCs w:val="36"/>
          <w:u w:val="single"/>
          <w:lang w:val="es-ES"/>
        </w:rPr>
        <w:t>7</w:t>
      </w:r>
      <w:r w:rsidR="0085654D" w:rsidRPr="007F2A35">
        <w:rPr>
          <w:b/>
          <w:sz w:val="36"/>
          <w:szCs w:val="36"/>
          <w:u w:val="single"/>
          <w:lang w:val="es-ES"/>
        </w:rPr>
        <w:t>-Diseño</w:t>
      </w:r>
    </w:p>
    <w:p w:rsidR="00334BC3" w:rsidRPr="007F2A35" w:rsidRDefault="00734222" w:rsidP="00F94AA9">
      <w:pPr>
        <w:jc w:val="both"/>
        <w:rPr>
          <w:rFonts w:ascii="Calibri" w:hAnsi="Calibri"/>
          <w:b/>
          <w:sz w:val="24"/>
          <w:szCs w:val="24"/>
          <w:lang w:val="es-ES"/>
        </w:rPr>
      </w:pPr>
      <w:r w:rsidRPr="007F2A35">
        <w:rPr>
          <w:rFonts w:ascii="Calibri" w:hAnsi="Calibri"/>
          <w:b/>
          <w:sz w:val="24"/>
          <w:szCs w:val="24"/>
          <w:lang w:val="es-ES"/>
        </w:rPr>
        <w:lastRenderedPageBreak/>
        <w:t>7</w:t>
      </w:r>
      <w:r w:rsidR="00334BC3" w:rsidRPr="007F2A35">
        <w:rPr>
          <w:rFonts w:ascii="Calibri" w:hAnsi="Calibri"/>
          <w:b/>
          <w:sz w:val="24"/>
          <w:szCs w:val="24"/>
          <w:lang w:val="es-ES"/>
        </w:rPr>
        <w:t>.1</w:t>
      </w:r>
      <w:r w:rsidR="00EA2822" w:rsidRPr="007F2A35">
        <w:rPr>
          <w:rFonts w:ascii="Calibri" w:hAnsi="Calibri"/>
          <w:b/>
          <w:sz w:val="24"/>
          <w:szCs w:val="24"/>
          <w:lang w:val="es-ES"/>
        </w:rPr>
        <w:t>-Sof</w:t>
      </w:r>
      <w:r w:rsidR="00240599" w:rsidRPr="007F2A35">
        <w:rPr>
          <w:rFonts w:ascii="Calibri" w:hAnsi="Calibri"/>
          <w:b/>
          <w:sz w:val="24"/>
          <w:szCs w:val="24"/>
          <w:lang w:val="es-ES"/>
        </w:rPr>
        <w:t>t</w:t>
      </w:r>
      <w:r w:rsidR="00EA2822" w:rsidRPr="007F2A35">
        <w:rPr>
          <w:rFonts w:ascii="Calibri" w:hAnsi="Calibri"/>
          <w:b/>
          <w:sz w:val="24"/>
          <w:szCs w:val="24"/>
          <w:lang w:val="es-ES"/>
        </w:rPr>
        <w:t xml:space="preserve">ware </w:t>
      </w:r>
      <w:proofErr w:type="spellStart"/>
      <w:r w:rsidR="00EA2822" w:rsidRPr="007F2A35">
        <w:rPr>
          <w:rFonts w:ascii="Calibri" w:hAnsi="Calibri"/>
          <w:b/>
          <w:sz w:val="24"/>
          <w:szCs w:val="24"/>
          <w:lang w:val="es-ES"/>
        </w:rPr>
        <w:t>Arquitecture</w:t>
      </w:r>
      <w:proofErr w:type="spellEnd"/>
      <w:r w:rsidR="00EA2822" w:rsidRPr="007F2A35">
        <w:rPr>
          <w:rFonts w:ascii="Calibri" w:hAnsi="Calibri"/>
          <w:b/>
          <w:sz w:val="24"/>
          <w:szCs w:val="24"/>
          <w:lang w:val="es-ES"/>
        </w:rPr>
        <w:t xml:space="preserve"> </w:t>
      </w:r>
      <w:proofErr w:type="spellStart"/>
      <w:r w:rsidR="00EA2822" w:rsidRPr="007F2A35">
        <w:rPr>
          <w:rFonts w:ascii="Calibri" w:hAnsi="Calibri"/>
          <w:b/>
          <w:sz w:val="24"/>
          <w:szCs w:val="24"/>
          <w:lang w:val="es-ES"/>
        </w:rPr>
        <w:t>Design</w:t>
      </w:r>
      <w:proofErr w:type="spellEnd"/>
      <w:r w:rsidR="00EA2822" w:rsidRPr="007F2A35">
        <w:rPr>
          <w:rFonts w:ascii="Calibri" w:hAnsi="Calibri"/>
          <w:b/>
          <w:sz w:val="24"/>
          <w:szCs w:val="24"/>
          <w:lang w:val="es-ES"/>
        </w:rPr>
        <w:t xml:space="preserve"> (SAD): </w:t>
      </w:r>
      <w:r w:rsidR="00224336" w:rsidRPr="007F2A35">
        <w:rPr>
          <w:rFonts w:ascii="Calibri" w:hAnsi="Calibri"/>
          <w:b/>
          <w:sz w:val="24"/>
          <w:szCs w:val="24"/>
          <w:lang w:val="es-ES"/>
        </w:rPr>
        <w:t xml:space="preserve"> </w:t>
      </w:r>
    </w:p>
    <w:p w:rsidR="0085654D" w:rsidRPr="006224C8" w:rsidRDefault="00EA2822" w:rsidP="00F94AA9">
      <w:pPr>
        <w:jc w:val="both"/>
        <w:rPr>
          <w:rFonts w:ascii="Calibri" w:hAnsi="Calibri"/>
          <w:lang w:val="es-ES"/>
        </w:rPr>
      </w:pPr>
      <w:r w:rsidRPr="006224C8">
        <w:rPr>
          <w:rFonts w:ascii="Calibri" w:hAnsi="Calibri"/>
          <w:lang w:val="es-ES"/>
        </w:rPr>
        <w:t xml:space="preserve">En este documento definimos Los Casos de usos </w:t>
      </w:r>
      <w:r w:rsidR="00F94AA9" w:rsidRPr="006224C8">
        <w:rPr>
          <w:rFonts w:ascii="Calibri" w:hAnsi="Calibri"/>
          <w:lang w:val="es-ES"/>
        </w:rPr>
        <w:t>más</w:t>
      </w:r>
      <w:r w:rsidRPr="006224C8">
        <w:rPr>
          <w:rFonts w:ascii="Calibri" w:hAnsi="Calibri"/>
          <w:lang w:val="es-ES"/>
        </w:rPr>
        <w:t xml:space="preserve"> relevantes para la arquitectura dando una breve justificación</w:t>
      </w:r>
      <w:r w:rsidR="00040931" w:rsidRPr="006224C8">
        <w:rPr>
          <w:rFonts w:ascii="Calibri" w:hAnsi="Calibri"/>
          <w:lang w:val="es-ES"/>
        </w:rPr>
        <w:t xml:space="preserve"> de ellos. En total se tomaran 4</w:t>
      </w:r>
      <w:r w:rsidRPr="006224C8">
        <w:rPr>
          <w:rFonts w:ascii="Calibri" w:hAnsi="Calibri"/>
          <w:lang w:val="es-ES"/>
        </w:rPr>
        <w:t xml:space="preserve"> casos:</w:t>
      </w:r>
    </w:p>
    <w:p w:rsidR="00F94AA9" w:rsidRPr="006224C8" w:rsidRDefault="00AF5CD4" w:rsidP="00F94AA9">
      <w:pPr>
        <w:pStyle w:val="Prrafodelista"/>
        <w:numPr>
          <w:ilvl w:val="0"/>
          <w:numId w:val="7"/>
        </w:numPr>
        <w:jc w:val="both"/>
        <w:rPr>
          <w:rFonts w:ascii="Calibri" w:hAnsi="Calibri"/>
          <w:lang w:val="es-ES"/>
        </w:rPr>
      </w:pPr>
      <w:r>
        <w:rPr>
          <w:rFonts w:ascii="Calibri" w:eastAsia="Calibri,Times New Roman" w:hAnsi="Calibri" w:cs="Calibri,Times New Roman"/>
          <w:b/>
          <w:bCs/>
          <w:color w:val="000000"/>
          <w:lang w:val="es-ES" w:eastAsia="es-UY"/>
        </w:rPr>
        <w:t>CUCO01-</w:t>
      </w:r>
      <w:r w:rsidR="00040931" w:rsidRPr="00AF5CD4">
        <w:rPr>
          <w:rFonts w:ascii="Calibri" w:eastAsia="Calibri,Times New Roman" w:hAnsi="Calibri" w:cs="Calibri,Times New Roman"/>
          <w:bCs/>
          <w:color w:val="000000"/>
          <w:lang w:val="es-ES" w:eastAsia="es-UY"/>
        </w:rPr>
        <w:t xml:space="preserve">Alta Solicitud de </w:t>
      </w:r>
      <w:r w:rsidR="00F94AA9" w:rsidRPr="00AF5CD4">
        <w:rPr>
          <w:rFonts w:ascii="Calibri" w:eastAsia="Calibri,Times New Roman" w:hAnsi="Calibri" w:cs="Calibri,Times New Roman"/>
          <w:bCs/>
          <w:color w:val="000000"/>
          <w:lang w:val="es-ES" w:eastAsia="es-UY"/>
        </w:rPr>
        <w:t>lavado</w:t>
      </w:r>
      <w:r w:rsidR="00233E58" w:rsidRPr="00AF5CD4">
        <w:rPr>
          <w:rFonts w:ascii="Calibri" w:eastAsia="Calibri,Times New Roman" w:hAnsi="Calibri" w:cs="Calibri,Times New Roman"/>
          <w:bCs/>
          <w:color w:val="000000"/>
          <w:lang w:val="es-ES" w:eastAsia="es-UY"/>
        </w:rPr>
        <w:t>:</w:t>
      </w:r>
      <w:r w:rsidR="00233E58" w:rsidRPr="006224C8">
        <w:rPr>
          <w:rFonts w:ascii="Calibri" w:eastAsia="Calibri,Times New Roman" w:hAnsi="Calibri" w:cs="Calibri,Times New Roman"/>
          <w:color w:val="000000"/>
          <w:lang w:val="es-ES" w:eastAsia="es-UY"/>
        </w:rPr>
        <w:t xml:space="preserve"> Es muy importante para el funcionamiento del negocio, y es la principal acción que se va a realizar. Es una acción clave y funciona en dos subsistemas. </w:t>
      </w:r>
    </w:p>
    <w:p w:rsidR="00F94AA9" w:rsidRPr="006224C8" w:rsidRDefault="00AF5CD4" w:rsidP="00233E58">
      <w:pPr>
        <w:pStyle w:val="Prrafodelista"/>
        <w:numPr>
          <w:ilvl w:val="0"/>
          <w:numId w:val="7"/>
        </w:numPr>
        <w:jc w:val="both"/>
        <w:rPr>
          <w:rFonts w:ascii="Calibri" w:hAnsi="Calibri"/>
          <w:lang w:val="es-ES"/>
        </w:rPr>
      </w:pPr>
      <w:r>
        <w:rPr>
          <w:rFonts w:ascii="Calibri" w:eastAsia="Calibri,Times New Roman" w:hAnsi="Calibri" w:cs="Calibri,Times New Roman"/>
          <w:b/>
          <w:bCs/>
          <w:color w:val="000000"/>
          <w:lang w:val="es-ES" w:eastAsia="es-UY"/>
        </w:rPr>
        <w:t>CULA02-</w:t>
      </w:r>
      <w:r w:rsidR="00F94AA9" w:rsidRPr="00AF5CD4">
        <w:rPr>
          <w:rFonts w:ascii="Calibri" w:eastAsia="Calibri,Times New Roman" w:hAnsi="Calibri" w:cs="Calibri,Times New Roman"/>
          <w:bCs/>
          <w:color w:val="000000"/>
          <w:lang w:val="es-ES" w:eastAsia="es-UY"/>
        </w:rPr>
        <w:t>Modificación Solicitud de lavado</w:t>
      </w:r>
      <w:r w:rsidRPr="00AF5CD4">
        <w:rPr>
          <w:rFonts w:ascii="Calibri" w:eastAsia="Calibri,Times New Roman" w:hAnsi="Calibri" w:cs="Calibri,Times New Roman"/>
          <w:color w:val="000000"/>
          <w:lang w:val="es-ES" w:eastAsia="es-UY"/>
        </w:rPr>
        <w:t>:</w:t>
      </w:r>
      <w:r w:rsidR="00233E58" w:rsidRPr="006224C8">
        <w:rPr>
          <w:rFonts w:ascii="Calibri" w:eastAsia="Calibri,Times New Roman" w:hAnsi="Calibri" w:cs="Calibri,Times New Roman"/>
          <w:color w:val="000000"/>
          <w:lang w:val="es-ES" w:eastAsia="es-UY"/>
        </w:rPr>
        <w:t xml:space="preserve"> Al igual que “Alta solicitud de lavado”, es clave para el lavadero, ya que esta acción permite gestionar (en este caso modificar) los lavados que entren al local. </w:t>
      </w:r>
      <w:r w:rsidR="00E05CB3" w:rsidRPr="006224C8">
        <w:rPr>
          <w:rFonts w:ascii="Calibri" w:eastAsia="Calibri,Times New Roman" w:hAnsi="Calibri" w:cs="Calibri,Times New Roman"/>
          <w:color w:val="000000"/>
          <w:lang w:val="es-ES" w:eastAsia="es-UY"/>
        </w:rPr>
        <w:t>Funciona en dos subsistemas.</w:t>
      </w:r>
    </w:p>
    <w:p w:rsidR="00F94AA9" w:rsidRPr="006224C8" w:rsidRDefault="00AF5CD4" w:rsidP="00233E58">
      <w:pPr>
        <w:pStyle w:val="Prrafodelista"/>
        <w:numPr>
          <w:ilvl w:val="0"/>
          <w:numId w:val="7"/>
        </w:numPr>
        <w:jc w:val="both"/>
        <w:rPr>
          <w:rFonts w:ascii="Calibri" w:hAnsi="Calibri"/>
          <w:lang w:val="es-ES"/>
        </w:rPr>
      </w:pPr>
      <w:r>
        <w:rPr>
          <w:rFonts w:ascii="Calibri" w:eastAsia="Times New Roman" w:hAnsi="Calibri" w:cs="Times New Roman"/>
          <w:b/>
          <w:color w:val="000000"/>
          <w:lang w:val="es-ES" w:eastAsia="es-UY"/>
        </w:rPr>
        <w:t>CULA03-</w:t>
      </w:r>
      <w:r w:rsidR="00F94AA9" w:rsidRPr="00AF5CD4">
        <w:rPr>
          <w:rFonts w:ascii="Calibri" w:eastAsia="Times New Roman" w:hAnsi="Calibri" w:cs="Times New Roman"/>
          <w:color w:val="000000"/>
          <w:lang w:val="es-ES" w:eastAsia="es-UY"/>
        </w:rPr>
        <w:t>Cambio estado solicitud de lavado</w:t>
      </w:r>
      <w:r w:rsidR="00233E58" w:rsidRPr="00AF5CD4">
        <w:rPr>
          <w:rFonts w:ascii="Calibri" w:eastAsia="Times New Roman" w:hAnsi="Calibri" w:cs="Times New Roman"/>
          <w:color w:val="000000"/>
          <w:lang w:val="es-ES" w:eastAsia="es-UY"/>
        </w:rPr>
        <w:t>:</w:t>
      </w:r>
      <w:r>
        <w:rPr>
          <w:rFonts w:ascii="Calibri" w:eastAsia="Times New Roman" w:hAnsi="Calibri" w:cs="Times New Roman"/>
          <w:color w:val="000000"/>
          <w:lang w:val="es-ES" w:eastAsia="es-UY"/>
        </w:rPr>
        <w:t xml:space="preserve"> </w:t>
      </w:r>
      <w:r w:rsidR="00233E58" w:rsidRPr="006224C8">
        <w:rPr>
          <w:rFonts w:ascii="Calibri" w:eastAsia="Times New Roman" w:hAnsi="Calibri" w:cs="Times New Roman"/>
          <w:color w:val="000000"/>
          <w:lang w:val="es-ES" w:eastAsia="es-UY"/>
        </w:rPr>
        <w:t xml:space="preserve">Controlar los lavados, ya sea, los que están prontos, los que están en proceso o los que aún no se han “tocado” es crucial para mantener un orden y de esta manera tener mayor efectividad y rapidez en el servicio, por lo tanto </w:t>
      </w:r>
      <w:r w:rsidR="00E05CB3" w:rsidRPr="006224C8">
        <w:rPr>
          <w:rFonts w:ascii="Calibri" w:eastAsia="Times New Roman" w:hAnsi="Calibri" w:cs="Times New Roman"/>
          <w:color w:val="000000"/>
          <w:lang w:val="es-ES" w:eastAsia="es-UY"/>
        </w:rPr>
        <w:t>esta acción es fundamental.</w:t>
      </w:r>
    </w:p>
    <w:p w:rsidR="00F94AA9" w:rsidRPr="006224C8" w:rsidRDefault="00AF5CD4" w:rsidP="00233E58">
      <w:pPr>
        <w:pStyle w:val="Prrafodelista"/>
        <w:numPr>
          <w:ilvl w:val="0"/>
          <w:numId w:val="7"/>
        </w:numPr>
        <w:jc w:val="both"/>
        <w:rPr>
          <w:rFonts w:ascii="Calibri" w:hAnsi="Calibri"/>
          <w:lang w:val="es-ES"/>
        </w:rPr>
      </w:pPr>
      <w:r>
        <w:rPr>
          <w:rFonts w:ascii="Calibri" w:eastAsia="Times New Roman" w:hAnsi="Calibri" w:cs="Times New Roman"/>
          <w:b/>
          <w:color w:val="000000"/>
          <w:lang w:val="es-ES" w:eastAsia="es-UY"/>
        </w:rPr>
        <w:t>CULA01-</w:t>
      </w:r>
      <w:r w:rsidR="00F94AA9" w:rsidRPr="00AF5CD4">
        <w:rPr>
          <w:rFonts w:ascii="Calibri" w:eastAsia="Times New Roman" w:hAnsi="Calibri" w:cs="Times New Roman"/>
          <w:color w:val="000000"/>
          <w:lang w:val="es-ES" w:eastAsia="es-UY"/>
        </w:rPr>
        <w:t>Baja Solicitud de lavado</w:t>
      </w:r>
      <w:r w:rsidR="00233E58" w:rsidRPr="00AF5CD4">
        <w:rPr>
          <w:rFonts w:ascii="Calibri" w:eastAsia="Times New Roman" w:hAnsi="Calibri" w:cs="Times New Roman"/>
          <w:color w:val="000000"/>
          <w:lang w:val="es-ES" w:eastAsia="es-UY"/>
        </w:rPr>
        <w:t>:</w:t>
      </w:r>
      <w:r w:rsidR="00E05CB3" w:rsidRPr="006224C8">
        <w:rPr>
          <w:rFonts w:ascii="Calibri" w:eastAsia="Times New Roman" w:hAnsi="Calibri" w:cs="Times New Roman"/>
          <w:color w:val="000000"/>
          <w:lang w:val="es-ES" w:eastAsia="es-UY"/>
        </w:rPr>
        <w:t xml:space="preserve"> Nuevamente la gestión de los lavados es sumamente es la principal tarea del sistema. Tiene gran impacto en la arquitectura. Funciona en dos subsistemas. </w:t>
      </w:r>
    </w:p>
    <w:p w:rsidR="00233E58" w:rsidRDefault="00233E58" w:rsidP="00040931">
      <w:pPr>
        <w:jc w:val="both"/>
        <w:rPr>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663896" w:rsidRDefault="00663896" w:rsidP="00663896">
      <w:pPr>
        <w:ind w:firstLine="360"/>
        <w:jc w:val="both"/>
        <w:rPr>
          <w:rFonts w:ascii="Calibri" w:hAnsi="Calibri"/>
          <w:b/>
          <w:sz w:val="28"/>
          <w:szCs w:val="28"/>
          <w:lang w:val="es-ES"/>
        </w:rPr>
      </w:pPr>
    </w:p>
    <w:p w:rsidR="005539B2" w:rsidRDefault="005539B2" w:rsidP="00663896">
      <w:pPr>
        <w:jc w:val="both"/>
        <w:rPr>
          <w:rFonts w:ascii="Calibri" w:hAnsi="Calibri"/>
          <w:b/>
          <w:sz w:val="28"/>
          <w:szCs w:val="28"/>
          <w:lang w:val="es-ES"/>
        </w:rPr>
      </w:pPr>
    </w:p>
    <w:p w:rsidR="00663896" w:rsidRPr="005539B2" w:rsidRDefault="00734222" w:rsidP="00663896">
      <w:pPr>
        <w:jc w:val="both"/>
        <w:rPr>
          <w:rFonts w:ascii="Calibri" w:hAnsi="Calibri"/>
          <w:b/>
          <w:sz w:val="24"/>
          <w:szCs w:val="24"/>
          <w:lang w:val="es-ES"/>
        </w:rPr>
      </w:pPr>
      <w:r>
        <w:rPr>
          <w:rFonts w:ascii="Calibri" w:hAnsi="Calibri"/>
          <w:b/>
          <w:sz w:val="24"/>
          <w:szCs w:val="24"/>
          <w:lang w:val="es-ES"/>
        </w:rPr>
        <w:t>7</w:t>
      </w:r>
      <w:r w:rsidR="00663896" w:rsidRPr="005539B2">
        <w:rPr>
          <w:rFonts w:ascii="Calibri" w:hAnsi="Calibri"/>
          <w:b/>
          <w:sz w:val="24"/>
          <w:szCs w:val="24"/>
          <w:lang w:val="es-ES"/>
        </w:rPr>
        <w:t>.2-Vista de Subsistemas:</w:t>
      </w:r>
    </w:p>
    <w:p w:rsidR="00663896" w:rsidRPr="00663896" w:rsidRDefault="00663896" w:rsidP="00663896">
      <w:pPr>
        <w:pStyle w:val="Sinespaciado"/>
        <w:rPr>
          <w:rFonts w:ascii="Calibri" w:hAnsi="Calibri"/>
        </w:rPr>
      </w:pPr>
      <w:r w:rsidRPr="00663896">
        <w:rPr>
          <w:rFonts w:ascii="Calibri" w:hAnsi="Calibri"/>
        </w:rPr>
        <w:lastRenderedPageBreak/>
        <w:t>El siguiente diagrama representa los subsistemas que se lograron identificar dentro de la solución y la comunicación entre los mismos.</w:t>
      </w:r>
    </w:p>
    <w:p w:rsidR="00663896" w:rsidRPr="00663896" w:rsidRDefault="00663896" w:rsidP="00663896">
      <w:pPr>
        <w:ind w:firstLine="360"/>
        <w:jc w:val="both"/>
        <w:rPr>
          <w:rFonts w:ascii="Calibri" w:hAnsi="Calibri"/>
          <w:b/>
          <w:sz w:val="28"/>
          <w:szCs w:val="28"/>
          <w:lang w:val="es-UY"/>
        </w:rPr>
      </w:pPr>
    </w:p>
    <w:p w:rsidR="00663896" w:rsidRPr="00663896" w:rsidRDefault="007F2A35" w:rsidP="00040931">
      <w:pPr>
        <w:jc w:val="both"/>
        <w:rPr>
          <w:rFonts w:ascii="Calibri" w:hAnsi="Calibri"/>
          <w:b/>
          <w:sz w:val="28"/>
          <w:szCs w:val="28"/>
          <w:lang w:val="es-ES"/>
        </w:rPr>
      </w:pPr>
      <w:r>
        <w:rPr>
          <w:rFonts w:ascii="Calibri" w:hAnsi="Calibri"/>
          <w:b/>
          <w:sz w:val="28"/>
          <w:szCs w:val="28"/>
          <w:lang w:val="es-ES"/>
        </w:rPr>
        <w:fldChar w:fldCharType="begin"/>
      </w:r>
      <w:r>
        <w:rPr>
          <w:rFonts w:ascii="Calibri" w:hAnsi="Calibri"/>
          <w:b/>
          <w:sz w:val="28"/>
          <w:szCs w:val="28"/>
          <w:lang w:val="es-ES"/>
        </w:rPr>
        <w:instrText xml:space="preserve"> LINK </w:instrText>
      </w:r>
      <w:r w:rsidR="00A41FAE">
        <w:rPr>
          <w:rFonts w:ascii="Calibri" w:hAnsi="Calibri"/>
          <w:b/>
          <w:sz w:val="28"/>
          <w:szCs w:val="28"/>
          <w:lang w:val="es-ES"/>
        </w:rPr>
        <w:instrText xml:space="preserve">Visio.Drawing.11 "C:\\Users\\admin\\Desktop\\ProyectoFinDeCarrera\\Documentacion a entregar\\10-Vista-Subsistemas.vsd"  </w:instrText>
      </w:r>
      <w:r>
        <w:rPr>
          <w:rFonts w:ascii="Calibri" w:hAnsi="Calibri"/>
          <w:b/>
          <w:sz w:val="28"/>
          <w:szCs w:val="28"/>
          <w:lang w:val="es-ES"/>
        </w:rPr>
        <w:instrText xml:space="preserve">\a \p \f 0 </w:instrText>
      </w:r>
      <w:r>
        <w:rPr>
          <w:rFonts w:ascii="Calibri" w:hAnsi="Calibri"/>
          <w:b/>
          <w:sz w:val="28"/>
          <w:szCs w:val="28"/>
          <w:lang w:val="es-ES"/>
        </w:rPr>
        <w:fldChar w:fldCharType="separate"/>
      </w:r>
      <w:r w:rsidR="00966E73">
        <w:rPr>
          <w:rFonts w:ascii="Calibri" w:hAnsi="Calibri"/>
          <w:b/>
          <w:sz w:val="28"/>
          <w:szCs w:val="28"/>
          <w:lang w:val="es-ES"/>
        </w:rPr>
        <w:object w:dxaOrig="9131" w:dyaOrig="5898">
          <v:shape id="_x0000_i1045" type="#_x0000_t75" style="width:365pt;height:235.25pt">
            <v:imagedata r:id="rId53" o:title=""/>
          </v:shape>
        </w:object>
      </w:r>
      <w:r>
        <w:rPr>
          <w:rFonts w:ascii="Calibri" w:hAnsi="Calibri"/>
          <w:b/>
          <w:sz w:val="28"/>
          <w:szCs w:val="28"/>
          <w:lang w:val="es-ES"/>
        </w:rPr>
        <w:fldChar w:fldCharType="end"/>
      </w:r>
    </w:p>
    <w:p w:rsidR="00EA2822" w:rsidRPr="006224C8" w:rsidRDefault="00EA2822" w:rsidP="00BA5C63">
      <w:pPr>
        <w:ind w:left="-567"/>
        <w:jc w:val="both"/>
        <w:rPr>
          <w:lang w:val="es-ES"/>
        </w:rPr>
      </w:pPr>
    </w:p>
    <w:p w:rsidR="00663896" w:rsidRDefault="00663896" w:rsidP="00663896">
      <w:pPr>
        <w:pStyle w:val="Sinespaciado"/>
      </w:pPr>
      <w:r>
        <w:t xml:space="preserve">El sistema se dividió </w:t>
      </w:r>
      <w:r w:rsidR="00B77D48">
        <w:t>en tres</w:t>
      </w:r>
      <w:r w:rsidR="00FF0ED9">
        <w:t xml:space="preserve"> presentaciones</w:t>
      </w:r>
      <w:r w:rsidR="00B77D48">
        <w:t xml:space="preserve">, uno para la aplicación Android, otro para el sitio web y por último el de la aplicación de escritorio. </w:t>
      </w:r>
    </w:p>
    <w:p w:rsidR="00B77D48" w:rsidRDefault="00B77D48" w:rsidP="00663896">
      <w:pPr>
        <w:pStyle w:val="Sinespaciado"/>
      </w:pPr>
    </w:p>
    <w:p w:rsidR="00663896" w:rsidRDefault="00663896" w:rsidP="00663896">
      <w:pPr>
        <w:pStyle w:val="Sinespaciado"/>
      </w:pPr>
      <w:r>
        <w:t>A continuac</w:t>
      </w:r>
      <w:r w:rsidR="00FF0ED9">
        <w:t>ión se describirá la estructura:</w:t>
      </w:r>
    </w:p>
    <w:p w:rsidR="00663896" w:rsidRDefault="00663896" w:rsidP="00663896">
      <w:pPr>
        <w:pStyle w:val="Sinespaciado"/>
      </w:pPr>
    </w:p>
    <w:p w:rsidR="00663896" w:rsidRPr="003C18A1" w:rsidRDefault="00663896" w:rsidP="00663896">
      <w:pPr>
        <w:pStyle w:val="Sinespaciado"/>
        <w:rPr>
          <w:b/>
        </w:rPr>
      </w:pPr>
      <w:r w:rsidRPr="003C18A1">
        <w:rPr>
          <w:b/>
        </w:rPr>
        <w:t>Sitio Web</w:t>
      </w:r>
      <w:r w:rsidR="00FF0ED9">
        <w:rPr>
          <w:b/>
        </w:rPr>
        <w:t xml:space="preserve"> Lavadero</w:t>
      </w:r>
      <w:r w:rsidR="00485AF7">
        <w:rPr>
          <w:b/>
        </w:rPr>
        <w:t xml:space="preserve"> – Aplicación Lavado Ágil – Aplicación De Escritorio</w:t>
      </w:r>
    </w:p>
    <w:p w:rsidR="00B77D48" w:rsidRDefault="00485AF7" w:rsidP="00663896">
      <w:pPr>
        <w:pStyle w:val="Sinespaciado"/>
      </w:pPr>
      <w:r>
        <w:t xml:space="preserve">Contamos con tres presentaciones, tanto de web como de Escritorio y Android. Estas  </w:t>
      </w:r>
      <w:r w:rsidR="00FF0ED9">
        <w:t>se comunica</w:t>
      </w:r>
      <w:r>
        <w:t>n</w:t>
      </w:r>
      <w:r w:rsidR="00FF0ED9">
        <w:t xml:space="preserve"> con un </w:t>
      </w:r>
      <w:proofErr w:type="spellStart"/>
      <w:r w:rsidR="00FF0ED9">
        <w:t>webService</w:t>
      </w:r>
      <w:proofErr w:type="spellEnd"/>
      <w:r w:rsidR="00FF0ED9">
        <w:t xml:space="preserve">. Este </w:t>
      </w:r>
      <w:r>
        <w:t>último</w:t>
      </w:r>
      <w:r w:rsidR="00FF0ED9">
        <w:t xml:space="preserve"> se comunica con la </w:t>
      </w:r>
      <w:r>
        <w:t>Lógica</w:t>
      </w:r>
      <w:r w:rsidR="00FF0ED9">
        <w:t xml:space="preserve"> </w:t>
      </w:r>
      <w:r w:rsidR="00294249">
        <w:t>la cual</w:t>
      </w:r>
      <w:r w:rsidR="00B77D48">
        <w:t xml:space="preserve"> contiene el código necesario para comunicarse </w:t>
      </w:r>
      <w:r>
        <w:t xml:space="preserve">con Persistencia </w:t>
      </w:r>
      <w:r w:rsidR="00B77D48">
        <w:t>y validar los datos del cliente así como también realizar operaciones que necesiten acceso a información de la base de datos.</w:t>
      </w:r>
      <w:r w:rsidR="00294249">
        <w:t xml:space="preserve"> </w:t>
      </w:r>
      <w:r>
        <w:t>De esta manera se obtiene seguridad y portabilidad</w:t>
      </w:r>
      <w:r w:rsidR="00F74A0C">
        <w:rPr>
          <w:color w:val="808080" w:themeColor="background1" w:themeShade="80"/>
        </w:rPr>
        <w:t>.</w:t>
      </w:r>
    </w:p>
    <w:p w:rsidR="00B77D48" w:rsidRDefault="00B77D48" w:rsidP="00663896">
      <w:pPr>
        <w:pStyle w:val="Sinespaciado"/>
      </w:pPr>
    </w:p>
    <w:p w:rsidR="006820A2" w:rsidRDefault="006820A2" w:rsidP="00663896">
      <w:pPr>
        <w:pStyle w:val="Sinespaciado"/>
      </w:pPr>
    </w:p>
    <w:p w:rsidR="00224336" w:rsidRPr="006224C8" w:rsidRDefault="00224336" w:rsidP="00663896">
      <w:pPr>
        <w:jc w:val="both"/>
        <w:rPr>
          <w:lang w:val="es-ES"/>
        </w:rPr>
      </w:pPr>
    </w:p>
    <w:p w:rsidR="00E36D91" w:rsidRDefault="00E36D91">
      <w:pPr>
        <w:rPr>
          <w:b/>
          <w:sz w:val="28"/>
          <w:szCs w:val="28"/>
          <w:lang w:val="es-ES"/>
        </w:rPr>
      </w:pPr>
      <w:r>
        <w:rPr>
          <w:b/>
          <w:sz w:val="28"/>
          <w:szCs w:val="28"/>
          <w:lang w:val="es-ES"/>
        </w:rPr>
        <w:br w:type="page"/>
      </w:r>
    </w:p>
    <w:p w:rsidR="00224336" w:rsidRPr="005539B2" w:rsidRDefault="00734222" w:rsidP="00E36D91">
      <w:pPr>
        <w:jc w:val="both"/>
        <w:rPr>
          <w:b/>
          <w:sz w:val="24"/>
          <w:szCs w:val="24"/>
          <w:lang w:val="es-ES"/>
        </w:rPr>
      </w:pPr>
      <w:r>
        <w:rPr>
          <w:b/>
          <w:sz w:val="24"/>
          <w:szCs w:val="24"/>
          <w:lang w:val="es-ES"/>
        </w:rPr>
        <w:lastRenderedPageBreak/>
        <w:t>7</w:t>
      </w:r>
      <w:r w:rsidR="00E36D91" w:rsidRPr="005539B2">
        <w:rPr>
          <w:b/>
          <w:sz w:val="24"/>
          <w:szCs w:val="24"/>
          <w:lang w:val="es-ES"/>
        </w:rPr>
        <w:t xml:space="preserve">.3-Vista de </w:t>
      </w:r>
      <w:proofErr w:type="spellStart"/>
      <w:r w:rsidR="00E36D91" w:rsidRPr="005539B2">
        <w:rPr>
          <w:b/>
          <w:sz w:val="24"/>
          <w:szCs w:val="24"/>
          <w:lang w:val="es-ES"/>
        </w:rPr>
        <w:t>Deploy</w:t>
      </w:r>
      <w:proofErr w:type="spellEnd"/>
      <w:r w:rsidR="00E36D91" w:rsidRPr="005539B2">
        <w:rPr>
          <w:b/>
          <w:sz w:val="24"/>
          <w:szCs w:val="24"/>
          <w:lang w:val="es-ES"/>
        </w:rPr>
        <w:t>:</w:t>
      </w:r>
    </w:p>
    <w:p w:rsidR="00E36D91" w:rsidRDefault="00966E73" w:rsidP="00E36D91">
      <w:pPr>
        <w:jc w:val="both"/>
        <w:rPr>
          <w:b/>
          <w:sz w:val="28"/>
          <w:szCs w:val="28"/>
          <w:lang w:val="es-ES"/>
        </w:rPr>
      </w:pPr>
      <w:r>
        <w:rPr>
          <w:b/>
          <w:sz w:val="28"/>
          <w:szCs w:val="28"/>
          <w:lang w:val="es-ES"/>
        </w:rPr>
        <w:pict>
          <v:shape id="_x0000_i1046" type="#_x0000_t75" style="width:452.95pt;height:380.95pt">
            <v:imagedata r:id="rId54" o:title=""/>
          </v:shape>
        </w:pict>
      </w:r>
    </w:p>
    <w:p w:rsidR="00E36D91" w:rsidRPr="00E36D91" w:rsidRDefault="00E36D91" w:rsidP="00E36D91">
      <w:pPr>
        <w:autoSpaceDE w:val="0"/>
        <w:autoSpaceDN w:val="0"/>
        <w:adjustRightInd w:val="0"/>
        <w:spacing w:after="0" w:line="288" w:lineRule="auto"/>
        <w:rPr>
          <w:rFonts w:ascii="Calibri" w:hAnsi="Calibri" w:cs="Calibri"/>
          <w:color w:val="000000"/>
          <w:lang w:val="es-UY"/>
        </w:rPr>
      </w:pPr>
      <w:r w:rsidRPr="00E36D91">
        <w:rPr>
          <w:rFonts w:ascii="Calibri" w:hAnsi="Calibri" w:cs="Calibri"/>
          <w:color w:val="000000"/>
          <w:lang w:val="es-UY"/>
        </w:rPr>
        <w:t xml:space="preserve">En el diagrama de </w:t>
      </w:r>
      <w:proofErr w:type="spellStart"/>
      <w:r w:rsidRPr="00E36D91">
        <w:rPr>
          <w:rFonts w:ascii="Calibri" w:hAnsi="Calibri" w:cs="Calibri"/>
          <w:color w:val="000000"/>
          <w:lang w:val="es-UY"/>
        </w:rPr>
        <w:t>deploy</w:t>
      </w:r>
      <w:proofErr w:type="spellEnd"/>
      <w:r w:rsidRPr="00E36D91">
        <w:rPr>
          <w:rFonts w:ascii="Calibri" w:hAnsi="Calibri" w:cs="Calibri"/>
          <w:color w:val="000000"/>
          <w:lang w:val="es-UY"/>
        </w:rPr>
        <w:t xml:space="preserve"> se puede ver la utilización de una arquitectura Cliente-Servidor combinada con una arquitectura en capas, Se utiliza Cliente servidor porque se buscó una centralización de los datos y los accesos, ya que</w:t>
      </w:r>
      <w:r>
        <w:rPr>
          <w:rFonts w:ascii="Calibri" w:hAnsi="Calibri" w:cs="Calibri"/>
          <w:color w:val="000000"/>
          <w:lang w:val="es-UY"/>
        </w:rPr>
        <w:t xml:space="preserve"> hay datos que están en constante cambio</w:t>
      </w:r>
      <w:r w:rsidRPr="00E36D91">
        <w:rPr>
          <w:rFonts w:ascii="Calibri" w:hAnsi="Calibri" w:cs="Calibri"/>
          <w:color w:val="000000"/>
          <w:lang w:val="es-UY"/>
        </w:rPr>
        <w:t xml:space="preserve">. </w:t>
      </w:r>
      <w:r w:rsidR="005A69BA">
        <w:rPr>
          <w:rFonts w:ascii="Calibri" w:hAnsi="Calibri" w:cs="Calibri"/>
          <w:color w:val="000000"/>
          <w:lang w:val="es-UY"/>
        </w:rPr>
        <w:t xml:space="preserve">Los clientes que utilicen el servidor no van a ser demasiados por lo tanto la saturación del mismo no va a ser un problema, por otro lado existe una </w:t>
      </w:r>
      <w:r w:rsidRPr="00E36D91">
        <w:rPr>
          <w:rFonts w:ascii="Calibri" w:hAnsi="Calibri" w:cs="Calibri"/>
          <w:color w:val="000000"/>
          <w:lang w:val="es-UY"/>
        </w:rPr>
        <w:t>ventaja</w:t>
      </w:r>
      <w:r w:rsidR="005A69BA">
        <w:rPr>
          <w:rFonts w:ascii="Calibri" w:hAnsi="Calibri" w:cs="Calibri"/>
          <w:color w:val="000000"/>
          <w:lang w:val="es-UY"/>
        </w:rPr>
        <w:t xml:space="preserve"> sumamente importante</w:t>
      </w:r>
      <w:r w:rsidRPr="00E36D91">
        <w:rPr>
          <w:rFonts w:ascii="Calibri" w:hAnsi="Calibri" w:cs="Calibri"/>
          <w:color w:val="000000"/>
          <w:lang w:val="es-UY"/>
        </w:rPr>
        <w:t xml:space="preserve"> </w:t>
      </w:r>
      <w:r w:rsidR="005A69BA">
        <w:rPr>
          <w:rFonts w:ascii="Calibri" w:hAnsi="Calibri" w:cs="Calibri"/>
          <w:color w:val="000000"/>
          <w:lang w:val="es-UY"/>
        </w:rPr>
        <w:t>al</w:t>
      </w:r>
      <w:r w:rsidRPr="00E36D91">
        <w:rPr>
          <w:rFonts w:ascii="Calibri" w:hAnsi="Calibri" w:cs="Calibri"/>
          <w:color w:val="000000"/>
          <w:lang w:val="es-UY"/>
        </w:rPr>
        <w:t xml:space="preserve"> utilizar una arquitectura de Cliente-Servidor </w:t>
      </w:r>
      <w:r w:rsidR="005A69BA">
        <w:rPr>
          <w:rFonts w:ascii="Calibri" w:hAnsi="Calibri" w:cs="Calibri"/>
          <w:color w:val="000000"/>
          <w:lang w:val="es-UY"/>
        </w:rPr>
        <w:t>que es la facilidad del</w:t>
      </w:r>
      <w:r w:rsidRPr="00E36D91">
        <w:rPr>
          <w:rFonts w:ascii="Calibri" w:hAnsi="Calibri" w:cs="Calibri"/>
          <w:color w:val="000000"/>
          <w:lang w:val="es-UY"/>
        </w:rPr>
        <w:t xml:space="preserve"> mantenimiento y la actualización del lado del servidor.</w:t>
      </w:r>
    </w:p>
    <w:p w:rsidR="00E36D91" w:rsidRPr="00E36D91" w:rsidRDefault="00E36D91" w:rsidP="00E36D91">
      <w:pPr>
        <w:autoSpaceDE w:val="0"/>
        <w:autoSpaceDN w:val="0"/>
        <w:adjustRightInd w:val="0"/>
        <w:spacing w:after="0" w:line="288" w:lineRule="auto"/>
        <w:rPr>
          <w:rFonts w:ascii="Calibri" w:hAnsi="Calibri" w:cs="Calibri"/>
          <w:color w:val="000000"/>
          <w:lang w:val="es-UY"/>
        </w:rPr>
      </w:pPr>
    </w:p>
    <w:p w:rsidR="00E36D91" w:rsidRPr="00E36D91" w:rsidRDefault="005A69BA" w:rsidP="00E36D91">
      <w:pPr>
        <w:autoSpaceDE w:val="0"/>
        <w:autoSpaceDN w:val="0"/>
        <w:adjustRightInd w:val="0"/>
        <w:spacing w:after="0" w:line="288" w:lineRule="auto"/>
        <w:rPr>
          <w:rFonts w:ascii="Calibri" w:hAnsi="Calibri" w:cs="Calibri"/>
          <w:color w:val="000000"/>
          <w:lang w:val="es-UY"/>
        </w:rPr>
      </w:pPr>
      <w:r w:rsidRPr="00E36D91">
        <w:rPr>
          <w:rFonts w:ascii="Calibri" w:hAnsi="Calibri" w:cs="Calibri"/>
          <w:color w:val="000000"/>
          <w:lang w:val="es-UY"/>
        </w:rPr>
        <w:t>También</w:t>
      </w:r>
      <w:r w:rsidR="00E36D91" w:rsidRPr="00E36D91">
        <w:rPr>
          <w:rFonts w:ascii="Calibri" w:hAnsi="Calibri" w:cs="Calibri"/>
          <w:color w:val="000000"/>
          <w:lang w:val="es-UY"/>
        </w:rPr>
        <w:t xml:space="preserve"> se utiliza arquitectura en capas básicamente porque separa las funciones, todo lo relacionado con la interfaz de usuario</w:t>
      </w:r>
      <w:r>
        <w:rPr>
          <w:rFonts w:ascii="Calibri" w:hAnsi="Calibri" w:cs="Calibri"/>
          <w:color w:val="000000"/>
          <w:lang w:val="es-UY"/>
        </w:rPr>
        <w:t xml:space="preserve"> o grafica</w:t>
      </w:r>
      <w:r w:rsidR="00E36D91" w:rsidRPr="00E36D91">
        <w:rPr>
          <w:rFonts w:ascii="Calibri" w:hAnsi="Calibri" w:cs="Calibri"/>
          <w:color w:val="000000"/>
          <w:lang w:val="es-UY"/>
        </w:rPr>
        <w:t xml:space="preserve"> va en una capa como las reglas de negocio o el manejo de datos</w:t>
      </w:r>
      <w:r>
        <w:rPr>
          <w:rFonts w:ascii="Calibri" w:hAnsi="Calibri" w:cs="Calibri"/>
          <w:color w:val="000000"/>
          <w:lang w:val="es-UY"/>
        </w:rPr>
        <w:t xml:space="preserve"> en otra. E</w:t>
      </w:r>
      <w:r w:rsidR="00E36D91" w:rsidRPr="00E36D91">
        <w:rPr>
          <w:rFonts w:ascii="Calibri" w:hAnsi="Calibri" w:cs="Calibri"/>
          <w:color w:val="000000"/>
          <w:lang w:val="es-UY"/>
        </w:rPr>
        <w:t xml:space="preserve">sto beneficia la reutilización de </w:t>
      </w:r>
      <w:r w:rsidRPr="00E36D91">
        <w:rPr>
          <w:rFonts w:ascii="Calibri" w:hAnsi="Calibri" w:cs="Calibri"/>
          <w:color w:val="000000"/>
          <w:lang w:val="es-UY"/>
        </w:rPr>
        <w:t>código</w:t>
      </w:r>
      <w:r w:rsidR="00E36D91" w:rsidRPr="00E36D91">
        <w:rPr>
          <w:rFonts w:ascii="Calibri" w:hAnsi="Calibri" w:cs="Calibri"/>
          <w:color w:val="000000"/>
          <w:lang w:val="es-UY"/>
        </w:rPr>
        <w:t xml:space="preserve"> en nuestras aplicaciones ya que por ejemplo un Cliente </w:t>
      </w:r>
      <w:r w:rsidRPr="00E36D91">
        <w:rPr>
          <w:rFonts w:ascii="Calibri" w:hAnsi="Calibri" w:cs="Calibri"/>
          <w:color w:val="000000"/>
          <w:lang w:val="es-UY"/>
        </w:rPr>
        <w:t>utilizará</w:t>
      </w:r>
      <w:r w:rsidR="00E36D91" w:rsidRPr="00E36D91">
        <w:rPr>
          <w:rFonts w:ascii="Calibri" w:hAnsi="Calibri" w:cs="Calibri"/>
          <w:color w:val="000000"/>
          <w:lang w:val="es-UY"/>
        </w:rPr>
        <w:t xml:space="preserve"> la misma lógica d</w:t>
      </w:r>
      <w:r>
        <w:rPr>
          <w:rFonts w:ascii="Calibri" w:hAnsi="Calibri" w:cs="Calibri"/>
          <w:color w:val="000000"/>
          <w:lang w:val="es-UY"/>
        </w:rPr>
        <w:t xml:space="preserve">e negocio que un Empleado Mostrador del lavadero </w:t>
      </w:r>
      <w:r w:rsidR="00E36D91" w:rsidRPr="00E36D91">
        <w:rPr>
          <w:rFonts w:ascii="Calibri" w:hAnsi="Calibri" w:cs="Calibri"/>
          <w:color w:val="000000"/>
          <w:lang w:val="es-UY"/>
        </w:rPr>
        <w:t>pero utilizaran diferentes Interfaces.</w:t>
      </w:r>
      <w:r>
        <w:rPr>
          <w:rFonts w:ascii="Calibri" w:hAnsi="Calibri" w:cs="Calibri"/>
          <w:color w:val="000000"/>
          <w:lang w:val="es-UY"/>
        </w:rPr>
        <w:t xml:space="preserve"> Un ejemplo muy claro de lo anterior es cuando se da un Alta Solicitud, ambos lo hacen, pero en diferentes ámbitos. </w:t>
      </w:r>
      <w:r w:rsidR="00E36D91" w:rsidRPr="00E36D91">
        <w:rPr>
          <w:rFonts w:ascii="Calibri" w:hAnsi="Calibri" w:cs="Calibri"/>
          <w:color w:val="000000"/>
          <w:lang w:val="es-UY"/>
        </w:rPr>
        <w:t xml:space="preserve">Trabajar en capas en este caso </w:t>
      </w:r>
      <w:r w:rsidRPr="00E36D91">
        <w:rPr>
          <w:rFonts w:ascii="Calibri" w:hAnsi="Calibri" w:cs="Calibri"/>
          <w:color w:val="000000"/>
          <w:lang w:val="es-UY"/>
        </w:rPr>
        <w:t>también</w:t>
      </w:r>
      <w:r w:rsidR="00E36D91" w:rsidRPr="00E36D91">
        <w:rPr>
          <w:rFonts w:ascii="Calibri" w:hAnsi="Calibri" w:cs="Calibri"/>
          <w:color w:val="000000"/>
          <w:lang w:val="es-UY"/>
        </w:rPr>
        <w:t xml:space="preserve"> brindará Escalabilidad y facilidad de mantenimiento al momento de realizar cambios con un mínimo impacto en las otras capas.</w:t>
      </w:r>
    </w:p>
    <w:p w:rsidR="00C46F81" w:rsidRPr="005539B2" w:rsidRDefault="00C46F81" w:rsidP="00D234D2">
      <w:pPr>
        <w:jc w:val="both"/>
        <w:rPr>
          <w:b/>
          <w:color w:val="FF0000"/>
          <w:sz w:val="24"/>
          <w:szCs w:val="24"/>
          <w:lang w:val="es-UY"/>
        </w:rPr>
      </w:pPr>
      <w:r>
        <w:rPr>
          <w:b/>
          <w:sz w:val="32"/>
          <w:szCs w:val="32"/>
          <w:lang w:val="es-UY"/>
        </w:rPr>
        <w:br w:type="page"/>
      </w:r>
      <w:r w:rsidR="00734222">
        <w:rPr>
          <w:b/>
          <w:sz w:val="24"/>
          <w:szCs w:val="24"/>
          <w:lang w:val="es-UY"/>
        </w:rPr>
        <w:lastRenderedPageBreak/>
        <w:t>7</w:t>
      </w:r>
      <w:r w:rsidR="00D234D2" w:rsidRPr="005539B2">
        <w:rPr>
          <w:b/>
          <w:sz w:val="24"/>
          <w:szCs w:val="24"/>
          <w:lang w:val="es-UY"/>
        </w:rPr>
        <w:t xml:space="preserve">.4-Diagrama de Clases: </w:t>
      </w:r>
    </w:p>
    <w:p w:rsidR="00D234D2" w:rsidRPr="00D234D2" w:rsidRDefault="00D234D2" w:rsidP="00D234D2">
      <w:pPr>
        <w:jc w:val="both"/>
        <w:rPr>
          <w:b/>
          <w:color w:val="FF0000"/>
          <w:sz w:val="32"/>
          <w:szCs w:val="32"/>
          <w:lang w:val="es-UY"/>
        </w:rPr>
      </w:pPr>
    </w:p>
    <w:p w:rsidR="00D234D2" w:rsidRDefault="007F2A35">
      <w:pPr>
        <w:rPr>
          <w:b/>
          <w:sz w:val="32"/>
          <w:szCs w:val="32"/>
          <w:lang w:val="es-UY"/>
        </w:rPr>
      </w:pPr>
      <w:r>
        <w:rPr>
          <w:b/>
          <w:sz w:val="32"/>
          <w:szCs w:val="32"/>
          <w:lang w:val="es-UY"/>
        </w:rPr>
        <w:fldChar w:fldCharType="begin"/>
      </w:r>
      <w:r>
        <w:rPr>
          <w:b/>
          <w:sz w:val="32"/>
          <w:szCs w:val="32"/>
          <w:lang w:val="es-UY"/>
        </w:rPr>
        <w:instrText xml:space="preserve"> LINK </w:instrText>
      </w:r>
      <w:r w:rsidR="00A41FAE">
        <w:rPr>
          <w:b/>
          <w:sz w:val="32"/>
          <w:szCs w:val="32"/>
          <w:lang w:val="es-UY"/>
        </w:rPr>
        <w:instrText xml:space="preserve">Visio.Drawing.11 "C:\\Users\\admin\\Desktop\\ProyectoFinDeCarrera\\Documentacion a entregar\\13-Diagrama-de-clase-de-Disenio-Expandido-ORDENADO.vsd"  </w:instrText>
      </w:r>
      <w:r>
        <w:rPr>
          <w:b/>
          <w:sz w:val="32"/>
          <w:szCs w:val="32"/>
          <w:lang w:val="es-UY"/>
        </w:rPr>
        <w:instrText xml:space="preserve">\a \p \f 0 </w:instrText>
      </w:r>
      <w:r>
        <w:rPr>
          <w:b/>
          <w:sz w:val="32"/>
          <w:szCs w:val="32"/>
          <w:lang w:val="es-UY"/>
        </w:rPr>
        <w:fldChar w:fldCharType="separate"/>
      </w:r>
      <w:r w:rsidR="00966E73">
        <w:rPr>
          <w:b/>
          <w:sz w:val="32"/>
          <w:szCs w:val="32"/>
          <w:lang w:val="es-UY"/>
        </w:rPr>
        <w:object w:dxaOrig="15613" w:dyaOrig="15910">
          <v:shape id="_x0000_i1047" type="#_x0000_t75" style="width:523.25pt;height:8in">
            <v:imagedata r:id="rId55" o:title=""/>
          </v:shape>
        </w:object>
      </w:r>
      <w:r>
        <w:rPr>
          <w:b/>
          <w:sz w:val="32"/>
          <w:szCs w:val="32"/>
          <w:lang w:val="es-UY"/>
        </w:rPr>
        <w:fldChar w:fldCharType="end"/>
      </w:r>
      <w:r w:rsidR="00D234D2">
        <w:rPr>
          <w:b/>
          <w:sz w:val="32"/>
          <w:szCs w:val="32"/>
          <w:lang w:val="es-UY"/>
        </w:rPr>
        <w:br w:type="page"/>
      </w:r>
    </w:p>
    <w:p w:rsidR="00FC0129" w:rsidRPr="00067DAC" w:rsidRDefault="00734222" w:rsidP="00E36D91">
      <w:pPr>
        <w:jc w:val="both"/>
        <w:rPr>
          <w:b/>
          <w:sz w:val="24"/>
          <w:szCs w:val="24"/>
          <w:lang w:val="es-UY"/>
        </w:rPr>
      </w:pPr>
      <w:r>
        <w:rPr>
          <w:b/>
          <w:sz w:val="24"/>
          <w:szCs w:val="24"/>
          <w:lang w:val="es-UY"/>
        </w:rPr>
        <w:lastRenderedPageBreak/>
        <w:t>7</w:t>
      </w:r>
      <w:r w:rsidR="00FC0129" w:rsidRPr="00067DAC">
        <w:rPr>
          <w:b/>
          <w:sz w:val="24"/>
          <w:szCs w:val="24"/>
          <w:lang w:val="es-UY"/>
        </w:rPr>
        <w:t xml:space="preserve">.5-Patrones de Diseño: </w:t>
      </w:r>
    </w:p>
    <w:p w:rsidR="00594384" w:rsidRPr="00594384" w:rsidRDefault="00594384" w:rsidP="00E36D91">
      <w:pPr>
        <w:jc w:val="both"/>
        <w:rPr>
          <w:lang w:val="es-UY"/>
        </w:rPr>
      </w:pPr>
      <w:r w:rsidRPr="00594384">
        <w:rPr>
          <w:lang w:val="es-UY"/>
        </w:rPr>
        <w:t xml:space="preserve">Los patrones de diseño resultan ser muy útiles y eficaces a la hora de buscar una solución a un problema de diseño, ya que los mismos ya fueron probados y comprobados resolviendo problemas similares en ocasiones anteriores. A su vez son reutilizables, lo que significa que son aplicables a diferentes problemas en distintas circunstancias. </w:t>
      </w:r>
    </w:p>
    <w:p w:rsidR="00594384" w:rsidRPr="00594384" w:rsidRDefault="00594384" w:rsidP="00E36D91">
      <w:pPr>
        <w:jc w:val="both"/>
        <w:rPr>
          <w:lang w:val="es-UY"/>
        </w:rPr>
      </w:pPr>
      <w:r w:rsidRPr="00594384">
        <w:rPr>
          <w:lang w:val="es-UY"/>
        </w:rPr>
        <w:t xml:space="preserve">Aquí se muestra los patrones utilizados: </w:t>
      </w:r>
    </w:p>
    <w:p w:rsidR="00FD6654" w:rsidRDefault="00FD6654" w:rsidP="00FD6654">
      <w:pPr>
        <w:ind w:left="-567"/>
        <w:jc w:val="both"/>
        <w:rPr>
          <w:b/>
          <w:sz w:val="28"/>
          <w:szCs w:val="28"/>
          <w:u w:val="single"/>
          <w:lang w:val="es-ES"/>
        </w:rPr>
      </w:pPr>
      <w:r>
        <w:rPr>
          <w:b/>
          <w:sz w:val="28"/>
          <w:szCs w:val="28"/>
          <w:u w:val="single"/>
          <w:lang w:val="es-ES"/>
        </w:rPr>
        <w:t xml:space="preserve">                 </w:t>
      </w:r>
      <w:r w:rsidR="00A41FAE">
        <w:rPr>
          <w:b/>
          <w:sz w:val="28"/>
          <w:szCs w:val="28"/>
          <w:u w:val="single"/>
          <w:lang w:val="es-ES"/>
        </w:rPr>
        <w:object w:dxaOrig="10945" w:dyaOrig="11502">
          <v:shape id="_x0000_i1048" type="#_x0000_t75" style="width:487.25pt;height:510.7pt" o:ole="">
            <v:imagedata r:id="rId56" o:title=""/>
          </v:shape>
          <o:OLEObject Type="Link" ProgID="Visio.Drawing.11" ShapeID="_x0000_i1048" DrawAspect="Content" r:id="rId57" UpdateMode="Always">
            <o:LinkType>EnhancedMetaFile</o:LinkType>
            <o:LockedField>false</o:LockedField>
            <o:FieldCodes>\f 0</o:FieldCodes>
          </o:OLEObject>
        </w:object>
      </w:r>
      <w:r w:rsidR="00224336" w:rsidRPr="006224C8">
        <w:rPr>
          <w:b/>
          <w:sz w:val="28"/>
          <w:szCs w:val="28"/>
          <w:u w:val="single"/>
          <w:lang w:val="es-ES"/>
        </w:rPr>
        <w:t xml:space="preserve">      </w:t>
      </w:r>
    </w:p>
    <w:p w:rsidR="000571F3" w:rsidRPr="00C46F81" w:rsidRDefault="00966E73" w:rsidP="009B6E72">
      <w:pPr>
        <w:ind w:left="142"/>
        <w:jc w:val="both"/>
        <w:rPr>
          <w:b/>
          <w:sz w:val="28"/>
          <w:szCs w:val="28"/>
          <w:u w:val="single"/>
          <w:lang w:val="es-ES"/>
        </w:rPr>
      </w:pPr>
      <w:r>
        <w:rPr>
          <w:b/>
          <w:sz w:val="28"/>
          <w:szCs w:val="28"/>
          <w:u w:val="single"/>
          <w:lang w:val="es-ES"/>
        </w:rPr>
        <w:lastRenderedPageBreak/>
        <w:pict>
          <v:shape id="_x0000_i1049" type="#_x0000_t75" style="width:365.85pt;height:131.45pt">
            <v:imagedata r:id="rId58" o:title=""/>
          </v:shape>
        </w:pict>
      </w:r>
      <w:r w:rsidR="00224336" w:rsidRPr="006224C8">
        <w:rPr>
          <w:b/>
          <w:sz w:val="28"/>
          <w:szCs w:val="28"/>
          <w:u w:val="single"/>
          <w:lang w:val="es-ES"/>
        </w:rPr>
        <w:t xml:space="preserve">                  </w:t>
      </w:r>
    </w:p>
    <w:sectPr w:rsidR="000571F3" w:rsidRPr="00C46F81" w:rsidSect="00BA5C63">
      <w:pgSz w:w="12240" w:h="15840"/>
      <w:pgMar w:top="1135" w:right="1325"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101E31"/>
    <w:multiLevelType w:val="hybridMultilevel"/>
    <w:tmpl w:val="D64E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C3646"/>
    <w:multiLevelType w:val="hybridMultilevel"/>
    <w:tmpl w:val="A5F8B2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9B625E"/>
    <w:multiLevelType w:val="hybridMultilevel"/>
    <w:tmpl w:val="160C0E26"/>
    <w:lvl w:ilvl="0" w:tplc="31AACA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00466"/>
    <w:multiLevelType w:val="hybridMultilevel"/>
    <w:tmpl w:val="75D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47B0E"/>
    <w:multiLevelType w:val="hybridMultilevel"/>
    <w:tmpl w:val="2B70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36300"/>
    <w:multiLevelType w:val="hybridMultilevel"/>
    <w:tmpl w:val="73447A38"/>
    <w:lvl w:ilvl="0" w:tplc="14FEA66A">
      <w:start w:val="1"/>
      <w:numFmt w:val="decimal"/>
      <w:lvlText w:val="%1."/>
      <w:lvlJc w:val="left"/>
      <w:pPr>
        <w:ind w:left="720" w:hanging="360"/>
      </w:pPr>
      <w:rPr>
        <w:color w:val="000000" w:themeColor="text1"/>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F5627A5"/>
    <w:multiLevelType w:val="hybridMultilevel"/>
    <w:tmpl w:val="9126ECF8"/>
    <w:lvl w:ilvl="0" w:tplc="31AACA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52A93"/>
    <w:multiLevelType w:val="hybridMultilevel"/>
    <w:tmpl w:val="EC227004"/>
    <w:lvl w:ilvl="0" w:tplc="31AACA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246B3"/>
    <w:multiLevelType w:val="hybridMultilevel"/>
    <w:tmpl w:val="05B2F41E"/>
    <w:lvl w:ilvl="0" w:tplc="00000001">
      <w:numFmt w:val="bullet"/>
      <w:lvlText w:val="-"/>
      <w:lvlJc w:val="left"/>
      <w:pPr>
        <w:ind w:left="720" w:hanging="360"/>
      </w:pPr>
      <w:rPr>
        <w:rFonts w:ascii="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D9711C"/>
    <w:multiLevelType w:val="multilevel"/>
    <w:tmpl w:val="00000005"/>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4B844EA1"/>
    <w:multiLevelType w:val="hybridMultilevel"/>
    <w:tmpl w:val="549EB284"/>
    <w:lvl w:ilvl="0" w:tplc="090681D6">
      <w:start w:val="1"/>
      <w:numFmt w:val="bullet"/>
      <w:lvlText w:val=""/>
      <w:lvlJc w:val="left"/>
      <w:pPr>
        <w:ind w:left="720" w:hanging="360"/>
      </w:pPr>
      <w:rPr>
        <w:rFonts w:ascii="Symbol" w:hAnsi="Symbol" w:hint="default"/>
      </w:rPr>
    </w:lvl>
    <w:lvl w:ilvl="1" w:tplc="9434F5B8">
      <w:start w:val="1"/>
      <w:numFmt w:val="bullet"/>
      <w:lvlText w:val="o"/>
      <w:lvlJc w:val="left"/>
      <w:pPr>
        <w:ind w:left="1440" w:hanging="360"/>
      </w:pPr>
      <w:rPr>
        <w:rFonts w:ascii="Courier New" w:hAnsi="Courier New" w:hint="default"/>
      </w:rPr>
    </w:lvl>
    <w:lvl w:ilvl="2" w:tplc="41326FC2">
      <w:start w:val="1"/>
      <w:numFmt w:val="bullet"/>
      <w:lvlText w:val=""/>
      <w:lvlJc w:val="left"/>
      <w:pPr>
        <w:ind w:left="2160" w:hanging="360"/>
      </w:pPr>
      <w:rPr>
        <w:rFonts w:ascii="Wingdings" w:hAnsi="Wingdings" w:hint="default"/>
      </w:rPr>
    </w:lvl>
    <w:lvl w:ilvl="3" w:tplc="BEDC94A2">
      <w:start w:val="1"/>
      <w:numFmt w:val="bullet"/>
      <w:lvlText w:val=""/>
      <w:lvlJc w:val="left"/>
      <w:pPr>
        <w:ind w:left="2880" w:hanging="360"/>
      </w:pPr>
      <w:rPr>
        <w:rFonts w:ascii="Symbol" w:hAnsi="Symbol" w:hint="default"/>
      </w:rPr>
    </w:lvl>
    <w:lvl w:ilvl="4" w:tplc="B1B28968">
      <w:start w:val="1"/>
      <w:numFmt w:val="bullet"/>
      <w:lvlText w:val="o"/>
      <w:lvlJc w:val="left"/>
      <w:pPr>
        <w:ind w:left="3600" w:hanging="360"/>
      </w:pPr>
      <w:rPr>
        <w:rFonts w:ascii="Courier New" w:hAnsi="Courier New" w:hint="default"/>
      </w:rPr>
    </w:lvl>
    <w:lvl w:ilvl="5" w:tplc="E7CAB9EA">
      <w:start w:val="1"/>
      <w:numFmt w:val="bullet"/>
      <w:lvlText w:val=""/>
      <w:lvlJc w:val="left"/>
      <w:pPr>
        <w:ind w:left="4320" w:hanging="360"/>
      </w:pPr>
      <w:rPr>
        <w:rFonts w:ascii="Wingdings" w:hAnsi="Wingdings" w:hint="default"/>
      </w:rPr>
    </w:lvl>
    <w:lvl w:ilvl="6" w:tplc="C0506078">
      <w:start w:val="1"/>
      <w:numFmt w:val="bullet"/>
      <w:lvlText w:val=""/>
      <w:lvlJc w:val="left"/>
      <w:pPr>
        <w:ind w:left="5040" w:hanging="360"/>
      </w:pPr>
      <w:rPr>
        <w:rFonts w:ascii="Symbol" w:hAnsi="Symbol" w:hint="default"/>
      </w:rPr>
    </w:lvl>
    <w:lvl w:ilvl="7" w:tplc="5BB6D1F8">
      <w:start w:val="1"/>
      <w:numFmt w:val="bullet"/>
      <w:lvlText w:val="o"/>
      <w:lvlJc w:val="left"/>
      <w:pPr>
        <w:ind w:left="5760" w:hanging="360"/>
      </w:pPr>
      <w:rPr>
        <w:rFonts w:ascii="Courier New" w:hAnsi="Courier New" w:hint="default"/>
      </w:rPr>
    </w:lvl>
    <w:lvl w:ilvl="8" w:tplc="BBC89B4C">
      <w:start w:val="1"/>
      <w:numFmt w:val="bullet"/>
      <w:lvlText w:val=""/>
      <w:lvlJc w:val="left"/>
      <w:pPr>
        <w:ind w:left="6480" w:hanging="360"/>
      </w:pPr>
      <w:rPr>
        <w:rFonts w:ascii="Wingdings" w:hAnsi="Wingdings" w:hint="default"/>
      </w:rPr>
    </w:lvl>
  </w:abstractNum>
  <w:abstractNum w:abstractNumId="16">
    <w:nsid w:val="57982972"/>
    <w:multiLevelType w:val="hybridMultilevel"/>
    <w:tmpl w:val="1068DF42"/>
    <w:lvl w:ilvl="0" w:tplc="31AACA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774FA"/>
    <w:multiLevelType w:val="multilevel"/>
    <w:tmpl w:val="12A832B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577B14"/>
    <w:multiLevelType w:val="hybridMultilevel"/>
    <w:tmpl w:val="E026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D409C1"/>
    <w:multiLevelType w:val="multilevel"/>
    <w:tmpl w:val="0000000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65A9410F"/>
    <w:multiLevelType w:val="multilevel"/>
    <w:tmpl w:val="0000000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71424306"/>
    <w:multiLevelType w:val="hybridMultilevel"/>
    <w:tmpl w:val="A1860B7C"/>
    <w:lvl w:ilvl="0" w:tplc="05FCE7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815F5B"/>
    <w:multiLevelType w:val="hybridMultilevel"/>
    <w:tmpl w:val="86F25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F7CC2"/>
    <w:multiLevelType w:val="hybridMultilevel"/>
    <w:tmpl w:val="BFBC334E"/>
    <w:lvl w:ilvl="0" w:tplc="00000001">
      <w:numFmt w:val="bullet"/>
      <w:lvlText w:val="-"/>
      <w:lvlJc w:val="left"/>
      <w:pPr>
        <w:ind w:left="720" w:hanging="360"/>
      </w:pPr>
      <w:rPr>
        <w:rFonts w:ascii="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3"/>
  </w:num>
  <w:num w:numId="4">
    <w:abstractNumId w:val="13"/>
  </w:num>
  <w:num w:numId="5">
    <w:abstractNumId w:val="21"/>
  </w:num>
  <w:num w:numId="6">
    <w:abstractNumId w:val="3"/>
  </w:num>
  <w:num w:numId="7">
    <w:abstractNumId w:val="5"/>
  </w:num>
  <w:num w:numId="8">
    <w:abstractNumId w:val="9"/>
  </w:num>
  <w:num w:numId="9">
    <w:abstractNumId w:val="0"/>
  </w:num>
  <w:num w:numId="10">
    <w:abstractNumId w:val="1"/>
  </w:num>
  <w:num w:numId="11">
    <w:abstractNumId w:val="2"/>
  </w:num>
  <w:num w:numId="12">
    <w:abstractNumId w:val="4"/>
  </w:num>
  <w:num w:numId="13">
    <w:abstractNumId w:val="20"/>
  </w:num>
  <w:num w:numId="14">
    <w:abstractNumId w:val="19"/>
  </w:num>
  <w:num w:numId="15">
    <w:abstractNumId w:val="14"/>
  </w:num>
  <w:num w:numId="16">
    <w:abstractNumId w:val="10"/>
  </w:num>
  <w:num w:numId="17">
    <w:abstractNumId w:val="16"/>
  </w:num>
  <w:num w:numId="18">
    <w:abstractNumId w:val="12"/>
  </w:num>
  <w:num w:numId="19">
    <w:abstractNumId w:val="7"/>
  </w:num>
  <w:num w:numId="20">
    <w:abstractNumId w:val="11"/>
  </w:num>
  <w:num w:numId="21">
    <w:abstractNumId w:val="17"/>
  </w:num>
  <w:num w:numId="22">
    <w:abstractNumId w:val="18"/>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0A"/>
    <w:rsid w:val="00000A91"/>
    <w:rsid w:val="00012BBD"/>
    <w:rsid w:val="000140B0"/>
    <w:rsid w:val="00017E79"/>
    <w:rsid w:val="00017FA5"/>
    <w:rsid w:val="00023AEA"/>
    <w:rsid w:val="000279E2"/>
    <w:rsid w:val="00030C3B"/>
    <w:rsid w:val="00040931"/>
    <w:rsid w:val="00040B72"/>
    <w:rsid w:val="000571F3"/>
    <w:rsid w:val="000654B6"/>
    <w:rsid w:val="00066CDB"/>
    <w:rsid w:val="00067DAC"/>
    <w:rsid w:val="00071507"/>
    <w:rsid w:val="00090A7D"/>
    <w:rsid w:val="00096271"/>
    <w:rsid w:val="0009711C"/>
    <w:rsid w:val="000A1971"/>
    <w:rsid w:val="000A39DD"/>
    <w:rsid w:val="000C65FB"/>
    <w:rsid w:val="00107DAC"/>
    <w:rsid w:val="0012614D"/>
    <w:rsid w:val="001564CF"/>
    <w:rsid w:val="00156A79"/>
    <w:rsid w:val="00157170"/>
    <w:rsid w:val="00162EAD"/>
    <w:rsid w:val="001648B1"/>
    <w:rsid w:val="00186E2D"/>
    <w:rsid w:val="00190751"/>
    <w:rsid w:val="001A770B"/>
    <w:rsid w:val="001B2EFC"/>
    <w:rsid w:val="001B2F1F"/>
    <w:rsid w:val="001B7872"/>
    <w:rsid w:val="001D1917"/>
    <w:rsid w:val="001D2E79"/>
    <w:rsid w:val="001D342C"/>
    <w:rsid w:val="001D3756"/>
    <w:rsid w:val="001E67F9"/>
    <w:rsid w:val="00203D19"/>
    <w:rsid w:val="002044E6"/>
    <w:rsid w:val="0021476F"/>
    <w:rsid w:val="00217565"/>
    <w:rsid w:val="00222697"/>
    <w:rsid w:val="00224336"/>
    <w:rsid w:val="00233E58"/>
    <w:rsid w:val="002340A5"/>
    <w:rsid w:val="00234622"/>
    <w:rsid w:val="00237184"/>
    <w:rsid w:val="00240599"/>
    <w:rsid w:val="00253172"/>
    <w:rsid w:val="0026028D"/>
    <w:rsid w:val="00260B66"/>
    <w:rsid w:val="00277900"/>
    <w:rsid w:val="00280DEC"/>
    <w:rsid w:val="00283740"/>
    <w:rsid w:val="002858F6"/>
    <w:rsid w:val="002870F0"/>
    <w:rsid w:val="00287A7F"/>
    <w:rsid w:val="00287B8F"/>
    <w:rsid w:val="00294249"/>
    <w:rsid w:val="002A0C53"/>
    <w:rsid w:val="002B24BE"/>
    <w:rsid w:val="002D75D1"/>
    <w:rsid w:val="002D768C"/>
    <w:rsid w:val="002E289B"/>
    <w:rsid w:val="002E50A3"/>
    <w:rsid w:val="002F24FD"/>
    <w:rsid w:val="003004B8"/>
    <w:rsid w:val="00322392"/>
    <w:rsid w:val="00334BC3"/>
    <w:rsid w:val="00351184"/>
    <w:rsid w:val="00360E3A"/>
    <w:rsid w:val="00374928"/>
    <w:rsid w:val="00380292"/>
    <w:rsid w:val="00380D21"/>
    <w:rsid w:val="0039048F"/>
    <w:rsid w:val="003942D6"/>
    <w:rsid w:val="003A0E70"/>
    <w:rsid w:val="003D6E3A"/>
    <w:rsid w:val="003E32B7"/>
    <w:rsid w:val="003F1680"/>
    <w:rsid w:val="003F479F"/>
    <w:rsid w:val="00400E0D"/>
    <w:rsid w:val="00401404"/>
    <w:rsid w:val="004159D0"/>
    <w:rsid w:val="00435570"/>
    <w:rsid w:val="00450005"/>
    <w:rsid w:val="004544A2"/>
    <w:rsid w:val="00454AE3"/>
    <w:rsid w:val="004575F4"/>
    <w:rsid w:val="0046127D"/>
    <w:rsid w:val="0046709A"/>
    <w:rsid w:val="00472CEB"/>
    <w:rsid w:val="00475CF5"/>
    <w:rsid w:val="004801E1"/>
    <w:rsid w:val="00480DED"/>
    <w:rsid w:val="00484638"/>
    <w:rsid w:val="00485AF7"/>
    <w:rsid w:val="00487CE0"/>
    <w:rsid w:val="004978EB"/>
    <w:rsid w:val="004A1CB8"/>
    <w:rsid w:val="004A21F6"/>
    <w:rsid w:val="004C4AA7"/>
    <w:rsid w:val="004D60E9"/>
    <w:rsid w:val="004E09EC"/>
    <w:rsid w:val="004E0E16"/>
    <w:rsid w:val="004E6AC0"/>
    <w:rsid w:val="00510F91"/>
    <w:rsid w:val="00516E10"/>
    <w:rsid w:val="00530A19"/>
    <w:rsid w:val="00551EBE"/>
    <w:rsid w:val="005539B2"/>
    <w:rsid w:val="00575523"/>
    <w:rsid w:val="00576A55"/>
    <w:rsid w:val="00580429"/>
    <w:rsid w:val="00594384"/>
    <w:rsid w:val="00594AB7"/>
    <w:rsid w:val="005A4936"/>
    <w:rsid w:val="005A49E5"/>
    <w:rsid w:val="005A69BA"/>
    <w:rsid w:val="005B2143"/>
    <w:rsid w:val="005B4359"/>
    <w:rsid w:val="005B760D"/>
    <w:rsid w:val="005C5B70"/>
    <w:rsid w:val="005C6073"/>
    <w:rsid w:val="005C6C8E"/>
    <w:rsid w:val="005D5DCE"/>
    <w:rsid w:val="005E35D6"/>
    <w:rsid w:val="005E3DD4"/>
    <w:rsid w:val="005F3402"/>
    <w:rsid w:val="006224C8"/>
    <w:rsid w:val="00627A29"/>
    <w:rsid w:val="006552E1"/>
    <w:rsid w:val="00663896"/>
    <w:rsid w:val="00671D0D"/>
    <w:rsid w:val="006820A2"/>
    <w:rsid w:val="00682CFD"/>
    <w:rsid w:val="0069657C"/>
    <w:rsid w:val="006A1068"/>
    <w:rsid w:val="006A2D2D"/>
    <w:rsid w:val="006A7E49"/>
    <w:rsid w:val="006C1991"/>
    <w:rsid w:val="006C35C8"/>
    <w:rsid w:val="006C5A71"/>
    <w:rsid w:val="006D317C"/>
    <w:rsid w:val="006F6CFB"/>
    <w:rsid w:val="006F7DD9"/>
    <w:rsid w:val="007039E8"/>
    <w:rsid w:val="00726883"/>
    <w:rsid w:val="007338AB"/>
    <w:rsid w:val="00734222"/>
    <w:rsid w:val="0073501B"/>
    <w:rsid w:val="00736E0C"/>
    <w:rsid w:val="00745A3F"/>
    <w:rsid w:val="00751819"/>
    <w:rsid w:val="00751A0C"/>
    <w:rsid w:val="00753AA6"/>
    <w:rsid w:val="0075500D"/>
    <w:rsid w:val="00765FF5"/>
    <w:rsid w:val="00772DF5"/>
    <w:rsid w:val="00783DA7"/>
    <w:rsid w:val="00794684"/>
    <w:rsid w:val="007A516F"/>
    <w:rsid w:val="007A615C"/>
    <w:rsid w:val="007B3150"/>
    <w:rsid w:val="007B5487"/>
    <w:rsid w:val="007C261B"/>
    <w:rsid w:val="007E523D"/>
    <w:rsid w:val="007E7C64"/>
    <w:rsid w:val="007F2A35"/>
    <w:rsid w:val="007F5A65"/>
    <w:rsid w:val="00804C3B"/>
    <w:rsid w:val="0083042B"/>
    <w:rsid w:val="00846EC7"/>
    <w:rsid w:val="00847ED6"/>
    <w:rsid w:val="0085654D"/>
    <w:rsid w:val="00883BF8"/>
    <w:rsid w:val="00887407"/>
    <w:rsid w:val="0089251B"/>
    <w:rsid w:val="008B0FD5"/>
    <w:rsid w:val="008B239B"/>
    <w:rsid w:val="008B6A73"/>
    <w:rsid w:val="008D498A"/>
    <w:rsid w:val="008F5E47"/>
    <w:rsid w:val="0090142C"/>
    <w:rsid w:val="00902291"/>
    <w:rsid w:val="00902F71"/>
    <w:rsid w:val="00903B6C"/>
    <w:rsid w:val="00912540"/>
    <w:rsid w:val="009244D0"/>
    <w:rsid w:val="00930F78"/>
    <w:rsid w:val="0093276A"/>
    <w:rsid w:val="00936FEA"/>
    <w:rsid w:val="00960D21"/>
    <w:rsid w:val="00966E73"/>
    <w:rsid w:val="00967DA1"/>
    <w:rsid w:val="00970D4A"/>
    <w:rsid w:val="00986BBE"/>
    <w:rsid w:val="009964A5"/>
    <w:rsid w:val="009B2F19"/>
    <w:rsid w:val="009B336B"/>
    <w:rsid w:val="009B3C20"/>
    <w:rsid w:val="009B4AF4"/>
    <w:rsid w:val="009B6E72"/>
    <w:rsid w:val="009D09D2"/>
    <w:rsid w:val="009F27F9"/>
    <w:rsid w:val="00A06ADD"/>
    <w:rsid w:val="00A07529"/>
    <w:rsid w:val="00A07A1B"/>
    <w:rsid w:val="00A11E49"/>
    <w:rsid w:val="00A13426"/>
    <w:rsid w:val="00A15518"/>
    <w:rsid w:val="00A16FEE"/>
    <w:rsid w:val="00A31CF3"/>
    <w:rsid w:val="00A34492"/>
    <w:rsid w:val="00A351D8"/>
    <w:rsid w:val="00A41FAE"/>
    <w:rsid w:val="00A54AD5"/>
    <w:rsid w:val="00A626DC"/>
    <w:rsid w:val="00A75B7C"/>
    <w:rsid w:val="00A858BE"/>
    <w:rsid w:val="00A923A2"/>
    <w:rsid w:val="00A936E5"/>
    <w:rsid w:val="00AA02E4"/>
    <w:rsid w:val="00AB2FC5"/>
    <w:rsid w:val="00AB707C"/>
    <w:rsid w:val="00AE2498"/>
    <w:rsid w:val="00AF24EA"/>
    <w:rsid w:val="00AF28AC"/>
    <w:rsid w:val="00AF553F"/>
    <w:rsid w:val="00AF5CD4"/>
    <w:rsid w:val="00AF7BC1"/>
    <w:rsid w:val="00AF7E2E"/>
    <w:rsid w:val="00B05C20"/>
    <w:rsid w:val="00B12FCC"/>
    <w:rsid w:val="00B141BF"/>
    <w:rsid w:val="00B1688C"/>
    <w:rsid w:val="00B35E7D"/>
    <w:rsid w:val="00B36569"/>
    <w:rsid w:val="00B366E3"/>
    <w:rsid w:val="00B5007A"/>
    <w:rsid w:val="00B55C7D"/>
    <w:rsid w:val="00B5630A"/>
    <w:rsid w:val="00B57CA7"/>
    <w:rsid w:val="00B64043"/>
    <w:rsid w:val="00B67071"/>
    <w:rsid w:val="00B75905"/>
    <w:rsid w:val="00B761C5"/>
    <w:rsid w:val="00B77D48"/>
    <w:rsid w:val="00B8472F"/>
    <w:rsid w:val="00BA140A"/>
    <w:rsid w:val="00BA3883"/>
    <w:rsid w:val="00BA5C63"/>
    <w:rsid w:val="00BD29EC"/>
    <w:rsid w:val="00BF728A"/>
    <w:rsid w:val="00C01F2A"/>
    <w:rsid w:val="00C100D7"/>
    <w:rsid w:val="00C13B71"/>
    <w:rsid w:val="00C15644"/>
    <w:rsid w:val="00C4015D"/>
    <w:rsid w:val="00C43AD2"/>
    <w:rsid w:val="00C46F81"/>
    <w:rsid w:val="00C614EE"/>
    <w:rsid w:val="00C70D9A"/>
    <w:rsid w:val="00C847BC"/>
    <w:rsid w:val="00C91433"/>
    <w:rsid w:val="00CB3ABF"/>
    <w:rsid w:val="00CC29EE"/>
    <w:rsid w:val="00CC5BAD"/>
    <w:rsid w:val="00D125C1"/>
    <w:rsid w:val="00D20EEA"/>
    <w:rsid w:val="00D234D2"/>
    <w:rsid w:val="00D30FEC"/>
    <w:rsid w:val="00D32E72"/>
    <w:rsid w:val="00D35D20"/>
    <w:rsid w:val="00D73FCE"/>
    <w:rsid w:val="00D76C0F"/>
    <w:rsid w:val="00DB3FD3"/>
    <w:rsid w:val="00DB487F"/>
    <w:rsid w:val="00DB6B7C"/>
    <w:rsid w:val="00DD0DC8"/>
    <w:rsid w:val="00DD1791"/>
    <w:rsid w:val="00DD2FA5"/>
    <w:rsid w:val="00DD3691"/>
    <w:rsid w:val="00DD5C65"/>
    <w:rsid w:val="00DE1D84"/>
    <w:rsid w:val="00DE7CE6"/>
    <w:rsid w:val="00DF58D1"/>
    <w:rsid w:val="00E05CB3"/>
    <w:rsid w:val="00E12CDB"/>
    <w:rsid w:val="00E13D88"/>
    <w:rsid w:val="00E1678B"/>
    <w:rsid w:val="00E25195"/>
    <w:rsid w:val="00E34CA4"/>
    <w:rsid w:val="00E36D91"/>
    <w:rsid w:val="00E4047C"/>
    <w:rsid w:val="00E4703B"/>
    <w:rsid w:val="00E71CB3"/>
    <w:rsid w:val="00E83D4B"/>
    <w:rsid w:val="00E90FEA"/>
    <w:rsid w:val="00E93DFA"/>
    <w:rsid w:val="00E95E2C"/>
    <w:rsid w:val="00EA2822"/>
    <w:rsid w:val="00EB034B"/>
    <w:rsid w:val="00EB5716"/>
    <w:rsid w:val="00EC15A9"/>
    <w:rsid w:val="00ED0439"/>
    <w:rsid w:val="00ED6E5E"/>
    <w:rsid w:val="00EF0A4B"/>
    <w:rsid w:val="00F104EE"/>
    <w:rsid w:val="00F2151A"/>
    <w:rsid w:val="00F2352E"/>
    <w:rsid w:val="00F23BCD"/>
    <w:rsid w:val="00F279C6"/>
    <w:rsid w:val="00F27B9E"/>
    <w:rsid w:val="00F341EB"/>
    <w:rsid w:val="00F35C04"/>
    <w:rsid w:val="00F426F5"/>
    <w:rsid w:val="00F55F06"/>
    <w:rsid w:val="00F650B8"/>
    <w:rsid w:val="00F7173B"/>
    <w:rsid w:val="00F73F91"/>
    <w:rsid w:val="00F74A0C"/>
    <w:rsid w:val="00F9112A"/>
    <w:rsid w:val="00F94AA9"/>
    <w:rsid w:val="00FA2828"/>
    <w:rsid w:val="00FA329A"/>
    <w:rsid w:val="00FA4DEB"/>
    <w:rsid w:val="00FA7126"/>
    <w:rsid w:val="00FC0129"/>
    <w:rsid w:val="00FC5130"/>
    <w:rsid w:val="00FC6668"/>
    <w:rsid w:val="00FD6654"/>
    <w:rsid w:val="00FD7372"/>
    <w:rsid w:val="00FE4C21"/>
    <w:rsid w:val="00FF0ED9"/>
    <w:rsid w:val="22EF0DB5"/>
    <w:rsid w:val="2A2C660A"/>
    <w:rsid w:val="45E0F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638"/>
    <w:pPr>
      <w:ind w:left="720"/>
      <w:contextualSpacing/>
    </w:pPr>
  </w:style>
  <w:style w:type="paragraph" w:styleId="Textoindependiente">
    <w:name w:val="Body Text"/>
    <w:basedOn w:val="Normal"/>
    <w:link w:val="TextoindependienteCar"/>
    <w:rsid w:val="00484638"/>
    <w:pPr>
      <w:suppressAutoHyphens/>
      <w:spacing w:after="140" w:line="288" w:lineRule="auto"/>
    </w:pPr>
    <w:rPr>
      <w:rFonts w:ascii="Calibri" w:eastAsia="Calibri" w:hAnsi="Calibri" w:cs="Calibri"/>
      <w:lang w:val="es-UY" w:eastAsia="zh-CN"/>
    </w:rPr>
  </w:style>
  <w:style w:type="character" w:customStyle="1" w:styleId="TextoindependienteCar">
    <w:name w:val="Texto independiente Car"/>
    <w:basedOn w:val="Fuentedeprrafopredeter"/>
    <w:link w:val="Textoindependiente"/>
    <w:rsid w:val="00484638"/>
    <w:rPr>
      <w:rFonts w:ascii="Calibri" w:eastAsia="Calibri" w:hAnsi="Calibri" w:cs="Calibri"/>
      <w:lang w:val="es-UY" w:eastAsia="zh-CN"/>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4A21F6"/>
  </w:style>
  <w:style w:type="character" w:styleId="Hipervnculo">
    <w:name w:val="Hyperlink"/>
    <w:basedOn w:val="Fuentedeprrafopredeter"/>
    <w:uiPriority w:val="99"/>
    <w:semiHidden/>
    <w:unhideWhenUsed/>
    <w:rsid w:val="004A21F6"/>
    <w:rPr>
      <w:color w:val="0000FF"/>
      <w:u w:val="single"/>
    </w:rPr>
  </w:style>
  <w:style w:type="paragraph" w:styleId="Sinespaciado">
    <w:name w:val="No Spacing"/>
    <w:uiPriority w:val="1"/>
    <w:qFormat/>
    <w:rsid w:val="00663896"/>
    <w:pPr>
      <w:spacing w:after="0" w:line="240" w:lineRule="auto"/>
    </w:pPr>
    <w:rPr>
      <w:lang w:val="es-UY"/>
    </w:rPr>
  </w:style>
  <w:style w:type="paragraph" w:styleId="Textodeglobo">
    <w:name w:val="Balloon Text"/>
    <w:basedOn w:val="Normal"/>
    <w:link w:val="TextodegloboCar"/>
    <w:uiPriority w:val="99"/>
    <w:semiHidden/>
    <w:unhideWhenUsed/>
    <w:rsid w:val="00F3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5C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638"/>
    <w:pPr>
      <w:ind w:left="720"/>
      <w:contextualSpacing/>
    </w:pPr>
  </w:style>
  <w:style w:type="paragraph" w:styleId="Textoindependiente">
    <w:name w:val="Body Text"/>
    <w:basedOn w:val="Normal"/>
    <w:link w:val="TextoindependienteCar"/>
    <w:rsid w:val="00484638"/>
    <w:pPr>
      <w:suppressAutoHyphens/>
      <w:spacing w:after="140" w:line="288" w:lineRule="auto"/>
    </w:pPr>
    <w:rPr>
      <w:rFonts w:ascii="Calibri" w:eastAsia="Calibri" w:hAnsi="Calibri" w:cs="Calibri"/>
      <w:lang w:val="es-UY" w:eastAsia="zh-CN"/>
    </w:rPr>
  </w:style>
  <w:style w:type="character" w:customStyle="1" w:styleId="TextoindependienteCar">
    <w:name w:val="Texto independiente Car"/>
    <w:basedOn w:val="Fuentedeprrafopredeter"/>
    <w:link w:val="Textoindependiente"/>
    <w:rsid w:val="00484638"/>
    <w:rPr>
      <w:rFonts w:ascii="Calibri" w:eastAsia="Calibri" w:hAnsi="Calibri" w:cs="Calibri"/>
      <w:lang w:val="es-UY" w:eastAsia="zh-CN"/>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4A21F6"/>
  </w:style>
  <w:style w:type="character" w:styleId="Hipervnculo">
    <w:name w:val="Hyperlink"/>
    <w:basedOn w:val="Fuentedeprrafopredeter"/>
    <w:uiPriority w:val="99"/>
    <w:semiHidden/>
    <w:unhideWhenUsed/>
    <w:rsid w:val="004A21F6"/>
    <w:rPr>
      <w:color w:val="0000FF"/>
      <w:u w:val="single"/>
    </w:rPr>
  </w:style>
  <w:style w:type="paragraph" w:styleId="Sinespaciado">
    <w:name w:val="No Spacing"/>
    <w:uiPriority w:val="1"/>
    <w:qFormat/>
    <w:rsid w:val="00663896"/>
    <w:pPr>
      <w:spacing w:after="0" w:line="240" w:lineRule="auto"/>
    </w:pPr>
    <w:rPr>
      <w:lang w:val="es-UY"/>
    </w:rPr>
  </w:style>
  <w:style w:type="paragraph" w:styleId="Textodeglobo">
    <w:name w:val="Balloon Text"/>
    <w:basedOn w:val="Normal"/>
    <w:link w:val="TextodegloboCar"/>
    <w:uiPriority w:val="99"/>
    <w:semiHidden/>
    <w:unhideWhenUsed/>
    <w:rsid w:val="00F3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5C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Pantalla_t%C3%A1ctil" TargetMode="External"/><Relationship Id="rId26" Type="http://schemas.openxmlformats.org/officeDocument/2006/relationships/image" Target="media/image3.emf"/><Relationship Id="rId39" Type="http://schemas.openxmlformats.org/officeDocument/2006/relationships/image" Target="media/image11.emf"/><Relationship Id="rId21" Type="http://schemas.openxmlformats.org/officeDocument/2006/relationships/hyperlink" Target="http://es.wikipedia.org/wiki/Televisi%C3%B3n_inteligente" TargetMode="External"/><Relationship Id="rId34" Type="http://schemas.openxmlformats.org/officeDocument/2006/relationships/image" Target="media/image7.emf"/><Relationship Id="rId42" Type="http://schemas.openxmlformats.org/officeDocument/2006/relationships/image" Target="media/image14.emf"/><Relationship Id="rId47" Type="http://schemas.openxmlformats.org/officeDocument/2006/relationships/image" Target="media/image17.emf"/><Relationship Id="rId50" Type="http://schemas.openxmlformats.org/officeDocument/2006/relationships/image" Target="media/image19.emf"/><Relationship Id="rId55" Type="http://schemas.openxmlformats.org/officeDocument/2006/relationships/image" Target="media/image24.emf"/><Relationship Id="rId7" Type="http://schemas.openxmlformats.org/officeDocument/2006/relationships/hyperlink" Target="http://es.wikipedia.org/wiki/Biblioteca_(inform%C3%A1tica)"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Dispositivo_m%C3%B3vil" TargetMode="External"/><Relationship Id="rId25" Type="http://schemas.openxmlformats.org/officeDocument/2006/relationships/oleObject" Target="file:///C:\Users\admin\Desktop\ProyectoFinDeCarrera\Documentacion%20a%20entregar\3-Diagrama%20Caso%20de%20Uso%201.vsd" TargetMode="External"/><Relationship Id="rId33" Type="http://schemas.openxmlformats.org/officeDocument/2006/relationships/oleObject" Target="file:///C:\Users\admin\Desktop\ProyectoFinDeCarrera\Documentacion%20a%20entregar\4-Diagrama%20Caso%20de%20Uso%205.vsd" TargetMode="External"/><Relationship Id="rId38" Type="http://schemas.openxmlformats.org/officeDocument/2006/relationships/image" Target="media/image10.emf"/><Relationship Id="rId46" Type="http://schemas.openxmlformats.org/officeDocument/2006/relationships/oleObject" Target="file:///C:\Users\admin\Desktop\ProyectoFinDeCarrera\Documentacion%20a%20entregar\DSS\ModificarCliente.vsd"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N%C3%BAcleo_Linux" TargetMode="External"/><Relationship Id="rId20" Type="http://schemas.openxmlformats.org/officeDocument/2006/relationships/hyperlink" Target="http://es.wikipedia.org/wiki/Reloj_inteligente" TargetMode="External"/><Relationship Id="rId29" Type="http://schemas.openxmlformats.org/officeDocument/2006/relationships/oleObject" Target="file:///C:\Users\admin\Desktop\ProyectoFinDeCarrera\Documentacion%20a%20entregar\3-Diagrama%20Caso%20de%20Uso%203.vsd" TargetMode="External"/><Relationship Id="rId41" Type="http://schemas.openxmlformats.org/officeDocument/2006/relationships/image" Target="media/image13.emf"/><Relationship Id="rId54"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enguaje_de_programaci%C3%B3n" TargetMode="External"/><Relationship Id="rId24" Type="http://schemas.openxmlformats.org/officeDocument/2006/relationships/image" Target="media/image2.emf"/><Relationship Id="rId32" Type="http://schemas.openxmlformats.org/officeDocument/2006/relationships/image" Target="media/image6.emf"/><Relationship Id="rId37" Type="http://schemas.openxmlformats.org/officeDocument/2006/relationships/image" Target="media/image9.emf"/><Relationship Id="rId40" Type="http://schemas.openxmlformats.org/officeDocument/2006/relationships/image" Target="media/image12.emf"/><Relationship Id="rId45" Type="http://schemas.openxmlformats.org/officeDocument/2006/relationships/image" Target="media/image16.emf"/><Relationship Id="rId53" Type="http://schemas.openxmlformats.org/officeDocument/2006/relationships/image" Target="media/image22.emf"/><Relationship Id="rId58"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hyperlink" Target="http://es.wikipedia.org/wiki/Sistema_operativo" TargetMode="External"/><Relationship Id="rId23" Type="http://schemas.openxmlformats.org/officeDocument/2006/relationships/image" Target="media/image1.emf"/><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oleObject" Target="embeddings/oleObject1.bin"/><Relationship Id="rId57" Type="http://schemas.openxmlformats.org/officeDocument/2006/relationships/oleObject" Target="file:///C:\Users\admin\Desktop\ProyectoFinDeCarrera\Documentacion%20a%20entregar\12-Patrones.vsd" TargetMode="External"/><Relationship Id="rId10" Type="http://schemas.openxmlformats.org/officeDocument/2006/relationships/hyperlink" Target="http://es.wikipedia.org/wiki/HTML" TargetMode="External"/><Relationship Id="rId19" Type="http://schemas.openxmlformats.org/officeDocument/2006/relationships/hyperlink" Target="http://es.wikipedia.org/wiki/Tel%C3%A9fonos_inteligentes" TargetMode="External"/><Relationship Id="rId31" Type="http://schemas.openxmlformats.org/officeDocument/2006/relationships/oleObject" Target="file:///C:\Users\admin\Desktop\ProyectoFinDeCarrera\Documentacion%20a%20entregar\4-Diagrama%20Caso%20de%20Uso%204.vsd" TargetMode="External"/><Relationship Id="rId44" Type="http://schemas.openxmlformats.org/officeDocument/2006/relationships/image" Target="media/image15.emf"/><Relationship Id="rId52" Type="http://schemas.openxmlformats.org/officeDocument/2006/relationships/image" Target="media/image21.emf"/><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s.wikipedia.org/wiki/HTML"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Autom%C3%B3vil" TargetMode="External"/><Relationship Id="rId27" Type="http://schemas.openxmlformats.org/officeDocument/2006/relationships/oleObject" Target="file:///C:\Users\admin\Desktop\ProyectoFinDeCarrera\Documentacion%20a%20entregar\3-Diagrama%20Caso%20de%20Uso%202.vsd" TargetMode="External"/><Relationship Id="rId30" Type="http://schemas.openxmlformats.org/officeDocument/2006/relationships/image" Target="media/image5.emf"/><Relationship Id="rId35" Type="http://schemas.openxmlformats.org/officeDocument/2006/relationships/oleObject" Target="file:///C:\Users\admin\Desktop\ProyectoFinDeCarrera\Documentacion%20a%20entregar\4-Diagrama%20Caso%20de%20Uso%206.vsd" TargetMode="External"/><Relationship Id="rId43" Type="http://schemas.openxmlformats.org/officeDocument/2006/relationships/oleObject" Target="file:///C:\Users\admin\Desktop\ProyectoFinDeCarrera\Documentacion%20a%20entregar\DSS\AltaCliente.vsd" TargetMode="External"/><Relationship Id="rId48" Type="http://schemas.openxmlformats.org/officeDocument/2006/relationships/image" Target="media/image18.emf"/><Relationship Id="rId56" Type="http://schemas.openxmlformats.org/officeDocument/2006/relationships/image" Target="media/image25.emf"/><Relationship Id="rId8" Type="http://schemas.openxmlformats.org/officeDocument/2006/relationships/hyperlink" Target="http://es.wikipedia.org/wiki/JavaScript" TargetMode="External"/><Relationship Id="rId51" Type="http://schemas.openxmlformats.org/officeDocument/2006/relationships/image" Target="media/image20.e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F0B57-1EF2-424B-BF30-4CA2F80E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Pages>
  <Words>9482</Words>
  <Characters>54053</Characters>
  <Application>Microsoft Office Word</Application>
  <DocSecurity>0</DocSecurity>
  <Lines>450</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64</cp:revision>
  <cp:lastPrinted>2015-06-07T17:50:00Z</cp:lastPrinted>
  <dcterms:created xsi:type="dcterms:W3CDTF">2015-02-24T10:03:00Z</dcterms:created>
  <dcterms:modified xsi:type="dcterms:W3CDTF">2016-01-03T13:27:00Z</dcterms:modified>
</cp:coreProperties>
</file>